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B93E9" w14:textId="50678885" w:rsidR="0056020B" w:rsidRDefault="001160BE" w:rsidP="0056020B">
      <w:pPr>
        <w:tabs>
          <w:tab w:val="left" w:pos="2534"/>
        </w:tabs>
        <w:jc w:val="both"/>
        <w:rPr>
          <w:sz w:val="72"/>
          <w:szCs w:val="72"/>
        </w:rPr>
      </w:pPr>
      <w:r>
        <w:rPr>
          <w:noProof/>
          <w:lang w:val="en-US"/>
        </w:rPr>
        <mc:AlternateContent>
          <mc:Choice Requires="wps">
            <w:drawing>
              <wp:anchor distT="0" distB="0" distL="114300" distR="114300" simplePos="0" relativeHeight="251663360" behindDoc="0" locked="0" layoutInCell="0" allowOverlap="1" wp14:anchorId="59D13117" wp14:editId="5AEFAB0E">
                <wp:simplePos x="0" y="0"/>
                <wp:positionH relativeFrom="page">
                  <wp:align>center</wp:align>
                </wp:positionH>
                <wp:positionV relativeFrom="page">
                  <wp:align>bottom</wp:align>
                </wp:positionV>
                <wp:extent cx="7921625" cy="804545"/>
                <wp:effectExtent l="10795" t="10795" r="11430" b="1333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454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7F3ADA6" id="Rectangle 10" o:spid="_x0000_s1026" style="position:absolute;margin-left:0;margin-top:0;width:623.75pt;height:63.3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" o:allowincell="f" fillcolor="red" strokecolor="#31849b">
                <w10:wrap anchorx="page" anchory="page"/>
              </v:rect>
            </w:pict>
          </mc:Fallback>
        </mc:AlternateContent>
      </w:r>
      <w:r>
        <w:rPr>
          <w:noProof/>
          <w:lang w:val="en-US"/>
        </w:rPr>
        <mc:AlternateContent>
          <mc:Choice Requires="wps">
            <w:drawing>
              <wp:anchor distT="0" distB="0" distL="114300" distR="114300" simplePos="0" relativeHeight="251666432" behindDoc="0" locked="0" layoutInCell="0" allowOverlap="1" wp14:anchorId="61135792" wp14:editId="5C46413C">
                <wp:simplePos x="0" y="0"/>
                <wp:positionH relativeFrom="page">
                  <wp:posOffset>318135</wp:posOffset>
                </wp:positionH>
                <wp:positionV relativeFrom="page">
                  <wp:posOffset>-257810</wp:posOffset>
                </wp:positionV>
                <wp:extent cx="90805" cy="11209020"/>
                <wp:effectExtent l="7620" t="8255" r="6350"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0E30099" id="Rectangle 13" o:spid="_x0000_s1026" style="position:absolute;margin-left:25.05pt;margin-top:-20.3pt;width:7.15pt;height:882.6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dk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5408" behindDoc="0" locked="0" layoutInCell="0" allowOverlap="1" wp14:anchorId="08031CB5" wp14:editId="7A70EFF1">
                <wp:simplePos x="0" y="0"/>
                <wp:positionH relativeFrom="page">
                  <wp:posOffset>7148830</wp:posOffset>
                </wp:positionH>
                <wp:positionV relativeFrom="page">
                  <wp:posOffset>-257810</wp:posOffset>
                </wp:positionV>
                <wp:extent cx="90805" cy="11209020"/>
                <wp:effectExtent l="10160" t="8255" r="1333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860327" id="Rectangle 12" o:spid="_x0000_s1026" style="position:absolute;margin-left:562.9pt;margin-top:-20.3pt;width:7.15pt;height:882.6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4384" behindDoc="0" locked="0" layoutInCell="0" allowOverlap="1" wp14:anchorId="59B1E67D" wp14:editId="18E41FA8">
                <wp:simplePos x="0" y="0"/>
                <wp:positionH relativeFrom="page">
                  <wp:posOffset>-179705</wp:posOffset>
                </wp:positionH>
                <wp:positionV relativeFrom="page">
                  <wp:posOffset>9525</wp:posOffset>
                </wp:positionV>
                <wp:extent cx="7921625" cy="803910"/>
                <wp:effectExtent l="12065" t="9525" r="10160" b="571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391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4D0B7C" id="Rectangle 11" o:spid="_x0000_s1026" style="position:absolute;margin-left:-14.15pt;margin-top:.75pt;width:623.75pt;height:63.3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" o:allowincell="f" fillcolor="#00b050" strokecolor="#31849b">
                <w10:wrap anchorx="page" anchory="page"/>
              </v:rect>
            </w:pict>
          </mc:Fallback>
        </mc:AlternateContent>
      </w:r>
      <w:r w:rsidR="0056020B" w:rsidRPr="0026124F">
        <w:rPr>
          <w:sz w:val="72"/>
          <w:szCs w:val="72"/>
        </w:rPr>
        <w:tab/>
      </w:r>
    </w:p>
    <w:p w14:paraId="2E964D0E" w14:textId="06270155" w:rsidR="0056020B" w:rsidRPr="00822BAD" w:rsidRDefault="00892B90" w:rsidP="00AC3863">
      <w:pPr>
        <w:tabs>
          <w:tab w:val="left" w:pos="2534"/>
        </w:tabs>
        <w:ind w:left="-810"/>
        <w:jc w:val="center"/>
        <w:rPr>
          <w:b/>
          <w:sz w:val="56"/>
          <w:szCs w:val="72"/>
        </w:rPr>
      </w:pPr>
      <w:r>
        <w:rPr>
          <w:b/>
          <w:sz w:val="56"/>
          <w:szCs w:val="72"/>
        </w:rPr>
        <w:t>Computational Intelligence</w:t>
      </w:r>
      <w:r w:rsidR="0056020B" w:rsidRPr="00822BAD">
        <w:rPr>
          <w:b/>
          <w:sz w:val="56"/>
          <w:szCs w:val="72"/>
        </w:rPr>
        <w:t xml:space="preserve"> Laboratory</w:t>
      </w:r>
    </w:p>
    <w:p w14:paraId="5716CBDB" w14:textId="6C504FD9" w:rsidR="0056020B" w:rsidRPr="00822BAD" w:rsidRDefault="007D0DA3" w:rsidP="00AC3863">
      <w:pPr>
        <w:tabs>
          <w:tab w:val="left" w:pos="2534"/>
        </w:tabs>
        <w:ind w:left="-810"/>
        <w:jc w:val="center"/>
        <w:rPr>
          <w:b/>
          <w:sz w:val="36"/>
          <w:szCs w:val="72"/>
        </w:rPr>
      </w:pPr>
      <w:r w:rsidRPr="00822BAD">
        <w:rPr>
          <w:b/>
          <w:sz w:val="36"/>
          <w:szCs w:val="72"/>
        </w:rPr>
        <w:t xml:space="preserve">B.Tech. </w:t>
      </w:r>
      <w:r w:rsidR="00AC3863">
        <w:rPr>
          <w:b/>
          <w:sz w:val="36"/>
          <w:szCs w:val="72"/>
        </w:rPr>
        <w:t>VII</w:t>
      </w:r>
      <w:r w:rsidRPr="00822BAD">
        <w:rPr>
          <w:b/>
          <w:sz w:val="36"/>
          <w:szCs w:val="72"/>
        </w:rPr>
        <w:t xml:space="preserve"> </w:t>
      </w:r>
      <w:r w:rsidR="0056020B" w:rsidRPr="00822BAD">
        <w:rPr>
          <w:b/>
          <w:sz w:val="36"/>
          <w:szCs w:val="72"/>
        </w:rPr>
        <w:t>Semester</w:t>
      </w:r>
    </w:p>
    <w:p w14:paraId="20976C20" w14:textId="77777777" w:rsidR="0056020B" w:rsidRPr="00822BAD" w:rsidRDefault="0056020B" w:rsidP="00AC3863">
      <w:pPr>
        <w:ind w:left="-810"/>
        <w:jc w:val="center"/>
        <w:rPr>
          <w:b/>
          <w:color w:val="1F497D"/>
          <w:sz w:val="56"/>
          <w:szCs w:val="52"/>
          <w:lang w:val="en-US"/>
        </w:rPr>
      </w:pPr>
    </w:p>
    <w:p w14:paraId="6C1BB9C0" w14:textId="06BA6836" w:rsidR="0056020B" w:rsidRPr="00822BAD" w:rsidRDefault="00154B6A" w:rsidP="00AC3863">
      <w:pPr>
        <w:ind w:left="-810"/>
        <w:jc w:val="center"/>
        <w:rPr>
          <w:b/>
          <w:sz w:val="52"/>
          <w:szCs w:val="52"/>
        </w:rPr>
      </w:pPr>
      <w:r w:rsidRPr="00822BAD">
        <w:rPr>
          <w:b/>
          <w:noProof/>
          <w:color w:val="1F497D"/>
          <w:sz w:val="56"/>
          <w:szCs w:val="52"/>
          <w:lang w:val="en-US"/>
        </w:rPr>
        <w:drawing>
          <wp:inline distT="0" distB="0" distL="0" distR="0" wp14:anchorId="029F2622" wp14:editId="7C5538F0">
            <wp:extent cx="1352550" cy="1533525"/>
            <wp:effectExtent l="0" t="0" r="0" b="9525"/>
            <wp:docPr id="8" name="Picture 8"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pa\Desktop\UG\7_Template\Logo\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533525"/>
                    </a:xfrm>
                    <a:prstGeom prst="rect">
                      <a:avLst/>
                    </a:prstGeom>
                    <a:noFill/>
                    <a:ln>
                      <a:noFill/>
                    </a:ln>
                  </pic:spPr>
                </pic:pic>
              </a:graphicData>
            </a:graphic>
          </wp:inline>
        </w:drawing>
      </w:r>
    </w:p>
    <w:p w14:paraId="7EB1E871" w14:textId="77777777" w:rsidR="0056020B" w:rsidRPr="00822BAD" w:rsidRDefault="0056020B" w:rsidP="0056020B">
      <w:pPr>
        <w:pStyle w:val="Default"/>
        <w:rPr>
          <w:rFonts w:asciiTheme="minorHAnsi" w:hAnsiTheme="minorHAnsi"/>
        </w:rPr>
      </w:pPr>
    </w:p>
    <w:p w14:paraId="0A2F3442" w14:textId="4FAF454D" w:rsidR="0056020B" w:rsidRPr="00822BAD" w:rsidRDefault="0056020B" w:rsidP="0056020B">
      <w:pPr>
        <w:pStyle w:val="Default"/>
        <w:rPr>
          <w:rFonts w:asciiTheme="minorHAnsi" w:hAnsiTheme="minorHAnsi"/>
        </w:rPr>
      </w:pPr>
    </w:p>
    <w:p w14:paraId="4FF48F88" w14:textId="1104BA93" w:rsidR="0056020B" w:rsidRPr="00822BAD" w:rsidRDefault="0056020B" w:rsidP="0056020B">
      <w:pPr>
        <w:pStyle w:val="Default"/>
        <w:jc w:val="center"/>
        <w:rPr>
          <w:rFonts w:asciiTheme="minorHAnsi" w:hAnsiTheme="minorHAnsi"/>
          <w:color w:val="auto"/>
        </w:rPr>
      </w:pPr>
    </w:p>
    <w:p w14:paraId="74334026" w14:textId="676D52A6" w:rsidR="0057679F" w:rsidRPr="00822BAD" w:rsidRDefault="0056020B" w:rsidP="00AC3863">
      <w:pPr>
        <w:pStyle w:val="Default"/>
        <w:ind w:left="-1170"/>
        <w:jc w:val="center"/>
        <w:rPr>
          <w:rFonts w:asciiTheme="minorHAnsi" w:hAnsiTheme="minorHAnsi" w:cs="Times New Roman"/>
          <w:b/>
          <w:bCs/>
          <w:color w:val="auto"/>
          <w:sz w:val="48"/>
          <w:szCs w:val="48"/>
          <w:lang w:val="en-GB"/>
        </w:rPr>
      </w:pPr>
      <w:r w:rsidRPr="00822BAD">
        <w:rPr>
          <w:rFonts w:asciiTheme="minorHAnsi" w:hAnsiTheme="minorHAnsi" w:cs="Times New Roman"/>
          <w:b/>
          <w:bCs/>
          <w:color w:val="auto"/>
          <w:sz w:val="48"/>
          <w:szCs w:val="48"/>
        </w:rPr>
        <w:t>Department:</w:t>
      </w:r>
      <w:r w:rsidRPr="00822BAD">
        <w:rPr>
          <w:rFonts w:asciiTheme="minorHAnsi" w:hAnsiTheme="minorHAnsi" w:cs="Times New Roman"/>
          <w:b/>
          <w:bCs/>
          <w:color w:val="auto"/>
          <w:sz w:val="48"/>
          <w:szCs w:val="48"/>
          <w:lang w:val="en-GB"/>
        </w:rPr>
        <w:t xml:space="preserve"> Computer Science and </w:t>
      </w:r>
      <w:r w:rsidR="0057679F" w:rsidRPr="00822BAD">
        <w:rPr>
          <w:rFonts w:asciiTheme="minorHAnsi" w:hAnsiTheme="minorHAnsi" w:cs="Times New Roman"/>
          <w:b/>
          <w:bCs/>
          <w:color w:val="auto"/>
          <w:sz w:val="48"/>
          <w:szCs w:val="48"/>
          <w:lang w:val="en-GB"/>
        </w:rPr>
        <w:t xml:space="preserve">  </w:t>
      </w:r>
    </w:p>
    <w:p w14:paraId="6D30F9A6" w14:textId="65FBB97B" w:rsidR="0056020B" w:rsidRPr="00822BAD" w:rsidRDefault="0057679F" w:rsidP="00AC3863">
      <w:pPr>
        <w:pStyle w:val="Default"/>
        <w:ind w:left="-1170"/>
        <w:jc w:val="center"/>
        <w:rPr>
          <w:rFonts w:asciiTheme="minorHAnsi" w:hAnsiTheme="minorHAnsi" w:cs="Times New Roman"/>
          <w:b/>
          <w:bCs/>
          <w:color w:val="auto"/>
          <w:sz w:val="48"/>
          <w:szCs w:val="48"/>
          <w:lang w:val="en-GB"/>
        </w:rPr>
      </w:pPr>
      <w:r w:rsidRPr="00822BAD">
        <w:rPr>
          <w:rFonts w:asciiTheme="minorHAnsi" w:hAnsiTheme="minorHAnsi" w:cs="Times New Roman"/>
          <w:b/>
          <w:bCs/>
          <w:color w:val="auto"/>
          <w:sz w:val="48"/>
          <w:szCs w:val="48"/>
          <w:lang w:val="en-GB"/>
        </w:rPr>
        <w:t xml:space="preserve"> </w:t>
      </w:r>
      <w:r w:rsidR="00AC3863">
        <w:rPr>
          <w:rFonts w:asciiTheme="minorHAnsi" w:hAnsiTheme="minorHAnsi" w:cs="Times New Roman"/>
          <w:b/>
          <w:bCs/>
          <w:color w:val="auto"/>
          <w:sz w:val="48"/>
          <w:szCs w:val="48"/>
          <w:lang w:val="en-GB"/>
        </w:rPr>
        <w:t xml:space="preserve">     </w:t>
      </w:r>
      <w:r w:rsidR="0056020B" w:rsidRPr="00822BAD">
        <w:rPr>
          <w:rFonts w:asciiTheme="minorHAnsi" w:hAnsiTheme="minorHAnsi" w:cs="Times New Roman"/>
          <w:b/>
          <w:bCs/>
          <w:color w:val="auto"/>
          <w:sz w:val="48"/>
          <w:szCs w:val="48"/>
          <w:lang w:val="en-GB"/>
        </w:rPr>
        <w:t>Engineering</w:t>
      </w:r>
    </w:p>
    <w:p w14:paraId="0AE63B49" w14:textId="3E84C9DA" w:rsidR="0056020B" w:rsidRPr="00822BAD" w:rsidRDefault="0056020B" w:rsidP="00AC3863">
      <w:pPr>
        <w:pStyle w:val="Default"/>
        <w:ind w:left="-1170"/>
        <w:jc w:val="center"/>
        <w:rPr>
          <w:rFonts w:asciiTheme="minorHAnsi" w:hAnsiTheme="minorHAnsi"/>
          <w:b/>
          <w:bCs/>
          <w:color w:val="auto"/>
          <w:sz w:val="48"/>
          <w:szCs w:val="48"/>
        </w:rPr>
      </w:pPr>
    </w:p>
    <w:p w14:paraId="3D7D1B3D" w14:textId="7C8331C7" w:rsidR="0056020B" w:rsidRPr="00822BAD" w:rsidRDefault="0056020B" w:rsidP="00AC3863">
      <w:pPr>
        <w:tabs>
          <w:tab w:val="left" w:pos="5749"/>
        </w:tabs>
        <w:spacing w:after="0" w:line="240" w:lineRule="auto"/>
        <w:ind w:left="-1170"/>
        <w:jc w:val="center"/>
        <w:rPr>
          <w:b/>
          <w:sz w:val="48"/>
          <w:szCs w:val="52"/>
          <w:lang w:val="en-US"/>
        </w:rPr>
      </w:pPr>
    </w:p>
    <w:p w14:paraId="038AC416" w14:textId="2E09611D" w:rsidR="0056020B" w:rsidRPr="00822BAD" w:rsidRDefault="0056020B" w:rsidP="00AC3863">
      <w:pPr>
        <w:tabs>
          <w:tab w:val="left" w:pos="5749"/>
        </w:tabs>
        <w:spacing w:after="0" w:line="240" w:lineRule="auto"/>
        <w:ind w:left="-630"/>
        <w:jc w:val="center"/>
        <w:rPr>
          <w:b/>
          <w:sz w:val="48"/>
          <w:szCs w:val="52"/>
          <w:lang w:val="en-US"/>
        </w:rPr>
      </w:pPr>
      <w:r w:rsidRPr="00822BAD">
        <w:rPr>
          <w:b/>
          <w:sz w:val="48"/>
          <w:szCs w:val="52"/>
          <w:lang w:val="en-US"/>
        </w:rPr>
        <w:t xml:space="preserve">Faculty of </w:t>
      </w:r>
      <w:r w:rsidRPr="00822BAD">
        <w:rPr>
          <w:b/>
          <w:bCs/>
          <w:sz w:val="48"/>
          <w:szCs w:val="52"/>
          <w:lang w:val="en-US"/>
        </w:rPr>
        <w:t>Engineering &amp; Technology</w:t>
      </w:r>
    </w:p>
    <w:p w14:paraId="7D913A0F" w14:textId="586535AC" w:rsidR="0056020B" w:rsidRPr="00822BAD" w:rsidRDefault="0056020B" w:rsidP="00AC3863">
      <w:pPr>
        <w:tabs>
          <w:tab w:val="left" w:pos="5749"/>
        </w:tabs>
        <w:spacing w:after="0" w:line="240" w:lineRule="auto"/>
        <w:ind w:left="-630"/>
        <w:jc w:val="center"/>
        <w:rPr>
          <w:sz w:val="52"/>
          <w:szCs w:val="52"/>
        </w:rPr>
      </w:pPr>
      <w:r w:rsidRPr="00822BAD">
        <w:rPr>
          <w:b/>
          <w:sz w:val="40"/>
          <w:szCs w:val="52"/>
        </w:rPr>
        <w:t>Ramaiah University of Applied Sciences</w:t>
      </w:r>
    </w:p>
    <w:p w14:paraId="476D48E3" w14:textId="70A7B972" w:rsidR="0056020B" w:rsidRPr="00822BAD" w:rsidRDefault="0056020B" w:rsidP="00AC3863">
      <w:pPr>
        <w:spacing w:line="360" w:lineRule="auto"/>
        <w:ind w:left="-1170"/>
        <w:rPr>
          <w:rFonts w:cs="Times New Roman"/>
        </w:rPr>
      </w:pPr>
    </w:p>
    <w:p w14:paraId="4691F49F" w14:textId="383CA4A0" w:rsidR="0056020B" w:rsidRPr="00822BAD" w:rsidRDefault="00AC3863">
      <w:pPr>
        <w:rPr>
          <w:rFonts w:cs="Times New Roman"/>
        </w:rPr>
      </w:pPr>
      <w:r>
        <w:rPr>
          <w:noProof/>
        </w:rPr>
        <mc:AlternateContent>
          <mc:Choice Requires="wps">
            <w:drawing>
              <wp:anchor distT="45720" distB="45720" distL="114300" distR="114300" simplePos="0" relativeHeight="251668480" behindDoc="0" locked="0" layoutInCell="1" allowOverlap="1" wp14:anchorId="39883A83" wp14:editId="0F6973A9">
                <wp:simplePos x="0" y="0"/>
                <wp:positionH relativeFrom="page">
                  <wp:align>center</wp:align>
                </wp:positionH>
                <wp:positionV relativeFrom="paragraph">
                  <wp:posOffset>408333</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3DC71D" w14:textId="77777777" w:rsidR="00AC3863" w:rsidRPr="00AF5B4F" w:rsidRDefault="00AC3863" w:rsidP="00AC3863">
                            <w:pPr>
                              <w:tabs>
                                <w:tab w:val="left" w:pos="5749"/>
                              </w:tabs>
                              <w:spacing w:after="0" w:line="240" w:lineRule="auto"/>
                              <w:jc w:val="center"/>
                              <w:rPr>
                                <w:b/>
                                <w:sz w:val="32"/>
                                <w:szCs w:val="32"/>
                              </w:rPr>
                            </w:pPr>
                            <w:r w:rsidRPr="00AF5B4F">
                              <w:rPr>
                                <w:b/>
                                <w:sz w:val="32"/>
                                <w:szCs w:val="32"/>
                              </w:rPr>
                              <w:t>NAME: SATYAJIT GHANA</w:t>
                            </w:r>
                          </w:p>
                          <w:p w14:paraId="210C5870" w14:textId="77777777" w:rsidR="00AC3863" w:rsidRPr="00AF5B4F" w:rsidRDefault="00AC3863" w:rsidP="00AC3863">
                            <w:pPr>
                              <w:tabs>
                                <w:tab w:val="left" w:pos="5749"/>
                              </w:tabs>
                              <w:spacing w:after="0" w:line="240" w:lineRule="auto"/>
                              <w:jc w:val="center"/>
                              <w:rPr>
                                <w:b/>
                                <w:sz w:val="32"/>
                                <w:szCs w:val="32"/>
                              </w:rPr>
                            </w:pPr>
                            <w:r w:rsidRPr="00AF5B4F">
                              <w:rPr>
                                <w:b/>
                                <w:sz w:val="32"/>
                                <w:szCs w:val="32"/>
                              </w:rPr>
                              <w:t>REG NO: 17ETCS002159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883A83" id="_x0000_t202" coordsize="21600,21600" o:spt="202" path="m,l,21600r21600,l21600,xe">
                <v:stroke joinstyle="miter"/>
                <v:path gradientshapeok="t" o:connecttype="rect"/>
              </v:shapetype>
              <v:shape id="Text Box 2" o:spid="_x0000_s1026" type="#_x0000_t202" style="position:absolute;margin-left:0;margin-top:32.15pt;width:185.9pt;height:110.6pt;z-index:25166848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" stroked="f">
                <v:textbox style="mso-fit-shape-to-text:t">
                  <w:txbxContent>
                    <w:p w14:paraId="143DC71D" w14:textId="77777777" w:rsidR="00AC3863" w:rsidRPr="00AF5B4F" w:rsidRDefault="00AC3863" w:rsidP="00AC3863">
                      <w:pPr>
                        <w:tabs>
                          <w:tab w:val="left" w:pos="5749"/>
                        </w:tabs>
                        <w:spacing w:after="0" w:line="240" w:lineRule="auto"/>
                        <w:jc w:val="center"/>
                        <w:rPr>
                          <w:b/>
                          <w:sz w:val="32"/>
                          <w:szCs w:val="32"/>
                        </w:rPr>
                      </w:pPr>
                      <w:r w:rsidRPr="00AF5B4F">
                        <w:rPr>
                          <w:b/>
                          <w:sz w:val="32"/>
                          <w:szCs w:val="32"/>
                        </w:rPr>
                        <w:t>NAME: SATYAJIT GHANA</w:t>
                      </w:r>
                    </w:p>
                    <w:p w14:paraId="210C5870" w14:textId="77777777" w:rsidR="00AC3863" w:rsidRPr="00AF5B4F" w:rsidRDefault="00AC3863" w:rsidP="00AC3863">
                      <w:pPr>
                        <w:tabs>
                          <w:tab w:val="left" w:pos="5749"/>
                        </w:tabs>
                        <w:spacing w:after="0" w:line="240" w:lineRule="auto"/>
                        <w:jc w:val="center"/>
                        <w:rPr>
                          <w:b/>
                          <w:sz w:val="32"/>
                          <w:szCs w:val="32"/>
                        </w:rPr>
                      </w:pPr>
                      <w:r w:rsidRPr="00AF5B4F">
                        <w:rPr>
                          <w:b/>
                          <w:sz w:val="32"/>
                          <w:szCs w:val="32"/>
                        </w:rPr>
                        <w:t>REG NO: 17ETCS002159</w:t>
                      </w:r>
                    </w:p>
                  </w:txbxContent>
                </v:textbox>
                <w10:wrap anchorx="page"/>
              </v:shape>
            </w:pict>
          </mc:Fallback>
        </mc:AlternateContent>
      </w:r>
      <w:r w:rsidR="0056020B" w:rsidRPr="00822BAD">
        <w:rPr>
          <w:rFonts w:cs="Times New Roman"/>
        </w:rPr>
        <w:br w:type="page"/>
      </w:r>
    </w:p>
    <w:p w14:paraId="68624E87" w14:textId="25DCAB89" w:rsidR="00650B27" w:rsidRPr="00822BAD" w:rsidRDefault="00963315" w:rsidP="00963315">
      <w:pPr>
        <w:spacing w:line="360" w:lineRule="auto"/>
        <w:jc w:val="center"/>
        <w:rPr>
          <w:rFonts w:cs="Times New Roman"/>
        </w:rPr>
      </w:pPr>
      <w:r w:rsidRPr="00822BAD">
        <w:rPr>
          <w:rFonts w:cs="Times New Roman"/>
          <w:noProof/>
          <w:sz w:val="24"/>
          <w:szCs w:val="24"/>
          <w:lang w:val="en-US"/>
        </w:rPr>
        <w:lastRenderedPageBreak/>
        <mc:AlternateContent>
          <mc:Choice Requires="wps">
            <w:drawing>
              <wp:anchor distT="0" distB="0" distL="114300" distR="114300" simplePos="0" relativeHeight="251660288" behindDoc="0" locked="0" layoutInCell="1" allowOverlap="1" wp14:anchorId="18398432" wp14:editId="18125A82">
                <wp:simplePos x="0" y="0"/>
                <wp:positionH relativeFrom="margin">
                  <wp:align>left</wp:align>
                </wp:positionH>
                <wp:positionV relativeFrom="paragraph">
                  <wp:posOffset>-694966</wp:posOffset>
                </wp:positionV>
                <wp:extent cx="6131615" cy="678180"/>
                <wp:effectExtent l="0" t="0" r="21590" b="266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615" cy="678180"/>
                        </a:xfrm>
                        <a:prstGeom prst="rect">
                          <a:avLst/>
                        </a:prstGeom>
                        <a:solidFill>
                          <a:srgbClr val="FFFFFF"/>
                        </a:solidFill>
                        <a:ln w="9525">
                          <a:solidFill>
                            <a:schemeClr val="bg1">
                              <a:lumMod val="100000"/>
                              <a:lumOff val="0"/>
                            </a:schemeClr>
                          </a:solidFill>
                          <a:miter lim="800000"/>
                          <a:headEnd/>
                          <a:tailEnd/>
                        </a:ln>
                      </wps:spPr>
                      <wps:txbx>
                        <w:txbxContent>
                          <w:p w14:paraId="7B0821E5" w14:textId="77777777" w:rsidR="00DE312C" w:rsidRDefault="00DE312C" w:rsidP="006F0C40">
                            <w:pPr>
                              <w:pStyle w:val="Footer"/>
                              <w:jc w:val="center"/>
                              <w:rPr>
                                <w:b/>
                                <w:color w:val="190496"/>
                                <w:sz w:val="40"/>
                              </w:rPr>
                            </w:pPr>
                            <w:r>
                              <w:rPr>
                                <w:b/>
                                <w:color w:val="190496"/>
                                <w:sz w:val="40"/>
                              </w:rPr>
                              <w:t>Ramaiah University of Applied Sciences</w:t>
                            </w:r>
                          </w:p>
                          <w:p w14:paraId="02095A3D" w14:textId="77777777" w:rsidR="00DE312C" w:rsidRDefault="00DE312C" w:rsidP="006F0C40">
                            <w:pPr>
                              <w:jc w:val="center"/>
                              <w:rPr>
                                <w:color w:val="190496"/>
                                <w:sz w:val="20"/>
                              </w:rPr>
                            </w:pPr>
                            <w:r>
                              <w:rPr>
                                <w:color w:val="190496"/>
                                <w:sz w:val="20"/>
                              </w:rPr>
                              <w:t>Private University Established in Karnataka State by Act No. 15 of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98432" id="Text Box 4" o:spid="_x0000_s1027" type="#_x0000_t202" style="position:absolute;left:0;text-align:left;margin-left:0;margin-top:-54.7pt;width:482.8pt;height:53.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" strokecolor="white [3212]">
                <v:textbox>
                  <w:txbxContent>
                    <w:p w14:paraId="7B0821E5" w14:textId="77777777" w:rsidR="00DE312C" w:rsidRDefault="00DE312C" w:rsidP="006F0C40">
                      <w:pPr>
                        <w:pStyle w:val="Footer"/>
                        <w:jc w:val="center"/>
                        <w:rPr>
                          <w:b/>
                          <w:color w:val="190496"/>
                          <w:sz w:val="40"/>
                        </w:rPr>
                      </w:pPr>
                      <w:r>
                        <w:rPr>
                          <w:b/>
                          <w:color w:val="190496"/>
                          <w:sz w:val="40"/>
                        </w:rPr>
                        <w:t>Ramaiah University of Applied Sciences</w:t>
                      </w:r>
                    </w:p>
                    <w:p w14:paraId="02095A3D" w14:textId="77777777" w:rsidR="00DE312C" w:rsidRDefault="00DE312C" w:rsidP="006F0C40">
                      <w:pPr>
                        <w:jc w:val="center"/>
                        <w:rPr>
                          <w:color w:val="190496"/>
                          <w:sz w:val="20"/>
                        </w:rPr>
                      </w:pPr>
                      <w:r>
                        <w:rPr>
                          <w:color w:val="190496"/>
                          <w:sz w:val="20"/>
                        </w:rPr>
                        <w:t>Private University Established in Karnataka State by Act No. 15 of 2013</w:t>
                      </w:r>
                    </w:p>
                  </w:txbxContent>
                </v:textbox>
                <w10:wrap anchorx="margin"/>
              </v:shape>
            </w:pict>
          </mc:Fallback>
        </mc:AlternateContent>
      </w:r>
      <w:r w:rsidR="00DE5ED7" w:rsidRPr="00822BAD">
        <w:rPr>
          <w:rFonts w:cs="Times New Roman"/>
          <w:noProof/>
          <w:lang w:val="en-US"/>
        </w:rPr>
        <w:drawing>
          <wp:inline distT="0" distB="0" distL="0" distR="0" wp14:anchorId="7D9CE21E" wp14:editId="4D0A794F">
            <wp:extent cx="838200" cy="890546"/>
            <wp:effectExtent l="0" t="0" r="0" b="5080"/>
            <wp:docPr id="9" name="Picture 9"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pa\Desktop\UG\7_Template\Logo\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052" cy="897826"/>
                    </a:xfrm>
                    <a:prstGeom prst="rect">
                      <a:avLst/>
                    </a:prstGeom>
                    <a:noFill/>
                    <a:ln>
                      <a:noFill/>
                    </a:ln>
                  </pic:spPr>
                </pic:pic>
              </a:graphicData>
            </a:graphic>
          </wp:inline>
        </w:drawing>
      </w:r>
    </w:p>
    <w:tbl>
      <w:tblPr>
        <w:tblStyle w:val="TableGrid"/>
        <w:tblW w:w="9242" w:type="dxa"/>
        <w:tblLook w:val="04A0" w:firstRow="1" w:lastRow="0" w:firstColumn="1" w:lastColumn="0" w:noHBand="0" w:noVBand="1"/>
      </w:tblPr>
      <w:tblGrid>
        <w:gridCol w:w="3348"/>
        <w:gridCol w:w="5894"/>
      </w:tblGrid>
      <w:tr w:rsidR="00E03F9E" w:rsidRPr="00822BAD" w14:paraId="228E4B4C" w14:textId="77777777" w:rsidTr="0069287E">
        <w:tc>
          <w:tcPr>
            <w:tcW w:w="3348" w:type="dxa"/>
            <w:vAlign w:val="center"/>
          </w:tcPr>
          <w:p w14:paraId="1E6B77EC" w14:textId="77777777"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Faculty</w:t>
            </w:r>
          </w:p>
        </w:tc>
        <w:tc>
          <w:tcPr>
            <w:tcW w:w="5894" w:type="dxa"/>
            <w:vAlign w:val="center"/>
          </w:tcPr>
          <w:p w14:paraId="1BE45B46" w14:textId="77777777" w:rsidR="00E03F9E" w:rsidRPr="00822BAD" w:rsidRDefault="00E03F9E" w:rsidP="00C942CA">
            <w:pPr>
              <w:spacing w:line="360" w:lineRule="auto"/>
              <w:rPr>
                <w:rFonts w:asciiTheme="minorHAnsi" w:hAnsiTheme="minorHAnsi"/>
              </w:rPr>
            </w:pPr>
            <w:r w:rsidRPr="00822BAD">
              <w:rPr>
                <w:rFonts w:asciiTheme="minorHAnsi" w:eastAsia="Times New Roman" w:hAnsiTheme="minorHAnsi" w:cs="Calibri"/>
                <w:color w:val="000000"/>
              </w:rPr>
              <w:t>Engineering &amp; Technology</w:t>
            </w:r>
          </w:p>
        </w:tc>
      </w:tr>
      <w:tr w:rsidR="00D64D10" w:rsidRPr="00822BAD" w14:paraId="32ACB331" w14:textId="77777777" w:rsidTr="00DB75AE">
        <w:trPr>
          <w:trHeight w:val="742"/>
        </w:trPr>
        <w:tc>
          <w:tcPr>
            <w:tcW w:w="3348" w:type="dxa"/>
            <w:vAlign w:val="center"/>
          </w:tcPr>
          <w:p w14:paraId="47EB654C" w14:textId="77777777" w:rsidR="00D64D10" w:rsidRPr="00822BAD" w:rsidRDefault="00D64D10"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Programme</w:t>
            </w:r>
          </w:p>
        </w:tc>
        <w:tc>
          <w:tcPr>
            <w:tcW w:w="5894" w:type="dxa"/>
            <w:vAlign w:val="center"/>
          </w:tcPr>
          <w:p w14:paraId="2C99E16A" w14:textId="77777777" w:rsidR="00D64D10" w:rsidRPr="00822BAD" w:rsidRDefault="00D64D10" w:rsidP="00C942CA">
            <w:pPr>
              <w:spacing w:line="360" w:lineRule="auto"/>
              <w:rPr>
                <w:rFonts w:asciiTheme="minorHAnsi" w:hAnsiTheme="minorHAnsi"/>
              </w:rPr>
            </w:pPr>
            <w:r w:rsidRPr="00822BAD">
              <w:rPr>
                <w:rFonts w:asciiTheme="minorHAnsi" w:hAnsiTheme="minorHAnsi"/>
              </w:rPr>
              <w:t xml:space="preserve">B. Tech. in </w:t>
            </w:r>
            <w:r w:rsidR="00085DC1" w:rsidRPr="00822BAD">
              <w:rPr>
                <w:rFonts w:asciiTheme="minorHAnsi" w:hAnsiTheme="minorHAnsi"/>
              </w:rPr>
              <w:t>Computer Science and Engineering</w:t>
            </w:r>
          </w:p>
          <w:p w14:paraId="266959F4" w14:textId="77777777" w:rsidR="005878C2" w:rsidRPr="00822BAD" w:rsidRDefault="005878C2" w:rsidP="005878C2">
            <w:pPr>
              <w:spacing w:line="360" w:lineRule="auto"/>
              <w:rPr>
                <w:rFonts w:asciiTheme="minorHAnsi" w:hAnsiTheme="minorHAnsi"/>
                <w:lang w:val="en-IN"/>
              </w:rPr>
            </w:pPr>
          </w:p>
        </w:tc>
      </w:tr>
      <w:tr w:rsidR="00E03F9E" w:rsidRPr="00822BAD" w14:paraId="42A2AFC0" w14:textId="77777777" w:rsidTr="0069287E">
        <w:tc>
          <w:tcPr>
            <w:tcW w:w="3348" w:type="dxa"/>
            <w:vAlign w:val="center"/>
          </w:tcPr>
          <w:p w14:paraId="26633891" w14:textId="77777777"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Year/Semester</w:t>
            </w:r>
          </w:p>
        </w:tc>
        <w:tc>
          <w:tcPr>
            <w:tcW w:w="5894" w:type="dxa"/>
            <w:vAlign w:val="center"/>
          </w:tcPr>
          <w:p w14:paraId="477DDD61" w14:textId="77777777" w:rsidR="00E03F9E" w:rsidRPr="00822BAD" w:rsidRDefault="00085DC1" w:rsidP="00085DC1">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7</w:t>
            </w:r>
            <w:r w:rsidRPr="00822BAD">
              <w:rPr>
                <w:rFonts w:asciiTheme="minorHAnsi" w:eastAsia="Times New Roman" w:hAnsiTheme="minorHAnsi" w:cs="Calibri"/>
                <w:color w:val="000000"/>
                <w:vertAlign w:val="superscript"/>
              </w:rPr>
              <w:t>th</w:t>
            </w:r>
            <w:r w:rsidRPr="00822BAD">
              <w:rPr>
                <w:rFonts w:asciiTheme="minorHAnsi" w:eastAsia="Times New Roman" w:hAnsiTheme="minorHAnsi" w:cs="Calibri"/>
                <w:color w:val="000000"/>
              </w:rPr>
              <w:t xml:space="preserve"> </w:t>
            </w:r>
            <w:r w:rsidR="00566353" w:rsidRPr="00822BAD">
              <w:rPr>
                <w:rFonts w:asciiTheme="minorHAnsi" w:eastAsia="Times New Roman" w:hAnsiTheme="minorHAnsi" w:cs="Calibri"/>
                <w:color w:val="000000"/>
                <w:vertAlign w:val="superscript"/>
              </w:rPr>
              <w:t xml:space="preserve"> </w:t>
            </w:r>
            <w:r w:rsidR="00E03F9E" w:rsidRPr="00822BAD">
              <w:rPr>
                <w:rFonts w:asciiTheme="minorHAnsi" w:eastAsia="Times New Roman" w:hAnsiTheme="minorHAnsi" w:cs="Calibri"/>
                <w:color w:val="000000"/>
              </w:rPr>
              <w:t>Semester</w:t>
            </w:r>
          </w:p>
        </w:tc>
      </w:tr>
      <w:tr w:rsidR="00E03F9E" w:rsidRPr="00822BAD" w14:paraId="1FE19214" w14:textId="77777777" w:rsidTr="0069287E">
        <w:tc>
          <w:tcPr>
            <w:tcW w:w="3348" w:type="dxa"/>
            <w:vAlign w:val="center"/>
          </w:tcPr>
          <w:p w14:paraId="763D2699" w14:textId="77777777"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Name of the Laboratory</w:t>
            </w:r>
          </w:p>
        </w:tc>
        <w:tc>
          <w:tcPr>
            <w:tcW w:w="5894" w:type="dxa"/>
            <w:vAlign w:val="center"/>
          </w:tcPr>
          <w:p w14:paraId="22FEB139" w14:textId="77777777" w:rsidR="00E03F9E" w:rsidRPr="00822BAD" w:rsidRDefault="00E03F9E" w:rsidP="00C942CA">
            <w:pPr>
              <w:spacing w:line="360" w:lineRule="auto"/>
              <w:rPr>
                <w:rFonts w:asciiTheme="minorHAnsi" w:eastAsia="Times New Roman" w:hAnsiTheme="minorHAnsi" w:cs="Calibri"/>
                <w:color w:val="000000"/>
              </w:rPr>
            </w:pPr>
            <w:r w:rsidRPr="00822BAD">
              <w:rPr>
                <w:rFonts w:asciiTheme="minorHAnsi" w:hAnsiTheme="minorHAnsi" w:cs="Calibri"/>
              </w:rPr>
              <w:t>C</w:t>
            </w:r>
            <w:r w:rsidRPr="00822BAD">
              <w:rPr>
                <w:rFonts w:asciiTheme="minorHAnsi" w:hAnsiTheme="minorHAnsi" w:cs="Calibri"/>
                <w:spacing w:val="-1"/>
              </w:rPr>
              <w:t>o</w:t>
            </w:r>
            <w:r w:rsidRPr="00822BAD">
              <w:rPr>
                <w:rFonts w:asciiTheme="minorHAnsi" w:hAnsiTheme="minorHAnsi" w:cs="Calibri"/>
                <w:spacing w:val="1"/>
              </w:rPr>
              <w:t>m</w:t>
            </w:r>
            <w:r w:rsidR="00085DC1" w:rsidRPr="00822BAD">
              <w:rPr>
                <w:rFonts w:asciiTheme="minorHAnsi" w:hAnsiTheme="minorHAnsi" w:cs="Calibri"/>
                <w:spacing w:val="-1"/>
              </w:rPr>
              <w:t>putational Intelligence Laboratory</w:t>
            </w:r>
          </w:p>
        </w:tc>
      </w:tr>
      <w:tr w:rsidR="00E03F9E" w:rsidRPr="00822BAD" w14:paraId="457B7E2C" w14:textId="77777777" w:rsidTr="0069287E">
        <w:tc>
          <w:tcPr>
            <w:tcW w:w="3348" w:type="dxa"/>
            <w:vAlign w:val="center"/>
          </w:tcPr>
          <w:p w14:paraId="2BADCFDA" w14:textId="77777777" w:rsidR="00E03F9E" w:rsidRPr="00822BAD" w:rsidRDefault="00E03F9E" w:rsidP="00FC2D86">
            <w:pPr>
              <w:spacing w:line="360" w:lineRule="auto"/>
              <w:rPr>
                <w:rFonts w:asciiTheme="minorHAnsi" w:eastAsia="Times New Roman" w:hAnsiTheme="minorHAnsi" w:cs="Calibri"/>
                <w:color w:val="000000"/>
              </w:rPr>
            </w:pPr>
            <w:r w:rsidRPr="00822BAD">
              <w:rPr>
                <w:rFonts w:asciiTheme="minorHAnsi" w:eastAsia="Times New Roman" w:hAnsiTheme="minorHAnsi" w:cs="Calibri"/>
                <w:color w:val="000000"/>
              </w:rPr>
              <w:t xml:space="preserve">Laboratory Code </w:t>
            </w:r>
          </w:p>
        </w:tc>
        <w:tc>
          <w:tcPr>
            <w:tcW w:w="5894" w:type="dxa"/>
            <w:vAlign w:val="center"/>
          </w:tcPr>
          <w:p w14:paraId="460B95B8" w14:textId="77777777" w:rsidR="00E03F9E" w:rsidRPr="00822BAD" w:rsidRDefault="00085DC1" w:rsidP="00C942CA">
            <w:pPr>
              <w:spacing w:line="360" w:lineRule="auto"/>
              <w:rPr>
                <w:rFonts w:asciiTheme="minorHAnsi" w:eastAsia="Times New Roman" w:hAnsiTheme="minorHAnsi" w:cs="Calibri"/>
                <w:color w:val="000000"/>
              </w:rPr>
            </w:pPr>
            <w:r w:rsidRPr="00822BAD">
              <w:rPr>
                <w:rFonts w:asciiTheme="minorHAnsi" w:hAnsiTheme="minorHAnsi" w:cs="Calibri"/>
              </w:rPr>
              <w:t>CSC401A</w:t>
            </w:r>
          </w:p>
        </w:tc>
      </w:tr>
    </w:tbl>
    <w:p w14:paraId="2DA43F05" w14:textId="77777777" w:rsidR="00A71770" w:rsidRPr="00822BAD" w:rsidRDefault="00A71770" w:rsidP="00FC2D86">
      <w:pPr>
        <w:spacing w:line="360" w:lineRule="auto"/>
        <w:jc w:val="both"/>
        <w:rPr>
          <w:rFonts w:cs="Times New Roman"/>
        </w:rPr>
      </w:pPr>
    </w:p>
    <w:p w14:paraId="11125EE9" w14:textId="77777777" w:rsidR="00E323E9" w:rsidRPr="00822BAD" w:rsidRDefault="00E323E9" w:rsidP="00FC2D86">
      <w:pPr>
        <w:spacing w:line="360" w:lineRule="auto"/>
        <w:jc w:val="both"/>
      </w:pPr>
      <w:r w:rsidRPr="00822BAD">
        <w:rPr>
          <w:rFonts w:cs="Times New Roman"/>
        </w:rPr>
        <w:t>List of Experiments</w:t>
      </w:r>
    </w:p>
    <w:p w14:paraId="08CFDE0D" w14:textId="595FFCA5" w:rsidR="00085DC1"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BFS</w:t>
      </w:r>
    </w:p>
    <w:p w14:paraId="526C1D02" w14:textId="13249854" w:rsidR="000F4E37"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DFS</w:t>
      </w:r>
    </w:p>
    <w:p w14:paraId="7DF4959F" w14:textId="1FC80210" w:rsidR="000F4E37"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Genetic Algorithm</w:t>
      </w:r>
    </w:p>
    <w:p w14:paraId="5703E5CC" w14:textId="2542282A" w:rsidR="000F4E37"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Hill Climbing</w:t>
      </w:r>
    </w:p>
    <w:p w14:paraId="760B98F0" w14:textId="12660C2F" w:rsidR="000F4E37"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MinMax – Alpha Beta Pruning</w:t>
      </w:r>
    </w:p>
    <w:p w14:paraId="6FEE1321" w14:textId="650BA9DF" w:rsidR="000F4E37"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Fuzzy Logic</w:t>
      </w:r>
    </w:p>
    <w:p w14:paraId="0B80BE89" w14:textId="61EE8346" w:rsidR="000F4E37" w:rsidRPr="00822BAD" w:rsidRDefault="000F4E37" w:rsidP="007365C2">
      <w:pPr>
        <w:pStyle w:val="ListParagraph"/>
        <w:numPr>
          <w:ilvl w:val="0"/>
          <w:numId w:val="5"/>
        </w:numPr>
        <w:tabs>
          <w:tab w:val="left" w:pos="720"/>
          <w:tab w:val="left" w:pos="1440"/>
        </w:tabs>
        <w:suppressAutoHyphens/>
        <w:spacing w:after="120" w:line="240" w:lineRule="auto"/>
        <w:ind w:left="720"/>
        <w:contextualSpacing w:val="0"/>
        <w:jc w:val="both"/>
        <w:rPr>
          <w:b/>
        </w:rPr>
      </w:pPr>
      <w:r>
        <w:rPr>
          <w:b/>
        </w:rPr>
        <w:t>Neural Network</w:t>
      </w:r>
    </w:p>
    <w:p w14:paraId="47D274AD" w14:textId="77777777" w:rsidR="00085DC1" w:rsidRPr="00822BAD" w:rsidRDefault="00085DC1" w:rsidP="00085DC1">
      <w:pPr>
        <w:tabs>
          <w:tab w:val="left" w:pos="720"/>
          <w:tab w:val="left" w:pos="1440"/>
        </w:tabs>
        <w:suppressAutoHyphens/>
        <w:spacing w:line="276" w:lineRule="auto"/>
        <w:ind w:left="3150"/>
        <w:jc w:val="both"/>
        <w:rPr>
          <w:b/>
        </w:rPr>
      </w:pPr>
    </w:p>
    <w:p w14:paraId="6FD2F09A" w14:textId="77777777" w:rsidR="00F668D3" w:rsidRPr="00822BAD" w:rsidRDefault="00F668D3" w:rsidP="00085DC1">
      <w:pPr>
        <w:pStyle w:val="ListParagraph"/>
        <w:tabs>
          <w:tab w:val="left" w:pos="720"/>
          <w:tab w:val="left" w:pos="1440"/>
        </w:tabs>
        <w:suppressAutoHyphens/>
        <w:spacing w:line="276" w:lineRule="auto"/>
        <w:ind w:left="3510"/>
        <w:contextualSpacing w:val="0"/>
        <w:jc w:val="both"/>
        <w:rPr>
          <w:b/>
        </w:rPr>
      </w:pPr>
    </w:p>
    <w:p w14:paraId="0A654965" w14:textId="77777777" w:rsidR="00E323E9" w:rsidRPr="00822BAD" w:rsidRDefault="00E323E9" w:rsidP="00FC2D86">
      <w:pPr>
        <w:spacing w:line="360" w:lineRule="auto"/>
        <w:jc w:val="both"/>
        <w:rPr>
          <w:b/>
        </w:rPr>
      </w:pPr>
    </w:p>
    <w:p w14:paraId="6ABD6E7F" w14:textId="77777777" w:rsidR="00E323E9" w:rsidRPr="00822BAD" w:rsidRDefault="00E323E9" w:rsidP="00FC2D86">
      <w:pPr>
        <w:spacing w:line="360" w:lineRule="auto"/>
        <w:jc w:val="both"/>
      </w:pPr>
    </w:p>
    <w:p w14:paraId="0044F0EE" w14:textId="77777777" w:rsidR="00E323E9" w:rsidRPr="00822BAD" w:rsidRDefault="00E323E9" w:rsidP="00FC2D86">
      <w:pPr>
        <w:spacing w:line="360" w:lineRule="auto"/>
        <w:jc w:val="both"/>
      </w:pPr>
    </w:p>
    <w:p w14:paraId="6FDB986D" w14:textId="77777777" w:rsidR="00E323E9" w:rsidRPr="00822BAD" w:rsidRDefault="00E323E9" w:rsidP="00FC2D86">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Laboratory 1</w:t>
      </w:r>
    </w:p>
    <w:p w14:paraId="56736FC1" w14:textId="1B2B1180" w:rsidR="00E323E9" w:rsidRPr="00822BAD" w:rsidRDefault="00E323E9" w:rsidP="00FC2D86">
      <w:pPr>
        <w:spacing w:line="360" w:lineRule="auto"/>
        <w:jc w:val="both"/>
        <w:rPr>
          <w:b/>
        </w:rPr>
      </w:pPr>
      <w:r w:rsidRPr="00822BAD">
        <w:rPr>
          <w:rFonts w:cs="Times New Roman"/>
        </w:rPr>
        <w:t xml:space="preserve">Title of the Laboratory Exercise:   </w:t>
      </w:r>
      <w:r w:rsidR="000C678D">
        <w:rPr>
          <w:rFonts w:cs="Times New Roman"/>
          <w:b/>
        </w:rPr>
        <w:t>Breadth</w:t>
      </w:r>
      <w:r w:rsidR="00AA019F">
        <w:rPr>
          <w:rFonts w:cs="Times New Roman"/>
          <w:b/>
        </w:rPr>
        <w:t xml:space="preserve"> First Search</w:t>
      </w:r>
    </w:p>
    <w:p w14:paraId="25932564" w14:textId="77777777" w:rsidR="00E323E9" w:rsidRPr="00822BAD" w:rsidRDefault="00E323E9" w:rsidP="004905CC">
      <w:pPr>
        <w:pStyle w:val="ListParagraph"/>
        <w:numPr>
          <w:ilvl w:val="0"/>
          <w:numId w:val="1"/>
        </w:numPr>
        <w:tabs>
          <w:tab w:val="left" w:pos="720"/>
        </w:tabs>
        <w:suppressAutoHyphens/>
        <w:spacing w:after="0" w:line="360" w:lineRule="auto"/>
        <w:contextualSpacing w:val="0"/>
        <w:jc w:val="both"/>
      </w:pPr>
      <w:r w:rsidRPr="00822BAD">
        <w:rPr>
          <w:rFonts w:cs="Times New Roman"/>
        </w:rPr>
        <w:t>Introduction and Purpose of Experiment</w:t>
      </w:r>
    </w:p>
    <w:p w14:paraId="190E44D9" w14:textId="03D1B8BC" w:rsidR="00E323E9" w:rsidRPr="00822BAD" w:rsidRDefault="00AC313C" w:rsidP="004905CC">
      <w:pPr>
        <w:pStyle w:val="ListParagraph"/>
        <w:spacing w:after="0" w:line="360" w:lineRule="auto"/>
        <w:jc w:val="both"/>
      </w:pPr>
      <w:r w:rsidRPr="00822BAD">
        <w:rPr>
          <w:rFonts w:cs="Times New Roman"/>
        </w:rPr>
        <w:t>In this laboratory exercises s</w:t>
      </w:r>
      <w:r w:rsidR="00E323E9" w:rsidRPr="00822BAD">
        <w:rPr>
          <w:rFonts w:cs="Times New Roman"/>
        </w:rPr>
        <w:t xml:space="preserve">tudents </w:t>
      </w:r>
      <w:r w:rsidR="00AA019F">
        <w:rPr>
          <w:rFonts w:cs="Times New Roman"/>
        </w:rPr>
        <w:t xml:space="preserve">get to implement </w:t>
      </w:r>
      <w:r w:rsidR="000C678D">
        <w:rPr>
          <w:rFonts w:cs="Times New Roman"/>
        </w:rPr>
        <w:t>B</w:t>
      </w:r>
      <w:r w:rsidR="00AA019F">
        <w:rPr>
          <w:rFonts w:cs="Times New Roman"/>
        </w:rPr>
        <w:t>FS</w:t>
      </w:r>
      <w:r w:rsidR="00E323E9" w:rsidRPr="00822BAD">
        <w:rPr>
          <w:rFonts w:cs="Times New Roman"/>
        </w:rPr>
        <w:t xml:space="preserve"> </w:t>
      </w:r>
    </w:p>
    <w:p w14:paraId="5373F24D" w14:textId="77777777" w:rsidR="00E323E9" w:rsidRPr="00822BAD" w:rsidRDefault="00E323E9" w:rsidP="004905CC">
      <w:pPr>
        <w:pStyle w:val="ListParagraph"/>
        <w:spacing w:after="0" w:line="360" w:lineRule="auto"/>
        <w:jc w:val="both"/>
      </w:pPr>
    </w:p>
    <w:p w14:paraId="22235A07" w14:textId="77777777" w:rsidR="00E323E9" w:rsidRPr="00822BAD" w:rsidRDefault="00E323E9" w:rsidP="004905CC">
      <w:pPr>
        <w:pStyle w:val="ListParagraph"/>
        <w:numPr>
          <w:ilvl w:val="0"/>
          <w:numId w:val="1"/>
        </w:numPr>
        <w:tabs>
          <w:tab w:val="left" w:pos="720"/>
        </w:tabs>
        <w:suppressAutoHyphens/>
        <w:spacing w:after="0" w:line="360" w:lineRule="auto"/>
        <w:contextualSpacing w:val="0"/>
        <w:jc w:val="both"/>
      </w:pPr>
      <w:r w:rsidRPr="00822BAD">
        <w:rPr>
          <w:rFonts w:cs="Times New Roman"/>
        </w:rPr>
        <w:t>Aim and Objectives</w:t>
      </w:r>
    </w:p>
    <w:p w14:paraId="41418128" w14:textId="77777777" w:rsidR="00E323E9" w:rsidRPr="00822BAD" w:rsidRDefault="00E323E9" w:rsidP="004905CC">
      <w:pPr>
        <w:spacing w:after="0" w:line="360" w:lineRule="auto"/>
        <w:ind w:left="360" w:firstLine="360"/>
        <w:jc w:val="both"/>
      </w:pPr>
      <w:r w:rsidRPr="00822BAD">
        <w:rPr>
          <w:rFonts w:cs="Times New Roman"/>
        </w:rPr>
        <w:t>Aim</w:t>
      </w:r>
    </w:p>
    <w:p w14:paraId="0904A15E" w14:textId="5A9738F9" w:rsidR="00E323E9" w:rsidRPr="00822BAD" w:rsidRDefault="00E323E9"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sidR="001E01BE">
        <w:rPr>
          <w:rFonts w:cs="Times New Roman"/>
        </w:rPr>
        <w:t>implement the algorithm in Python</w:t>
      </w:r>
    </w:p>
    <w:p w14:paraId="11AF51B7" w14:textId="77777777" w:rsidR="00E323E9" w:rsidRPr="00822BAD" w:rsidRDefault="00E323E9" w:rsidP="004905CC">
      <w:pPr>
        <w:spacing w:after="0" w:line="360" w:lineRule="auto"/>
        <w:ind w:left="360" w:firstLine="360"/>
        <w:jc w:val="both"/>
      </w:pPr>
      <w:r w:rsidRPr="00822BAD">
        <w:rPr>
          <w:rFonts w:cs="Times New Roman"/>
        </w:rPr>
        <w:t>Objectives</w:t>
      </w:r>
    </w:p>
    <w:p w14:paraId="0DDEA6A9" w14:textId="77777777" w:rsidR="00E323E9" w:rsidRPr="00822BAD" w:rsidRDefault="00E323E9" w:rsidP="004905CC">
      <w:pPr>
        <w:spacing w:after="0" w:line="360" w:lineRule="auto"/>
        <w:ind w:left="360" w:firstLine="360"/>
        <w:jc w:val="both"/>
      </w:pPr>
      <w:r w:rsidRPr="00822BAD">
        <w:rPr>
          <w:rFonts w:cs="Times New Roman"/>
        </w:rPr>
        <w:t>At the end of this lab, the student will be able to</w:t>
      </w:r>
    </w:p>
    <w:p w14:paraId="0ED3D9F0" w14:textId="3E289AFD" w:rsidR="00E323E9" w:rsidRPr="00822BAD" w:rsidRDefault="00977B24"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287204BB" w14:textId="0C046F39" w:rsidR="00E323E9" w:rsidRPr="00822BAD" w:rsidRDefault="00E323E9" w:rsidP="004905CC">
      <w:pPr>
        <w:pStyle w:val="ListParagraph"/>
        <w:numPr>
          <w:ilvl w:val="0"/>
          <w:numId w:val="1"/>
        </w:numPr>
        <w:tabs>
          <w:tab w:val="left" w:pos="720"/>
          <w:tab w:val="left" w:pos="1440"/>
        </w:tabs>
        <w:suppressAutoHyphens/>
        <w:spacing w:after="0" w:line="360" w:lineRule="auto"/>
        <w:contextualSpacing w:val="0"/>
        <w:jc w:val="both"/>
      </w:pPr>
      <w:r w:rsidRPr="00822BAD">
        <w:rPr>
          <w:rFonts w:cs="Times New Roman"/>
        </w:rPr>
        <w:t>Experimental Procedure</w:t>
      </w:r>
    </w:p>
    <w:p w14:paraId="611B11D5" w14:textId="77777777" w:rsidR="00AA019F" w:rsidRPr="00822BAD" w:rsidRDefault="00AA019F" w:rsidP="007365C2">
      <w:pPr>
        <w:pStyle w:val="ListParagraph"/>
        <w:numPr>
          <w:ilvl w:val="2"/>
          <w:numId w:val="4"/>
        </w:numPr>
        <w:tabs>
          <w:tab w:val="left" w:pos="720"/>
        </w:tabs>
        <w:suppressAutoHyphens/>
        <w:spacing w:after="0" w:line="360" w:lineRule="auto"/>
        <w:ind w:left="1350"/>
        <w:contextualSpacing w:val="0"/>
        <w:jc w:val="both"/>
      </w:pPr>
      <w:r w:rsidRPr="00822BAD">
        <w:rPr>
          <w:rFonts w:cs="Times New Roman"/>
        </w:rPr>
        <w:t>Analyse the problem statement</w:t>
      </w:r>
    </w:p>
    <w:p w14:paraId="66881475" w14:textId="77777777" w:rsidR="00AA019F" w:rsidRPr="00822BAD" w:rsidRDefault="00AA019F" w:rsidP="007365C2">
      <w:pPr>
        <w:pStyle w:val="ListParagraph"/>
        <w:numPr>
          <w:ilvl w:val="2"/>
          <w:numId w:val="4"/>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0D85C4EB" w14:textId="69104B39" w:rsidR="00AA019F" w:rsidRPr="00822BAD" w:rsidRDefault="00AA019F" w:rsidP="007365C2">
      <w:pPr>
        <w:pStyle w:val="ListParagraph"/>
        <w:numPr>
          <w:ilvl w:val="2"/>
          <w:numId w:val="4"/>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3373E35C" w14:textId="77777777" w:rsidR="00AA019F" w:rsidRPr="00822BAD" w:rsidRDefault="00AA019F" w:rsidP="007365C2">
      <w:pPr>
        <w:pStyle w:val="ListParagraph"/>
        <w:numPr>
          <w:ilvl w:val="2"/>
          <w:numId w:val="4"/>
        </w:numPr>
        <w:tabs>
          <w:tab w:val="left" w:pos="720"/>
        </w:tabs>
        <w:suppressAutoHyphens/>
        <w:spacing w:after="0" w:line="360" w:lineRule="auto"/>
        <w:ind w:left="1350"/>
        <w:contextualSpacing w:val="0"/>
        <w:jc w:val="both"/>
      </w:pPr>
      <w:r w:rsidRPr="00822BAD">
        <w:rPr>
          <w:rFonts w:cs="Times New Roman"/>
        </w:rPr>
        <w:t>Test the implemented program</w:t>
      </w:r>
    </w:p>
    <w:p w14:paraId="7FE60E0B" w14:textId="77777777" w:rsidR="00AA019F" w:rsidRPr="00822BAD" w:rsidRDefault="00AA019F" w:rsidP="007365C2">
      <w:pPr>
        <w:pStyle w:val="ListParagraph"/>
        <w:numPr>
          <w:ilvl w:val="2"/>
          <w:numId w:val="4"/>
        </w:numPr>
        <w:tabs>
          <w:tab w:val="left" w:pos="720"/>
        </w:tabs>
        <w:suppressAutoHyphens/>
        <w:spacing w:after="0" w:line="360" w:lineRule="auto"/>
        <w:ind w:left="1350"/>
        <w:contextualSpacing w:val="0"/>
        <w:jc w:val="both"/>
      </w:pPr>
      <w:r w:rsidRPr="00822BAD">
        <w:rPr>
          <w:rFonts w:cs="Times New Roman"/>
        </w:rPr>
        <w:t>Document the Results</w:t>
      </w:r>
    </w:p>
    <w:p w14:paraId="798CE7A5" w14:textId="16B6197B" w:rsidR="00E323E9" w:rsidRPr="00AA019F" w:rsidRDefault="00AA019F" w:rsidP="007365C2">
      <w:pPr>
        <w:pStyle w:val="ListParagraph"/>
        <w:numPr>
          <w:ilvl w:val="2"/>
          <w:numId w:val="4"/>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62FC32A9" w14:textId="77777777" w:rsidR="00AA019F" w:rsidRPr="00822BAD" w:rsidRDefault="00AA019F" w:rsidP="00AA019F">
      <w:pPr>
        <w:tabs>
          <w:tab w:val="left" w:pos="720"/>
          <w:tab w:val="left" w:pos="1440"/>
        </w:tabs>
        <w:suppressAutoHyphens/>
        <w:spacing w:line="360" w:lineRule="auto"/>
        <w:jc w:val="both"/>
      </w:pPr>
    </w:p>
    <w:p w14:paraId="2D9FA2AC" w14:textId="77777777"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Calculations/Computations/Algorithms</w:t>
      </w:r>
    </w:p>
    <w:p w14:paraId="60307287" w14:textId="0679B34B" w:rsidR="00E323E9" w:rsidRDefault="009B267F" w:rsidP="00FC2D86">
      <w:pPr>
        <w:spacing w:line="360" w:lineRule="auto"/>
        <w:jc w:val="both"/>
      </w:pPr>
      <w:r>
        <w:t>Algorithm:</w:t>
      </w:r>
    </w:p>
    <w:p w14:paraId="2BCF46FE" w14:textId="1BE35B9F" w:rsidR="00110612" w:rsidRPr="00110612" w:rsidRDefault="00110612" w:rsidP="0046088B">
      <w:pPr>
        <w:spacing w:after="0" w:line="240" w:lineRule="auto"/>
        <w:ind w:left="90"/>
        <w:jc w:val="both"/>
        <w:rPr>
          <w:rFonts w:ascii="LM Mono 10" w:hAnsi="LM Mono 10"/>
        </w:rPr>
      </w:pPr>
      <w:r w:rsidRPr="00110612">
        <w:rPr>
          <w:rFonts w:ascii="LM Mono 10" w:hAnsi="LM Mono 10"/>
        </w:rPr>
        <w:t>BFS (G, s) //Where G is the graph and s is the source node</w:t>
      </w:r>
    </w:p>
    <w:p w14:paraId="49E33964"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let Q be queue.</w:t>
      </w:r>
    </w:p>
    <w:p w14:paraId="2D1D973B"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Q.enqueue( s ) //Inserting s in queue until all its neighbour vertices are marked.</w:t>
      </w:r>
    </w:p>
    <w:p w14:paraId="633F8D78" w14:textId="77777777" w:rsidR="00110612" w:rsidRPr="00110612" w:rsidRDefault="00110612" w:rsidP="0046088B">
      <w:pPr>
        <w:spacing w:after="0" w:line="240" w:lineRule="auto"/>
        <w:ind w:left="90"/>
        <w:jc w:val="both"/>
        <w:rPr>
          <w:rFonts w:ascii="LM Mono 10" w:hAnsi="LM Mono 10"/>
        </w:rPr>
      </w:pPr>
    </w:p>
    <w:p w14:paraId="18232909"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mark s as visited.</w:t>
      </w:r>
    </w:p>
    <w:p w14:paraId="17E9FC17"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while ( Q is not empty)</w:t>
      </w:r>
    </w:p>
    <w:p w14:paraId="0678AC37"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//Removing that vertex from queue,whose neighbour will be visited now</w:t>
      </w:r>
    </w:p>
    <w:p w14:paraId="5E7373C0"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v  =  Q.dequeue( )</w:t>
      </w:r>
    </w:p>
    <w:p w14:paraId="0E2C6851" w14:textId="77777777" w:rsidR="00110612" w:rsidRPr="00110612" w:rsidRDefault="00110612" w:rsidP="0046088B">
      <w:pPr>
        <w:spacing w:after="0" w:line="240" w:lineRule="auto"/>
        <w:ind w:left="90"/>
        <w:jc w:val="both"/>
        <w:rPr>
          <w:rFonts w:ascii="LM Mono 10" w:hAnsi="LM Mono 10"/>
        </w:rPr>
      </w:pPr>
    </w:p>
    <w:p w14:paraId="58AA9D8D"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//processing all the neighbours of v  </w:t>
      </w:r>
    </w:p>
    <w:p w14:paraId="246B17EB"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for all neighbours w of v in Graph G</w:t>
      </w:r>
    </w:p>
    <w:p w14:paraId="3B816937" w14:textId="77777777"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if w is not visited </w:t>
      </w:r>
    </w:p>
    <w:p w14:paraId="6EAE2A76" w14:textId="7C3E9D6D" w:rsidR="00110612" w:rsidRPr="00110612" w:rsidRDefault="00110612" w:rsidP="0046088B">
      <w:pPr>
        <w:spacing w:after="0" w:line="240" w:lineRule="auto"/>
        <w:ind w:left="90"/>
        <w:jc w:val="both"/>
        <w:rPr>
          <w:rFonts w:ascii="LM Mono 10" w:hAnsi="LM Mono 10"/>
        </w:rPr>
      </w:pPr>
      <w:r w:rsidRPr="00110612">
        <w:rPr>
          <w:rFonts w:ascii="LM Mono 10" w:hAnsi="LM Mono 10"/>
        </w:rPr>
        <w:t xml:space="preserve">                        Q.enqueue( w ) //Stores w in Q to further visit its neighbour</w:t>
      </w:r>
    </w:p>
    <w:p w14:paraId="05DFEE6F" w14:textId="092A676C" w:rsidR="00110612" w:rsidRDefault="00110612" w:rsidP="0046088B">
      <w:pPr>
        <w:spacing w:after="0" w:line="240" w:lineRule="auto"/>
        <w:ind w:left="90"/>
        <w:jc w:val="both"/>
        <w:rPr>
          <w:rFonts w:ascii="LM Mono 10" w:hAnsi="LM Mono 10"/>
        </w:rPr>
      </w:pPr>
      <w:r w:rsidRPr="00110612">
        <w:rPr>
          <w:rFonts w:ascii="LM Mono 10" w:hAnsi="LM Mono 10"/>
        </w:rPr>
        <w:t xml:space="preserve">                        mark w as visited.</w:t>
      </w:r>
    </w:p>
    <w:p w14:paraId="3ACE416C" w14:textId="77777777" w:rsidR="0046088B" w:rsidRPr="00110612" w:rsidRDefault="0046088B" w:rsidP="0046088B">
      <w:pPr>
        <w:spacing w:after="0" w:line="240" w:lineRule="auto"/>
        <w:ind w:left="90"/>
        <w:jc w:val="both"/>
        <w:rPr>
          <w:rFonts w:ascii="LM Mono 10" w:hAnsi="LM Mono 10"/>
        </w:rPr>
      </w:pPr>
    </w:p>
    <w:p w14:paraId="3EDE6B46" w14:textId="053A66E8" w:rsidR="009B267F" w:rsidRDefault="009B267F" w:rsidP="00FC2D86">
      <w:pPr>
        <w:spacing w:line="360" w:lineRule="auto"/>
        <w:jc w:val="both"/>
      </w:pPr>
      <w:r>
        <w:lastRenderedPageBreak/>
        <w:t>Source Code:</w:t>
      </w:r>
    </w:p>
    <w:p w14:paraId="2924B3C2"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i/>
          <w:iCs/>
          <w:color w:val="0098DD"/>
          <w:sz w:val="21"/>
          <w:szCs w:val="21"/>
          <w:lang w:val="en-US"/>
        </w:rPr>
        <w:t>from</w:t>
      </w:r>
      <w:r w:rsidRPr="009B267F">
        <w:rPr>
          <w:rFonts w:ascii="LM Mono 10" w:eastAsia="Times New Roman" w:hAnsi="LM Mono 10" w:cs="Courier New"/>
          <w:color w:val="383A42"/>
          <w:sz w:val="21"/>
          <w:szCs w:val="21"/>
          <w:lang w:val="en-US"/>
        </w:rPr>
        <w:t> collections </w:t>
      </w:r>
      <w:r w:rsidRPr="009B267F">
        <w:rPr>
          <w:rFonts w:ascii="LM Mono 10" w:eastAsia="Times New Roman" w:hAnsi="LM Mono 10" w:cs="Courier New"/>
          <w:i/>
          <w:iCs/>
          <w:color w:val="0098DD"/>
          <w:sz w:val="21"/>
          <w:szCs w:val="21"/>
          <w:lang w:val="en-US"/>
        </w:rPr>
        <w:t>import</w:t>
      </w:r>
      <w:r w:rsidRPr="009B267F">
        <w:rPr>
          <w:rFonts w:ascii="LM Mono 10" w:eastAsia="Times New Roman" w:hAnsi="LM Mono 10" w:cs="Courier New"/>
          <w:color w:val="383A42"/>
          <w:sz w:val="21"/>
          <w:szCs w:val="21"/>
          <w:lang w:val="en-US"/>
        </w:rPr>
        <w:t> defaultdict</w:t>
      </w:r>
    </w:p>
    <w:p w14:paraId="0010EF46"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i/>
          <w:iCs/>
          <w:color w:val="0098DD"/>
          <w:sz w:val="21"/>
          <w:szCs w:val="21"/>
          <w:lang w:val="en-US"/>
        </w:rPr>
        <w:t>from</w:t>
      </w:r>
      <w:r w:rsidRPr="009B267F">
        <w:rPr>
          <w:rFonts w:ascii="LM Mono 10" w:eastAsia="Times New Roman" w:hAnsi="LM Mono 10" w:cs="Courier New"/>
          <w:color w:val="383A42"/>
          <w:sz w:val="21"/>
          <w:szCs w:val="21"/>
          <w:lang w:val="en-US"/>
        </w:rPr>
        <w:t> queue </w:t>
      </w:r>
      <w:r w:rsidRPr="009B267F">
        <w:rPr>
          <w:rFonts w:ascii="LM Mono 10" w:eastAsia="Times New Roman" w:hAnsi="LM Mono 10" w:cs="Courier New"/>
          <w:i/>
          <w:iCs/>
          <w:color w:val="0098DD"/>
          <w:sz w:val="21"/>
          <w:szCs w:val="21"/>
          <w:lang w:val="en-US"/>
        </w:rPr>
        <w:t>import</w:t>
      </w:r>
      <w:r w:rsidRPr="009B267F">
        <w:rPr>
          <w:rFonts w:ascii="LM Mono 10" w:eastAsia="Times New Roman" w:hAnsi="LM Mono 10" w:cs="Courier New"/>
          <w:color w:val="383A42"/>
          <w:sz w:val="21"/>
          <w:szCs w:val="21"/>
          <w:lang w:val="en-US"/>
        </w:rPr>
        <w:t> Queue</w:t>
      </w:r>
    </w:p>
    <w:p w14:paraId="24B80315"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i/>
          <w:iCs/>
          <w:color w:val="0098DD"/>
          <w:sz w:val="21"/>
          <w:szCs w:val="21"/>
          <w:lang w:val="en-US"/>
        </w:rPr>
        <w:t>from</w:t>
      </w:r>
      <w:r w:rsidRPr="009B267F">
        <w:rPr>
          <w:rFonts w:ascii="LM Mono 10" w:eastAsia="Times New Roman" w:hAnsi="LM Mono 10" w:cs="Courier New"/>
          <w:color w:val="383A42"/>
          <w:sz w:val="21"/>
          <w:szCs w:val="21"/>
          <w:lang w:val="en-US"/>
        </w:rPr>
        <w:t> typing </w:t>
      </w:r>
      <w:r w:rsidRPr="009B267F">
        <w:rPr>
          <w:rFonts w:ascii="LM Mono 10" w:eastAsia="Times New Roman" w:hAnsi="LM Mono 10" w:cs="Courier New"/>
          <w:i/>
          <w:iCs/>
          <w:color w:val="0098DD"/>
          <w:sz w:val="21"/>
          <w:szCs w:val="21"/>
          <w:lang w:val="en-US"/>
        </w:rPr>
        <w:t>import</w:t>
      </w:r>
      <w:r w:rsidRPr="009B267F">
        <w:rPr>
          <w:rFonts w:ascii="LM Mono 10" w:eastAsia="Times New Roman" w:hAnsi="LM Mono 10" w:cs="Courier New"/>
          <w:color w:val="383A42"/>
          <w:sz w:val="21"/>
          <w:szCs w:val="21"/>
          <w:lang w:val="en-US"/>
        </w:rPr>
        <w:t> List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Any</w:t>
      </w:r>
    </w:p>
    <w:p w14:paraId="46CE455D"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p>
    <w:p w14:paraId="7247DE25"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i/>
          <w:iCs/>
          <w:color w:val="0098DD"/>
          <w:sz w:val="21"/>
          <w:szCs w:val="21"/>
          <w:lang w:val="en-US"/>
        </w:rPr>
        <w:t>class</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D52753"/>
          <w:sz w:val="21"/>
          <w:szCs w:val="21"/>
          <w:lang w:val="en-US"/>
        </w:rPr>
        <w:t>Graph</w:t>
      </w:r>
      <w:r w:rsidRPr="009B267F">
        <w:rPr>
          <w:rFonts w:ascii="LM Mono 10" w:eastAsia="Times New Roman" w:hAnsi="LM Mono 10" w:cs="Courier New"/>
          <w:color w:val="7A82DA"/>
          <w:sz w:val="21"/>
          <w:szCs w:val="21"/>
          <w:lang w:val="en-US"/>
        </w:rPr>
        <w:t>:</w:t>
      </w:r>
    </w:p>
    <w:p w14:paraId="4A2217B8"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def</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__init__</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40B8C5"/>
          <w:sz w:val="21"/>
          <w:szCs w:val="21"/>
          <w:lang w:val="en-US"/>
        </w:rPr>
        <w:t>self</w:t>
      </w:r>
      <w:r w:rsidRPr="009B267F">
        <w:rPr>
          <w:rFonts w:ascii="LM Mono 10" w:eastAsia="Times New Roman" w:hAnsi="LM Mono 10" w:cs="Courier New"/>
          <w:color w:val="7A82DA"/>
          <w:sz w:val="21"/>
          <w:szCs w:val="21"/>
          <w:lang w:val="en-US"/>
        </w:rPr>
        <w:t>):</w:t>
      </w:r>
    </w:p>
    <w:p w14:paraId="18F4C570"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_graph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defaultdict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list</w:t>
      </w:r>
      <w:r w:rsidRPr="009B267F">
        <w:rPr>
          <w:rFonts w:ascii="LM Mono 10" w:eastAsia="Times New Roman" w:hAnsi="LM Mono 10" w:cs="Courier New"/>
          <w:color w:val="7A82DA"/>
          <w:sz w:val="21"/>
          <w:szCs w:val="21"/>
          <w:lang w:val="en-US"/>
        </w:rPr>
        <w:t>)</w:t>
      </w:r>
    </w:p>
    <w:p w14:paraId="01471A21"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1FC21F8F"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def</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40B8C5"/>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u</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v</w:t>
      </w:r>
      <w:r w:rsidRPr="009B267F">
        <w:rPr>
          <w:rFonts w:ascii="LM Mono 10" w:eastAsia="Times New Roman" w:hAnsi="LM Mono 10" w:cs="Courier New"/>
          <w:color w:val="7A82DA"/>
          <w:sz w:val="21"/>
          <w:szCs w:val="21"/>
          <w:lang w:val="en-US"/>
        </w:rPr>
        <w:t>):</w:t>
      </w:r>
    </w:p>
    <w:p w14:paraId="754173EF"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_graph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u</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append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v</w:t>
      </w:r>
      <w:r w:rsidRPr="009B267F">
        <w:rPr>
          <w:rFonts w:ascii="LM Mono 10" w:eastAsia="Times New Roman" w:hAnsi="LM Mono 10" w:cs="Courier New"/>
          <w:color w:val="7A82DA"/>
          <w:sz w:val="21"/>
          <w:szCs w:val="21"/>
          <w:lang w:val="en-US"/>
        </w:rPr>
        <w:t>)</w:t>
      </w:r>
    </w:p>
    <w:p w14:paraId="6B098C00"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684CBB15"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def</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neighbours</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40B8C5"/>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u</w:t>
      </w:r>
      <w:r w:rsidRPr="009B267F">
        <w:rPr>
          <w:rFonts w:ascii="LM Mono 10" w:eastAsia="Times New Roman" w:hAnsi="LM Mono 10" w:cs="Courier New"/>
          <w:color w:val="7A82DA"/>
          <w:sz w:val="21"/>
          <w:szCs w:val="21"/>
          <w:lang w:val="en-US"/>
        </w:rPr>
        <w:t>):</w:t>
      </w:r>
    </w:p>
    <w:p w14:paraId="62B201CC"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return</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_graph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u</w:t>
      </w:r>
      <w:r w:rsidRPr="009B267F">
        <w:rPr>
          <w:rFonts w:ascii="LM Mono 10" w:eastAsia="Times New Roman" w:hAnsi="LM Mono 10" w:cs="Courier New"/>
          <w:color w:val="7A82DA"/>
          <w:sz w:val="21"/>
          <w:szCs w:val="21"/>
          <w:lang w:val="en-US"/>
        </w:rPr>
        <w:t>]</w:t>
      </w:r>
    </w:p>
    <w:p w14:paraId="61FBE1E6"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171618E3"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def</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bfs</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40B8C5"/>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start</w:t>
      </w:r>
      <w:r w:rsidRPr="009B267F">
        <w:rPr>
          <w:rFonts w:ascii="LM Mono 10" w:eastAsia="Times New Roman" w:hAnsi="LM Mono 10" w:cs="Courier New"/>
          <w:color w:val="7A82DA"/>
          <w:sz w:val="21"/>
          <w:szCs w:val="21"/>
          <w:lang w:val="en-US"/>
        </w:rPr>
        <w:t>):</w:t>
      </w:r>
    </w:p>
    <w:p w14:paraId="45C57842"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t_queue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Queue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Queue</w:t>
      </w:r>
      <w:r w:rsidRPr="009B267F">
        <w:rPr>
          <w:rFonts w:ascii="LM Mono 10" w:eastAsia="Times New Roman" w:hAnsi="LM Mono 10" w:cs="Courier New"/>
          <w:color w:val="7A82DA"/>
          <w:sz w:val="21"/>
          <w:szCs w:val="21"/>
          <w:lang w:val="en-US"/>
        </w:rPr>
        <w:t>()</w:t>
      </w:r>
    </w:p>
    <w:p w14:paraId="43A353DE"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d_visited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Dict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Any</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List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n</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False</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for</w:t>
      </w:r>
      <w:r w:rsidRPr="009B267F">
        <w:rPr>
          <w:rFonts w:ascii="LM Mono 10" w:eastAsia="Times New Roman" w:hAnsi="LM Mono 10" w:cs="Courier New"/>
          <w:color w:val="383A42"/>
          <w:sz w:val="21"/>
          <w:szCs w:val="21"/>
          <w:lang w:val="en-US"/>
        </w:rPr>
        <w:t> n </w:t>
      </w:r>
      <w:r w:rsidRPr="009B267F">
        <w:rPr>
          <w:rFonts w:ascii="LM Mono 10" w:eastAsia="Times New Roman" w:hAnsi="LM Mono 10" w:cs="Courier New"/>
          <w:i/>
          <w:iCs/>
          <w:color w:val="0098DD"/>
          <w:sz w:val="21"/>
          <w:szCs w:val="21"/>
          <w:lang w:val="en-US"/>
        </w:rPr>
        <w:t>in</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_graph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keys</w:t>
      </w:r>
      <w:r w:rsidRPr="009B267F">
        <w:rPr>
          <w:rFonts w:ascii="LM Mono 10" w:eastAsia="Times New Roman" w:hAnsi="LM Mono 10" w:cs="Courier New"/>
          <w:color w:val="7A82DA"/>
          <w:sz w:val="21"/>
          <w:szCs w:val="21"/>
          <w:lang w:val="en-US"/>
        </w:rPr>
        <w:t>()}</w:t>
      </w:r>
    </w:p>
    <w:p w14:paraId="6BD547F5"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703679D0"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print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5A332"/>
          <w:sz w:val="21"/>
          <w:szCs w:val="21"/>
          <w:lang w:val="en-US"/>
        </w:rPr>
        <w:t>f'BFS, start=</w:t>
      </w:r>
      <w:r w:rsidRPr="009B267F">
        <w:rPr>
          <w:rFonts w:ascii="LM Mono 10" w:eastAsia="Times New Roman" w:hAnsi="LM Mono 10" w:cs="Courier New"/>
          <w:color w:val="823FF1"/>
          <w:sz w:val="21"/>
          <w:szCs w:val="21"/>
          <w:lang w:val="en-US"/>
        </w:rPr>
        <w:t>{</w:t>
      </w:r>
      <w:r w:rsidRPr="009B267F">
        <w:rPr>
          <w:rFonts w:ascii="LM Mono 10" w:eastAsia="Times New Roman" w:hAnsi="LM Mono 10" w:cs="Courier New"/>
          <w:color w:val="383A42"/>
          <w:sz w:val="21"/>
          <w:szCs w:val="21"/>
          <w:lang w:val="en-US"/>
        </w:rPr>
        <w:t>start</w:t>
      </w:r>
      <w:r w:rsidRPr="009B267F">
        <w:rPr>
          <w:rFonts w:ascii="LM Mono 10" w:eastAsia="Times New Roman" w:hAnsi="LM Mono 10" w:cs="Courier New"/>
          <w:color w:val="823FF1"/>
          <w:sz w:val="21"/>
          <w:szCs w:val="21"/>
          <w:lang w:val="en-US"/>
        </w:rPr>
        <w:t>}</w:t>
      </w:r>
      <w:r w:rsidRPr="009B267F">
        <w:rPr>
          <w:rFonts w:ascii="LM Mono 10" w:eastAsia="Times New Roman" w:hAnsi="LM Mono 10" w:cs="Courier New"/>
          <w:color w:val="C5A332"/>
          <w:sz w:val="21"/>
          <w:szCs w:val="21"/>
          <w:lang w:val="en-US"/>
        </w:rPr>
        <w:t>: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end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5A332"/>
          <w:sz w:val="21"/>
          <w:szCs w:val="21"/>
          <w:lang w:val="en-US"/>
        </w:rPr>
        <w:t>""</w:t>
      </w:r>
      <w:r w:rsidRPr="009B267F">
        <w:rPr>
          <w:rFonts w:ascii="LM Mono 10" w:eastAsia="Times New Roman" w:hAnsi="LM Mono 10" w:cs="Courier New"/>
          <w:color w:val="7A82DA"/>
          <w:sz w:val="21"/>
          <w:szCs w:val="21"/>
          <w:lang w:val="en-US"/>
        </w:rPr>
        <w:t>)</w:t>
      </w:r>
    </w:p>
    <w:p w14:paraId="74EC0B7B"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1E8175AE"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t_queue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put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start</w:t>
      </w:r>
      <w:r w:rsidRPr="009B267F">
        <w:rPr>
          <w:rFonts w:ascii="LM Mono 10" w:eastAsia="Times New Roman" w:hAnsi="LM Mono 10" w:cs="Courier New"/>
          <w:color w:val="7A82DA"/>
          <w:sz w:val="21"/>
          <w:szCs w:val="21"/>
          <w:lang w:val="en-US"/>
        </w:rPr>
        <w:t>)</w:t>
      </w:r>
    </w:p>
    <w:p w14:paraId="678C61C2"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d_visited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start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True</w:t>
      </w:r>
    </w:p>
    <w:p w14:paraId="0F8F4F9B"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07EDB804"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while</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not</w:t>
      </w:r>
      <w:r w:rsidRPr="009B267F">
        <w:rPr>
          <w:rFonts w:ascii="LM Mono 10" w:eastAsia="Times New Roman" w:hAnsi="LM Mono 10" w:cs="Courier New"/>
          <w:color w:val="383A42"/>
          <w:sz w:val="21"/>
          <w:szCs w:val="21"/>
          <w:lang w:val="en-US"/>
        </w:rPr>
        <w:t> t_queue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empty</w:t>
      </w:r>
      <w:r w:rsidRPr="009B267F">
        <w:rPr>
          <w:rFonts w:ascii="LM Mono 10" w:eastAsia="Times New Roman" w:hAnsi="LM Mono 10" w:cs="Courier New"/>
          <w:color w:val="7A82DA"/>
          <w:sz w:val="21"/>
          <w:szCs w:val="21"/>
          <w:lang w:val="en-US"/>
        </w:rPr>
        <w:t>():</w:t>
      </w:r>
    </w:p>
    <w:p w14:paraId="45B9289A"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node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t_queue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get</w:t>
      </w:r>
      <w:r w:rsidRPr="009B267F">
        <w:rPr>
          <w:rFonts w:ascii="LM Mono 10" w:eastAsia="Times New Roman" w:hAnsi="LM Mono 10" w:cs="Courier New"/>
          <w:color w:val="7A82DA"/>
          <w:sz w:val="21"/>
          <w:szCs w:val="21"/>
          <w:lang w:val="en-US"/>
        </w:rPr>
        <w:t>()</w:t>
      </w:r>
    </w:p>
    <w:p w14:paraId="6B5769CB"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13828663"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print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5A332"/>
          <w:sz w:val="21"/>
          <w:szCs w:val="21"/>
          <w:lang w:val="en-US"/>
        </w:rPr>
        <w:t>f'</w:t>
      </w:r>
      <w:r w:rsidRPr="009B267F">
        <w:rPr>
          <w:rFonts w:ascii="LM Mono 10" w:eastAsia="Times New Roman" w:hAnsi="LM Mono 10" w:cs="Courier New"/>
          <w:color w:val="823FF1"/>
          <w:sz w:val="21"/>
          <w:szCs w:val="21"/>
          <w:lang w:val="en-US"/>
        </w:rPr>
        <w:t>{</w:t>
      </w:r>
      <w:r w:rsidRPr="009B267F">
        <w:rPr>
          <w:rFonts w:ascii="LM Mono 10" w:eastAsia="Times New Roman" w:hAnsi="LM Mono 10" w:cs="Courier New"/>
          <w:color w:val="383A42"/>
          <w:sz w:val="21"/>
          <w:szCs w:val="21"/>
          <w:lang w:val="en-US"/>
        </w:rPr>
        <w:t>node</w:t>
      </w:r>
      <w:r w:rsidRPr="009B267F">
        <w:rPr>
          <w:rFonts w:ascii="LM Mono 10" w:eastAsia="Times New Roman" w:hAnsi="LM Mono 10" w:cs="Courier New"/>
          <w:color w:val="823FF1"/>
          <w:sz w:val="21"/>
          <w:szCs w:val="21"/>
          <w:lang w:val="en-US"/>
        </w:rPr>
        <w:t>}</w:t>
      </w:r>
      <w:r w:rsidRPr="009B267F">
        <w:rPr>
          <w:rFonts w:ascii="LM Mono 10" w:eastAsia="Times New Roman" w:hAnsi="LM Mono 10" w:cs="Courier New"/>
          <w:color w:val="C5A332"/>
          <w:sz w:val="21"/>
          <w:szCs w:val="21"/>
          <w:lang w:val="en-US"/>
        </w:rPr>
        <w: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40B8C5"/>
          <w:sz w:val="21"/>
          <w:szCs w:val="21"/>
          <w:lang w:val="en-US"/>
        </w:rPr>
        <w:t>end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5A332"/>
          <w:sz w:val="21"/>
          <w:szCs w:val="21"/>
          <w:lang w:val="en-US"/>
        </w:rPr>
        <w:t>" "</w:t>
      </w:r>
      <w:r w:rsidRPr="009B267F">
        <w:rPr>
          <w:rFonts w:ascii="LM Mono 10" w:eastAsia="Times New Roman" w:hAnsi="LM Mono 10" w:cs="Courier New"/>
          <w:color w:val="7A82DA"/>
          <w:sz w:val="21"/>
          <w:szCs w:val="21"/>
          <w:lang w:val="en-US"/>
        </w:rPr>
        <w:t>)</w:t>
      </w:r>
    </w:p>
    <w:p w14:paraId="116A3E56"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p>
    <w:p w14:paraId="33E62FD3"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for</w:t>
      </w:r>
      <w:r w:rsidRPr="009B267F">
        <w:rPr>
          <w:rFonts w:ascii="LM Mono 10" w:eastAsia="Times New Roman" w:hAnsi="LM Mono 10" w:cs="Courier New"/>
          <w:color w:val="383A42"/>
          <w:sz w:val="21"/>
          <w:szCs w:val="21"/>
          <w:lang w:val="en-US"/>
        </w:rPr>
        <w:t> neighbour </w:t>
      </w:r>
      <w:r w:rsidRPr="009B267F">
        <w:rPr>
          <w:rFonts w:ascii="LM Mono 10" w:eastAsia="Times New Roman" w:hAnsi="LM Mono 10" w:cs="Courier New"/>
          <w:i/>
          <w:iCs/>
          <w:color w:val="0098DD"/>
          <w:sz w:val="21"/>
          <w:szCs w:val="21"/>
          <w:lang w:val="en-US"/>
        </w:rPr>
        <w:t>in</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self</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neighbours</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node</w:t>
      </w:r>
      <w:r w:rsidRPr="009B267F">
        <w:rPr>
          <w:rFonts w:ascii="LM Mono 10" w:eastAsia="Times New Roman" w:hAnsi="LM Mono 10" w:cs="Courier New"/>
          <w:color w:val="7A82DA"/>
          <w:sz w:val="21"/>
          <w:szCs w:val="21"/>
          <w:lang w:val="en-US"/>
        </w:rPr>
        <w:t>):</w:t>
      </w:r>
    </w:p>
    <w:p w14:paraId="20C58F8A"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if</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not</w:t>
      </w:r>
      <w:r w:rsidRPr="009B267F">
        <w:rPr>
          <w:rFonts w:ascii="LM Mono 10" w:eastAsia="Times New Roman" w:hAnsi="LM Mono 10" w:cs="Courier New"/>
          <w:color w:val="383A42"/>
          <w:sz w:val="21"/>
          <w:szCs w:val="21"/>
          <w:lang w:val="en-US"/>
        </w:rPr>
        <w:t> d_visited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neighbour</w:t>
      </w:r>
      <w:r w:rsidRPr="009B267F">
        <w:rPr>
          <w:rFonts w:ascii="LM Mono 10" w:eastAsia="Times New Roman" w:hAnsi="LM Mono 10" w:cs="Courier New"/>
          <w:color w:val="7A82DA"/>
          <w:sz w:val="21"/>
          <w:szCs w:val="21"/>
          <w:lang w:val="en-US"/>
        </w:rPr>
        <w:t>]:</w:t>
      </w:r>
    </w:p>
    <w:p w14:paraId="56206B76"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t_queue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put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neighbour</w:t>
      </w:r>
      <w:r w:rsidRPr="009B267F">
        <w:rPr>
          <w:rFonts w:ascii="LM Mono 10" w:eastAsia="Times New Roman" w:hAnsi="LM Mono 10" w:cs="Courier New"/>
          <w:color w:val="7A82DA"/>
          <w:sz w:val="21"/>
          <w:szCs w:val="21"/>
          <w:lang w:val="en-US"/>
        </w:rPr>
        <w:t>)</w:t>
      </w:r>
    </w:p>
    <w:p w14:paraId="34C76EE6"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d_visited</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neighbour</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i/>
          <w:iCs/>
          <w:color w:val="0098DD"/>
          <w:sz w:val="21"/>
          <w:szCs w:val="21"/>
          <w:lang w:val="en-US"/>
        </w:rPr>
        <w:t>True</w:t>
      </w:r>
    </w:p>
    <w:p w14:paraId="61F65002"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print</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5A332"/>
          <w:sz w:val="21"/>
          <w:szCs w:val="21"/>
          <w:lang w:val="en-US"/>
        </w:rPr>
        <w:t>"</w:t>
      </w:r>
      <w:r w:rsidRPr="009B267F">
        <w:rPr>
          <w:rFonts w:ascii="LM Mono 10" w:eastAsia="Times New Roman" w:hAnsi="LM Mono 10" w:cs="Courier New"/>
          <w:color w:val="DF631C"/>
          <w:sz w:val="21"/>
          <w:szCs w:val="21"/>
          <w:lang w:val="en-US"/>
        </w:rPr>
        <w:t>\b\b</w:t>
      </w:r>
      <w:r w:rsidRPr="009B267F">
        <w:rPr>
          <w:rFonts w:ascii="LM Mono 10" w:eastAsia="Times New Roman" w:hAnsi="LM Mono 10" w:cs="Courier New"/>
          <w:color w:val="C5A332"/>
          <w:sz w:val="21"/>
          <w:szCs w:val="21"/>
          <w:lang w:val="en-US"/>
        </w:rPr>
        <w:t>]"</w:t>
      </w:r>
      <w:r w:rsidRPr="009B267F">
        <w:rPr>
          <w:rFonts w:ascii="LM Mono 10" w:eastAsia="Times New Roman" w:hAnsi="LM Mono 10" w:cs="Courier New"/>
          <w:color w:val="7A82DA"/>
          <w:sz w:val="21"/>
          <w:szCs w:val="21"/>
          <w:lang w:val="en-US"/>
        </w:rPr>
        <w:t>)</w:t>
      </w:r>
    </w:p>
    <w:p w14:paraId="4168507E"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p>
    <w:p w14:paraId="427EFA97"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 </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23974A"/>
          <w:sz w:val="21"/>
          <w:szCs w:val="21"/>
          <w:lang w:val="en-US"/>
        </w:rPr>
        <w:t>Graph</w:t>
      </w:r>
      <w:r w:rsidRPr="009B267F">
        <w:rPr>
          <w:rFonts w:ascii="LM Mono 10" w:eastAsia="Times New Roman" w:hAnsi="LM Mono 10" w:cs="Courier New"/>
          <w:color w:val="7A82DA"/>
          <w:sz w:val="21"/>
          <w:szCs w:val="21"/>
          <w:lang w:val="en-US"/>
        </w:rPr>
        <w:t>()</w:t>
      </w:r>
    </w:p>
    <w:p w14:paraId="1C6047C0"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p>
    <w:p w14:paraId="55031DB1"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0</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1</w:t>
      </w:r>
      <w:r w:rsidRPr="009B267F">
        <w:rPr>
          <w:rFonts w:ascii="LM Mono 10" w:eastAsia="Times New Roman" w:hAnsi="LM Mono 10" w:cs="Courier New"/>
          <w:color w:val="7A82DA"/>
          <w:sz w:val="21"/>
          <w:szCs w:val="21"/>
          <w:lang w:val="en-US"/>
        </w:rPr>
        <w:t>)</w:t>
      </w:r>
    </w:p>
    <w:p w14:paraId="739703D0"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0</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2</w:t>
      </w:r>
      <w:r w:rsidRPr="009B267F">
        <w:rPr>
          <w:rFonts w:ascii="LM Mono 10" w:eastAsia="Times New Roman" w:hAnsi="LM Mono 10" w:cs="Courier New"/>
          <w:color w:val="7A82DA"/>
          <w:sz w:val="21"/>
          <w:szCs w:val="21"/>
          <w:lang w:val="en-US"/>
        </w:rPr>
        <w:t>)</w:t>
      </w:r>
    </w:p>
    <w:p w14:paraId="037A2DB7"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1</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2</w:t>
      </w:r>
      <w:r w:rsidRPr="009B267F">
        <w:rPr>
          <w:rFonts w:ascii="LM Mono 10" w:eastAsia="Times New Roman" w:hAnsi="LM Mono 10" w:cs="Courier New"/>
          <w:color w:val="7A82DA"/>
          <w:sz w:val="21"/>
          <w:szCs w:val="21"/>
          <w:lang w:val="en-US"/>
        </w:rPr>
        <w:t>)</w:t>
      </w:r>
    </w:p>
    <w:p w14:paraId="01386F5F"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2</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0</w:t>
      </w:r>
      <w:r w:rsidRPr="009B267F">
        <w:rPr>
          <w:rFonts w:ascii="LM Mono 10" w:eastAsia="Times New Roman" w:hAnsi="LM Mono 10" w:cs="Courier New"/>
          <w:color w:val="7A82DA"/>
          <w:sz w:val="21"/>
          <w:szCs w:val="21"/>
          <w:lang w:val="en-US"/>
        </w:rPr>
        <w:t>)</w:t>
      </w:r>
    </w:p>
    <w:p w14:paraId="6D15313A"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2</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3</w:t>
      </w:r>
      <w:r w:rsidRPr="009B267F">
        <w:rPr>
          <w:rFonts w:ascii="LM Mono 10" w:eastAsia="Times New Roman" w:hAnsi="LM Mono 10" w:cs="Courier New"/>
          <w:color w:val="7A82DA"/>
          <w:sz w:val="21"/>
          <w:szCs w:val="21"/>
          <w:lang w:val="en-US"/>
        </w:rPr>
        <w:t>)</w:t>
      </w:r>
    </w:p>
    <w:p w14:paraId="610E743B"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add_edge</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3</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383A42"/>
          <w:sz w:val="21"/>
          <w:szCs w:val="21"/>
          <w:lang w:val="en-US"/>
        </w:rPr>
        <w:t> </w:t>
      </w:r>
      <w:r w:rsidRPr="009B267F">
        <w:rPr>
          <w:rFonts w:ascii="LM Mono 10" w:eastAsia="Times New Roman" w:hAnsi="LM Mono 10" w:cs="Courier New"/>
          <w:color w:val="CE33C0"/>
          <w:sz w:val="21"/>
          <w:szCs w:val="21"/>
          <w:lang w:val="en-US"/>
        </w:rPr>
        <w:t>3</w:t>
      </w:r>
      <w:r w:rsidRPr="009B267F">
        <w:rPr>
          <w:rFonts w:ascii="LM Mono 10" w:eastAsia="Times New Roman" w:hAnsi="LM Mono 10" w:cs="Courier New"/>
          <w:color w:val="7A82DA"/>
          <w:sz w:val="21"/>
          <w:szCs w:val="21"/>
          <w:lang w:val="en-US"/>
        </w:rPr>
        <w:t>)</w:t>
      </w:r>
    </w:p>
    <w:p w14:paraId="028DF20D"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p>
    <w:p w14:paraId="3B153F2E" w14:textId="77777777" w:rsidR="009B267F" w:rsidRPr="009B267F" w:rsidRDefault="009B267F" w:rsidP="009B267F">
      <w:pPr>
        <w:shd w:val="clear" w:color="auto" w:fill="F9F9F9"/>
        <w:spacing w:after="0" w:line="240" w:lineRule="auto"/>
        <w:rPr>
          <w:rFonts w:ascii="LM Mono 10" w:eastAsia="Times New Roman" w:hAnsi="LM Mono 10" w:cs="Courier New"/>
          <w:color w:val="383A42"/>
          <w:sz w:val="21"/>
          <w:szCs w:val="21"/>
          <w:lang w:val="en-US"/>
        </w:rPr>
      </w:pPr>
      <w:r w:rsidRPr="009B267F">
        <w:rPr>
          <w:rFonts w:ascii="LM Mono 10" w:eastAsia="Times New Roman" w:hAnsi="LM Mono 10" w:cs="Courier New"/>
          <w:color w:val="383A42"/>
          <w:sz w:val="21"/>
          <w:szCs w:val="21"/>
          <w:lang w:val="en-US"/>
        </w:rPr>
        <w:t>graph</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23974A"/>
          <w:sz w:val="21"/>
          <w:szCs w:val="21"/>
          <w:lang w:val="en-US"/>
        </w:rPr>
        <w:t>bfs</w:t>
      </w:r>
      <w:r w:rsidRPr="009B267F">
        <w:rPr>
          <w:rFonts w:ascii="LM Mono 10" w:eastAsia="Times New Roman" w:hAnsi="LM Mono 10" w:cs="Courier New"/>
          <w:color w:val="7A82DA"/>
          <w:sz w:val="21"/>
          <w:szCs w:val="21"/>
          <w:lang w:val="en-US"/>
        </w:rPr>
        <w:t>(</w:t>
      </w:r>
      <w:r w:rsidRPr="009B267F">
        <w:rPr>
          <w:rFonts w:ascii="LM Mono 10" w:eastAsia="Times New Roman" w:hAnsi="LM Mono 10" w:cs="Courier New"/>
          <w:color w:val="CE33C0"/>
          <w:sz w:val="21"/>
          <w:szCs w:val="21"/>
          <w:lang w:val="en-US"/>
        </w:rPr>
        <w:t>2</w:t>
      </w:r>
      <w:r w:rsidRPr="009B267F">
        <w:rPr>
          <w:rFonts w:ascii="LM Mono 10" w:eastAsia="Times New Roman" w:hAnsi="LM Mono 10" w:cs="Courier New"/>
          <w:color w:val="7A82DA"/>
          <w:sz w:val="21"/>
          <w:szCs w:val="21"/>
          <w:lang w:val="en-US"/>
        </w:rPr>
        <w:t>)</w:t>
      </w:r>
    </w:p>
    <w:p w14:paraId="66113316" w14:textId="77777777" w:rsidR="009B267F" w:rsidRPr="00822BAD" w:rsidRDefault="009B267F" w:rsidP="00FC2D86">
      <w:pPr>
        <w:spacing w:line="360" w:lineRule="auto"/>
        <w:jc w:val="both"/>
      </w:pPr>
    </w:p>
    <w:p w14:paraId="3DA6A146" w14:textId="77777777"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Presentation of Results</w:t>
      </w:r>
    </w:p>
    <w:p w14:paraId="3C85DA6A" w14:textId="11FD6FA7" w:rsidR="00E323E9" w:rsidRPr="00822BAD" w:rsidRDefault="008A30F4" w:rsidP="008A30F4">
      <w:pPr>
        <w:spacing w:line="360" w:lineRule="auto"/>
        <w:jc w:val="center"/>
      </w:pPr>
      <w:r w:rsidRPr="008A30F4">
        <w:rPr>
          <w:noProof/>
        </w:rPr>
        <w:lastRenderedPageBreak/>
        <w:drawing>
          <wp:inline distT="0" distB="0" distL="0" distR="0" wp14:anchorId="42B11ABE" wp14:editId="51E884C1">
            <wp:extent cx="4245997" cy="128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9759" cy="1311485"/>
                    </a:xfrm>
                    <a:prstGeom prst="rect">
                      <a:avLst/>
                    </a:prstGeom>
                  </pic:spPr>
                </pic:pic>
              </a:graphicData>
            </a:graphic>
          </wp:inline>
        </w:drawing>
      </w:r>
    </w:p>
    <w:p w14:paraId="7618E221" w14:textId="77777777" w:rsidR="00E323E9" w:rsidRPr="00822BAD" w:rsidRDefault="00E323E9" w:rsidP="00FC2D86">
      <w:pPr>
        <w:pStyle w:val="ListParagraph"/>
        <w:numPr>
          <w:ilvl w:val="0"/>
          <w:numId w:val="1"/>
        </w:numPr>
        <w:tabs>
          <w:tab w:val="left" w:pos="720"/>
        </w:tabs>
        <w:suppressAutoHyphens/>
        <w:spacing w:line="360" w:lineRule="auto"/>
        <w:contextualSpacing w:val="0"/>
        <w:jc w:val="both"/>
      </w:pPr>
      <w:r w:rsidRPr="00822BAD">
        <w:rPr>
          <w:rFonts w:cs="Times New Roman"/>
        </w:rPr>
        <w:t>Analysis and Discussions</w:t>
      </w:r>
    </w:p>
    <w:p w14:paraId="33A81316" w14:textId="64875994" w:rsidR="00E323E9" w:rsidRPr="00822BAD" w:rsidRDefault="00006C68" w:rsidP="00FC2D86">
      <w:pPr>
        <w:spacing w:line="360" w:lineRule="auto"/>
        <w:jc w:val="both"/>
      </w:pPr>
      <w:r w:rsidRPr="00006C68">
        <w:t>Breadth First Traversal (or Search) for a graph is similar to Breadth First Traversal of a tree. The only catch here is, unlike trees, graphs may contain cycles, so we may come to the same node again. To avoid processing a node more than once, we use a boolean visited array. For simplicity, it is assumed that all vertices are reachable from the starting vertex.</w:t>
      </w:r>
    </w:p>
    <w:p w14:paraId="51F0F9A6" w14:textId="77777777" w:rsidR="00E323E9" w:rsidRPr="00822BAD" w:rsidRDefault="00E323E9" w:rsidP="00325DA3">
      <w:pPr>
        <w:pStyle w:val="ListParagraph"/>
        <w:numPr>
          <w:ilvl w:val="0"/>
          <w:numId w:val="1"/>
        </w:numPr>
        <w:tabs>
          <w:tab w:val="left" w:pos="720"/>
        </w:tabs>
        <w:suppressAutoHyphens/>
        <w:spacing w:line="360" w:lineRule="auto"/>
        <w:contextualSpacing w:val="0"/>
        <w:jc w:val="both"/>
      </w:pPr>
      <w:r w:rsidRPr="00822BAD">
        <w:rPr>
          <w:rFonts w:cs="Times New Roman"/>
        </w:rPr>
        <w:t xml:space="preserve">Conclusions </w:t>
      </w:r>
    </w:p>
    <w:p w14:paraId="1811FD1B" w14:textId="40D11AEF" w:rsidR="00BB34A2" w:rsidRPr="00822BAD" w:rsidRDefault="00006C68" w:rsidP="00A76EF2">
      <w:pPr>
        <w:spacing w:line="360" w:lineRule="auto"/>
        <w:jc w:val="both"/>
      </w:pPr>
      <w:r w:rsidRPr="00006C68">
        <w:t>Time Complexity: O(V+E) where V is number of vertices in the graph and E is number of edges in the graph.</w:t>
      </w:r>
    </w:p>
    <w:p w14:paraId="5E921D21" w14:textId="0D871360" w:rsidR="00E323E9" w:rsidRPr="00822BAD" w:rsidRDefault="00E323E9" w:rsidP="00A76EF2">
      <w:pPr>
        <w:pStyle w:val="ListParagraph"/>
        <w:numPr>
          <w:ilvl w:val="0"/>
          <w:numId w:val="1"/>
        </w:numPr>
        <w:tabs>
          <w:tab w:val="left" w:pos="720"/>
        </w:tabs>
        <w:suppressAutoHyphens/>
        <w:spacing w:line="360" w:lineRule="auto"/>
        <w:contextualSpacing w:val="0"/>
        <w:jc w:val="both"/>
      </w:pPr>
      <w:r w:rsidRPr="00822BAD">
        <w:rPr>
          <w:rFonts w:cs="Times New Roman"/>
        </w:rPr>
        <w:t xml:space="preserve">Comments </w:t>
      </w:r>
    </w:p>
    <w:p w14:paraId="26745A26" w14:textId="77777777" w:rsidR="00E323E9" w:rsidRPr="00822BAD" w:rsidRDefault="00E323E9" w:rsidP="00FC2D86">
      <w:pPr>
        <w:spacing w:line="360" w:lineRule="auto"/>
        <w:jc w:val="both"/>
      </w:pPr>
      <w:r w:rsidRPr="00822BAD">
        <w:rPr>
          <w:rFonts w:cs="Times New Roman"/>
        </w:rPr>
        <w:tab/>
        <w:t>1. Limitations of Experiments</w:t>
      </w:r>
    </w:p>
    <w:p w14:paraId="58B33181" w14:textId="3F63665F" w:rsidR="00E323E9" w:rsidRPr="00822BAD" w:rsidRDefault="00A76EF2" w:rsidP="00FC2D86">
      <w:pPr>
        <w:spacing w:line="360" w:lineRule="auto"/>
        <w:jc w:val="both"/>
      </w:pPr>
      <w:r w:rsidRPr="00A76EF2">
        <w:t>One disadvantage of BFS is that it is a ‘blind’ search, when the search space is large the search performance will be poor compared to other heuristic searches.</w:t>
      </w:r>
    </w:p>
    <w:p w14:paraId="6D7F0990" w14:textId="77777777" w:rsidR="00E323E9" w:rsidRPr="00822BAD" w:rsidRDefault="00E323E9" w:rsidP="00FC2D86">
      <w:pPr>
        <w:spacing w:line="360" w:lineRule="auto"/>
        <w:jc w:val="both"/>
      </w:pPr>
      <w:r w:rsidRPr="00822BAD">
        <w:rPr>
          <w:rFonts w:cs="Times New Roman"/>
        </w:rPr>
        <w:tab/>
        <w:t>2. Limitations of Results</w:t>
      </w:r>
    </w:p>
    <w:p w14:paraId="3D9EC223" w14:textId="7478BE6C" w:rsidR="00E323E9" w:rsidRPr="00822BAD" w:rsidRDefault="00A76EF2" w:rsidP="00FC2D86">
      <w:pPr>
        <w:spacing w:line="360" w:lineRule="auto"/>
        <w:jc w:val="both"/>
      </w:pPr>
      <w:r w:rsidRPr="00A76EF2">
        <w:t>BFS will perform well if the search space is small. It performs best if the goal state lies in upper left-hand side of the tree. But it will perform relatively poorly relative to the depth-first search algorithm if the goal state lies in the bottom of the tree. BFS will always find the shortest path if the weight on the links are uniform.So BFS is complete and optimal. As we discussed memory utilization is poor in BFS, so we can say that BFS needs more memory as compared to DFS.</w:t>
      </w:r>
    </w:p>
    <w:p w14:paraId="0E8A970E" w14:textId="77777777" w:rsidR="00E323E9" w:rsidRPr="00822BAD" w:rsidRDefault="00E323E9" w:rsidP="00FC2D86">
      <w:pPr>
        <w:spacing w:line="360" w:lineRule="auto"/>
        <w:jc w:val="both"/>
      </w:pPr>
      <w:r w:rsidRPr="00822BAD">
        <w:rPr>
          <w:rFonts w:cs="Times New Roman"/>
        </w:rPr>
        <w:tab/>
        <w:t>3. Learning happened</w:t>
      </w:r>
    </w:p>
    <w:p w14:paraId="75D19B7F" w14:textId="388F1BE9" w:rsidR="0070624F" w:rsidRPr="00822BAD" w:rsidRDefault="00A76EF2" w:rsidP="00FC2D86">
      <w:pPr>
        <w:spacing w:line="360" w:lineRule="auto"/>
        <w:jc w:val="both"/>
      </w:pPr>
      <w:r>
        <w:t>We learnt to implement BFS</w:t>
      </w:r>
    </w:p>
    <w:p w14:paraId="054745CF" w14:textId="77777777" w:rsidR="00E323E9" w:rsidRPr="00822BAD" w:rsidRDefault="00E323E9" w:rsidP="00FC2D86">
      <w:pPr>
        <w:spacing w:line="360" w:lineRule="auto"/>
        <w:jc w:val="both"/>
      </w:pPr>
      <w:r w:rsidRPr="00822BAD">
        <w:rPr>
          <w:rFonts w:cs="Times New Roman"/>
        </w:rPr>
        <w:tab/>
        <w:t>4. Recommendations</w:t>
      </w:r>
    </w:p>
    <w:p w14:paraId="53473FDE" w14:textId="7A01231F" w:rsidR="002D60CB" w:rsidRDefault="00A76EF2">
      <w:r>
        <w:t>None</w:t>
      </w:r>
      <w:r w:rsidR="002D60CB">
        <w:br w:type="page"/>
      </w:r>
    </w:p>
    <w:p w14:paraId="7CC7082C" w14:textId="3170391C"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755F9D">
        <w:rPr>
          <w:rFonts w:asciiTheme="minorHAnsi" w:hAnsiTheme="minorHAnsi" w:cs="Times New Roman"/>
        </w:rPr>
        <w:t>2</w:t>
      </w:r>
    </w:p>
    <w:p w14:paraId="7A918700" w14:textId="77777777" w:rsidR="002A636E" w:rsidRPr="00822BAD" w:rsidRDefault="002A636E" w:rsidP="002A636E">
      <w:pPr>
        <w:spacing w:line="360" w:lineRule="auto"/>
        <w:jc w:val="both"/>
        <w:rPr>
          <w:b/>
        </w:rPr>
      </w:pPr>
      <w:r w:rsidRPr="00822BAD">
        <w:rPr>
          <w:rFonts w:cs="Times New Roman"/>
        </w:rPr>
        <w:t xml:space="preserve">Title of the Laboratory Exercise:   </w:t>
      </w:r>
      <w:r>
        <w:rPr>
          <w:rFonts w:cs="Times New Roman"/>
          <w:b/>
        </w:rPr>
        <w:t>Depth First Search</w:t>
      </w:r>
    </w:p>
    <w:p w14:paraId="3BF5177E" w14:textId="77777777" w:rsidR="002A636E" w:rsidRPr="00822BAD" w:rsidRDefault="002A636E" w:rsidP="007365C2">
      <w:pPr>
        <w:pStyle w:val="ListParagraph"/>
        <w:numPr>
          <w:ilvl w:val="0"/>
          <w:numId w:val="6"/>
        </w:numPr>
        <w:tabs>
          <w:tab w:val="left" w:pos="720"/>
        </w:tabs>
        <w:suppressAutoHyphens/>
        <w:spacing w:after="0" w:line="360" w:lineRule="auto"/>
        <w:contextualSpacing w:val="0"/>
        <w:jc w:val="both"/>
      </w:pPr>
      <w:r w:rsidRPr="00822BAD">
        <w:rPr>
          <w:rFonts w:cs="Times New Roman"/>
        </w:rPr>
        <w:t>Introduction and Purpose of Experiment</w:t>
      </w:r>
    </w:p>
    <w:p w14:paraId="4493066E" w14:textId="77777777"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get to implement DFS</w:t>
      </w:r>
      <w:r w:rsidRPr="00822BAD">
        <w:rPr>
          <w:rFonts w:cs="Times New Roman"/>
        </w:rPr>
        <w:t xml:space="preserve"> </w:t>
      </w:r>
    </w:p>
    <w:p w14:paraId="576A72A4" w14:textId="77777777" w:rsidR="002A636E" w:rsidRPr="00822BAD" w:rsidRDefault="002A636E" w:rsidP="004905CC">
      <w:pPr>
        <w:pStyle w:val="ListParagraph"/>
        <w:spacing w:after="0" w:line="360" w:lineRule="auto"/>
        <w:jc w:val="both"/>
      </w:pPr>
    </w:p>
    <w:p w14:paraId="29BCDEC3" w14:textId="77777777" w:rsidR="002A636E" w:rsidRPr="00822BAD" w:rsidRDefault="002A636E" w:rsidP="007365C2">
      <w:pPr>
        <w:pStyle w:val="ListParagraph"/>
        <w:numPr>
          <w:ilvl w:val="0"/>
          <w:numId w:val="6"/>
        </w:numPr>
        <w:tabs>
          <w:tab w:val="left" w:pos="720"/>
        </w:tabs>
        <w:suppressAutoHyphens/>
        <w:spacing w:after="0" w:line="360" w:lineRule="auto"/>
        <w:contextualSpacing w:val="0"/>
        <w:jc w:val="both"/>
      </w:pPr>
      <w:r w:rsidRPr="00822BAD">
        <w:rPr>
          <w:rFonts w:cs="Times New Roman"/>
        </w:rPr>
        <w:t>Aim and Objectives</w:t>
      </w:r>
    </w:p>
    <w:p w14:paraId="4DBAA8DE" w14:textId="77777777" w:rsidR="002A636E" w:rsidRPr="00822BAD" w:rsidRDefault="002A636E" w:rsidP="004905CC">
      <w:pPr>
        <w:spacing w:after="0" w:line="360" w:lineRule="auto"/>
        <w:ind w:left="360" w:firstLine="360"/>
        <w:jc w:val="both"/>
      </w:pPr>
      <w:r w:rsidRPr="00822BAD">
        <w:rPr>
          <w:rFonts w:cs="Times New Roman"/>
        </w:rPr>
        <w:t>Aim</w:t>
      </w:r>
    </w:p>
    <w:p w14:paraId="0CED382D"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0390BC91" w14:textId="77777777" w:rsidR="002A636E" w:rsidRPr="00822BAD" w:rsidRDefault="002A636E" w:rsidP="004905CC">
      <w:pPr>
        <w:spacing w:after="0" w:line="360" w:lineRule="auto"/>
        <w:ind w:left="360" w:firstLine="360"/>
        <w:jc w:val="both"/>
      </w:pPr>
      <w:r w:rsidRPr="00822BAD">
        <w:rPr>
          <w:rFonts w:cs="Times New Roman"/>
        </w:rPr>
        <w:t>Objectives</w:t>
      </w:r>
    </w:p>
    <w:p w14:paraId="629EAC37"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7C4193E4"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7AD390D4" w14:textId="77777777" w:rsidR="002A636E" w:rsidRPr="00822BAD" w:rsidRDefault="002A636E" w:rsidP="007365C2">
      <w:pPr>
        <w:pStyle w:val="ListParagraph"/>
        <w:numPr>
          <w:ilvl w:val="0"/>
          <w:numId w:val="6"/>
        </w:numPr>
        <w:tabs>
          <w:tab w:val="left" w:pos="720"/>
          <w:tab w:val="left" w:pos="1440"/>
        </w:tabs>
        <w:suppressAutoHyphens/>
        <w:spacing w:after="0" w:line="360" w:lineRule="auto"/>
        <w:contextualSpacing w:val="0"/>
        <w:jc w:val="both"/>
      </w:pPr>
      <w:r w:rsidRPr="00822BAD">
        <w:rPr>
          <w:rFonts w:cs="Times New Roman"/>
        </w:rPr>
        <w:t>Experimental Procedure</w:t>
      </w:r>
    </w:p>
    <w:p w14:paraId="216810B9" w14:textId="77777777" w:rsidR="002A636E" w:rsidRPr="00822BAD" w:rsidRDefault="002A636E" w:rsidP="004905CC">
      <w:pPr>
        <w:pStyle w:val="ListParagraph"/>
        <w:spacing w:after="0" w:line="360" w:lineRule="auto"/>
        <w:jc w:val="both"/>
      </w:pPr>
    </w:p>
    <w:p w14:paraId="30565EDA" w14:textId="77777777" w:rsidR="002A636E" w:rsidRPr="00822BAD" w:rsidRDefault="002A636E" w:rsidP="007365C2">
      <w:pPr>
        <w:pStyle w:val="ListParagraph"/>
        <w:numPr>
          <w:ilvl w:val="2"/>
          <w:numId w:val="13"/>
        </w:numPr>
        <w:tabs>
          <w:tab w:val="left" w:pos="720"/>
        </w:tabs>
        <w:suppressAutoHyphens/>
        <w:spacing w:after="0" w:line="360" w:lineRule="auto"/>
        <w:ind w:left="1350"/>
        <w:contextualSpacing w:val="0"/>
        <w:jc w:val="both"/>
      </w:pPr>
      <w:r w:rsidRPr="00822BAD">
        <w:rPr>
          <w:rFonts w:cs="Times New Roman"/>
        </w:rPr>
        <w:t>Analyse the problem statement</w:t>
      </w:r>
    </w:p>
    <w:p w14:paraId="7C819C45" w14:textId="77777777" w:rsidR="002A636E" w:rsidRPr="00822BAD" w:rsidRDefault="002A636E" w:rsidP="007365C2">
      <w:pPr>
        <w:pStyle w:val="ListParagraph"/>
        <w:numPr>
          <w:ilvl w:val="2"/>
          <w:numId w:val="13"/>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1355036C" w14:textId="77777777" w:rsidR="002A636E" w:rsidRPr="00822BAD" w:rsidRDefault="002A636E" w:rsidP="007365C2">
      <w:pPr>
        <w:pStyle w:val="ListParagraph"/>
        <w:numPr>
          <w:ilvl w:val="2"/>
          <w:numId w:val="13"/>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3F70FF8E" w14:textId="77777777" w:rsidR="002A636E" w:rsidRPr="00822BAD" w:rsidRDefault="002A636E" w:rsidP="007365C2">
      <w:pPr>
        <w:pStyle w:val="ListParagraph"/>
        <w:numPr>
          <w:ilvl w:val="2"/>
          <w:numId w:val="13"/>
        </w:numPr>
        <w:tabs>
          <w:tab w:val="left" w:pos="720"/>
        </w:tabs>
        <w:suppressAutoHyphens/>
        <w:spacing w:after="0" w:line="360" w:lineRule="auto"/>
        <w:ind w:left="1350"/>
        <w:contextualSpacing w:val="0"/>
        <w:jc w:val="both"/>
      </w:pPr>
      <w:r w:rsidRPr="00822BAD">
        <w:rPr>
          <w:rFonts w:cs="Times New Roman"/>
        </w:rPr>
        <w:t>Test the implemented program</w:t>
      </w:r>
    </w:p>
    <w:p w14:paraId="6D08C2B3" w14:textId="77777777" w:rsidR="002A636E" w:rsidRPr="00822BAD" w:rsidRDefault="002A636E" w:rsidP="007365C2">
      <w:pPr>
        <w:pStyle w:val="ListParagraph"/>
        <w:numPr>
          <w:ilvl w:val="2"/>
          <w:numId w:val="13"/>
        </w:numPr>
        <w:tabs>
          <w:tab w:val="left" w:pos="720"/>
        </w:tabs>
        <w:suppressAutoHyphens/>
        <w:spacing w:after="0" w:line="360" w:lineRule="auto"/>
        <w:ind w:left="1350"/>
        <w:contextualSpacing w:val="0"/>
        <w:jc w:val="both"/>
      </w:pPr>
      <w:r w:rsidRPr="00822BAD">
        <w:rPr>
          <w:rFonts w:cs="Times New Roman"/>
        </w:rPr>
        <w:t>Document the Results</w:t>
      </w:r>
    </w:p>
    <w:p w14:paraId="04223E3F" w14:textId="77777777" w:rsidR="002A636E" w:rsidRPr="00AA019F" w:rsidRDefault="002A636E" w:rsidP="007365C2">
      <w:pPr>
        <w:pStyle w:val="ListParagraph"/>
        <w:numPr>
          <w:ilvl w:val="2"/>
          <w:numId w:val="13"/>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30BABC0C" w14:textId="77777777" w:rsidR="002A636E" w:rsidRPr="00822BAD" w:rsidRDefault="002A636E" w:rsidP="002A636E">
      <w:pPr>
        <w:tabs>
          <w:tab w:val="left" w:pos="720"/>
          <w:tab w:val="left" w:pos="1440"/>
        </w:tabs>
        <w:suppressAutoHyphens/>
        <w:spacing w:line="360" w:lineRule="auto"/>
        <w:jc w:val="both"/>
      </w:pPr>
    </w:p>
    <w:p w14:paraId="06CCE4F1" w14:textId="77777777" w:rsidR="002A636E" w:rsidRPr="00822BAD" w:rsidRDefault="002A636E" w:rsidP="007365C2">
      <w:pPr>
        <w:pStyle w:val="ListParagraph"/>
        <w:numPr>
          <w:ilvl w:val="0"/>
          <w:numId w:val="6"/>
        </w:numPr>
        <w:tabs>
          <w:tab w:val="left" w:pos="720"/>
        </w:tabs>
        <w:suppressAutoHyphens/>
        <w:spacing w:line="360" w:lineRule="auto"/>
        <w:contextualSpacing w:val="0"/>
        <w:jc w:val="both"/>
      </w:pPr>
      <w:r w:rsidRPr="00822BAD">
        <w:rPr>
          <w:rFonts w:cs="Times New Roman"/>
        </w:rPr>
        <w:t>Calculations/Computations/Algorithms</w:t>
      </w:r>
    </w:p>
    <w:p w14:paraId="7D779716" w14:textId="50E8593D" w:rsidR="002A636E" w:rsidRDefault="000C678D" w:rsidP="002A636E">
      <w:pPr>
        <w:spacing w:line="360" w:lineRule="auto"/>
        <w:jc w:val="both"/>
      </w:pPr>
      <w:r>
        <w:t>Algorithm:</w:t>
      </w:r>
    </w:p>
    <w:p w14:paraId="48ADDD58" w14:textId="533EE070" w:rsidR="003110E2" w:rsidRPr="003110E2" w:rsidRDefault="003110E2" w:rsidP="003110E2">
      <w:pPr>
        <w:spacing w:after="0" w:line="240" w:lineRule="auto"/>
        <w:jc w:val="both"/>
        <w:rPr>
          <w:rFonts w:ascii="LM Mono 10" w:hAnsi="LM Mono 10"/>
        </w:rPr>
      </w:pPr>
      <w:r w:rsidRPr="003110E2">
        <w:rPr>
          <w:rFonts w:ascii="LM Mono 10" w:hAnsi="LM Mono 10"/>
        </w:rPr>
        <w:t xml:space="preserve">    DFS-iterative (G, s): //Where G is graph and s is source vertex</w:t>
      </w:r>
    </w:p>
    <w:p w14:paraId="5111482B"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let S be stack</w:t>
      </w:r>
    </w:p>
    <w:p w14:paraId="1F0A733D"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S.push( s )            //Inserting s in stack </w:t>
      </w:r>
    </w:p>
    <w:p w14:paraId="6EF3A7ED"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mark s as visited.</w:t>
      </w:r>
    </w:p>
    <w:p w14:paraId="147E14DA"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while ( S is not empty):</w:t>
      </w:r>
    </w:p>
    <w:p w14:paraId="43F2BC72"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//Pop a vertex from stack to visit next</w:t>
      </w:r>
    </w:p>
    <w:p w14:paraId="523445AB"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v  =  S.top( )</w:t>
      </w:r>
    </w:p>
    <w:p w14:paraId="3A618C4F"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S.pop( )</w:t>
      </w:r>
    </w:p>
    <w:p w14:paraId="4B508EB6"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//Push all the neighbours of v in stack that are not visited   </w:t>
      </w:r>
    </w:p>
    <w:p w14:paraId="6C7FB80D"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for all neighbours w of v in Graph G:</w:t>
      </w:r>
    </w:p>
    <w:p w14:paraId="7AC4C60D"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if w is not visited :</w:t>
      </w:r>
    </w:p>
    <w:p w14:paraId="69EEE053" w14:textId="77777777" w:rsidR="003110E2" w:rsidRPr="003110E2" w:rsidRDefault="003110E2" w:rsidP="003110E2">
      <w:pPr>
        <w:spacing w:after="0" w:line="240" w:lineRule="auto"/>
        <w:jc w:val="both"/>
        <w:rPr>
          <w:rFonts w:ascii="LM Mono 10" w:hAnsi="LM Mono 10"/>
        </w:rPr>
      </w:pPr>
      <w:r w:rsidRPr="003110E2">
        <w:rPr>
          <w:rFonts w:ascii="LM Mono 10" w:hAnsi="LM Mono 10"/>
        </w:rPr>
        <w:t xml:space="preserve">                     S.push( w )         </w:t>
      </w:r>
    </w:p>
    <w:p w14:paraId="7CB4691A" w14:textId="293C982B" w:rsidR="003110E2" w:rsidRDefault="003110E2" w:rsidP="003110E2">
      <w:pPr>
        <w:spacing w:after="0" w:line="240" w:lineRule="auto"/>
        <w:jc w:val="both"/>
        <w:rPr>
          <w:rFonts w:ascii="LM Mono 10" w:hAnsi="LM Mono 10"/>
        </w:rPr>
      </w:pPr>
      <w:r w:rsidRPr="003110E2">
        <w:rPr>
          <w:rFonts w:ascii="LM Mono 10" w:hAnsi="LM Mono 10"/>
        </w:rPr>
        <w:t xml:space="preserve">                    mark w as visited</w:t>
      </w:r>
    </w:p>
    <w:p w14:paraId="14A68124" w14:textId="77777777" w:rsidR="006C059B" w:rsidRPr="003110E2" w:rsidRDefault="006C059B" w:rsidP="003110E2">
      <w:pPr>
        <w:spacing w:after="0" w:line="240" w:lineRule="auto"/>
        <w:jc w:val="both"/>
        <w:rPr>
          <w:rFonts w:ascii="LM Mono 10" w:hAnsi="LM Mono 10"/>
        </w:rPr>
      </w:pPr>
    </w:p>
    <w:p w14:paraId="58C8957E" w14:textId="22030A39" w:rsidR="000C678D" w:rsidRDefault="000C678D" w:rsidP="002A636E">
      <w:pPr>
        <w:spacing w:line="360" w:lineRule="auto"/>
        <w:jc w:val="both"/>
      </w:pPr>
      <w:r>
        <w:lastRenderedPageBreak/>
        <w:t>Source Code:</w:t>
      </w:r>
    </w:p>
    <w:p w14:paraId="24635BB8"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i/>
          <w:iCs/>
          <w:color w:val="0098DD"/>
          <w:sz w:val="21"/>
          <w:szCs w:val="21"/>
          <w:lang w:val="en-US"/>
        </w:rPr>
        <w:t>from</w:t>
      </w:r>
      <w:r w:rsidRPr="008157EF">
        <w:rPr>
          <w:rFonts w:ascii="LM Mono 10" w:eastAsia="Times New Roman" w:hAnsi="LM Mono 10" w:cs="Courier New"/>
          <w:color w:val="383A42"/>
          <w:sz w:val="21"/>
          <w:szCs w:val="21"/>
          <w:lang w:val="en-US"/>
        </w:rPr>
        <w:t> collections </w:t>
      </w:r>
      <w:r w:rsidRPr="008157EF">
        <w:rPr>
          <w:rFonts w:ascii="LM Mono 10" w:eastAsia="Times New Roman" w:hAnsi="LM Mono 10" w:cs="Courier New"/>
          <w:i/>
          <w:iCs/>
          <w:color w:val="0098DD"/>
          <w:sz w:val="21"/>
          <w:szCs w:val="21"/>
          <w:lang w:val="en-US"/>
        </w:rPr>
        <w:t>import</w:t>
      </w:r>
      <w:r w:rsidRPr="008157EF">
        <w:rPr>
          <w:rFonts w:ascii="LM Mono 10" w:eastAsia="Times New Roman" w:hAnsi="LM Mono 10" w:cs="Courier New"/>
          <w:color w:val="383A42"/>
          <w:sz w:val="21"/>
          <w:szCs w:val="21"/>
          <w:lang w:val="en-US"/>
        </w:rPr>
        <w:t> defaultdict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deque</w:t>
      </w:r>
    </w:p>
    <w:p w14:paraId="12C27996"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i/>
          <w:iCs/>
          <w:color w:val="0098DD"/>
          <w:sz w:val="21"/>
          <w:szCs w:val="21"/>
          <w:lang w:val="en-US"/>
        </w:rPr>
        <w:t>from</w:t>
      </w:r>
      <w:r w:rsidRPr="008157EF">
        <w:rPr>
          <w:rFonts w:ascii="LM Mono 10" w:eastAsia="Times New Roman" w:hAnsi="LM Mono 10" w:cs="Courier New"/>
          <w:color w:val="383A42"/>
          <w:sz w:val="21"/>
          <w:szCs w:val="21"/>
          <w:lang w:val="en-US"/>
        </w:rPr>
        <w:t> typing </w:t>
      </w:r>
      <w:r w:rsidRPr="008157EF">
        <w:rPr>
          <w:rFonts w:ascii="LM Mono 10" w:eastAsia="Times New Roman" w:hAnsi="LM Mono 10" w:cs="Courier New"/>
          <w:i/>
          <w:iCs/>
          <w:color w:val="0098DD"/>
          <w:sz w:val="21"/>
          <w:szCs w:val="21"/>
          <w:lang w:val="en-US"/>
        </w:rPr>
        <w:t>import</w:t>
      </w:r>
      <w:r w:rsidRPr="008157EF">
        <w:rPr>
          <w:rFonts w:ascii="LM Mono 10" w:eastAsia="Times New Roman" w:hAnsi="LM Mono 10" w:cs="Courier New"/>
          <w:color w:val="383A42"/>
          <w:sz w:val="21"/>
          <w:szCs w:val="21"/>
          <w:lang w:val="en-US"/>
        </w:rPr>
        <w:t> List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Any</w:t>
      </w:r>
    </w:p>
    <w:p w14:paraId="6D7E9857"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p>
    <w:p w14:paraId="2CA7233D"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i/>
          <w:iCs/>
          <w:color w:val="0098DD"/>
          <w:sz w:val="21"/>
          <w:szCs w:val="21"/>
          <w:lang w:val="en-US"/>
        </w:rPr>
        <w:t>class</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D52753"/>
          <w:sz w:val="21"/>
          <w:szCs w:val="21"/>
          <w:lang w:val="en-US"/>
        </w:rPr>
        <w:t>Graph</w:t>
      </w:r>
      <w:r w:rsidRPr="008157EF">
        <w:rPr>
          <w:rFonts w:ascii="LM Mono 10" w:eastAsia="Times New Roman" w:hAnsi="LM Mono 10" w:cs="Courier New"/>
          <w:color w:val="7A82DA"/>
          <w:sz w:val="21"/>
          <w:szCs w:val="21"/>
          <w:lang w:val="en-US"/>
        </w:rPr>
        <w:t>:</w:t>
      </w:r>
    </w:p>
    <w:p w14:paraId="22FFA8B7"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def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__init__</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40B8C5"/>
          <w:sz w:val="21"/>
          <w:szCs w:val="21"/>
          <w:lang w:val="en-US"/>
        </w:rPr>
        <w:t>self</w:t>
      </w:r>
      <w:r w:rsidRPr="008157EF">
        <w:rPr>
          <w:rFonts w:ascii="LM Mono 10" w:eastAsia="Times New Roman" w:hAnsi="LM Mono 10" w:cs="Courier New"/>
          <w:color w:val="7A82DA"/>
          <w:sz w:val="21"/>
          <w:szCs w:val="21"/>
          <w:lang w:val="en-US"/>
        </w:rPr>
        <w:t>):</w:t>
      </w:r>
    </w:p>
    <w:p w14:paraId="44F827E2"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_graph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defaultdict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list</w:t>
      </w:r>
      <w:r w:rsidRPr="008157EF">
        <w:rPr>
          <w:rFonts w:ascii="LM Mono 10" w:eastAsia="Times New Roman" w:hAnsi="LM Mono 10" w:cs="Courier New"/>
          <w:color w:val="7A82DA"/>
          <w:sz w:val="21"/>
          <w:szCs w:val="21"/>
          <w:lang w:val="en-US"/>
        </w:rPr>
        <w:t>)</w:t>
      </w:r>
    </w:p>
    <w:p w14:paraId="7F1ED3CD"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5CB06358"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def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40B8C5"/>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40B8C5"/>
          <w:sz w:val="21"/>
          <w:szCs w:val="21"/>
          <w:lang w:val="en-US"/>
        </w:rPr>
        <w:t>u</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40B8C5"/>
          <w:sz w:val="21"/>
          <w:szCs w:val="21"/>
          <w:lang w:val="en-US"/>
        </w:rPr>
        <w:t>v</w:t>
      </w:r>
      <w:r w:rsidRPr="008157EF">
        <w:rPr>
          <w:rFonts w:ascii="LM Mono 10" w:eastAsia="Times New Roman" w:hAnsi="LM Mono 10" w:cs="Courier New"/>
          <w:color w:val="7A82DA"/>
          <w:sz w:val="21"/>
          <w:szCs w:val="21"/>
          <w:lang w:val="en-US"/>
        </w:rPr>
        <w:t>):</w:t>
      </w:r>
    </w:p>
    <w:p w14:paraId="75E01B2E"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_graph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u</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append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v</w:t>
      </w:r>
      <w:r w:rsidRPr="008157EF">
        <w:rPr>
          <w:rFonts w:ascii="LM Mono 10" w:eastAsia="Times New Roman" w:hAnsi="LM Mono 10" w:cs="Courier New"/>
          <w:color w:val="7A82DA"/>
          <w:sz w:val="21"/>
          <w:szCs w:val="21"/>
          <w:lang w:val="en-US"/>
        </w:rPr>
        <w:t>)</w:t>
      </w:r>
    </w:p>
    <w:p w14:paraId="317FA959"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09909C11"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def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neighbours</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40B8C5"/>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40B8C5"/>
          <w:sz w:val="21"/>
          <w:szCs w:val="21"/>
          <w:lang w:val="en-US"/>
        </w:rPr>
        <w:t>u</w:t>
      </w:r>
      <w:r w:rsidRPr="008157EF">
        <w:rPr>
          <w:rFonts w:ascii="LM Mono 10" w:eastAsia="Times New Roman" w:hAnsi="LM Mono 10" w:cs="Courier New"/>
          <w:color w:val="7A82DA"/>
          <w:sz w:val="21"/>
          <w:szCs w:val="21"/>
          <w:lang w:val="en-US"/>
        </w:rPr>
        <w:t>):</w:t>
      </w:r>
    </w:p>
    <w:p w14:paraId="0BBFFEC3"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return</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_graph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u</w:t>
      </w:r>
      <w:r w:rsidRPr="008157EF">
        <w:rPr>
          <w:rFonts w:ascii="LM Mono 10" w:eastAsia="Times New Roman" w:hAnsi="LM Mono 10" w:cs="Courier New"/>
          <w:color w:val="7A82DA"/>
          <w:sz w:val="21"/>
          <w:szCs w:val="21"/>
          <w:lang w:val="en-US"/>
        </w:rPr>
        <w:t>]</w:t>
      </w:r>
    </w:p>
    <w:p w14:paraId="5F9D365C"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2D3B581E"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def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dfs</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40B8C5"/>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40B8C5"/>
          <w:sz w:val="21"/>
          <w:szCs w:val="21"/>
          <w:lang w:val="en-US"/>
        </w:rPr>
        <w:t>start</w:t>
      </w:r>
      <w:r w:rsidRPr="008157EF">
        <w:rPr>
          <w:rFonts w:ascii="LM Mono 10" w:eastAsia="Times New Roman" w:hAnsi="LM Mono 10" w:cs="Courier New"/>
          <w:color w:val="7A82DA"/>
          <w:sz w:val="21"/>
          <w:szCs w:val="21"/>
          <w:lang w:val="en-US"/>
        </w:rPr>
        <w:t>):</w:t>
      </w:r>
    </w:p>
    <w:p w14:paraId="58B03191"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t_stack</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deque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deque</w:t>
      </w:r>
      <w:r w:rsidRPr="008157EF">
        <w:rPr>
          <w:rFonts w:ascii="LM Mono 10" w:eastAsia="Times New Roman" w:hAnsi="LM Mono 10" w:cs="Courier New"/>
          <w:color w:val="7A82DA"/>
          <w:sz w:val="21"/>
          <w:szCs w:val="21"/>
          <w:lang w:val="en-US"/>
        </w:rPr>
        <w:t>()</w:t>
      </w:r>
    </w:p>
    <w:p w14:paraId="7A6A6A21"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d_visited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Dict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Any</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List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False</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for</w:t>
      </w:r>
      <w:r w:rsidRPr="008157EF">
        <w:rPr>
          <w:rFonts w:ascii="LM Mono 10" w:eastAsia="Times New Roman" w:hAnsi="LM Mono 10" w:cs="Courier New"/>
          <w:color w:val="383A42"/>
          <w:sz w:val="21"/>
          <w:szCs w:val="21"/>
          <w:lang w:val="en-US"/>
        </w:rPr>
        <w:t> n </w:t>
      </w:r>
      <w:r w:rsidRPr="008157EF">
        <w:rPr>
          <w:rFonts w:ascii="LM Mono 10" w:eastAsia="Times New Roman" w:hAnsi="LM Mono 10" w:cs="Courier New"/>
          <w:i/>
          <w:iCs/>
          <w:color w:val="0098DD"/>
          <w:sz w:val="21"/>
          <w:szCs w:val="21"/>
          <w:lang w:val="en-US"/>
        </w:rPr>
        <w:t>in</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_graph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keys</w:t>
      </w:r>
      <w:r w:rsidRPr="008157EF">
        <w:rPr>
          <w:rFonts w:ascii="LM Mono 10" w:eastAsia="Times New Roman" w:hAnsi="LM Mono 10" w:cs="Courier New"/>
          <w:color w:val="7A82DA"/>
          <w:sz w:val="21"/>
          <w:szCs w:val="21"/>
          <w:lang w:val="en-US"/>
        </w:rPr>
        <w:t>()}</w:t>
      </w:r>
    </w:p>
    <w:p w14:paraId="5F7667C0"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path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List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Any</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p>
    <w:p w14:paraId="5C772304"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61872A5E"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t_stack</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append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start</w:t>
      </w:r>
      <w:r w:rsidRPr="008157EF">
        <w:rPr>
          <w:rFonts w:ascii="LM Mono 10" w:eastAsia="Times New Roman" w:hAnsi="LM Mono 10" w:cs="Courier New"/>
          <w:color w:val="7A82DA"/>
          <w:sz w:val="21"/>
          <w:szCs w:val="21"/>
          <w:lang w:val="en-US"/>
        </w:rPr>
        <w:t>)</w:t>
      </w:r>
    </w:p>
    <w:p w14:paraId="197130CB"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print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5A332"/>
          <w:sz w:val="21"/>
          <w:szCs w:val="21"/>
          <w:lang w:val="en-US"/>
        </w:rPr>
        <w:t>f'DFS, start=</w:t>
      </w:r>
      <w:r w:rsidRPr="008157EF">
        <w:rPr>
          <w:rFonts w:ascii="LM Mono 10" w:eastAsia="Times New Roman" w:hAnsi="LM Mono 10" w:cs="Courier New"/>
          <w:color w:val="823FF1"/>
          <w:sz w:val="21"/>
          <w:szCs w:val="21"/>
          <w:lang w:val="en-US"/>
        </w:rPr>
        <w:t>{</w:t>
      </w:r>
      <w:r w:rsidRPr="008157EF">
        <w:rPr>
          <w:rFonts w:ascii="LM Mono 10" w:eastAsia="Times New Roman" w:hAnsi="LM Mono 10" w:cs="Courier New"/>
          <w:color w:val="383A42"/>
          <w:sz w:val="21"/>
          <w:szCs w:val="21"/>
          <w:lang w:val="en-US"/>
        </w:rPr>
        <w:t>start</w:t>
      </w:r>
      <w:r w:rsidRPr="008157EF">
        <w:rPr>
          <w:rFonts w:ascii="LM Mono 10" w:eastAsia="Times New Roman" w:hAnsi="LM Mono 10" w:cs="Courier New"/>
          <w:color w:val="823FF1"/>
          <w:sz w:val="21"/>
          <w:szCs w:val="21"/>
          <w:lang w:val="en-US"/>
        </w:rPr>
        <w:t>}</w:t>
      </w:r>
      <w:r w:rsidRPr="008157EF">
        <w:rPr>
          <w:rFonts w:ascii="LM Mono 10" w:eastAsia="Times New Roman" w:hAnsi="LM Mono 10" w:cs="Courier New"/>
          <w:color w:val="C5A332"/>
          <w:sz w:val="21"/>
          <w:szCs w:val="21"/>
          <w:lang w:val="en-US"/>
        </w:rPr>
        <w: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40B8C5"/>
          <w:sz w:val="21"/>
          <w:szCs w:val="21"/>
          <w:lang w:val="en-US"/>
        </w:rPr>
        <w:t>end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5A332"/>
          <w:sz w:val="21"/>
          <w:szCs w:val="21"/>
          <w:lang w:val="en-US"/>
        </w:rPr>
        <w:t>" "</w:t>
      </w:r>
      <w:r w:rsidRPr="008157EF">
        <w:rPr>
          <w:rFonts w:ascii="LM Mono 10" w:eastAsia="Times New Roman" w:hAnsi="LM Mono 10" w:cs="Courier New"/>
          <w:color w:val="7A82DA"/>
          <w:sz w:val="21"/>
          <w:szCs w:val="21"/>
          <w:lang w:val="en-US"/>
        </w:rPr>
        <w:t>)</w:t>
      </w:r>
    </w:p>
    <w:p w14:paraId="26698AA7"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39F8F745"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while</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not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len</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t_stack</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0</w:t>
      </w:r>
      <w:r w:rsidRPr="008157EF">
        <w:rPr>
          <w:rFonts w:ascii="LM Mono 10" w:eastAsia="Times New Roman" w:hAnsi="LM Mono 10" w:cs="Courier New"/>
          <w:color w:val="7A82DA"/>
          <w:sz w:val="21"/>
          <w:szCs w:val="21"/>
          <w:lang w:val="en-US"/>
        </w:rPr>
        <w:t>):</w:t>
      </w:r>
    </w:p>
    <w:p w14:paraId="1F32DA4D"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node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t_stack</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pop</w:t>
      </w:r>
      <w:r w:rsidRPr="008157EF">
        <w:rPr>
          <w:rFonts w:ascii="LM Mono 10" w:eastAsia="Times New Roman" w:hAnsi="LM Mono 10" w:cs="Courier New"/>
          <w:color w:val="7A82DA"/>
          <w:sz w:val="21"/>
          <w:szCs w:val="21"/>
          <w:lang w:val="en-US"/>
        </w:rPr>
        <w:t>()</w:t>
      </w:r>
    </w:p>
    <w:p w14:paraId="7CED7357"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p>
    <w:p w14:paraId="3C6ED9BA"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if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not</w:t>
      </w:r>
      <w:r w:rsidRPr="008157EF">
        <w:rPr>
          <w:rFonts w:ascii="LM Mono 10" w:eastAsia="Times New Roman" w:hAnsi="LM Mono 10" w:cs="Courier New"/>
          <w:color w:val="383A42"/>
          <w:sz w:val="21"/>
          <w:szCs w:val="21"/>
          <w:lang w:val="en-US"/>
        </w:rPr>
        <w:t> d_visited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node</w:t>
      </w:r>
      <w:r w:rsidRPr="008157EF">
        <w:rPr>
          <w:rFonts w:ascii="LM Mono 10" w:eastAsia="Times New Roman" w:hAnsi="LM Mono 10" w:cs="Courier New"/>
          <w:color w:val="7A82DA"/>
          <w:sz w:val="21"/>
          <w:szCs w:val="21"/>
          <w:lang w:val="en-US"/>
        </w:rPr>
        <w:t>]:</w:t>
      </w:r>
    </w:p>
    <w:p w14:paraId="03A377A3"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path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append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node</w:t>
      </w:r>
      <w:r w:rsidRPr="008157EF">
        <w:rPr>
          <w:rFonts w:ascii="LM Mono 10" w:eastAsia="Times New Roman" w:hAnsi="LM Mono 10" w:cs="Courier New"/>
          <w:color w:val="7A82DA"/>
          <w:sz w:val="21"/>
          <w:szCs w:val="21"/>
          <w:lang w:val="en-US"/>
        </w:rPr>
        <w:t>)</w:t>
      </w:r>
    </w:p>
    <w:p w14:paraId="31314B22"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d_visited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node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True</w:t>
      </w:r>
    </w:p>
    <w:p w14:paraId="4B1C238E"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for</w:t>
      </w:r>
      <w:r w:rsidRPr="008157EF">
        <w:rPr>
          <w:rFonts w:ascii="LM Mono 10" w:eastAsia="Times New Roman" w:hAnsi="LM Mono 10" w:cs="Courier New"/>
          <w:color w:val="383A42"/>
          <w:sz w:val="21"/>
          <w:szCs w:val="21"/>
          <w:lang w:val="en-US"/>
        </w:rPr>
        <w:t> neighbour </w:t>
      </w:r>
      <w:r w:rsidRPr="008157EF">
        <w:rPr>
          <w:rFonts w:ascii="LM Mono 10" w:eastAsia="Times New Roman" w:hAnsi="LM Mono 10" w:cs="Courier New"/>
          <w:i/>
          <w:iCs/>
          <w:color w:val="0098DD"/>
          <w:sz w:val="21"/>
          <w:szCs w:val="21"/>
          <w:lang w:val="en-US"/>
        </w:rPr>
        <w:t>in</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self</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neighbours</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node</w:t>
      </w:r>
      <w:r w:rsidRPr="008157EF">
        <w:rPr>
          <w:rFonts w:ascii="LM Mono 10" w:eastAsia="Times New Roman" w:hAnsi="LM Mono 10" w:cs="Courier New"/>
          <w:color w:val="7A82DA"/>
          <w:sz w:val="21"/>
          <w:szCs w:val="21"/>
          <w:lang w:val="en-US"/>
        </w:rPr>
        <w:t>):</w:t>
      </w:r>
    </w:p>
    <w:p w14:paraId="118CCE03"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i/>
          <w:iCs/>
          <w:color w:val="0098DD"/>
          <w:sz w:val="21"/>
          <w:szCs w:val="21"/>
          <w:lang w:val="en-US"/>
        </w:rPr>
        <w:t>if</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7A82DA"/>
          <w:sz w:val="21"/>
          <w:szCs w:val="21"/>
          <w:lang w:val="en-US"/>
        </w:rPr>
        <w:t>not</w:t>
      </w:r>
      <w:r w:rsidRPr="008157EF">
        <w:rPr>
          <w:rFonts w:ascii="LM Mono 10" w:eastAsia="Times New Roman" w:hAnsi="LM Mono 10" w:cs="Courier New"/>
          <w:color w:val="383A42"/>
          <w:sz w:val="21"/>
          <w:szCs w:val="21"/>
          <w:lang w:val="en-US"/>
        </w:rPr>
        <w:t> d_visited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neighbour</w:t>
      </w:r>
      <w:r w:rsidRPr="008157EF">
        <w:rPr>
          <w:rFonts w:ascii="LM Mono 10" w:eastAsia="Times New Roman" w:hAnsi="LM Mono 10" w:cs="Courier New"/>
          <w:color w:val="7A82DA"/>
          <w:sz w:val="21"/>
          <w:szCs w:val="21"/>
          <w:lang w:val="en-US"/>
        </w:rPr>
        <w:t>]:</w:t>
      </w:r>
    </w:p>
    <w:p w14:paraId="61C8113E"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t_stack</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append</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neighbour</w:t>
      </w:r>
      <w:r w:rsidRPr="008157EF">
        <w:rPr>
          <w:rFonts w:ascii="LM Mono 10" w:eastAsia="Times New Roman" w:hAnsi="LM Mono 10" w:cs="Courier New"/>
          <w:color w:val="7A82DA"/>
          <w:sz w:val="21"/>
          <w:szCs w:val="21"/>
          <w:lang w:val="en-US"/>
        </w:rPr>
        <w:t>)</w:t>
      </w:r>
    </w:p>
    <w:p w14:paraId="034009EC" w14:textId="166300FB"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print</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path</w:t>
      </w:r>
      <w:r w:rsidRPr="008157EF">
        <w:rPr>
          <w:rFonts w:ascii="LM Mono 10" w:eastAsia="Times New Roman" w:hAnsi="LM Mono 10" w:cs="Courier New"/>
          <w:color w:val="7A82DA"/>
          <w:sz w:val="21"/>
          <w:szCs w:val="21"/>
          <w:lang w:val="en-US"/>
        </w:rPr>
        <w:t>)</w:t>
      </w:r>
    </w:p>
    <w:p w14:paraId="6F2949FD"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p>
    <w:p w14:paraId="0307BFA9" w14:textId="20AB50C6"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 </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23974A"/>
          <w:sz w:val="21"/>
          <w:szCs w:val="21"/>
          <w:lang w:val="en-US"/>
        </w:rPr>
        <w:t>Graph</w:t>
      </w:r>
      <w:r w:rsidRPr="008157EF">
        <w:rPr>
          <w:rFonts w:ascii="LM Mono 10" w:eastAsia="Times New Roman" w:hAnsi="LM Mono 10" w:cs="Courier New"/>
          <w:color w:val="7A82DA"/>
          <w:sz w:val="21"/>
          <w:szCs w:val="21"/>
          <w:lang w:val="en-US"/>
        </w:rPr>
        <w:t>()</w:t>
      </w:r>
    </w:p>
    <w:p w14:paraId="5B506812"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0</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1</w:t>
      </w:r>
      <w:r w:rsidRPr="008157EF">
        <w:rPr>
          <w:rFonts w:ascii="LM Mono 10" w:eastAsia="Times New Roman" w:hAnsi="LM Mono 10" w:cs="Courier New"/>
          <w:color w:val="7A82DA"/>
          <w:sz w:val="21"/>
          <w:szCs w:val="21"/>
          <w:lang w:val="en-US"/>
        </w:rPr>
        <w:t>)</w:t>
      </w:r>
    </w:p>
    <w:p w14:paraId="36B564CA"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0</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2</w:t>
      </w:r>
      <w:r w:rsidRPr="008157EF">
        <w:rPr>
          <w:rFonts w:ascii="LM Mono 10" w:eastAsia="Times New Roman" w:hAnsi="LM Mono 10" w:cs="Courier New"/>
          <w:color w:val="7A82DA"/>
          <w:sz w:val="21"/>
          <w:szCs w:val="21"/>
          <w:lang w:val="en-US"/>
        </w:rPr>
        <w:t>)</w:t>
      </w:r>
    </w:p>
    <w:p w14:paraId="67E87997"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1</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2</w:t>
      </w:r>
      <w:r w:rsidRPr="008157EF">
        <w:rPr>
          <w:rFonts w:ascii="LM Mono 10" w:eastAsia="Times New Roman" w:hAnsi="LM Mono 10" w:cs="Courier New"/>
          <w:color w:val="7A82DA"/>
          <w:sz w:val="21"/>
          <w:szCs w:val="21"/>
          <w:lang w:val="en-US"/>
        </w:rPr>
        <w:t>)</w:t>
      </w:r>
    </w:p>
    <w:p w14:paraId="5C8D7862"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2</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0</w:t>
      </w:r>
      <w:r w:rsidRPr="008157EF">
        <w:rPr>
          <w:rFonts w:ascii="LM Mono 10" w:eastAsia="Times New Roman" w:hAnsi="LM Mono 10" w:cs="Courier New"/>
          <w:color w:val="7A82DA"/>
          <w:sz w:val="21"/>
          <w:szCs w:val="21"/>
          <w:lang w:val="en-US"/>
        </w:rPr>
        <w:t>)</w:t>
      </w:r>
    </w:p>
    <w:p w14:paraId="3A504256"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2</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3</w:t>
      </w:r>
      <w:r w:rsidRPr="008157EF">
        <w:rPr>
          <w:rFonts w:ascii="LM Mono 10" w:eastAsia="Times New Roman" w:hAnsi="LM Mono 10" w:cs="Courier New"/>
          <w:color w:val="7A82DA"/>
          <w:sz w:val="21"/>
          <w:szCs w:val="21"/>
          <w:lang w:val="en-US"/>
        </w:rPr>
        <w:t>)</w:t>
      </w:r>
    </w:p>
    <w:p w14:paraId="55A565F1" w14:textId="3174CAFE" w:rsidR="008157EF" w:rsidRDefault="008157EF" w:rsidP="008157EF">
      <w:pPr>
        <w:shd w:val="clear" w:color="auto" w:fill="F9F9F9"/>
        <w:spacing w:after="0" w:line="240" w:lineRule="auto"/>
        <w:rPr>
          <w:rFonts w:ascii="LM Mono 10" w:eastAsia="Times New Roman" w:hAnsi="LM Mono 10" w:cs="Courier New"/>
          <w:color w:val="7A82DA"/>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add_edge</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3</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383A42"/>
          <w:sz w:val="21"/>
          <w:szCs w:val="21"/>
          <w:lang w:val="en-US"/>
        </w:rPr>
        <w:t> </w:t>
      </w:r>
      <w:r w:rsidRPr="008157EF">
        <w:rPr>
          <w:rFonts w:ascii="LM Mono 10" w:eastAsia="Times New Roman" w:hAnsi="LM Mono 10" w:cs="Courier New"/>
          <w:color w:val="CE33C0"/>
          <w:sz w:val="21"/>
          <w:szCs w:val="21"/>
          <w:lang w:val="en-US"/>
        </w:rPr>
        <w:t>3</w:t>
      </w:r>
      <w:r w:rsidRPr="008157EF">
        <w:rPr>
          <w:rFonts w:ascii="LM Mono 10" w:eastAsia="Times New Roman" w:hAnsi="LM Mono 10" w:cs="Courier New"/>
          <w:color w:val="7A82DA"/>
          <w:sz w:val="21"/>
          <w:szCs w:val="21"/>
          <w:lang w:val="en-US"/>
        </w:rPr>
        <w:t>)</w:t>
      </w:r>
    </w:p>
    <w:p w14:paraId="689C425F"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p>
    <w:p w14:paraId="4544A28C"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r w:rsidRPr="008157EF">
        <w:rPr>
          <w:rFonts w:ascii="LM Mono 10" w:eastAsia="Times New Roman" w:hAnsi="LM Mono 10" w:cs="Courier New"/>
          <w:color w:val="383A42"/>
          <w:sz w:val="21"/>
          <w:szCs w:val="21"/>
          <w:lang w:val="en-US"/>
        </w:rPr>
        <w:t>graph</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23974A"/>
          <w:sz w:val="21"/>
          <w:szCs w:val="21"/>
          <w:lang w:val="en-US"/>
        </w:rPr>
        <w:t>dfs</w:t>
      </w:r>
      <w:r w:rsidRPr="008157EF">
        <w:rPr>
          <w:rFonts w:ascii="LM Mono 10" w:eastAsia="Times New Roman" w:hAnsi="LM Mono 10" w:cs="Courier New"/>
          <w:color w:val="7A82DA"/>
          <w:sz w:val="21"/>
          <w:szCs w:val="21"/>
          <w:lang w:val="en-US"/>
        </w:rPr>
        <w:t>(</w:t>
      </w:r>
      <w:r w:rsidRPr="008157EF">
        <w:rPr>
          <w:rFonts w:ascii="LM Mono 10" w:eastAsia="Times New Roman" w:hAnsi="LM Mono 10" w:cs="Courier New"/>
          <w:color w:val="CE33C0"/>
          <w:sz w:val="21"/>
          <w:szCs w:val="21"/>
          <w:lang w:val="en-US"/>
        </w:rPr>
        <w:t>2</w:t>
      </w:r>
      <w:r w:rsidRPr="008157EF">
        <w:rPr>
          <w:rFonts w:ascii="LM Mono 10" w:eastAsia="Times New Roman" w:hAnsi="LM Mono 10" w:cs="Courier New"/>
          <w:color w:val="7A82DA"/>
          <w:sz w:val="21"/>
          <w:szCs w:val="21"/>
          <w:lang w:val="en-US"/>
        </w:rPr>
        <w:t>)</w:t>
      </w:r>
    </w:p>
    <w:p w14:paraId="751CA016" w14:textId="77777777" w:rsidR="008157EF" w:rsidRPr="008157EF" w:rsidRDefault="008157EF" w:rsidP="008157EF">
      <w:pPr>
        <w:shd w:val="clear" w:color="auto" w:fill="F9F9F9"/>
        <w:spacing w:after="0" w:line="240" w:lineRule="auto"/>
        <w:rPr>
          <w:rFonts w:ascii="LM Mono 10" w:eastAsia="Times New Roman" w:hAnsi="LM Mono 10" w:cs="Courier New"/>
          <w:color w:val="383A42"/>
          <w:sz w:val="21"/>
          <w:szCs w:val="21"/>
          <w:lang w:val="en-US"/>
        </w:rPr>
      </w:pPr>
    </w:p>
    <w:p w14:paraId="69ABE427" w14:textId="77777777" w:rsidR="000C678D" w:rsidRPr="00822BAD" w:rsidRDefault="000C678D" w:rsidP="002A636E">
      <w:pPr>
        <w:spacing w:line="360" w:lineRule="auto"/>
        <w:jc w:val="both"/>
      </w:pPr>
    </w:p>
    <w:p w14:paraId="6FEC2744" w14:textId="77777777" w:rsidR="002A636E" w:rsidRPr="00822BAD" w:rsidRDefault="002A636E" w:rsidP="007365C2">
      <w:pPr>
        <w:pStyle w:val="ListParagraph"/>
        <w:numPr>
          <w:ilvl w:val="0"/>
          <w:numId w:val="6"/>
        </w:numPr>
        <w:tabs>
          <w:tab w:val="left" w:pos="720"/>
        </w:tabs>
        <w:suppressAutoHyphens/>
        <w:spacing w:line="360" w:lineRule="auto"/>
        <w:contextualSpacing w:val="0"/>
        <w:jc w:val="both"/>
      </w:pPr>
      <w:r w:rsidRPr="00822BAD">
        <w:rPr>
          <w:rFonts w:cs="Times New Roman"/>
        </w:rPr>
        <w:t>Presentation of Results</w:t>
      </w:r>
    </w:p>
    <w:p w14:paraId="51AB5AB5" w14:textId="1353210A" w:rsidR="002A636E" w:rsidRPr="00822BAD" w:rsidRDefault="005803F6" w:rsidP="005803F6">
      <w:pPr>
        <w:spacing w:line="360" w:lineRule="auto"/>
        <w:jc w:val="center"/>
      </w:pPr>
      <w:r w:rsidRPr="005803F6">
        <w:rPr>
          <w:noProof/>
        </w:rPr>
        <w:lastRenderedPageBreak/>
        <w:drawing>
          <wp:inline distT="0" distB="0" distL="0" distR="0" wp14:anchorId="77273161" wp14:editId="359E51A5">
            <wp:extent cx="2457793" cy="752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793" cy="752580"/>
                    </a:xfrm>
                    <a:prstGeom prst="rect">
                      <a:avLst/>
                    </a:prstGeom>
                  </pic:spPr>
                </pic:pic>
              </a:graphicData>
            </a:graphic>
          </wp:inline>
        </w:drawing>
      </w:r>
    </w:p>
    <w:p w14:paraId="35C3A719" w14:textId="77777777" w:rsidR="002A636E" w:rsidRPr="00822BAD" w:rsidRDefault="002A636E" w:rsidP="007365C2">
      <w:pPr>
        <w:pStyle w:val="ListParagraph"/>
        <w:numPr>
          <w:ilvl w:val="0"/>
          <w:numId w:val="6"/>
        </w:numPr>
        <w:tabs>
          <w:tab w:val="left" w:pos="720"/>
        </w:tabs>
        <w:suppressAutoHyphens/>
        <w:spacing w:line="360" w:lineRule="auto"/>
        <w:contextualSpacing w:val="0"/>
        <w:jc w:val="both"/>
      </w:pPr>
      <w:r w:rsidRPr="00822BAD">
        <w:rPr>
          <w:rFonts w:cs="Times New Roman"/>
        </w:rPr>
        <w:t>Analysis and Discussions</w:t>
      </w:r>
    </w:p>
    <w:p w14:paraId="2DEE3FA7" w14:textId="784E76B6" w:rsidR="002A636E" w:rsidRPr="00822BAD" w:rsidRDefault="00BE02E1" w:rsidP="002A636E">
      <w:pPr>
        <w:spacing w:line="360" w:lineRule="auto"/>
        <w:jc w:val="both"/>
      </w:pPr>
      <w:r w:rsidRPr="00BE02E1">
        <w:t>Depth First Traversal (or Search) for a graph is similar to Depth First Traversal of a tree. The only catch here is, unlike trees, graphs may contain cycles, a node may be visited twice. To avoid processing a node more than once, use a boolean visited array.</w:t>
      </w:r>
    </w:p>
    <w:p w14:paraId="280CADC8" w14:textId="77777777" w:rsidR="002A636E" w:rsidRPr="00822BAD" w:rsidRDefault="002A636E" w:rsidP="007365C2">
      <w:pPr>
        <w:pStyle w:val="ListParagraph"/>
        <w:numPr>
          <w:ilvl w:val="0"/>
          <w:numId w:val="6"/>
        </w:numPr>
        <w:tabs>
          <w:tab w:val="left" w:pos="720"/>
        </w:tabs>
        <w:suppressAutoHyphens/>
        <w:spacing w:line="360" w:lineRule="auto"/>
        <w:contextualSpacing w:val="0"/>
        <w:jc w:val="both"/>
      </w:pPr>
      <w:r w:rsidRPr="00822BAD">
        <w:rPr>
          <w:rFonts w:cs="Times New Roman"/>
        </w:rPr>
        <w:t xml:space="preserve">Conclusions </w:t>
      </w:r>
    </w:p>
    <w:p w14:paraId="306B13A7" w14:textId="5B12CEAC" w:rsidR="002A636E" w:rsidRPr="00822BAD" w:rsidRDefault="009435A7" w:rsidP="002F330C">
      <w:pPr>
        <w:spacing w:line="360" w:lineRule="auto"/>
        <w:jc w:val="both"/>
      </w:pPr>
      <w:r w:rsidRPr="009435A7">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547540D2" w14:textId="5657A609" w:rsidR="002A636E" w:rsidRPr="00822BAD" w:rsidRDefault="002A636E" w:rsidP="007365C2">
      <w:pPr>
        <w:pStyle w:val="ListParagraph"/>
        <w:numPr>
          <w:ilvl w:val="0"/>
          <w:numId w:val="6"/>
        </w:numPr>
        <w:tabs>
          <w:tab w:val="left" w:pos="720"/>
        </w:tabs>
        <w:suppressAutoHyphens/>
        <w:spacing w:line="360" w:lineRule="auto"/>
        <w:contextualSpacing w:val="0"/>
        <w:jc w:val="both"/>
      </w:pPr>
      <w:r w:rsidRPr="00822BAD">
        <w:rPr>
          <w:rFonts w:cs="Times New Roman"/>
        </w:rPr>
        <w:t xml:space="preserve">Comments </w:t>
      </w:r>
    </w:p>
    <w:p w14:paraId="3144A17D" w14:textId="77777777" w:rsidR="002A636E" w:rsidRPr="00822BAD" w:rsidRDefault="002A636E" w:rsidP="002A636E">
      <w:pPr>
        <w:spacing w:line="360" w:lineRule="auto"/>
        <w:jc w:val="both"/>
      </w:pPr>
      <w:r w:rsidRPr="00822BAD">
        <w:rPr>
          <w:rFonts w:cs="Times New Roman"/>
        </w:rPr>
        <w:tab/>
        <w:t>1. Limitations of Experiments</w:t>
      </w:r>
    </w:p>
    <w:p w14:paraId="30F41326" w14:textId="281CD551" w:rsidR="002A636E" w:rsidRPr="00822BAD" w:rsidRDefault="002F330C" w:rsidP="002A636E">
      <w:pPr>
        <w:spacing w:line="360" w:lineRule="auto"/>
        <w:jc w:val="both"/>
      </w:pPr>
      <w:r w:rsidRPr="002F330C">
        <w:t>The disadvantage of Depth-First Search is that there is a possibility that it may go down the left-most path forever. Even a finite graph can generate an infinite tree. One solution to this problem is to impose a cutoff depth on the search. Although the ideal cutoff is the solution depth d and this value is rarely known in advance of actually solving the problem. If the chosen cutoff depth is less than d, the algorithm will fail to find a solution, whereas if the cutoff depth is greater than d, a large price is paid in execution time, and the first solution found may not be an optimal one.</w:t>
      </w:r>
    </w:p>
    <w:p w14:paraId="1E8F715F" w14:textId="77777777" w:rsidR="002A636E" w:rsidRPr="00822BAD" w:rsidRDefault="002A636E" w:rsidP="002A636E">
      <w:pPr>
        <w:spacing w:line="360" w:lineRule="auto"/>
        <w:jc w:val="both"/>
      </w:pPr>
      <w:r w:rsidRPr="00822BAD">
        <w:rPr>
          <w:rFonts w:cs="Times New Roman"/>
        </w:rPr>
        <w:tab/>
        <w:t>2. Limitations of Results</w:t>
      </w:r>
    </w:p>
    <w:p w14:paraId="2D7CBC08" w14:textId="77777777" w:rsidR="002F330C" w:rsidRDefault="002F330C" w:rsidP="007365C2">
      <w:pPr>
        <w:pStyle w:val="ListParagraph"/>
        <w:numPr>
          <w:ilvl w:val="0"/>
          <w:numId w:val="19"/>
        </w:numPr>
        <w:spacing w:line="360" w:lineRule="auto"/>
        <w:jc w:val="both"/>
      </w:pPr>
      <w:r>
        <w:t>Depth-First Search is not guaranteed to find the solution.</w:t>
      </w:r>
    </w:p>
    <w:p w14:paraId="7FFD17CF" w14:textId="25463A54" w:rsidR="002A636E" w:rsidRPr="00822BAD" w:rsidRDefault="002F330C" w:rsidP="007365C2">
      <w:pPr>
        <w:pStyle w:val="ListParagraph"/>
        <w:numPr>
          <w:ilvl w:val="0"/>
          <w:numId w:val="19"/>
        </w:numPr>
        <w:spacing w:line="360" w:lineRule="auto"/>
        <w:jc w:val="both"/>
      </w:pPr>
      <w:r>
        <w:t>And there is no guarantee to find a minimal solution, if more than one solution exists.</w:t>
      </w:r>
    </w:p>
    <w:p w14:paraId="2B875949" w14:textId="77777777" w:rsidR="002A636E" w:rsidRPr="00822BAD" w:rsidRDefault="002A636E" w:rsidP="002A636E">
      <w:pPr>
        <w:spacing w:line="360" w:lineRule="auto"/>
        <w:jc w:val="both"/>
      </w:pPr>
      <w:r w:rsidRPr="00822BAD">
        <w:rPr>
          <w:rFonts w:cs="Times New Roman"/>
        </w:rPr>
        <w:tab/>
        <w:t>3. Learning happened</w:t>
      </w:r>
    </w:p>
    <w:p w14:paraId="02790D61" w14:textId="12DD5473" w:rsidR="002A636E" w:rsidRPr="00822BAD" w:rsidRDefault="00FE20BD" w:rsidP="002A636E">
      <w:pPr>
        <w:spacing w:line="360" w:lineRule="auto"/>
        <w:jc w:val="both"/>
      </w:pPr>
      <w:r>
        <w:t>We learnt to implement DFS</w:t>
      </w:r>
    </w:p>
    <w:p w14:paraId="7902FD21" w14:textId="77777777" w:rsidR="002A636E" w:rsidRPr="00822BAD" w:rsidRDefault="002A636E" w:rsidP="002A636E">
      <w:pPr>
        <w:spacing w:line="360" w:lineRule="auto"/>
        <w:jc w:val="both"/>
      </w:pPr>
      <w:r w:rsidRPr="00822BAD">
        <w:rPr>
          <w:rFonts w:cs="Times New Roman"/>
        </w:rPr>
        <w:tab/>
        <w:t>4. Recommendations</w:t>
      </w:r>
    </w:p>
    <w:p w14:paraId="02B5D25B" w14:textId="7E83DC33" w:rsidR="002A636E" w:rsidRDefault="00FE20BD" w:rsidP="002A636E">
      <w:r>
        <w:t>None</w:t>
      </w:r>
      <w:r w:rsidR="002A636E">
        <w:br w:type="page"/>
      </w:r>
    </w:p>
    <w:p w14:paraId="14539EBD" w14:textId="08D1A651"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BB43BA">
        <w:rPr>
          <w:rFonts w:asciiTheme="minorHAnsi" w:hAnsiTheme="minorHAnsi" w:cs="Times New Roman"/>
        </w:rPr>
        <w:t>3</w:t>
      </w:r>
    </w:p>
    <w:p w14:paraId="66FD7C8C" w14:textId="6AFBE1EC" w:rsidR="002A636E" w:rsidRPr="00822BAD" w:rsidRDefault="002A636E" w:rsidP="002A636E">
      <w:pPr>
        <w:spacing w:line="360" w:lineRule="auto"/>
        <w:jc w:val="both"/>
        <w:rPr>
          <w:b/>
        </w:rPr>
      </w:pPr>
      <w:r w:rsidRPr="00822BAD">
        <w:rPr>
          <w:rFonts w:cs="Times New Roman"/>
        </w:rPr>
        <w:t xml:space="preserve">Title of the Laboratory Exercise:   </w:t>
      </w:r>
      <w:r w:rsidR="00BB43BA">
        <w:rPr>
          <w:rFonts w:cs="Times New Roman"/>
          <w:b/>
        </w:rPr>
        <w:t>Genetic Algorithm</w:t>
      </w:r>
    </w:p>
    <w:p w14:paraId="259FE712" w14:textId="77777777" w:rsidR="002A636E" w:rsidRPr="00822BAD" w:rsidRDefault="002A636E" w:rsidP="007365C2">
      <w:pPr>
        <w:pStyle w:val="ListParagraph"/>
        <w:numPr>
          <w:ilvl w:val="0"/>
          <w:numId w:val="7"/>
        </w:numPr>
        <w:tabs>
          <w:tab w:val="left" w:pos="720"/>
        </w:tabs>
        <w:suppressAutoHyphens/>
        <w:spacing w:after="0" w:line="360" w:lineRule="auto"/>
        <w:contextualSpacing w:val="0"/>
        <w:jc w:val="both"/>
      </w:pPr>
      <w:r w:rsidRPr="00822BAD">
        <w:rPr>
          <w:rFonts w:cs="Times New Roman"/>
        </w:rPr>
        <w:t>Introduction and Purpose of Experiment</w:t>
      </w:r>
    </w:p>
    <w:p w14:paraId="027059B6" w14:textId="653EFA51"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 xml:space="preserve">get to implement </w:t>
      </w:r>
      <w:r w:rsidR="00BB43BA">
        <w:rPr>
          <w:rFonts w:cs="Times New Roman"/>
        </w:rPr>
        <w:t>GA</w:t>
      </w:r>
      <w:r w:rsidRPr="00822BAD">
        <w:rPr>
          <w:rFonts w:cs="Times New Roman"/>
        </w:rPr>
        <w:t xml:space="preserve"> </w:t>
      </w:r>
    </w:p>
    <w:p w14:paraId="2B2E4920" w14:textId="77777777" w:rsidR="002A636E" w:rsidRPr="00822BAD" w:rsidRDefault="002A636E" w:rsidP="004905CC">
      <w:pPr>
        <w:pStyle w:val="ListParagraph"/>
        <w:spacing w:after="0" w:line="360" w:lineRule="auto"/>
        <w:jc w:val="both"/>
      </w:pPr>
    </w:p>
    <w:p w14:paraId="29B81856" w14:textId="77777777" w:rsidR="002A636E" w:rsidRPr="00822BAD" w:rsidRDefault="002A636E" w:rsidP="007365C2">
      <w:pPr>
        <w:pStyle w:val="ListParagraph"/>
        <w:numPr>
          <w:ilvl w:val="0"/>
          <w:numId w:val="7"/>
        </w:numPr>
        <w:tabs>
          <w:tab w:val="left" w:pos="720"/>
        </w:tabs>
        <w:suppressAutoHyphens/>
        <w:spacing w:after="0" w:line="360" w:lineRule="auto"/>
        <w:contextualSpacing w:val="0"/>
        <w:jc w:val="both"/>
      </w:pPr>
      <w:r w:rsidRPr="00822BAD">
        <w:rPr>
          <w:rFonts w:cs="Times New Roman"/>
        </w:rPr>
        <w:t>Aim and Objectives</w:t>
      </w:r>
    </w:p>
    <w:p w14:paraId="168A5F34" w14:textId="77777777" w:rsidR="002A636E" w:rsidRPr="00822BAD" w:rsidRDefault="002A636E" w:rsidP="004905CC">
      <w:pPr>
        <w:spacing w:after="0" w:line="360" w:lineRule="auto"/>
        <w:ind w:left="360" w:firstLine="360"/>
        <w:jc w:val="both"/>
      </w:pPr>
      <w:r w:rsidRPr="00822BAD">
        <w:rPr>
          <w:rFonts w:cs="Times New Roman"/>
        </w:rPr>
        <w:t>Aim</w:t>
      </w:r>
    </w:p>
    <w:p w14:paraId="55731E10"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3C55334A" w14:textId="77777777" w:rsidR="002A636E" w:rsidRPr="00822BAD" w:rsidRDefault="002A636E" w:rsidP="004905CC">
      <w:pPr>
        <w:spacing w:after="0" w:line="360" w:lineRule="auto"/>
        <w:ind w:left="360" w:firstLine="360"/>
        <w:jc w:val="both"/>
      </w:pPr>
      <w:r w:rsidRPr="00822BAD">
        <w:rPr>
          <w:rFonts w:cs="Times New Roman"/>
        </w:rPr>
        <w:t>Objectives</w:t>
      </w:r>
    </w:p>
    <w:p w14:paraId="2B9D71CE"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5223B018"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3E2774C4" w14:textId="77777777" w:rsidR="002A636E" w:rsidRPr="00822BAD" w:rsidRDefault="002A636E" w:rsidP="007365C2">
      <w:pPr>
        <w:pStyle w:val="ListParagraph"/>
        <w:numPr>
          <w:ilvl w:val="0"/>
          <w:numId w:val="7"/>
        </w:numPr>
        <w:tabs>
          <w:tab w:val="left" w:pos="720"/>
          <w:tab w:val="left" w:pos="1440"/>
        </w:tabs>
        <w:suppressAutoHyphens/>
        <w:spacing w:after="0" w:line="360" w:lineRule="auto"/>
        <w:contextualSpacing w:val="0"/>
        <w:jc w:val="both"/>
      </w:pPr>
      <w:r w:rsidRPr="00822BAD">
        <w:rPr>
          <w:rFonts w:cs="Times New Roman"/>
        </w:rPr>
        <w:t>Experimental Procedure</w:t>
      </w:r>
    </w:p>
    <w:p w14:paraId="0AB75A33" w14:textId="77777777" w:rsidR="002A636E" w:rsidRPr="00822BAD" w:rsidRDefault="002A636E" w:rsidP="004905CC">
      <w:pPr>
        <w:pStyle w:val="ListParagraph"/>
        <w:spacing w:after="0" w:line="360" w:lineRule="auto"/>
        <w:jc w:val="both"/>
      </w:pPr>
    </w:p>
    <w:p w14:paraId="370C0595" w14:textId="77777777" w:rsidR="002A636E" w:rsidRPr="00822BAD" w:rsidRDefault="002A636E" w:rsidP="007365C2">
      <w:pPr>
        <w:pStyle w:val="ListParagraph"/>
        <w:numPr>
          <w:ilvl w:val="2"/>
          <w:numId w:val="12"/>
        </w:numPr>
        <w:tabs>
          <w:tab w:val="left" w:pos="720"/>
        </w:tabs>
        <w:suppressAutoHyphens/>
        <w:spacing w:after="0" w:line="360" w:lineRule="auto"/>
        <w:ind w:left="1350"/>
        <w:contextualSpacing w:val="0"/>
        <w:jc w:val="both"/>
      </w:pPr>
      <w:r w:rsidRPr="00822BAD">
        <w:rPr>
          <w:rFonts w:cs="Times New Roman"/>
        </w:rPr>
        <w:t>Analyse the problem statement</w:t>
      </w:r>
    </w:p>
    <w:p w14:paraId="633F01AA" w14:textId="77777777" w:rsidR="002A636E" w:rsidRPr="00822BAD" w:rsidRDefault="002A636E" w:rsidP="007365C2">
      <w:pPr>
        <w:pStyle w:val="ListParagraph"/>
        <w:numPr>
          <w:ilvl w:val="2"/>
          <w:numId w:val="12"/>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032FBD1D" w14:textId="77777777" w:rsidR="002A636E" w:rsidRPr="00822BAD" w:rsidRDefault="002A636E" w:rsidP="007365C2">
      <w:pPr>
        <w:pStyle w:val="ListParagraph"/>
        <w:numPr>
          <w:ilvl w:val="2"/>
          <w:numId w:val="12"/>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5976B9A8" w14:textId="77777777" w:rsidR="002A636E" w:rsidRPr="00822BAD" w:rsidRDefault="002A636E" w:rsidP="007365C2">
      <w:pPr>
        <w:pStyle w:val="ListParagraph"/>
        <w:numPr>
          <w:ilvl w:val="2"/>
          <w:numId w:val="12"/>
        </w:numPr>
        <w:tabs>
          <w:tab w:val="left" w:pos="720"/>
        </w:tabs>
        <w:suppressAutoHyphens/>
        <w:spacing w:after="0" w:line="360" w:lineRule="auto"/>
        <w:ind w:left="1350"/>
        <w:contextualSpacing w:val="0"/>
        <w:jc w:val="both"/>
      </w:pPr>
      <w:r w:rsidRPr="00822BAD">
        <w:rPr>
          <w:rFonts w:cs="Times New Roman"/>
        </w:rPr>
        <w:t>Test the implemented program</w:t>
      </w:r>
    </w:p>
    <w:p w14:paraId="3ABD3DBF" w14:textId="77777777" w:rsidR="002A636E" w:rsidRPr="00822BAD" w:rsidRDefault="002A636E" w:rsidP="007365C2">
      <w:pPr>
        <w:pStyle w:val="ListParagraph"/>
        <w:numPr>
          <w:ilvl w:val="2"/>
          <w:numId w:val="12"/>
        </w:numPr>
        <w:tabs>
          <w:tab w:val="left" w:pos="720"/>
        </w:tabs>
        <w:suppressAutoHyphens/>
        <w:spacing w:after="0" w:line="360" w:lineRule="auto"/>
        <w:ind w:left="1350"/>
        <w:contextualSpacing w:val="0"/>
        <w:jc w:val="both"/>
      </w:pPr>
      <w:r w:rsidRPr="00822BAD">
        <w:rPr>
          <w:rFonts w:cs="Times New Roman"/>
        </w:rPr>
        <w:t>Document the Results</w:t>
      </w:r>
    </w:p>
    <w:p w14:paraId="08F69F75" w14:textId="77777777" w:rsidR="002A636E" w:rsidRPr="00AA019F" w:rsidRDefault="002A636E" w:rsidP="007365C2">
      <w:pPr>
        <w:pStyle w:val="ListParagraph"/>
        <w:numPr>
          <w:ilvl w:val="2"/>
          <w:numId w:val="12"/>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78500186" w14:textId="77777777" w:rsidR="002A636E" w:rsidRPr="00822BAD" w:rsidRDefault="002A636E" w:rsidP="002A636E">
      <w:pPr>
        <w:tabs>
          <w:tab w:val="left" w:pos="720"/>
          <w:tab w:val="left" w:pos="1440"/>
        </w:tabs>
        <w:suppressAutoHyphens/>
        <w:spacing w:line="360" w:lineRule="auto"/>
        <w:jc w:val="both"/>
      </w:pPr>
    </w:p>
    <w:p w14:paraId="30577076" w14:textId="77777777" w:rsidR="002A636E" w:rsidRPr="00822BAD" w:rsidRDefault="002A636E" w:rsidP="007365C2">
      <w:pPr>
        <w:pStyle w:val="ListParagraph"/>
        <w:numPr>
          <w:ilvl w:val="0"/>
          <w:numId w:val="7"/>
        </w:numPr>
        <w:tabs>
          <w:tab w:val="left" w:pos="720"/>
        </w:tabs>
        <w:suppressAutoHyphens/>
        <w:spacing w:line="360" w:lineRule="auto"/>
        <w:contextualSpacing w:val="0"/>
        <w:jc w:val="both"/>
      </w:pPr>
      <w:r w:rsidRPr="00822BAD">
        <w:rPr>
          <w:rFonts w:cs="Times New Roman"/>
        </w:rPr>
        <w:t>Calculations/Computations/Algorithms</w:t>
      </w:r>
    </w:p>
    <w:p w14:paraId="6F17A361" w14:textId="069655E8" w:rsidR="00D372B7" w:rsidRDefault="00264F8D" w:rsidP="002A636E">
      <w:pPr>
        <w:spacing w:line="360" w:lineRule="auto"/>
        <w:jc w:val="both"/>
      </w:pPr>
      <w:r>
        <w:t>Algorithm:</w:t>
      </w:r>
    </w:p>
    <w:p w14:paraId="6998F6E1" w14:textId="77777777" w:rsidR="00020B3E" w:rsidRPr="00020B3E" w:rsidRDefault="00020B3E" w:rsidP="00020B3E">
      <w:pPr>
        <w:spacing w:after="0" w:line="240" w:lineRule="auto"/>
        <w:jc w:val="both"/>
        <w:rPr>
          <w:rFonts w:ascii="LM Mono 10" w:hAnsi="LM Mono 10"/>
        </w:rPr>
      </w:pPr>
      <w:r w:rsidRPr="00020B3E">
        <w:rPr>
          <w:rFonts w:ascii="LM Mono 10" w:hAnsi="LM Mono 10"/>
        </w:rPr>
        <w:t>Simple Genetic Algorithm ()</w:t>
      </w:r>
    </w:p>
    <w:p w14:paraId="2C4405E8" w14:textId="77777777" w:rsidR="00020B3E" w:rsidRPr="00020B3E" w:rsidRDefault="00020B3E" w:rsidP="00020B3E">
      <w:pPr>
        <w:spacing w:after="0" w:line="240" w:lineRule="auto"/>
        <w:jc w:val="both"/>
        <w:rPr>
          <w:rFonts w:ascii="LM Mono 10" w:hAnsi="LM Mono 10"/>
        </w:rPr>
      </w:pPr>
      <w:r w:rsidRPr="00020B3E">
        <w:rPr>
          <w:rFonts w:ascii="LM Mono 10" w:hAnsi="LM Mono 10"/>
        </w:rPr>
        <w:t>{</w:t>
      </w:r>
    </w:p>
    <w:p w14:paraId="48A36BE6"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t>Initialization;</w:t>
      </w:r>
    </w:p>
    <w:p w14:paraId="406F2F7F"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t>Evaluation;</w:t>
      </w:r>
    </w:p>
    <w:p w14:paraId="047DE5EB"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t>while termination criterion has not been reached</w:t>
      </w:r>
    </w:p>
    <w:p w14:paraId="6CEA267C"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t>{</w:t>
      </w:r>
    </w:p>
    <w:p w14:paraId="6DD35323"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r>
      <w:r w:rsidRPr="00020B3E">
        <w:rPr>
          <w:rFonts w:ascii="LM Mono 10" w:hAnsi="LM Mono 10"/>
        </w:rPr>
        <w:tab/>
        <w:t>Selection_and_Reproduction;</w:t>
      </w:r>
    </w:p>
    <w:p w14:paraId="5F295BBA"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r>
      <w:r w:rsidRPr="00020B3E">
        <w:rPr>
          <w:rFonts w:ascii="LM Mono 10" w:hAnsi="LM Mono 10"/>
        </w:rPr>
        <w:tab/>
        <w:t>Crossover;</w:t>
      </w:r>
    </w:p>
    <w:p w14:paraId="50B0CBB5"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r>
      <w:r w:rsidRPr="00020B3E">
        <w:rPr>
          <w:rFonts w:ascii="LM Mono 10" w:hAnsi="LM Mono 10"/>
        </w:rPr>
        <w:tab/>
        <w:t>Mutation;</w:t>
      </w:r>
    </w:p>
    <w:p w14:paraId="2983B021"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r>
      <w:r w:rsidRPr="00020B3E">
        <w:rPr>
          <w:rFonts w:ascii="LM Mono 10" w:hAnsi="LM Mono 10"/>
        </w:rPr>
        <w:tab/>
        <w:t>Evaluation;</w:t>
      </w:r>
    </w:p>
    <w:p w14:paraId="3C089F81" w14:textId="77777777" w:rsidR="00020B3E" w:rsidRPr="00020B3E" w:rsidRDefault="00020B3E" w:rsidP="00020B3E">
      <w:pPr>
        <w:spacing w:after="0" w:line="240" w:lineRule="auto"/>
        <w:jc w:val="both"/>
        <w:rPr>
          <w:rFonts w:ascii="LM Mono 10" w:hAnsi="LM Mono 10"/>
        </w:rPr>
      </w:pPr>
      <w:r w:rsidRPr="00020B3E">
        <w:rPr>
          <w:rFonts w:ascii="LM Mono 10" w:hAnsi="LM Mono 10"/>
        </w:rPr>
        <w:tab/>
        <w:t>}</w:t>
      </w:r>
    </w:p>
    <w:p w14:paraId="506A6AE4" w14:textId="31DBF693" w:rsidR="00020B3E" w:rsidRPr="00020B3E" w:rsidRDefault="00020B3E" w:rsidP="00020B3E">
      <w:pPr>
        <w:spacing w:after="0" w:line="240" w:lineRule="auto"/>
        <w:jc w:val="both"/>
        <w:rPr>
          <w:rFonts w:ascii="LM Mono 10" w:hAnsi="LM Mono 10"/>
        </w:rPr>
      </w:pPr>
      <w:r w:rsidRPr="00020B3E">
        <w:rPr>
          <w:rFonts w:ascii="LM Mono 10" w:hAnsi="LM Mono 10"/>
        </w:rPr>
        <w:t>}</w:t>
      </w:r>
    </w:p>
    <w:p w14:paraId="176255E7" w14:textId="35C05BEB" w:rsidR="00D372B7" w:rsidRDefault="00D372B7" w:rsidP="00D372B7">
      <w:pPr>
        <w:spacing w:line="360" w:lineRule="auto"/>
        <w:jc w:val="center"/>
      </w:pPr>
      <w:r>
        <w:rPr>
          <w:noProof/>
        </w:rPr>
        <w:lastRenderedPageBreak/>
        <w:drawing>
          <wp:inline distT="0" distB="0" distL="0" distR="0" wp14:anchorId="66BA3B4E" wp14:editId="7ECA9BFE">
            <wp:extent cx="2801636" cy="399155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798" cy="4016006"/>
                    </a:xfrm>
                    <a:prstGeom prst="rect">
                      <a:avLst/>
                    </a:prstGeom>
                    <a:noFill/>
                    <a:ln>
                      <a:noFill/>
                    </a:ln>
                  </pic:spPr>
                </pic:pic>
              </a:graphicData>
            </a:graphic>
          </wp:inline>
        </w:drawing>
      </w:r>
    </w:p>
    <w:p w14:paraId="40D93EC1" w14:textId="1324B97B" w:rsidR="00264F8D" w:rsidRDefault="00264F8D" w:rsidP="002A636E">
      <w:pPr>
        <w:spacing w:line="360" w:lineRule="auto"/>
        <w:jc w:val="both"/>
      </w:pPr>
      <w:r>
        <w:t>Source Code:</w:t>
      </w:r>
    </w:p>
    <w:p w14:paraId="08CF151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import</w:t>
      </w:r>
      <w:r w:rsidRPr="00264F8D">
        <w:rPr>
          <w:rFonts w:ascii="LM Mono 10" w:eastAsia="Times New Roman" w:hAnsi="LM Mono 10" w:cs="Courier New"/>
          <w:color w:val="383A42"/>
          <w:sz w:val="21"/>
          <w:szCs w:val="21"/>
          <w:lang w:val="en-US"/>
        </w:rPr>
        <w:t> random</w:t>
      </w:r>
    </w:p>
    <w:p w14:paraId="0B69932A"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import</w:t>
      </w:r>
      <w:r w:rsidRPr="00264F8D">
        <w:rPr>
          <w:rFonts w:ascii="LM Mono 10" w:eastAsia="Times New Roman" w:hAnsi="LM Mono 10" w:cs="Courier New"/>
          <w:color w:val="383A42"/>
          <w:sz w:val="21"/>
          <w:szCs w:val="21"/>
          <w:lang w:val="en-US"/>
        </w:rPr>
        <w:t> math</w:t>
      </w:r>
    </w:p>
    <w:p w14:paraId="6C3F6A60"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715484D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generate_population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size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x_boundaries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y_boundaries</w:t>
      </w:r>
      <w:r w:rsidRPr="00264F8D">
        <w:rPr>
          <w:rFonts w:ascii="LM Mono 10" w:eastAsia="Times New Roman" w:hAnsi="LM Mono 10" w:cs="Courier New"/>
          <w:color w:val="7A82DA"/>
          <w:sz w:val="21"/>
          <w:szCs w:val="21"/>
          <w:lang w:val="en-US"/>
        </w:rPr>
        <w:t>):</w:t>
      </w:r>
    </w:p>
    <w:p w14:paraId="52792A0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lower_x_boundary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upper_x_boundary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x_boundaries</w:t>
      </w:r>
    </w:p>
    <w:p w14:paraId="0D4F6854"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lower_y_boundary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upper_y_boundary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y_boundaries</w:t>
      </w:r>
    </w:p>
    <w:p w14:paraId="3A62210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619AD4F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population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p>
    <w:p w14:paraId="0BE8575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for</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i/>
          <w:iCs/>
          <w:color w:val="0098DD"/>
          <w:sz w:val="21"/>
          <w:szCs w:val="21"/>
          <w:lang w:val="en-US"/>
        </w:rPr>
        <w:t>in</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range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size</w:t>
      </w:r>
      <w:r w:rsidRPr="00264F8D">
        <w:rPr>
          <w:rFonts w:ascii="LM Mono 10" w:eastAsia="Times New Roman" w:hAnsi="LM Mono 10" w:cs="Courier New"/>
          <w:color w:val="7A82DA"/>
          <w:sz w:val="21"/>
          <w:szCs w:val="21"/>
          <w:lang w:val="en-US"/>
        </w:rPr>
        <w:t>):</w:t>
      </w:r>
    </w:p>
    <w:p w14:paraId="6B6AFE51"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p>
    <w:p w14:paraId="02AB4A3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random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uniform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lower_x_boundary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upper_x_boundary</w:t>
      </w:r>
      <w:r w:rsidRPr="00264F8D">
        <w:rPr>
          <w:rFonts w:ascii="LM Mono 10" w:eastAsia="Times New Roman" w:hAnsi="LM Mono 10" w:cs="Courier New"/>
          <w:color w:val="7A82DA"/>
          <w:sz w:val="21"/>
          <w:szCs w:val="21"/>
          <w:lang w:val="en-US"/>
        </w:rPr>
        <w:t>),</w:t>
      </w:r>
    </w:p>
    <w:p w14:paraId="004BAD5A"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random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uniform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lower_y_boundary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upper_y_boundary</w:t>
      </w:r>
      <w:r w:rsidRPr="00264F8D">
        <w:rPr>
          <w:rFonts w:ascii="LM Mono 10" w:eastAsia="Times New Roman" w:hAnsi="LM Mono 10" w:cs="Courier New"/>
          <w:color w:val="7A82DA"/>
          <w:sz w:val="21"/>
          <w:szCs w:val="21"/>
          <w:lang w:val="en-US"/>
        </w:rPr>
        <w:t>),</w:t>
      </w:r>
    </w:p>
    <w:p w14:paraId="7246091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p>
    <w:p w14:paraId="03D7E5C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append</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p>
    <w:p w14:paraId="0C97144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1AF1D3D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population</w:t>
      </w:r>
    </w:p>
    <w:p w14:paraId="4A58B61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6488009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individual</w:t>
      </w:r>
      <w:r w:rsidRPr="00264F8D">
        <w:rPr>
          <w:rFonts w:ascii="LM Mono 10" w:eastAsia="Times New Roman" w:hAnsi="LM Mono 10" w:cs="Courier New"/>
          <w:color w:val="7A82DA"/>
          <w:sz w:val="21"/>
          <w:szCs w:val="21"/>
          <w:lang w:val="en-US"/>
        </w:rPr>
        <w:t>):</w:t>
      </w:r>
    </w:p>
    <w:p w14:paraId="508CB23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x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p>
    <w:p w14:paraId="409EF69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p>
    <w:p w14:paraId="2D67320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math</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sin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math</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sqrt</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x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2</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2</w:t>
      </w:r>
      <w:r w:rsidRPr="00264F8D">
        <w:rPr>
          <w:rFonts w:ascii="LM Mono 10" w:eastAsia="Times New Roman" w:hAnsi="LM Mono 10" w:cs="Courier New"/>
          <w:color w:val="7A82DA"/>
          <w:sz w:val="21"/>
          <w:szCs w:val="21"/>
          <w:lang w:val="en-US"/>
        </w:rPr>
        <w:t>))</w:t>
      </w:r>
    </w:p>
    <w:p w14:paraId="6AF65C2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EA885B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choice_by_roulette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sorted_population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fitness_sum</w:t>
      </w:r>
      <w:r w:rsidRPr="00264F8D">
        <w:rPr>
          <w:rFonts w:ascii="LM Mono 10" w:eastAsia="Times New Roman" w:hAnsi="LM Mono 10" w:cs="Courier New"/>
          <w:color w:val="7A82DA"/>
          <w:sz w:val="21"/>
          <w:szCs w:val="21"/>
          <w:lang w:val="en-US"/>
        </w:rPr>
        <w:t>):</w:t>
      </w:r>
    </w:p>
    <w:p w14:paraId="721F3C2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offset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w:t>
      </w:r>
    </w:p>
    <w:p w14:paraId="3353D9F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lastRenderedPageBreak/>
        <w:t>    normalized_fitness_sum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fitness_sum</w:t>
      </w:r>
    </w:p>
    <w:p w14:paraId="32DCE5D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5F6B3E0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lowest_fitness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sorted_population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0</w:t>
      </w:r>
      <w:r w:rsidRPr="00264F8D">
        <w:rPr>
          <w:rFonts w:ascii="LM Mono 10" w:eastAsia="Times New Roman" w:hAnsi="LM Mono 10" w:cs="Courier New"/>
          <w:color w:val="7A82DA"/>
          <w:sz w:val="21"/>
          <w:szCs w:val="21"/>
          <w:lang w:val="en-US"/>
        </w:rPr>
        <w:t>])</w:t>
      </w:r>
    </w:p>
    <w:p w14:paraId="30377E3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if</w:t>
      </w:r>
      <w:r w:rsidRPr="00264F8D">
        <w:rPr>
          <w:rFonts w:ascii="LM Mono 10" w:eastAsia="Times New Roman" w:hAnsi="LM Mono 10" w:cs="Courier New"/>
          <w:color w:val="383A42"/>
          <w:sz w:val="21"/>
          <w:szCs w:val="21"/>
          <w:lang w:val="en-US"/>
        </w:rPr>
        <w:t> lowest_fitness </w:t>
      </w:r>
      <w:r w:rsidRPr="00264F8D">
        <w:rPr>
          <w:rFonts w:ascii="LM Mono 10" w:eastAsia="Times New Roman" w:hAnsi="LM Mono 10" w:cs="Courier New"/>
          <w:color w:val="7A82DA"/>
          <w:sz w:val="21"/>
          <w:szCs w:val="21"/>
          <w:lang w:val="en-US"/>
        </w:rPr>
        <w:t>&lt;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w:t>
      </w:r>
      <w:r w:rsidRPr="00264F8D">
        <w:rPr>
          <w:rFonts w:ascii="LM Mono 10" w:eastAsia="Times New Roman" w:hAnsi="LM Mono 10" w:cs="Courier New"/>
          <w:color w:val="7A82DA"/>
          <w:sz w:val="21"/>
          <w:szCs w:val="21"/>
          <w:lang w:val="en-US"/>
        </w:rPr>
        <w:t>:</w:t>
      </w:r>
    </w:p>
    <w:p w14:paraId="5BF1DE7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offset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lowest_fitness</w:t>
      </w:r>
    </w:p>
    <w:p w14:paraId="68F171CB"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normalized_fitness_sum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offset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len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sorted_population</w:t>
      </w:r>
      <w:r w:rsidRPr="00264F8D">
        <w:rPr>
          <w:rFonts w:ascii="LM Mono 10" w:eastAsia="Times New Roman" w:hAnsi="LM Mono 10" w:cs="Courier New"/>
          <w:color w:val="7A82DA"/>
          <w:sz w:val="21"/>
          <w:szCs w:val="21"/>
          <w:lang w:val="en-US"/>
        </w:rPr>
        <w:t>)</w:t>
      </w:r>
    </w:p>
    <w:p w14:paraId="11A779C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60F7728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draw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random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uniform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0</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1</w:t>
      </w:r>
      <w:r w:rsidRPr="00264F8D">
        <w:rPr>
          <w:rFonts w:ascii="LM Mono 10" w:eastAsia="Times New Roman" w:hAnsi="LM Mono 10" w:cs="Courier New"/>
          <w:color w:val="7A82DA"/>
          <w:sz w:val="21"/>
          <w:szCs w:val="21"/>
          <w:lang w:val="en-US"/>
        </w:rPr>
        <w:t>)</w:t>
      </w:r>
    </w:p>
    <w:p w14:paraId="0FF1777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3D80E294"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accumulated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w:t>
      </w:r>
    </w:p>
    <w:p w14:paraId="1481132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for</w:t>
      </w: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i/>
          <w:iCs/>
          <w:color w:val="0098DD"/>
          <w:sz w:val="21"/>
          <w:szCs w:val="21"/>
          <w:lang w:val="en-US"/>
        </w:rPr>
        <w:t>in</w:t>
      </w:r>
      <w:r w:rsidRPr="00264F8D">
        <w:rPr>
          <w:rFonts w:ascii="LM Mono 10" w:eastAsia="Times New Roman" w:hAnsi="LM Mono 10" w:cs="Courier New"/>
          <w:color w:val="383A42"/>
          <w:sz w:val="21"/>
          <w:szCs w:val="21"/>
          <w:lang w:val="en-US"/>
        </w:rPr>
        <w:t> sorted_population</w:t>
      </w:r>
      <w:r w:rsidRPr="00264F8D">
        <w:rPr>
          <w:rFonts w:ascii="LM Mono 10" w:eastAsia="Times New Roman" w:hAnsi="LM Mono 10" w:cs="Courier New"/>
          <w:color w:val="7A82DA"/>
          <w:sz w:val="21"/>
          <w:szCs w:val="21"/>
          <w:lang w:val="en-US"/>
        </w:rPr>
        <w:t>:</w:t>
      </w:r>
    </w:p>
    <w:p w14:paraId="36C841F1"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fitness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offset</w:t>
      </w:r>
    </w:p>
    <w:p w14:paraId="3B9689A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probability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fitness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normalized_fitness_sum</w:t>
      </w:r>
    </w:p>
    <w:p w14:paraId="192C847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accumulated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probability</w:t>
      </w:r>
    </w:p>
    <w:p w14:paraId="5BE3BD0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4AD7748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if</w:t>
      </w:r>
      <w:r w:rsidRPr="00264F8D">
        <w:rPr>
          <w:rFonts w:ascii="LM Mono 10" w:eastAsia="Times New Roman" w:hAnsi="LM Mono 10" w:cs="Courier New"/>
          <w:color w:val="383A42"/>
          <w:sz w:val="21"/>
          <w:szCs w:val="21"/>
          <w:lang w:val="en-US"/>
        </w:rPr>
        <w:t> draw </w:t>
      </w:r>
      <w:r w:rsidRPr="00264F8D">
        <w:rPr>
          <w:rFonts w:ascii="LM Mono 10" w:eastAsia="Times New Roman" w:hAnsi="LM Mono 10" w:cs="Courier New"/>
          <w:color w:val="7A82DA"/>
          <w:sz w:val="21"/>
          <w:szCs w:val="21"/>
          <w:lang w:val="en-US"/>
        </w:rPr>
        <w:t>&lt;=</w:t>
      </w:r>
      <w:r w:rsidRPr="00264F8D">
        <w:rPr>
          <w:rFonts w:ascii="LM Mono 10" w:eastAsia="Times New Roman" w:hAnsi="LM Mono 10" w:cs="Courier New"/>
          <w:color w:val="383A42"/>
          <w:sz w:val="21"/>
          <w:szCs w:val="21"/>
          <w:lang w:val="en-US"/>
        </w:rPr>
        <w:t> accumulated</w:t>
      </w:r>
      <w:r w:rsidRPr="00264F8D">
        <w:rPr>
          <w:rFonts w:ascii="LM Mono 10" w:eastAsia="Times New Roman" w:hAnsi="LM Mono 10" w:cs="Courier New"/>
          <w:color w:val="7A82DA"/>
          <w:sz w:val="21"/>
          <w:szCs w:val="21"/>
          <w:lang w:val="en-US"/>
        </w:rPr>
        <w:t>:</w:t>
      </w:r>
    </w:p>
    <w:p w14:paraId="469F629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individual</w:t>
      </w:r>
    </w:p>
    <w:p w14:paraId="6B9565F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BD7D9F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sort_population_by_fitness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population</w:t>
      </w:r>
      <w:r w:rsidRPr="00264F8D">
        <w:rPr>
          <w:rFonts w:ascii="LM Mono 10" w:eastAsia="Times New Roman" w:hAnsi="LM Mono 10" w:cs="Courier New"/>
          <w:color w:val="7A82DA"/>
          <w:sz w:val="21"/>
          <w:szCs w:val="21"/>
          <w:lang w:val="en-US"/>
        </w:rPr>
        <w:t>):</w:t>
      </w:r>
    </w:p>
    <w:p w14:paraId="72D1C57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sorted</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key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apply_function</w:t>
      </w:r>
      <w:r w:rsidRPr="00264F8D">
        <w:rPr>
          <w:rFonts w:ascii="LM Mono 10" w:eastAsia="Times New Roman" w:hAnsi="LM Mono 10" w:cs="Courier New"/>
          <w:color w:val="7A82DA"/>
          <w:sz w:val="21"/>
          <w:szCs w:val="21"/>
          <w:lang w:val="en-US"/>
        </w:rPr>
        <w:t>)</w:t>
      </w:r>
    </w:p>
    <w:p w14:paraId="7490BC1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6F8DC81A"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crossover</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individual_a</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individual_b</w:t>
      </w:r>
      <w:r w:rsidRPr="00264F8D">
        <w:rPr>
          <w:rFonts w:ascii="LM Mono 10" w:eastAsia="Times New Roman" w:hAnsi="LM Mono 10" w:cs="Courier New"/>
          <w:color w:val="7A82DA"/>
          <w:sz w:val="21"/>
          <w:szCs w:val="21"/>
          <w:lang w:val="en-US"/>
        </w:rPr>
        <w:t>):</w:t>
      </w:r>
    </w:p>
    <w:p w14:paraId="2D427B5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xa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individual_a</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p>
    <w:p w14:paraId="6A838A9B"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ya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individual_a</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p>
    <w:p w14:paraId="536944C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87FA84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xb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individual_b</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p>
    <w:p w14:paraId="2466C764"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yb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individual_b</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p>
    <w:p w14:paraId="15FC11E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246DAA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xa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xb</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2</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ya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yb</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2</w:t>
      </w:r>
      <w:r w:rsidRPr="00264F8D">
        <w:rPr>
          <w:rFonts w:ascii="LM Mono 10" w:eastAsia="Times New Roman" w:hAnsi="LM Mono 10" w:cs="Courier New"/>
          <w:color w:val="7A82DA"/>
          <w:sz w:val="21"/>
          <w:szCs w:val="21"/>
          <w:lang w:val="en-US"/>
        </w:rPr>
        <w:t>}</w:t>
      </w:r>
    </w:p>
    <w:p w14:paraId="733FF4F0"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77A4901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mutate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individual</w:t>
      </w:r>
      <w:r w:rsidRPr="00264F8D">
        <w:rPr>
          <w:rFonts w:ascii="LM Mono 10" w:eastAsia="Times New Roman" w:hAnsi="LM Mono 10" w:cs="Courier New"/>
          <w:color w:val="7A82DA"/>
          <w:sz w:val="21"/>
          <w:szCs w:val="21"/>
          <w:lang w:val="en-US"/>
        </w:rPr>
        <w:t>):</w:t>
      </w:r>
    </w:p>
    <w:p w14:paraId="7F38279A"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next_x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random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uniform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0.05</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0.05</w:t>
      </w:r>
      <w:r w:rsidRPr="00264F8D">
        <w:rPr>
          <w:rFonts w:ascii="LM Mono 10" w:eastAsia="Times New Roman" w:hAnsi="LM Mono 10" w:cs="Courier New"/>
          <w:color w:val="7A82DA"/>
          <w:sz w:val="21"/>
          <w:szCs w:val="21"/>
          <w:lang w:val="en-US"/>
        </w:rPr>
        <w:t>)</w:t>
      </w:r>
    </w:p>
    <w:p w14:paraId="2854452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random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uniform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0.05</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0.05</w:t>
      </w:r>
      <w:r w:rsidRPr="00264F8D">
        <w:rPr>
          <w:rFonts w:ascii="LM Mono 10" w:eastAsia="Times New Roman" w:hAnsi="LM Mono 10" w:cs="Courier New"/>
          <w:color w:val="7A82DA"/>
          <w:sz w:val="21"/>
          <w:szCs w:val="21"/>
          <w:lang w:val="en-US"/>
        </w:rPr>
        <w:t>)</w:t>
      </w:r>
    </w:p>
    <w:p w14:paraId="43ED5C3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3F726D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lower_boundary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upper_boundary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p>
    <w:p w14:paraId="3B99A174"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FD3C47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A0A1A7"/>
          <w:sz w:val="21"/>
          <w:szCs w:val="21"/>
          <w:lang w:val="en-US"/>
        </w:rPr>
        <w:t># Guarantee we keep inside boundaries</w:t>
      </w:r>
    </w:p>
    <w:p w14:paraId="4A241311"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next_x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min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max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next_x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lower_boundary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upper_boundary</w:t>
      </w:r>
      <w:r w:rsidRPr="00264F8D">
        <w:rPr>
          <w:rFonts w:ascii="LM Mono 10" w:eastAsia="Times New Roman" w:hAnsi="LM Mono 10" w:cs="Courier New"/>
          <w:color w:val="7A82DA"/>
          <w:sz w:val="21"/>
          <w:szCs w:val="21"/>
          <w:lang w:val="en-US"/>
        </w:rPr>
        <w:t>)</w:t>
      </w:r>
    </w:p>
    <w:p w14:paraId="64FC623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next_y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min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max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next_y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lower_boundary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upper_boundary</w:t>
      </w:r>
      <w:r w:rsidRPr="00264F8D">
        <w:rPr>
          <w:rFonts w:ascii="LM Mono 10" w:eastAsia="Times New Roman" w:hAnsi="LM Mono 10" w:cs="Courier New"/>
          <w:color w:val="7A82DA"/>
          <w:sz w:val="21"/>
          <w:szCs w:val="21"/>
          <w:lang w:val="en-US"/>
        </w:rPr>
        <w:t>)</w:t>
      </w:r>
    </w:p>
    <w:p w14:paraId="4150DF8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569C081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next_x</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5A332"/>
          <w:sz w:val="21"/>
          <w:szCs w:val="21"/>
          <w:lang w:val="en-US"/>
        </w:rPr>
        <w:t>"y"</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next_y</w:t>
      </w:r>
      <w:r w:rsidRPr="00264F8D">
        <w:rPr>
          <w:rFonts w:ascii="LM Mono 10" w:eastAsia="Times New Roman" w:hAnsi="LM Mono 10" w:cs="Courier New"/>
          <w:color w:val="7A82DA"/>
          <w:sz w:val="21"/>
          <w:szCs w:val="21"/>
          <w:lang w:val="en-US"/>
        </w:rPr>
        <w:t>}</w:t>
      </w:r>
    </w:p>
    <w:p w14:paraId="3AEE8610"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6B99E06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def</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make_next_generation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previous_population</w:t>
      </w:r>
      <w:r w:rsidRPr="00264F8D">
        <w:rPr>
          <w:rFonts w:ascii="LM Mono 10" w:eastAsia="Times New Roman" w:hAnsi="LM Mono 10" w:cs="Courier New"/>
          <w:color w:val="7A82DA"/>
          <w:sz w:val="21"/>
          <w:szCs w:val="21"/>
          <w:lang w:val="en-US"/>
        </w:rPr>
        <w:t>):</w:t>
      </w:r>
    </w:p>
    <w:p w14:paraId="0942283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next_generation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p>
    <w:p w14:paraId="4A0E396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sorted_by_fitness_population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sort_population_by_fitness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previous_population</w:t>
      </w:r>
      <w:r w:rsidRPr="00264F8D">
        <w:rPr>
          <w:rFonts w:ascii="LM Mono 10" w:eastAsia="Times New Roman" w:hAnsi="LM Mono 10" w:cs="Courier New"/>
          <w:color w:val="7A82DA"/>
          <w:sz w:val="21"/>
          <w:szCs w:val="21"/>
          <w:lang w:val="en-US"/>
        </w:rPr>
        <w:t>)</w:t>
      </w:r>
    </w:p>
    <w:p w14:paraId="1EBDC3D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population_size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len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previous_population</w:t>
      </w:r>
      <w:r w:rsidRPr="00264F8D">
        <w:rPr>
          <w:rFonts w:ascii="LM Mono 10" w:eastAsia="Times New Roman" w:hAnsi="LM Mono 10" w:cs="Courier New"/>
          <w:color w:val="7A82DA"/>
          <w:sz w:val="21"/>
          <w:szCs w:val="21"/>
          <w:lang w:val="en-US"/>
        </w:rPr>
        <w:t>)</w:t>
      </w:r>
    </w:p>
    <w:p w14:paraId="710F069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fitness_sum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sum</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for</w:t>
      </w: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i/>
          <w:iCs/>
          <w:color w:val="0098DD"/>
          <w:sz w:val="21"/>
          <w:szCs w:val="21"/>
          <w:lang w:val="en-US"/>
        </w:rPr>
        <w:t>in</w:t>
      </w:r>
      <w:r w:rsidRPr="00264F8D">
        <w:rPr>
          <w:rFonts w:ascii="LM Mono 10" w:eastAsia="Times New Roman" w:hAnsi="LM Mono 10" w:cs="Courier New"/>
          <w:color w:val="383A42"/>
          <w:sz w:val="21"/>
          <w:szCs w:val="21"/>
          <w:lang w:val="en-US"/>
        </w:rPr>
        <w:t> population</w:t>
      </w:r>
      <w:r w:rsidRPr="00264F8D">
        <w:rPr>
          <w:rFonts w:ascii="LM Mono 10" w:eastAsia="Times New Roman" w:hAnsi="LM Mono 10" w:cs="Courier New"/>
          <w:color w:val="7A82DA"/>
          <w:sz w:val="21"/>
          <w:szCs w:val="21"/>
          <w:lang w:val="en-US"/>
        </w:rPr>
        <w:t>)</w:t>
      </w:r>
    </w:p>
    <w:p w14:paraId="687DAA5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37FDE9B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for</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i/>
          <w:iCs/>
          <w:color w:val="0098DD"/>
          <w:sz w:val="21"/>
          <w:szCs w:val="21"/>
          <w:lang w:val="en-US"/>
        </w:rPr>
        <w:t>in</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range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population_size</w:t>
      </w:r>
      <w:r w:rsidRPr="00264F8D">
        <w:rPr>
          <w:rFonts w:ascii="LM Mono 10" w:eastAsia="Times New Roman" w:hAnsi="LM Mono 10" w:cs="Courier New"/>
          <w:color w:val="7A82DA"/>
          <w:sz w:val="21"/>
          <w:szCs w:val="21"/>
          <w:lang w:val="en-US"/>
        </w:rPr>
        <w:t>):</w:t>
      </w:r>
    </w:p>
    <w:p w14:paraId="22FCA85E"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lastRenderedPageBreak/>
        <w:t>        first_choice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choice_by_roulette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sorted_by_fitness_population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fitness_sum</w:t>
      </w:r>
      <w:r w:rsidRPr="00264F8D">
        <w:rPr>
          <w:rFonts w:ascii="LM Mono 10" w:eastAsia="Times New Roman" w:hAnsi="LM Mono 10" w:cs="Courier New"/>
          <w:color w:val="7A82DA"/>
          <w:sz w:val="21"/>
          <w:szCs w:val="21"/>
          <w:lang w:val="en-US"/>
        </w:rPr>
        <w:t>)</w:t>
      </w:r>
    </w:p>
    <w:p w14:paraId="51D3D42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second_choice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choice_by_roulette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sorted_by_fitness_population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fitness_sum</w:t>
      </w:r>
      <w:r w:rsidRPr="00264F8D">
        <w:rPr>
          <w:rFonts w:ascii="LM Mono 10" w:eastAsia="Times New Roman" w:hAnsi="LM Mono 10" w:cs="Courier New"/>
          <w:color w:val="7A82DA"/>
          <w:sz w:val="21"/>
          <w:szCs w:val="21"/>
          <w:lang w:val="en-US"/>
        </w:rPr>
        <w:t>)</w:t>
      </w:r>
    </w:p>
    <w:p w14:paraId="467F746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22A153C9"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crossover</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first_choice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second_choice</w:t>
      </w:r>
      <w:r w:rsidRPr="00264F8D">
        <w:rPr>
          <w:rFonts w:ascii="LM Mono 10" w:eastAsia="Times New Roman" w:hAnsi="LM Mono 10" w:cs="Courier New"/>
          <w:color w:val="7A82DA"/>
          <w:sz w:val="21"/>
          <w:szCs w:val="21"/>
          <w:lang w:val="en-US"/>
        </w:rPr>
        <w:t>)</w:t>
      </w:r>
    </w:p>
    <w:p w14:paraId="2217FA9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mutate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p>
    <w:p w14:paraId="0CF66CD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next_generation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23974A"/>
          <w:sz w:val="21"/>
          <w:szCs w:val="21"/>
          <w:lang w:val="en-US"/>
        </w:rPr>
        <w:t>append</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p>
    <w:p w14:paraId="64BB68F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4B60620"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return</w:t>
      </w:r>
      <w:r w:rsidRPr="00264F8D">
        <w:rPr>
          <w:rFonts w:ascii="LM Mono 10" w:eastAsia="Times New Roman" w:hAnsi="LM Mono 10" w:cs="Courier New"/>
          <w:color w:val="383A42"/>
          <w:sz w:val="21"/>
          <w:szCs w:val="21"/>
          <w:lang w:val="en-US"/>
        </w:rPr>
        <w:t> next_generation</w:t>
      </w:r>
    </w:p>
    <w:p w14:paraId="5615B6EA"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850F7AD"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generations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100</w:t>
      </w:r>
    </w:p>
    <w:p w14:paraId="253A4C44"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488C8AD2"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population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generate_population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40B8C5"/>
          <w:sz w:val="21"/>
          <w:szCs w:val="21"/>
          <w:lang w:val="en-US"/>
        </w:rPr>
        <w:t>size</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10</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x_boundaries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40B8C5"/>
          <w:sz w:val="21"/>
          <w:szCs w:val="21"/>
          <w:lang w:val="en-US"/>
        </w:rPr>
        <w:t>y_boundaries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4</w:t>
      </w:r>
      <w:r w:rsidRPr="00264F8D">
        <w:rPr>
          <w:rFonts w:ascii="LM Mono 10" w:eastAsia="Times New Roman" w:hAnsi="LM Mono 10" w:cs="Courier New"/>
          <w:color w:val="7A82DA"/>
          <w:sz w:val="21"/>
          <w:szCs w:val="21"/>
          <w:lang w:val="en-US"/>
        </w:rPr>
        <w:t>))</w:t>
      </w:r>
    </w:p>
    <w:p w14:paraId="52B6640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3A27E37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1</w:t>
      </w:r>
    </w:p>
    <w:p w14:paraId="274E294B"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i/>
          <w:iCs/>
          <w:color w:val="0098DD"/>
          <w:sz w:val="21"/>
          <w:szCs w:val="21"/>
          <w:lang w:val="en-US"/>
        </w:rPr>
        <w:t>while</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True</w:t>
      </w:r>
      <w:r w:rsidRPr="00264F8D">
        <w:rPr>
          <w:rFonts w:ascii="LM Mono 10" w:eastAsia="Times New Roman" w:hAnsi="LM Mono 10" w:cs="Courier New"/>
          <w:color w:val="7A82DA"/>
          <w:sz w:val="21"/>
          <w:szCs w:val="21"/>
          <w:lang w:val="en-US"/>
        </w:rPr>
        <w:t>:</w:t>
      </w:r>
    </w:p>
    <w:p w14:paraId="7C92ECA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if</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1</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or</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20</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0</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7A82DA"/>
          <w:sz w:val="21"/>
          <w:szCs w:val="21"/>
          <w:lang w:val="en-US"/>
        </w:rPr>
        <w:t>or</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generations</w:t>
      </w:r>
      <w:r w:rsidRPr="00264F8D">
        <w:rPr>
          <w:rFonts w:ascii="LM Mono 10" w:eastAsia="Times New Roman" w:hAnsi="LM Mono 10" w:cs="Courier New"/>
          <w:color w:val="7A82DA"/>
          <w:sz w:val="21"/>
          <w:szCs w:val="21"/>
          <w:lang w:val="en-US"/>
        </w:rPr>
        <w:t>:</w:t>
      </w:r>
    </w:p>
    <w:p w14:paraId="2B8D844F"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print</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f"</w:t>
      </w:r>
      <w:r w:rsidRPr="00264F8D">
        <w:rPr>
          <w:rFonts w:ascii="Segoe UI Emoji" w:eastAsia="Times New Roman" w:hAnsi="Segoe UI Emoji" w:cs="Segoe UI Emoji"/>
          <w:color w:val="C5A332"/>
          <w:sz w:val="21"/>
          <w:szCs w:val="21"/>
          <w:lang w:val="en-US"/>
        </w:rPr>
        <w:t>🧬</w:t>
      </w:r>
      <w:r w:rsidRPr="00264F8D">
        <w:rPr>
          <w:rFonts w:ascii="LM Mono 10" w:eastAsia="Times New Roman" w:hAnsi="LM Mono 10" w:cs="Courier New"/>
          <w:color w:val="C5A332"/>
          <w:sz w:val="21"/>
          <w:szCs w:val="21"/>
          <w:lang w:val="en-US"/>
        </w:rPr>
        <w:t> GENERATION </w:t>
      </w:r>
      <w:r w:rsidRPr="00264F8D">
        <w:rPr>
          <w:rFonts w:ascii="LM Mono 10" w:eastAsia="Times New Roman" w:hAnsi="LM Mono 10" w:cs="Courier New"/>
          <w:color w:val="823FF1"/>
          <w:sz w:val="21"/>
          <w:szCs w:val="21"/>
          <w:lang w:val="en-US"/>
        </w:rPr>
        <w:t>{</w:t>
      </w:r>
      <w:r w:rsidRPr="00264F8D">
        <w:rPr>
          <w:rFonts w:ascii="LM Mono 10" w:eastAsia="Times New Roman" w:hAnsi="LM Mono 10" w:cs="Courier New"/>
          <w:color w:val="383A42"/>
          <w:sz w:val="21"/>
          <w:szCs w:val="21"/>
          <w:lang w:val="en-US"/>
        </w:rPr>
        <w:t>i</w:t>
      </w:r>
      <w:r w:rsidRPr="00264F8D">
        <w:rPr>
          <w:rFonts w:ascii="LM Mono 10" w:eastAsia="Times New Roman" w:hAnsi="LM Mono 10" w:cs="Courier New"/>
          <w:color w:val="823FF1"/>
          <w:sz w:val="21"/>
          <w:szCs w:val="21"/>
          <w:lang w:val="en-US"/>
        </w:rPr>
        <w:t>}</w:t>
      </w:r>
      <w:r w:rsidRPr="00264F8D">
        <w:rPr>
          <w:rFonts w:ascii="LM Mono 10" w:eastAsia="Times New Roman" w:hAnsi="LM Mono 10" w:cs="Courier New"/>
          <w:color w:val="C5A332"/>
          <w:sz w:val="21"/>
          <w:szCs w:val="21"/>
          <w:lang w:val="en-US"/>
        </w:rPr>
        <w:t>"</w:t>
      </w:r>
      <w:r w:rsidRPr="00264F8D">
        <w:rPr>
          <w:rFonts w:ascii="LM Mono 10" w:eastAsia="Times New Roman" w:hAnsi="LM Mono 10" w:cs="Courier New"/>
          <w:color w:val="7A82DA"/>
          <w:sz w:val="21"/>
          <w:szCs w:val="21"/>
          <w:lang w:val="en-US"/>
        </w:rPr>
        <w:t>)</w:t>
      </w:r>
    </w:p>
    <w:p w14:paraId="6F1982AB"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40B6CE4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for</w:t>
      </w:r>
      <w:r w:rsidRPr="00264F8D">
        <w:rPr>
          <w:rFonts w:ascii="LM Mono 10" w:eastAsia="Times New Roman" w:hAnsi="LM Mono 10" w:cs="Courier New"/>
          <w:color w:val="383A42"/>
          <w:sz w:val="21"/>
          <w:szCs w:val="21"/>
          <w:lang w:val="en-US"/>
        </w:rPr>
        <w:t> individual </w:t>
      </w:r>
      <w:r w:rsidRPr="00264F8D">
        <w:rPr>
          <w:rFonts w:ascii="LM Mono 10" w:eastAsia="Times New Roman" w:hAnsi="LM Mono 10" w:cs="Courier New"/>
          <w:i/>
          <w:iCs/>
          <w:color w:val="0098DD"/>
          <w:sz w:val="21"/>
          <w:szCs w:val="21"/>
          <w:lang w:val="en-US"/>
        </w:rPr>
        <w:t>in</w:t>
      </w:r>
      <w:r w:rsidRPr="00264F8D">
        <w:rPr>
          <w:rFonts w:ascii="LM Mono 10" w:eastAsia="Times New Roman" w:hAnsi="LM Mono 10" w:cs="Courier New"/>
          <w:color w:val="383A42"/>
          <w:sz w:val="21"/>
          <w:szCs w:val="21"/>
          <w:lang w:val="en-US"/>
        </w:rPr>
        <w:t> population</w:t>
      </w:r>
      <w:r w:rsidRPr="00264F8D">
        <w:rPr>
          <w:rFonts w:ascii="LM Mono 10" w:eastAsia="Times New Roman" w:hAnsi="LM Mono 10" w:cs="Courier New"/>
          <w:color w:val="7A82DA"/>
          <w:sz w:val="21"/>
          <w:szCs w:val="21"/>
          <w:lang w:val="en-US"/>
        </w:rPr>
        <w:t>:</w:t>
      </w:r>
    </w:p>
    <w:p w14:paraId="4013A8C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print</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individual</w:t>
      </w:r>
      <w:r w:rsidRPr="00264F8D">
        <w:rPr>
          <w:rFonts w:ascii="LM Mono 10" w:eastAsia="Times New Roman" w:hAnsi="LM Mono 10" w:cs="Courier New"/>
          <w:color w:val="7A82DA"/>
          <w:sz w:val="21"/>
          <w:szCs w:val="21"/>
          <w:lang w:val="en-US"/>
        </w:rPr>
        <w:t>))</w:t>
      </w:r>
    </w:p>
    <w:p w14:paraId="4D3F666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1447BA5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if</w:t>
      </w: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generations</w:t>
      </w:r>
      <w:r w:rsidRPr="00264F8D">
        <w:rPr>
          <w:rFonts w:ascii="LM Mono 10" w:eastAsia="Times New Roman" w:hAnsi="LM Mono 10" w:cs="Courier New"/>
          <w:color w:val="7A82DA"/>
          <w:sz w:val="21"/>
          <w:szCs w:val="21"/>
          <w:lang w:val="en-US"/>
        </w:rPr>
        <w:t>:</w:t>
      </w:r>
    </w:p>
    <w:p w14:paraId="1EC51F7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i/>
          <w:iCs/>
          <w:color w:val="0098DD"/>
          <w:sz w:val="21"/>
          <w:szCs w:val="21"/>
          <w:lang w:val="en-US"/>
        </w:rPr>
        <w:t>break</w:t>
      </w:r>
    </w:p>
    <w:p w14:paraId="0B54A2A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48F0774C"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i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CE33C0"/>
          <w:sz w:val="21"/>
          <w:szCs w:val="21"/>
          <w:lang w:val="en-US"/>
        </w:rPr>
        <w:t>1</w:t>
      </w:r>
    </w:p>
    <w:p w14:paraId="4C1D72E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20CDEF06"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    population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make_next_generation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population</w:t>
      </w:r>
      <w:r w:rsidRPr="00264F8D">
        <w:rPr>
          <w:rFonts w:ascii="LM Mono 10" w:eastAsia="Times New Roman" w:hAnsi="LM Mono 10" w:cs="Courier New"/>
          <w:color w:val="7A82DA"/>
          <w:sz w:val="21"/>
          <w:szCs w:val="21"/>
          <w:lang w:val="en-US"/>
        </w:rPr>
        <w:t>)</w:t>
      </w:r>
    </w:p>
    <w:p w14:paraId="17576A43"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p>
    <w:p w14:paraId="0F943ED8"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383A42"/>
          <w:sz w:val="21"/>
          <w:szCs w:val="21"/>
          <w:lang w:val="en-US"/>
        </w:rPr>
        <w:t>best_individual </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sort_population_by_fitness</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population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E33C0"/>
          <w:sz w:val="21"/>
          <w:szCs w:val="21"/>
          <w:lang w:val="en-US"/>
        </w:rPr>
        <w:t>1</w:t>
      </w:r>
      <w:r w:rsidRPr="00264F8D">
        <w:rPr>
          <w:rFonts w:ascii="LM Mono 10" w:eastAsia="Times New Roman" w:hAnsi="LM Mono 10" w:cs="Courier New"/>
          <w:color w:val="7A82DA"/>
          <w:sz w:val="21"/>
          <w:szCs w:val="21"/>
          <w:lang w:val="en-US"/>
        </w:rPr>
        <w:t>]</w:t>
      </w:r>
    </w:p>
    <w:p w14:paraId="453BA847"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23974A"/>
          <w:sz w:val="21"/>
          <w:szCs w:val="21"/>
          <w:lang w:val="en-US"/>
        </w:rPr>
        <w:t>print</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C5A332"/>
          <w:sz w:val="21"/>
          <w:szCs w:val="21"/>
          <w:lang w:val="en-US"/>
        </w:rPr>
        <w:t>"</w:t>
      </w:r>
      <w:r w:rsidRPr="00264F8D">
        <w:rPr>
          <w:rFonts w:ascii="LM Mono 10" w:eastAsia="Times New Roman" w:hAnsi="LM Mono 10" w:cs="Courier New"/>
          <w:color w:val="DF631C"/>
          <w:sz w:val="21"/>
          <w:szCs w:val="21"/>
          <w:lang w:val="en-US"/>
        </w:rPr>
        <w:t>\n</w:t>
      </w:r>
      <w:r w:rsidRPr="00264F8D">
        <w:rPr>
          <w:rFonts w:ascii="Segoe UI Emoji" w:eastAsia="Times New Roman" w:hAnsi="Segoe UI Emoji" w:cs="Segoe UI Emoji"/>
          <w:color w:val="C5A332"/>
          <w:sz w:val="21"/>
          <w:szCs w:val="21"/>
          <w:lang w:val="en-US"/>
        </w:rPr>
        <w:t>🔬</w:t>
      </w:r>
      <w:r w:rsidRPr="00264F8D">
        <w:rPr>
          <w:rFonts w:ascii="LM Mono 10" w:eastAsia="Times New Roman" w:hAnsi="LM Mono 10" w:cs="Courier New"/>
          <w:color w:val="C5A332"/>
          <w:sz w:val="21"/>
          <w:szCs w:val="21"/>
          <w:lang w:val="en-US"/>
        </w:rPr>
        <w:t> FINAL RESULT"</w:t>
      </w:r>
      <w:r w:rsidRPr="00264F8D">
        <w:rPr>
          <w:rFonts w:ascii="LM Mono 10" w:eastAsia="Times New Roman" w:hAnsi="LM Mono 10" w:cs="Courier New"/>
          <w:color w:val="7A82DA"/>
          <w:sz w:val="21"/>
          <w:szCs w:val="21"/>
          <w:lang w:val="en-US"/>
        </w:rPr>
        <w:t>)</w:t>
      </w:r>
    </w:p>
    <w:p w14:paraId="1CB39465" w14:textId="77777777" w:rsidR="00264F8D" w:rsidRPr="00264F8D" w:rsidRDefault="00264F8D" w:rsidP="00264F8D">
      <w:pPr>
        <w:shd w:val="clear" w:color="auto" w:fill="F9F9F9"/>
        <w:spacing w:after="0" w:line="240" w:lineRule="auto"/>
        <w:ind w:left="-720" w:right="-694"/>
        <w:rPr>
          <w:rFonts w:ascii="LM Mono 10" w:eastAsia="Times New Roman" w:hAnsi="LM Mono 10" w:cs="Courier New"/>
          <w:color w:val="383A42"/>
          <w:sz w:val="21"/>
          <w:szCs w:val="21"/>
          <w:lang w:val="en-US"/>
        </w:rPr>
      </w:pPr>
      <w:r w:rsidRPr="00264F8D">
        <w:rPr>
          <w:rFonts w:ascii="LM Mono 10" w:eastAsia="Times New Roman" w:hAnsi="LM Mono 10" w:cs="Courier New"/>
          <w:color w:val="23974A"/>
          <w:sz w:val="21"/>
          <w:szCs w:val="21"/>
          <w:lang w:val="en-US"/>
        </w:rPr>
        <w:t>print</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best_individual</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 </w:t>
      </w:r>
      <w:r w:rsidRPr="00264F8D">
        <w:rPr>
          <w:rFonts w:ascii="LM Mono 10" w:eastAsia="Times New Roman" w:hAnsi="LM Mono 10" w:cs="Courier New"/>
          <w:color w:val="23974A"/>
          <w:sz w:val="21"/>
          <w:szCs w:val="21"/>
          <w:lang w:val="en-US"/>
        </w:rPr>
        <w:t>apply_function</w:t>
      </w:r>
      <w:r w:rsidRPr="00264F8D">
        <w:rPr>
          <w:rFonts w:ascii="LM Mono 10" w:eastAsia="Times New Roman" w:hAnsi="LM Mono 10" w:cs="Courier New"/>
          <w:color w:val="7A82DA"/>
          <w:sz w:val="21"/>
          <w:szCs w:val="21"/>
          <w:lang w:val="en-US"/>
        </w:rPr>
        <w:t>(</w:t>
      </w:r>
      <w:r w:rsidRPr="00264F8D">
        <w:rPr>
          <w:rFonts w:ascii="LM Mono 10" w:eastAsia="Times New Roman" w:hAnsi="LM Mono 10" w:cs="Courier New"/>
          <w:color w:val="383A42"/>
          <w:sz w:val="21"/>
          <w:szCs w:val="21"/>
          <w:lang w:val="en-US"/>
        </w:rPr>
        <w:t>best_individual</w:t>
      </w:r>
      <w:r w:rsidRPr="00264F8D">
        <w:rPr>
          <w:rFonts w:ascii="LM Mono 10" w:eastAsia="Times New Roman" w:hAnsi="LM Mono 10" w:cs="Courier New"/>
          <w:color w:val="7A82DA"/>
          <w:sz w:val="21"/>
          <w:szCs w:val="21"/>
          <w:lang w:val="en-US"/>
        </w:rPr>
        <w:t>))</w:t>
      </w:r>
    </w:p>
    <w:p w14:paraId="3050B00C" w14:textId="77777777" w:rsidR="00264F8D" w:rsidRPr="00264F8D" w:rsidRDefault="00264F8D" w:rsidP="00264F8D">
      <w:pPr>
        <w:shd w:val="clear" w:color="auto" w:fill="F9F9F9"/>
        <w:spacing w:after="0" w:line="240" w:lineRule="auto"/>
        <w:rPr>
          <w:rFonts w:ascii="LM Mono 10" w:eastAsia="Times New Roman" w:hAnsi="LM Mono 10" w:cs="Courier New"/>
          <w:color w:val="383A42"/>
          <w:sz w:val="21"/>
          <w:szCs w:val="21"/>
          <w:lang w:val="en-US"/>
        </w:rPr>
      </w:pPr>
    </w:p>
    <w:p w14:paraId="02EC5930" w14:textId="77777777" w:rsidR="00264F8D" w:rsidRPr="00822BAD" w:rsidRDefault="00264F8D" w:rsidP="002A636E">
      <w:pPr>
        <w:spacing w:line="360" w:lineRule="auto"/>
        <w:jc w:val="both"/>
      </w:pPr>
    </w:p>
    <w:p w14:paraId="0BF4F566" w14:textId="77777777" w:rsidR="002A636E" w:rsidRPr="00822BAD" w:rsidRDefault="002A636E" w:rsidP="007365C2">
      <w:pPr>
        <w:pStyle w:val="ListParagraph"/>
        <w:numPr>
          <w:ilvl w:val="0"/>
          <w:numId w:val="7"/>
        </w:numPr>
        <w:tabs>
          <w:tab w:val="left" w:pos="720"/>
        </w:tabs>
        <w:suppressAutoHyphens/>
        <w:spacing w:line="360" w:lineRule="auto"/>
        <w:contextualSpacing w:val="0"/>
        <w:jc w:val="both"/>
      </w:pPr>
      <w:r w:rsidRPr="00822BAD">
        <w:rPr>
          <w:rFonts w:cs="Times New Roman"/>
        </w:rPr>
        <w:t>Presentation of Results</w:t>
      </w:r>
    </w:p>
    <w:p w14:paraId="502319DD"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1</w:t>
      </w:r>
    </w:p>
    <w:p w14:paraId="6DA40E7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-1.3011230969271406, 'y': -3.633537495598837} -0.6577880831654199</w:t>
      </w:r>
    </w:p>
    <w:p w14:paraId="49CC13F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-2.119026984622984, 'y': 2.102465533380462} 0.15588534887550368</w:t>
      </w:r>
    </w:p>
    <w:p w14:paraId="3526ED0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0.2258877280628413, 'y': -0.852273106392226} 0.7718208579881026</w:t>
      </w:r>
    </w:p>
    <w:p w14:paraId="316020E0"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3.523665033526653, 'y': -2.3916619172710982} -0.8988228302038925</w:t>
      </w:r>
    </w:p>
    <w:p w14:paraId="4FDA0A77"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1.0716611510972722, 'y': 3.006856846809704} -0.05050829406013226</w:t>
      </w:r>
    </w:p>
    <w:p w14:paraId="7AD04FF1"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-0.3371910094634556, 'y': 3.3656225947712546} -0.2385561596849194</w:t>
      </w:r>
    </w:p>
    <w:p w14:paraId="2497D327"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1.233782611074913, 'y': 3.8997458799803164} -0.812640355233504</w:t>
      </w:r>
    </w:p>
    <w:p w14:paraId="6F8C49B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2.0807337670398125, 'y': 1.432221135489133} 0.577436926986806</w:t>
      </w:r>
    </w:p>
    <w:p w14:paraId="73F50DC7"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1.284542147162064, 'y': 0.8818566304294659} 0.9999195820297072</w:t>
      </w:r>
    </w:p>
    <w:p w14:paraId="1B1E87E7"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1.9490102787696877, 'y': -3.0661837176260596} -0.4720412396341789</w:t>
      </w:r>
    </w:p>
    <w:p w14:paraId="7D505F16"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20</w:t>
      </w:r>
    </w:p>
    <w:p w14:paraId="0F5CDBB6"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-0.25501248268691085, 'y': 1.298605067947228} 0.9695550471145489</w:t>
      </w:r>
    </w:p>
    <w:p w14:paraId="78658D63"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-0.3102677233192787, 'y': 1.3383850186501984} 0.980674139993738</w:t>
      </w:r>
    </w:p>
    <w:p w14:paraId="6AEDF89D"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lastRenderedPageBreak/>
        <w:t>{'x': -0.2969637219238426, 'y': 1.2698228993778777} 0.9646428715765631</w:t>
      </w:r>
    </w:p>
    <w:p w14:paraId="46677D5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-0.2884059712581866, 'y': 1.3048660531354859} 0.972645031881805</w:t>
      </w:r>
    </w:p>
    <w:p w14:paraId="0B41735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-0.34106324692687945, 'y': 1.2817862310302959} 0.9702802089328333</w:t>
      </w:r>
    </w:p>
    <w:p w14:paraId="68F3860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-0.3543749463396456, 'y': 1.3141230707384843} 0.9780871251363045</w:t>
      </w:r>
    </w:p>
    <w:p w14:paraId="616ACE0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-0.35403714593777347, 'y': 1.3262495016049205} 0.980441193228268</w:t>
      </w:r>
    </w:p>
    <w:p w14:paraId="596EE7EA"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-0.31120755312537224, 'y': 1.3095744665671967} 0.9748494153264677</w:t>
      </w:r>
    </w:p>
    <w:p w14:paraId="0EC3E223"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-0.3171700634599102, 'y': 1.2907312687456638} 0.9709403112098671</w:t>
      </w:r>
    </w:p>
    <w:p w14:paraId="0BC7224C"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-0.3471483479124146, 'y': 1.2741460491933512} 0.9688615595810348</w:t>
      </w:r>
    </w:p>
    <w:p w14:paraId="717B7F52"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40</w:t>
      </w:r>
    </w:p>
    <w:p w14:paraId="29D0521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-0.3204575268642972, 'y': 1.0913054445320722} 0.907537635434244</w:t>
      </w:r>
    </w:p>
    <w:p w14:paraId="37EA2C60"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-0.3213674462397161, 'y': 1.1668506166257784} 0.9357205984890135</w:t>
      </w:r>
    </w:p>
    <w:p w14:paraId="2DB5278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-0.314921918018518, 'y': 1.2799972977063667} 0.9682590088821852</w:t>
      </w:r>
    </w:p>
    <w:p w14:paraId="19BB53C5"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-0.26396881748109796, 'y': 1.1918741287436063} 0.939358640251267</w:t>
      </w:r>
    </w:p>
    <w:p w14:paraId="42897699"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-0.3570451360562707, 'y': 1.1121533444999891} 0.9199923281717582</w:t>
      </w:r>
    </w:p>
    <w:p w14:paraId="2E9790B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-0.35002600333563744, 'y': 1.266502291665258} 0.9672038119773779</w:t>
      </w:r>
    </w:p>
    <w:p w14:paraId="0798959B"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-0.36115151839379267, 'y': 1.1760739784370693} 0.9425812037465775</w:t>
      </w:r>
    </w:p>
    <w:p w14:paraId="03B000DA"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-0.3423333235437869, 'y': 1.2789076269853756} 0.969683516430281</w:t>
      </w:r>
    </w:p>
    <w:p w14:paraId="121D5EC0"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-0.33789703450129904, 'y': 1.1459467448996619} 0.9301147707241133</w:t>
      </w:r>
    </w:p>
    <w:p w14:paraId="0BC89E0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-0.3623542472234567, 'y': 1.1803057273039872} 0.9440410388928706</w:t>
      </w:r>
    </w:p>
    <w:p w14:paraId="2A6347D0"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60</w:t>
      </w:r>
    </w:p>
    <w:p w14:paraId="3DC6C52A"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-0.364734012287457, 'y': 1.2080735416817012} 0.9526794277899364</w:t>
      </w:r>
    </w:p>
    <w:p w14:paraId="0D86A47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-0.34625019531068163, 'y': 1.3058858618331266} 0.9759439811726925</w:t>
      </w:r>
    </w:p>
    <w:p w14:paraId="01612D26"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-0.35768189640645104, 'y': 1.2824954516578737} 0.9714906383411136</w:t>
      </w:r>
    </w:p>
    <w:p w14:paraId="080DC733"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-0.2779159116655593, 'y': 1.2855394231524784} 0.967522104405859</w:t>
      </w:r>
    </w:p>
    <w:p w14:paraId="139FB271"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-0.3422394198130492, 'y': 1.25512946387112} 0.9638125802892203</w:t>
      </w:r>
    </w:p>
    <w:p w14:paraId="708D5FE5"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-0.302355056938097, 'y': 1.226511339473213} 0.9530729958077736</w:t>
      </w:r>
    </w:p>
    <w:p w14:paraId="7AA4B74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-0.318109037826522, 'y': 1.2963059974503004} 0.9722741244061192</w:t>
      </w:r>
    </w:p>
    <w:p w14:paraId="1C183AB9"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-0.24634206847433218, 'y': 1.3015516148137143} 0.9698607908043188</w:t>
      </w:r>
    </w:p>
    <w:p w14:paraId="68917E8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-0.3880079039347942, 'y': 1.18830880464998} 0.9490007558200467</w:t>
      </w:r>
    </w:p>
    <w:p w14:paraId="30B01182"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-0.3055694526132662, 'y': 1.299060058985006} 0.9722151461816764</w:t>
      </w:r>
    </w:p>
    <w:p w14:paraId="6D9C637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80</w:t>
      </w:r>
    </w:p>
    <w:p w14:paraId="23A1CC9D"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-0.3517552480542303, 'y': 1.302665573449483} 0.9755746056177922</w:t>
      </w:r>
    </w:p>
    <w:p w14:paraId="113375FC"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-0.3206454911066755, 'y': 1.231181461818631} 0.9557652150830914</w:t>
      </w:r>
    </w:p>
    <w:p w14:paraId="7E41FAF1"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-0.39665252053874256, 'y': 1.2044979320733122} 0.9545445288509216</w:t>
      </w:r>
    </w:p>
    <w:p w14:paraId="4444EAC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-0.3340772200176675, 'y': 1.2120931249538613} 0.9512579831242151</w:t>
      </w:r>
    </w:p>
    <w:p w14:paraId="22F0D966"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-0.35446519164395607, 'y': 1.1871338589928904} 0.9454339309072595</w:t>
      </w:r>
    </w:p>
    <w:p w14:paraId="0CD0DB80"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-0.35324099780557316, 'y': 1.2174264152774843} 0.9543983977474785</w:t>
      </w:r>
    </w:p>
    <w:p w14:paraId="43816EE1"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-0.31900861204607867, 'y': 1.2884931831623017} 0.9705241885137081</w:t>
      </w:r>
    </w:p>
    <w:p w14:paraId="57877C1D"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-0.35120883934971814, 'y': 1.2634345137213314} 0.966529781509391</w:t>
      </w:r>
    </w:p>
    <w:p w14:paraId="03B13E3A"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-0.3286180849137487, 'y': 1.3274918756156289} 0.9794187954446535</w:t>
      </w:r>
    </w:p>
    <w:p w14:paraId="41ACFAC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-0.3462668631667928, 'y': 1.256706377197603} 0.9644985982620475</w:t>
      </w:r>
    </w:p>
    <w:p w14:paraId="241E927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GENERATION 100</w:t>
      </w:r>
    </w:p>
    <w:p w14:paraId="43E5D312"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-0.33365874741221907, 'y': 1.2199764352280804} 0.9535415276564833</w:t>
      </w:r>
    </w:p>
    <w:p w14:paraId="62DF2C55"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-0.38070421528797255, 'y': 1.299428722627413} 0.9766022749334101</w:t>
      </w:r>
    </w:p>
    <w:p w14:paraId="26B4AE12"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-0.26381480303819627, 'y': 1.2425266657944485} 0.955167403106868</w:t>
      </w:r>
    </w:p>
    <w:p w14:paraId="7C869F4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-0.31317120669100784, 'y': 1.2582723134718474} 0.9626591852350879</w:t>
      </w:r>
    </w:p>
    <w:p w14:paraId="539A916F"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-0.31124126616042935, 'y': 1.225980431279141} 0.9535687340997426</w:t>
      </w:r>
    </w:p>
    <w:p w14:paraId="6BCA335A"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-0.32901087904617515, 'y': 1.2375843672528115} 0.9581795457050271</w:t>
      </w:r>
    </w:p>
    <w:p w14:paraId="4720F057"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-0.32161690681596833, 'y': 1.249702366633856} 0.9609524063375459</w:t>
      </w:r>
    </w:p>
    <w:p w14:paraId="55B12221"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-0.31679939402461466, 'y': 1.2254501004325749} 0.9538290941135198</w:t>
      </w:r>
    </w:p>
    <w:p w14:paraId="077734BE"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-0.290518915565998, 'y': 1.2403488443796566} 0.9562542843573523</w:t>
      </w:r>
    </w:p>
    <w:p w14:paraId="032F0DF5"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-0.31364326697100264, 'y': 1.351666644784323} 0.9832625615919761</w:t>
      </w:r>
    </w:p>
    <w:p w14:paraId="3F371492"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p>
    <w:p w14:paraId="3F1CF118"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Segoe UI Emoji" w:eastAsia="Times New Roman" w:hAnsi="Segoe UI Emoji" w:cs="Segoe UI Emoji"/>
          <w:sz w:val="20"/>
          <w:szCs w:val="20"/>
          <w:lang w:val="en-US"/>
        </w:rPr>
        <w:t>🔬</w:t>
      </w:r>
      <w:r w:rsidRPr="00892029">
        <w:rPr>
          <w:rFonts w:ascii="LM Mono 10" w:eastAsia="Times New Roman" w:hAnsi="LM Mono 10" w:cs="Courier New"/>
          <w:sz w:val="20"/>
          <w:szCs w:val="20"/>
          <w:lang w:val="en-US"/>
        </w:rPr>
        <w:t xml:space="preserve"> FINAL RESULT</w:t>
      </w:r>
    </w:p>
    <w:p w14:paraId="5459FE35" w14:textId="77777777" w:rsidR="00892029" w:rsidRPr="00892029" w:rsidRDefault="00892029" w:rsidP="0089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jc w:val="both"/>
        <w:rPr>
          <w:rFonts w:ascii="LM Mono 10" w:eastAsia="Times New Roman" w:hAnsi="LM Mono 10" w:cs="Courier New"/>
          <w:sz w:val="20"/>
          <w:szCs w:val="20"/>
          <w:lang w:val="en-US"/>
        </w:rPr>
      </w:pPr>
      <w:r w:rsidRPr="00892029">
        <w:rPr>
          <w:rFonts w:ascii="LM Mono 10" w:eastAsia="Times New Roman" w:hAnsi="LM Mono 10" w:cs="Courier New"/>
          <w:sz w:val="20"/>
          <w:szCs w:val="20"/>
          <w:lang w:val="en-US"/>
        </w:rPr>
        <w:t>{'x': -0.31364326697100264, 'y': 1.351666644784323} 0.9832625615919761</w:t>
      </w:r>
    </w:p>
    <w:p w14:paraId="5DB156CD" w14:textId="77777777" w:rsidR="00892029" w:rsidRPr="00822BAD" w:rsidRDefault="00892029" w:rsidP="002A636E">
      <w:pPr>
        <w:spacing w:line="360" w:lineRule="auto"/>
        <w:jc w:val="both"/>
      </w:pPr>
    </w:p>
    <w:p w14:paraId="25DA3A32" w14:textId="77777777" w:rsidR="002A636E" w:rsidRPr="00822BAD" w:rsidRDefault="002A636E" w:rsidP="007365C2">
      <w:pPr>
        <w:pStyle w:val="ListParagraph"/>
        <w:numPr>
          <w:ilvl w:val="0"/>
          <w:numId w:val="7"/>
        </w:numPr>
        <w:tabs>
          <w:tab w:val="left" w:pos="720"/>
        </w:tabs>
        <w:suppressAutoHyphens/>
        <w:spacing w:line="360" w:lineRule="auto"/>
        <w:contextualSpacing w:val="0"/>
        <w:jc w:val="both"/>
      </w:pPr>
      <w:r w:rsidRPr="00822BAD">
        <w:rPr>
          <w:rFonts w:cs="Times New Roman"/>
        </w:rPr>
        <w:t>Analysis and Discussions</w:t>
      </w:r>
    </w:p>
    <w:p w14:paraId="3FF76402" w14:textId="18ED83DF" w:rsidR="002A636E" w:rsidRPr="00822BAD" w:rsidRDefault="00D933B6" w:rsidP="002A636E">
      <w:pPr>
        <w:spacing w:line="360" w:lineRule="auto"/>
        <w:jc w:val="both"/>
      </w:pPr>
      <w:r w:rsidRPr="00D933B6">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p>
    <w:p w14:paraId="10C48462" w14:textId="77777777" w:rsidR="002A636E" w:rsidRPr="00822BAD" w:rsidRDefault="002A636E" w:rsidP="007365C2">
      <w:pPr>
        <w:pStyle w:val="ListParagraph"/>
        <w:numPr>
          <w:ilvl w:val="0"/>
          <w:numId w:val="7"/>
        </w:numPr>
        <w:tabs>
          <w:tab w:val="left" w:pos="720"/>
        </w:tabs>
        <w:suppressAutoHyphens/>
        <w:spacing w:line="360" w:lineRule="auto"/>
        <w:contextualSpacing w:val="0"/>
        <w:jc w:val="both"/>
      </w:pPr>
      <w:r w:rsidRPr="00822BAD">
        <w:rPr>
          <w:rFonts w:cs="Times New Roman"/>
        </w:rPr>
        <w:t xml:space="preserve">Conclusions </w:t>
      </w:r>
    </w:p>
    <w:p w14:paraId="5E176D68" w14:textId="5C75F1C9" w:rsidR="002A636E" w:rsidRPr="00822BAD" w:rsidRDefault="00D933B6" w:rsidP="00D933B6">
      <w:pPr>
        <w:spacing w:line="360" w:lineRule="auto"/>
        <w:jc w:val="both"/>
      </w:pPr>
      <w:r w:rsidRPr="00D933B6">
        <w:t>Genetic algorithms operate on string structures, like biological structures, which are evolving in time according to the rule of survival of the fittest by using a randomized yet structured information exchange. Thus, in every generation, a new set of strings is created, using parts of the fittest members of the old set. The main characteristics of a genetic algorithm are as follows:</w:t>
      </w:r>
    </w:p>
    <w:p w14:paraId="691220C8" w14:textId="34E8B2E9" w:rsidR="00D933B6" w:rsidRDefault="00D933B6" w:rsidP="007365C2">
      <w:pPr>
        <w:pStyle w:val="ListParagraph"/>
        <w:numPr>
          <w:ilvl w:val="1"/>
          <w:numId w:val="7"/>
        </w:numPr>
        <w:tabs>
          <w:tab w:val="left" w:pos="720"/>
        </w:tabs>
        <w:suppressAutoHyphens/>
        <w:spacing w:line="360" w:lineRule="auto"/>
        <w:ind w:left="630"/>
        <w:jc w:val="both"/>
      </w:pPr>
      <w:r>
        <w:t>The genetic algorithm works with a coding of the parameter set, not the parameters themselves.</w:t>
      </w:r>
    </w:p>
    <w:p w14:paraId="20B98701" w14:textId="0F6C7065" w:rsidR="00D933B6" w:rsidRDefault="00D933B6" w:rsidP="007365C2">
      <w:pPr>
        <w:pStyle w:val="ListParagraph"/>
        <w:numPr>
          <w:ilvl w:val="1"/>
          <w:numId w:val="7"/>
        </w:numPr>
        <w:tabs>
          <w:tab w:val="left" w:pos="720"/>
        </w:tabs>
        <w:suppressAutoHyphens/>
        <w:spacing w:line="360" w:lineRule="auto"/>
        <w:ind w:left="630"/>
        <w:jc w:val="both"/>
      </w:pPr>
      <w:r>
        <w:t>The genetic algorithm initiates its search from a population of points, not a single point.</w:t>
      </w:r>
    </w:p>
    <w:p w14:paraId="3C71E61C" w14:textId="77777777" w:rsidR="00D933B6" w:rsidRDefault="00D933B6" w:rsidP="007365C2">
      <w:pPr>
        <w:pStyle w:val="ListParagraph"/>
        <w:numPr>
          <w:ilvl w:val="1"/>
          <w:numId w:val="7"/>
        </w:numPr>
        <w:tabs>
          <w:tab w:val="left" w:pos="720"/>
        </w:tabs>
        <w:suppressAutoHyphens/>
        <w:spacing w:line="360" w:lineRule="auto"/>
        <w:ind w:left="630"/>
        <w:jc w:val="both"/>
      </w:pPr>
      <w:r>
        <w:t>The genetic algorithm uses payoff information, not derivatives.</w:t>
      </w:r>
    </w:p>
    <w:p w14:paraId="43CD0566" w14:textId="39B797D4" w:rsidR="002A636E" w:rsidRPr="00822BAD" w:rsidRDefault="00D933B6" w:rsidP="007365C2">
      <w:pPr>
        <w:pStyle w:val="ListParagraph"/>
        <w:numPr>
          <w:ilvl w:val="1"/>
          <w:numId w:val="7"/>
        </w:numPr>
        <w:tabs>
          <w:tab w:val="left" w:pos="720"/>
        </w:tabs>
        <w:suppressAutoHyphens/>
        <w:spacing w:line="360" w:lineRule="auto"/>
        <w:ind w:left="630"/>
        <w:contextualSpacing w:val="0"/>
        <w:jc w:val="both"/>
      </w:pPr>
      <w:r>
        <w:t>The genetic algorithm uses probabilistic transition rules, not deterministic ones.</w:t>
      </w:r>
    </w:p>
    <w:p w14:paraId="2B54F2FF" w14:textId="77777777" w:rsidR="002A636E" w:rsidRPr="00822BAD" w:rsidRDefault="002A636E" w:rsidP="007365C2">
      <w:pPr>
        <w:pStyle w:val="ListParagraph"/>
        <w:numPr>
          <w:ilvl w:val="0"/>
          <w:numId w:val="7"/>
        </w:numPr>
        <w:tabs>
          <w:tab w:val="left" w:pos="720"/>
        </w:tabs>
        <w:suppressAutoHyphens/>
        <w:spacing w:line="360" w:lineRule="auto"/>
        <w:contextualSpacing w:val="0"/>
        <w:jc w:val="both"/>
      </w:pPr>
      <w:r w:rsidRPr="00822BAD">
        <w:rPr>
          <w:rFonts w:cs="Times New Roman"/>
        </w:rPr>
        <w:t xml:space="preserve">Comments </w:t>
      </w:r>
    </w:p>
    <w:p w14:paraId="74FAEB6A" w14:textId="77777777" w:rsidR="002A636E" w:rsidRPr="00822BAD" w:rsidRDefault="002A636E" w:rsidP="002A636E">
      <w:pPr>
        <w:pStyle w:val="ListParagraph"/>
        <w:spacing w:line="360" w:lineRule="auto"/>
        <w:jc w:val="both"/>
      </w:pPr>
    </w:p>
    <w:p w14:paraId="592625FC" w14:textId="77777777" w:rsidR="002A636E" w:rsidRPr="00822BAD" w:rsidRDefault="002A636E" w:rsidP="002A636E">
      <w:pPr>
        <w:spacing w:line="360" w:lineRule="auto"/>
        <w:jc w:val="both"/>
      </w:pPr>
      <w:r w:rsidRPr="00822BAD">
        <w:rPr>
          <w:rFonts w:cs="Times New Roman"/>
        </w:rPr>
        <w:tab/>
        <w:t>1. Limitations of Experiments</w:t>
      </w:r>
    </w:p>
    <w:p w14:paraId="25744B3A" w14:textId="77777777" w:rsidR="001676FA" w:rsidRDefault="001676FA" w:rsidP="007365C2">
      <w:pPr>
        <w:pStyle w:val="ListParagraph"/>
        <w:numPr>
          <w:ilvl w:val="0"/>
          <w:numId w:val="18"/>
        </w:numPr>
        <w:spacing w:line="360" w:lineRule="auto"/>
        <w:jc w:val="both"/>
      </w:pPr>
      <w:r>
        <w:t>GAs are not suited for all problems, especially problems which are simple and for which derivative information is available.</w:t>
      </w:r>
    </w:p>
    <w:p w14:paraId="5A558209" w14:textId="77777777" w:rsidR="001676FA" w:rsidRDefault="001676FA" w:rsidP="007365C2">
      <w:pPr>
        <w:pStyle w:val="ListParagraph"/>
        <w:numPr>
          <w:ilvl w:val="0"/>
          <w:numId w:val="18"/>
        </w:numPr>
        <w:spacing w:line="360" w:lineRule="auto"/>
        <w:jc w:val="both"/>
      </w:pPr>
      <w:r>
        <w:t>Fitness value is calculated repeatedly which might be computationally expensive for some problems.</w:t>
      </w:r>
    </w:p>
    <w:p w14:paraId="17DFD1B9" w14:textId="77777777" w:rsidR="001676FA" w:rsidRDefault="001676FA" w:rsidP="007365C2">
      <w:pPr>
        <w:pStyle w:val="ListParagraph"/>
        <w:numPr>
          <w:ilvl w:val="0"/>
          <w:numId w:val="18"/>
        </w:numPr>
        <w:spacing w:line="360" w:lineRule="auto"/>
        <w:jc w:val="both"/>
      </w:pPr>
      <w:r>
        <w:t>Being stochastic, there are no guarantees on the optimality or the quality of the solution.</w:t>
      </w:r>
    </w:p>
    <w:p w14:paraId="278C24B7" w14:textId="68362E95" w:rsidR="002A636E" w:rsidRPr="00822BAD" w:rsidRDefault="001676FA" w:rsidP="007365C2">
      <w:pPr>
        <w:pStyle w:val="ListParagraph"/>
        <w:numPr>
          <w:ilvl w:val="0"/>
          <w:numId w:val="18"/>
        </w:numPr>
        <w:spacing w:line="360" w:lineRule="auto"/>
        <w:jc w:val="both"/>
      </w:pPr>
      <w:r>
        <w:t>If not implemented properly, the GA may not converge to the optimal solution.</w:t>
      </w:r>
    </w:p>
    <w:p w14:paraId="46695719" w14:textId="77777777" w:rsidR="002A636E" w:rsidRPr="00822BAD" w:rsidRDefault="002A636E" w:rsidP="002A636E">
      <w:pPr>
        <w:spacing w:line="360" w:lineRule="auto"/>
        <w:jc w:val="both"/>
      </w:pPr>
      <w:r w:rsidRPr="00822BAD">
        <w:rPr>
          <w:rFonts w:cs="Times New Roman"/>
        </w:rPr>
        <w:tab/>
        <w:t>2. Limitations of Results</w:t>
      </w:r>
    </w:p>
    <w:p w14:paraId="523F3305" w14:textId="437B03D6" w:rsidR="002A636E" w:rsidRPr="00822BAD" w:rsidRDefault="00D829EF" w:rsidP="007365C2">
      <w:pPr>
        <w:pStyle w:val="ListParagraph"/>
        <w:numPr>
          <w:ilvl w:val="0"/>
          <w:numId w:val="20"/>
        </w:numPr>
        <w:spacing w:line="360" w:lineRule="auto"/>
        <w:jc w:val="both"/>
      </w:pPr>
      <w:r w:rsidRPr="00D829EF">
        <w:t>One major obstacle of genetic algorithms is the coding of the fitness (evaluation) function so that a higher fitness can be attained and better solutions for the problem at hand are produced. A wrong choice of the fitness function may lead to critical problems such as unable to find the solution to a problem or even worse, returning a wrong solution to the problem.</w:t>
      </w:r>
    </w:p>
    <w:p w14:paraId="5D9537F5" w14:textId="77777777" w:rsidR="002A636E" w:rsidRPr="00822BAD" w:rsidRDefault="002A636E" w:rsidP="002A636E">
      <w:pPr>
        <w:spacing w:line="360" w:lineRule="auto"/>
        <w:jc w:val="both"/>
      </w:pPr>
      <w:r w:rsidRPr="00822BAD">
        <w:rPr>
          <w:rFonts w:cs="Times New Roman"/>
        </w:rPr>
        <w:tab/>
        <w:t>3. Learning happened</w:t>
      </w:r>
    </w:p>
    <w:p w14:paraId="4090967C" w14:textId="314A695D" w:rsidR="002A636E" w:rsidRPr="00822BAD" w:rsidRDefault="00CC6458" w:rsidP="002A636E">
      <w:pPr>
        <w:spacing w:line="360" w:lineRule="auto"/>
        <w:jc w:val="both"/>
      </w:pPr>
      <w:r>
        <w:lastRenderedPageBreak/>
        <w:t>We learnt to implement GA</w:t>
      </w:r>
    </w:p>
    <w:p w14:paraId="05E9DCC8" w14:textId="77777777" w:rsidR="002A636E" w:rsidRPr="00822BAD" w:rsidRDefault="002A636E" w:rsidP="002A636E">
      <w:pPr>
        <w:spacing w:line="360" w:lineRule="auto"/>
        <w:jc w:val="both"/>
      </w:pPr>
      <w:r w:rsidRPr="00822BAD">
        <w:rPr>
          <w:rFonts w:cs="Times New Roman"/>
        </w:rPr>
        <w:tab/>
        <w:t>4. Recommendations</w:t>
      </w:r>
    </w:p>
    <w:p w14:paraId="77C78DF0" w14:textId="559E96DD" w:rsidR="002A636E" w:rsidRDefault="00CC6458" w:rsidP="002A636E">
      <w:r>
        <w:t>None</w:t>
      </w:r>
      <w:r w:rsidR="002A636E">
        <w:br w:type="page"/>
      </w:r>
    </w:p>
    <w:p w14:paraId="3D9D339D" w14:textId="5E88E9A1"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0B0213">
        <w:rPr>
          <w:rFonts w:asciiTheme="minorHAnsi" w:hAnsiTheme="minorHAnsi" w:cs="Times New Roman"/>
        </w:rPr>
        <w:t>4</w:t>
      </w:r>
    </w:p>
    <w:p w14:paraId="52D1D897" w14:textId="415290D0" w:rsidR="002A636E" w:rsidRPr="00822BAD" w:rsidRDefault="002A636E" w:rsidP="002A636E">
      <w:pPr>
        <w:spacing w:line="360" w:lineRule="auto"/>
        <w:jc w:val="both"/>
        <w:rPr>
          <w:b/>
        </w:rPr>
      </w:pPr>
      <w:r w:rsidRPr="00822BAD">
        <w:rPr>
          <w:rFonts w:cs="Times New Roman"/>
        </w:rPr>
        <w:t xml:space="preserve">Title of the Laboratory Exercise:   </w:t>
      </w:r>
      <w:r w:rsidR="000B0213">
        <w:rPr>
          <w:rFonts w:cs="Times New Roman"/>
          <w:b/>
        </w:rPr>
        <w:t>Hill Climbing</w:t>
      </w:r>
    </w:p>
    <w:p w14:paraId="576EE86E" w14:textId="77777777" w:rsidR="002A636E" w:rsidRPr="00822BAD" w:rsidRDefault="002A636E" w:rsidP="007365C2">
      <w:pPr>
        <w:pStyle w:val="ListParagraph"/>
        <w:numPr>
          <w:ilvl w:val="0"/>
          <w:numId w:val="8"/>
        </w:numPr>
        <w:tabs>
          <w:tab w:val="left" w:pos="720"/>
        </w:tabs>
        <w:suppressAutoHyphens/>
        <w:spacing w:after="0" w:line="360" w:lineRule="auto"/>
        <w:contextualSpacing w:val="0"/>
        <w:jc w:val="both"/>
      </w:pPr>
      <w:r w:rsidRPr="00822BAD">
        <w:rPr>
          <w:rFonts w:cs="Times New Roman"/>
        </w:rPr>
        <w:t>Introduction and Purpose of Experiment</w:t>
      </w:r>
    </w:p>
    <w:p w14:paraId="54D79A0D" w14:textId="3C327E80"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 xml:space="preserve">get to implement </w:t>
      </w:r>
      <w:r w:rsidR="000B0213">
        <w:rPr>
          <w:rFonts w:cs="Times New Roman"/>
        </w:rPr>
        <w:t>Hill Climbing</w:t>
      </w:r>
      <w:r w:rsidRPr="00822BAD">
        <w:rPr>
          <w:rFonts w:cs="Times New Roman"/>
        </w:rPr>
        <w:t xml:space="preserve"> </w:t>
      </w:r>
    </w:p>
    <w:p w14:paraId="6E3DD99C" w14:textId="77777777" w:rsidR="002A636E" w:rsidRPr="00822BAD" w:rsidRDefault="002A636E" w:rsidP="004905CC">
      <w:pPr>
        <w:pStyle w:val="ListParagraph"/>
        <w:spacing w:after="0" w:line="360" w:lineRule="auto"/>
        <w:jc w:val="both"/>
      </w:pPr>
    </w:p>
    <w:p w14:paraId="55D21D4C" w14:textId="77777777" w:rsidR="002A636E" w:rsidRPr="00822BAD" w:rsidRDefault="002A636E" w:rsidP="007365C2">
      <w:pPr>
        <w:pStyle w:val="ListParagraph"/>
        <w:numPr>
          <w:ilvl w:val="0"/>
          <w:numId w:val="8"/>
        </w:numPr>
        <w:tabs>
          <w:tab w:val="left" w:pos="720"/>
        </w:tabs>
        <w:suppressAutoHyphens/>
        <w:spacing w:after="0" w:line="360" w:lineRule="auto"/>
        <w:contextualSpacing w:val="0"/>
        <w:jc w:val="both"/>
      </w:pPr>
      <w:r w:rsidRPr="00822BAD">
        <w:rPr>
          <w:rFonts w:cs="Times New Roman"/>
        </w:rPr>
        <w:t>Aim and Objectives</w:t>
      </w:r>
    </w:p>
    <w:p w14:paraId="78BACE8A" w14:textId="77777777" w:rsidR="002A636E" w:rsidRPr="00822BAD" w:rsidRDefault="002A636E" w:rsidP="004905CC">
      <w:pPr>
        <w:spacing w:after="0" w:line="360" w:lineRule="auto"/>
        <w:ind w:left="360" w:firstLine="360"/>
        <w:jc w:val="both"/>
      </w:pPr>
      <w:r w:rsidRPr="00822BAD">
        <w:rPr>
          <w:rFonts w:cs="Times New Roman"/>
        </w:rPr>
        <w:t>Aim</w:t>
      </w:r>
    </w:p>
    <w:p w14:paraId="31926D7C"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597EF082" w14:textId="77777777" w:rsidR="002A636E" w:rsidRPr="00822BAD" w:rsidRDefault="002A636E" w:rsidP="004905CC">
      <w:pPr>
        <w:spacing w:after="0" w:line="360" w:lineRule="auto"/>
        <w:ind w:left="360" w:firstLine="360"/>
        <w:jc w:val="both"/>
      </w:pPr>
      <w:r w:rsidRPr="00822BAD">
        <w:rPr>
          <w:rFonts w:cs="Times New Roman"/>
        </w:rPr>
        <w:t>Objectives</w:t>
      </w:r>
    </w:p>
    <w:p w14:paraId="75DD897C"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4EF04738"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72E8FBD8" w14:textId="77777777" w:rsidR="002A636E" w:rsidRPr="00822BAD" w:rsidRDefault="002A636E" w:rsidP="007365C2">
      <w:pPr>
        <w:pStyle w:val="ListParagraph"/>
        <w:numPr>
          <w:ilvl w:val="0"/>
          <w:numId w:val="8"/>
        </w:numPr>
        <w:tabs>
          <w:tab w:val="left" w:pos="720"/>
          <w:tab w:val="left" w:pos="1440"/>
        </w:tabs>
        <w:suppressAutoHyphens/>
        <w:spacing w:after="0" w:line="360" w:lineRule="auto"/>
        <w:contextualSpacing w:val="0"/>
        <w:jc w:val="both"/>
      </w:pPr>
      <w:r w:rsidRPr="00822BAD">
        <w:rPr>
          <w:rFonts w:cs="Times New Roman"/>
        </w:rPr>
        <w:t>Experimental Procedure</w:t>
      </w:r>
    </w:p>
    <w:p w14:paraId="6F1278C3" w14:textId="77777777" w:rsidR="002A636E" w:rsidRPr="00822BAD" w:rsidRDefault="002A636E" w:rsidP="004905CC">
      <w:pPr>
        <w:pStyle w:val="ListParagraph"/>
        <w:spacing w:after="0" w:line="360" w:lineRule="auto"/>
        <w:jc w:val="both"/>
      </w:pPr>
    </w:p>
    <w:p w14:paraId="32AFD53D" w14:textId="77777777" w:rsidR="002A636E" w:rsidRPr="00822BAD" w:rsidRDefault="002A636E" w:rsidP="007365C2">
      <w:pPr>
        <w:pStyle w:val="ListParagraph"/>
        <w:numPr>
          <w:ilvl w:val="2"/>
          <w:numId w:val="14"/>
        </w:numPr>
        <w:tabs>
          <w:tab w:val="left" w:pos="720"/>
        </w:tabs>
        <w:suppressAutoHyphens/>
        <w:spacing w:after="0" w:line="360" w:lineRule="auto"/>
        <w:ind w:left="1350"/>
        <w:contextualSpacing w:val="0"/>
        <w:jc w:val="both"/>
      </w:pPr>
      <w:r w:rsidRPr="00822BAD">
        <w:rPr>
          <w:rFonts w:cs="Times New Roman"/>
        </w:rPr>
        <w:t>Analyse the problem statement</w:t>
      </w:r>
    </w:p>
    <w:p w14:paraId="1E945D81" w14:textId="77777777" w:rsidR="002A636E" w:rsidRPr="00822BAD" w:rsidRDefault="002A636E" w:rsidP="007365C2">
      <w:pPr>
        <w:pStyle w:val="ListParagraph"/>
        <w:numPr>
          <w:ilvl w:val="2"/>
          <w:numId w:val="14"/>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3CD3D742" w14:textId="77777777" w:rsidR="002A636E" w:rsidRPr="00822BAD" w:rsidRDefault="002A636E" w:rsidP="007365C2">
      <w:pPr>
        <w:pStyle w:val="ListParagraph"/>
        <w:numPr>
          <w:ilvl w:val="2"/>
          <w:numId w:val="14"/>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25F5DE10" w14:textId="77777777" w:rsidR="002A636E" w:rsidRPr="00822BAD" w:rsidRDefault="002A636E" w:rsidP="007365C2">
      <w:pPr>
        <w:pStyle w:val="ListParagraph"/>
        <w:numPr>
          <w:ilvl w:val="2"/>
          <w:numId w:val="14"/>
        </w:numPr>
        <w:tabs>
          <w:tab w:val="left" w:pos="720"/>
        </w:tabs>
        <w:suppressAutoHyphens/>
        <w:spacing w:after="0" w:line="360" w:lineRule="auto"/>
        <w:ind w:left="1350"/>
        <w:contextualSpacing w:val="0"/>
        <w:jc w:val="both"/>
      </w:pPr>
      <w:r w:rsidRPr="00822BAD">
        <w:rPr>
          <w:rFonts w:cs="Times New Roman"/>
        </w:rPr>
        <w:t>Test the implemented program</w:t>
      </w:r>
    </w:p>
    <w:p w14:paraId="6454D28B" w14:textId="77777777" w:rsidR="002A636E" w:rsidRPr="00822BAD" w:rsidRDefault="002A636E" w:rsidP="007365C2">
      <w:pPr>
        <w:pStyle w:val="ListParagraph"/>
        <w:numPr>
          <w:ilvl w:val="2"/>
          <w:numId w:val="14"/>
        </w:numPr>
        <w:tabs>
          <w:tab w:val="left" w:pos="720"/>
        </w:tabs>
        <w:suppressAutoHyphens/>
        <w:spacing w:after="0" w:line="360" w:lineRule="auto"/>
        <w:ind w:left="1350"/>
        <w:contextualSpacing w:val="0"/>
        <w:jc w:val="both"/>
      </w:pPr>
      <w:r w:rsidRPr="00822BAD">
        <w:rPr>
          <w:rFonts w:cs="Times New Roman"/>
        </w:rPr>
        <w:t>Document the Results</w:t>
      </w:r>
    </w:p>
    <w:p w14:paraId="251E0A52" w14:textId="77777777" w:rsidR="002A636E" w:rsidRPr="00AA019F" w:rsidRDefault="002A636E" w:rsidP="007365C2">
      <w:pPr>
        <w:pStyle w:val="ListParagraph"/>
        <w:numPr>
          <w:ilvl w:val="2"/>
          <w:numId w:val="14"/>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0C7EADE1" w14:textId="77777777" w:rsidR="002A636E" w:rsidRPr="00822BAD" w:rsidRDefault="002A636E" w:rsidP="002A636E">
      <w:pPr>
        <w:tabs>
          <w:tab w:val="left" w:pos="720"/>
          <w:tab w:val="left" w:pos="1440"/>
        </w:tabs>
        <w:suppressAutoHyphens/>
        <w:spacing w:line="360" w:lineRule="auto"/>
        <w:jc w:val="both"/>
      </w:pPr>
    </w:p>
    <w:p w14:paraId="72E14C27" w14:textId="77777777" w:rsidR="002A636E" w:rsidRPr="00822BAD" w:rsidRDefault="002A636E" w:rsidP="007365C2">
      <w:pPr>
        <w:pStyle w:val="ListParagraph"/>
        <w:numPr>
          <w:ilvl w:val="0"/>
          <w:numId w:val="8"/>
        </w:numPr>
        <w:tabs>
          <w:tab w:val="left" w:pos="720"/>
        </w:tabs>
        <w:suppressAutoHyphens/>
        <w:spacing w:line="360" w:lineRule="auto"/>
        <w:contextualSpacing w:val="0"/>
        <w:jc w:val="both"/>
      </w:pPr>
      <w:r w:rsidRPr="00822BAD">
        <w:rPr>
          <w:rFonts w:cs="Times New Roman"/>
        </w:rPr>
        <w:t>Calculations/Computations/Algorithms</w:t>
      </w:r>
    </w:p>
    <w:p w14:paraId="483375F2" w14:textId="78BAE69D" w:rsidR="002A636E" w:rsidRDefault="00161856" w:rsidP="002A636E">
      <w:pPr>
        <w:spacing w:line="360" w:lineRule="auto"/>
        <w:jc w:val="both"/>
      </w:pPr>
      <w:r>
        <w:t>Algorithm:</w:t>
      </w:r>
    </w:p>
    <w:p w14:paraId="26764E62" w14:textId="77777777" w:rsidR="00BC3511" w:rsidRPr="00BC3511" w:rsidRDefault="00BC3511" w:rsidP="00BC3511">
      <w:pPr>
        <w:spacing w:after="0" w:line="240" w:lineRule="auto"/>
        <w:jc w:val="both"/>
        <w:rPr>
          <w:rFonts w:ascii="LM Mono 10" w:hAnsi="LM Mono 10"/>
        </w:rPr>
      </w:pPr>
      <w:r w:rsidRPr="00BC3511">
        <w:rPr>
          <w:rFonts w:ascii="LM Mono 10" w:hAnsi="LM Mono 10"/>
        </w:rPr>
        <w:t>Pseudocode</w:t>
      </w:r>
    </w:p>
    <w:p w14:paraId="23A9CFDC" w14:textId="77777777" w:rsidR="00BC3511" w:rsidRPr="00BC3511" w:rsidRDefault="00BC3511" w:rsidP="00BC3511">
      <w:pPr>
        <w:spacing w:after="0" w:line="240" w:lineRule="auto"/>
        <w:jc w:val="both"/>
        <w:rPr>
          <w:rFonts w:ascii="LM Mono 10" w:hAnsi="LM Mono 10"/>
        </w:rPr>
      </w:pPr>
      <w:r w:rsidRPr="00BC3511">
        <w:rPr>
          <w:rFonts w:ascii="LM Mono 10" w:hAnsi="LM Mono 10"/>
        </w:rPr>
        <w:t>algorithm Discrete Space Hill Climbing is</w:t>
      </w:r>
    </w:p>
    <w:p w14:paraId="4497DE9F"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currentNode := startNode</w:t>
      </w:r>
    </w:p>
    <w:p w14:paraId="11446057"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loop do</w:t>
      </w:r>
    </w:p>
    <w:p w14:paraId="0730B6A3"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L := NEIGHBORS(currentNode)</w:t>
      </w:r>
    </w:p>
    <w:p w14:paraId="72DB3433"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nextEval := −INF</w:t>
      </w:r>
    </w:p>
    <w:p w14:paraId="5E6E7014"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nextNode := NULL</w:t>
      </w:r>
    </w:p>
    <w:p w14:paraId="4DCE8A4E"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for all x in L do</w:t>
      </w:r>
    </w:p>
    <w:p w14:paraId="079CA06A"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if EVAL(x) &gt; nextEval then</w:t>
      </w:r>
    </w:p>
    <w:p w14:paraId="1EC2C053"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nextNode := x</w:t>
      </w:r>
    </w:p>
    <w:p w14:paraId="3059045F"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nextEval := EVAL(x)</w:t>
      </w:r>
    </w:p>
    <w:p w14:paraId="620990A5"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if nextEval </w:t>
      </w:r>
      <w:r w:rsidRPr="00BC3511">
        <w:rPr>
          <w:rFonts w:ascii="Courier New" w:hAnsi="Courier New" w:cs="Courier New"/>
        </w:rPr>
        <w:t>≤</w:t>
      </w:r>
      <w:r w:rsidRPr="00BC3511">
        <w:rPr>
          <w:rFonts w:ascii="LM Mono 10" w:hAnsi="LM Mono 10"/>
        </w:rPr>
        <w:t xml:space="preserve"> EVAL(currentNode) then</w:t>
      </w:r>
    </w:p>
    <w:p w14:paraId="23FEE581"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 Return current node since no better neighbors exist</w:t>
      </w:r>
    </w:p>
    <w:p w14:paraId="04B75E5C" w14:textId="77777777" w:rsidR="00BC3511" w:rsidRPr="00BC3511" w:rsidRDefault="00BC3511" w:rsidP="00BC3511">
      <w:pPr>
        <w:spacing w:after="0" w:line="240" w:lineRule="auto"/>
        <w:jc w:val="both"/>
        <w:rPr>
          <w:rFonts w:ascii="LM Mono 10" w:hAnsi="LM Mono 10"/>
        </w:rPr>
      </w:pPr>
      <w:r w:rsidRPr="00BC3511">
        <w:rPr>
          <w:rFonts w:ascii="LM Mono 10" w:hAnsi="LM Mono 10"/>
        </w:rPr>
        <w:t xml:space="preserve">            return currentNode</w:t>
      </w:r>
    </w:p>
    <w:p w14:paraId="352E1431" w14:textId="26561D63" w:rsidR="00BC3511" w:rsidRDefault="00BC3511" w:rsidP="00BC3511">
      <w:pPr>
        <w:spacing w:after="0" w:line="240" w:lineRule="auto"/>
        <w:jc w:val="both"/>
        <w:rPr>
          <w:rFonts w:ascii="LM Mono 10" w:hAnsi="LM Mono 10"/>
        </w:rPr>
      </w:pPr>
      <w:r w:rsidRPr="00BC3511">
        <w:rPr>
          <w:rFonts w:ascii="LM Mono 10" w:hAnsi="LM Mono 10"/>
        </w:rPr>
        <w:lastRenderedPageBreak/>
        <w:t xml:space="preserve">        currentNode := nextNode</w:t>
      </w:r>
    </w:p>
    <w:p w14:paraId="50B22253" w14:textId="77777777" w:rsidR="00D26F03" w:rsidRPr="00BC3511" w:rsidRDefault="00D26F03" w:rsidP="00BC3511">
      <w:pPr>
        <w:spacing w:after="0" w:line="240" w:lineRule="auto"/>
        <w:jc w:val="both"/>
        <w:rPr>
          <w:rFonts w:ascii="LM Mono 10" w:hAnsi="LM Mono 10"/>
        </w:rPr>
      </w:pPr>
    </w:p>
    <w:p w14:paraId="6549E71C" w14:textId="229EA244" w:rsidR="00161856" w:rsidRDefault="00161856" w:rsidP="002A636E">
      <w:pPr>
        <w:spacing w:line="360" w:lineRule="auto"/>
        <w:jc w:val="both"/>
      </w:pPr>
      <w:r>
        <w:t>Source Code:</w:t>
      </w:r>
    </w:p>
    <w:p w14:paraId="35842444"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i/>
          <w:iCs/>
          <w:color w:val="0098DD"/>
          <w:sz w:val="21"/>
          <w:szCs w:val="21"/>
          <w:lang w:val="en-US"/>
        </w:rPr>
        <w:t>import</w:t>
      </w:r>
      <w:r w:rsidRPr="00161856">
        <w:rPr>
          <w:rFonts w:ascii="LM Mono 10" w:eastAsia="Times New Roman" w:hAnsi="LM Mono 10" w:cs="Courier New"/>
          <w:color w:val="383A42"/>
          <w:sz w:val="21"/>
          <w:szCs w:val="21"/>
          <w:lang w:val="en-US"/>
        </w:rPr>
        <w:t> numpy </w:t>
      </w:r>
      <w:r w:rsidRPr="00161856">
        <w:rPr>
          <w:rFonts w:ascii="LM Mono 10" w:eastAsia="Times New Roman" w:hAnsi="LM Mono 10" w:cs="Courier New"/>
          <w:i/>
          <w:iCs/>
          <w:color w:val="0098DD"/>
          <w:sz w:val="21"/>
          <w:szCs w:val="21"/>
          <w:lang w:val="en-US"/>
        </w:rPr>
        <w:t>as</w:t>
      </w:r>
      <w:r w:rsidRPr="00161856">
        <w:rPr>
          <w:rFonts w:ascii="LM Mono 10" w:eastAsia="Times New Roman" w:hAnsi="LM Mono 10" w:cs="Courier New"/>
          <w:color w:val="383A42"/>
          <w:sz w:val="21"/>
          <w:szCs w:val="21"/>
          <w:lang w:val="en-US"/>
        </w:rPr>
        <w:t> np</w:t>
      </w:r>
    </w:p>
    <w:p w14:paraId="29701374"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i/>
          <w:iCs/>
          <w:color w:val="0098DD"/>
          <w:sz w:val="21"/>
          <w:szCs w:val="21"/>
          <w:lang w:val="en-US"/>
        </w:rPr>
        <w:t>import</w:t>
      </w:r>
      <w:r w:rsidRPr="00161856">
        <w:rPr>
          <w:rFonts w:ascii="LM Mono 10" w:eastAsia="Times New Roman" w:hAnsi="LM Mono 10" w:cs="Courier New"/>
          <w:color w:val="383A42"/>
          <w:sz w:val="21"/>
          <w:szCs w:val="21"/>
          <w:lang w:val="en-US"/>
        </w:rPr>
        <w:t> matplotlib</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pyplot </w:t>
      </w:r>
      <w:r w:rsidRPr="00161856">
        <w:rPr>
          <w:rFonts w:ascii="LM Mono 10" w:eastAsia="Times New Roman" w:hAnsi="LM Mono 10" w:cs="Courier New"/>
          <w:i/>
          <w:iCs/>
          <w:color w:val="0098DD"/>
          <w:sz w:val="21"/>
          <w:szCs w:val="21"/>
          <w:lang w:val="en-US"/>
        </w:rPr>
        <w:t>as</w:t>
      </w:r>
      <w:r w:rsidRPr="00161856">
        <w:rPr>
          <w:rFonts w:ascii="LM Mono 10" w:eastAsia="Times New Roman" w:hAnsi="LM Mono 10" w:cs="Courier New"/>
          <w:color w:val="383A42"/>
          <w:sz w:val="21"/>
          <w:szCs w:val="21"/>
          <w:lang w:val="en-US"/>
        </w:rPr>
        <w:t> plt</w:t>
      </w:r>
    </w:p>
    <w:p w14:paraId="4BA71F4F"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p>
    <w:p w14:paraId="5B0AA891"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i/>
          <w:iCs/>
          <w:color w:val="0098DD"/>
          <w:sz w:val="21"/>
          <w:szCs w:val="21"/>
          <w:lang w:val="en-US"/>
        </w:rPr>
        <w:t>class</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D52753"/>
          <w:sz w:val="21"/>
          <w:szCs w:val="21"/>
          <w:lang w:val="en-US"/>
        </w:rPr>
        <w:t>HillClimbing</w:t>
      </w:r>
      <w:r w:rsidRPr="00161856">
        <w:rPr>
          <w:rFonts w:ascii="LM Mono 10" w:eastAsia="Times New Roman" w:hAnsi="LM Mono 10" w:cs="Courier New"/>
          <w:color w:val="7A82DA"/>
          <w:sz w:val="21"/>
          <w:szCs w:val="21"/>
          <w:lang w:val="en-US"/>
        </w:rPr>
        <w:t>:</w:t>
      </w:r>
    </w:p>
    <w:p w14:paraId="42F1A189"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def</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__init__</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40B8C5"/>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init_point</w:t>
      </w:r>
      <w:r w:rsidRPr="00161856">
        <w:rPr>
          <w:rFonts w:ascii="LM Mono 10" w:eastAsia="Times New Roman" w:hAnsi="LM Mono 10" w:cs="Courier New"/>
          <w:color w:val="7A82DA"/>
          <w:sz w:val="21"/>
          <w:szCs w:val="21"/>
          <w:lang w:val="en-US"/>
        </w:rPr>
        <w:t>):</w:t>
      </w:r>
    </w:p>
    <w:p w14:paraId="4ACEDCF6"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init_point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array</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init_point</w:t>
      </w:r>
      <w:r w:rsidRPr="00161856">
        <w:rPr>
          <w:rFonts w:ascii="LM Mono 10" w:eastAsia="Times New Roman" w:hAnsi="LM Mono 10" w:cs="Courier New"/>
          <w:color w:val="7A82DA"/>
          <w:sz w:val="21"/>
          <w:szCs w:val="21"/>
          <w:lang w:val="en-US"/>
        </w:rPr>
        <w:t>)</w:t>
      </w:r>
    </w:p>
    <w:p w14:paraId="7CFF9B2F"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init_point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copy</w:t>
      </w:r>
      <w:r w:rsidRPr="00161856">
        <w:rPr>
          <w:rFonts w:ascii="LM Mono 10" w:eastAsia="Times New Roman" w:hAnsi="LM Mono 10" w:cs="Courier New"/>
          <w:color w:val="7A82DA"/>
          <w:sz w:val="21"/>
          <w:szCs w:val="21"/>
          <w:lang w:val="en-US"/>
        </w:rPr>
        <w:t>()</w:t>
      </w:r>
    </w:p>
    <w:p w14:paraId="74F167C3"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history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w:t>
      </w:r>
    </w:p>
    <w:p w14:paraId="6C269042"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p>
    <w:p w14:paraId="1E792DE3"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def</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eval_function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40B8C5"/>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inp</w:t>
      </w:r>
      <w:r w:rsidRPr="00161856">
        <w:rPr>
          <w:rFonts w:ascii="LM Mono 10" w:eastAsia="Times New Roman" w:hAnsi="LM Mono 10" w:cs="Courier New"/>
          <w:color w:val="7A82DA"/>
          <w:sz w:val="21"/>
          <w:szCs w:val="21"/>
          <w:lang w:val="en-US"/>
        </w:rPr>
        <w:t>):</w:t>
      </w:r>
    </w:p>
    <w:p w14:paraId="29E22553"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A0A1A7"/>
          <w:sz w:val="21"/>
          <w:szCs w:val="21"/>
          <w:lang w:val="en-US"/>
        </w:rPr>
        <w:t># simple sphere function as `eval_function`</w:t>
      </w:r>
    </w:p>
    <w:p w14:paraId="63BE9C0B"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return</w:t>
      </w:r>
      <w:r w:rsidRPr="00161856">
        <w:rPr>
          <w:rFonts w:ascii="LM Mono 10" w:eastAsia="Times New Roman" w:hAnsi="LM Mono 10" w:cs="Courier New"/>
          <w:color w:val="383A42"/>
          <w:sz w:val="21"/>
          <w:szCs w:val="21"/>
          <w:lang w:val="en-US"/>
        </w:rPr>
        <w:t> 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sqrt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dot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inp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inp</w:t>
      </w:r>
      <w:r w:rsidRPr="00161856">
        <w:rPr>
          <w:rFonts w:ascii="LM Mono 10" w:eastAsia="Times New Roman" w:hAnsi="LM Mono 10" w:cs="Courier New"/>
          <w:color w:val="7A82DA"/>
          <w:sz w:val="21"/>
          <w:szCs w:val="21"/>
          <w:lang w:val="en-US"/>
        </w:rPr>
        <w:t>))</w:t>
      </w:r>
    </w:p>
    <w:p w14:paraId="2275495C"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p>
    <w:p w14:paraId="088C0F77"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def</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perform_climb</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40B8C5"/>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max_iters</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100</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step_size</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2</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print_interval</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10</w:t>
      </w:r>
      <w:r w:rsidRPr="00161856">
        <w:rPr>
          <w:rFonts w:ascii="LM Mono 10" w:eastAsia="Times New Roman" w:hAnsi="LM Mono 10" w:cs="Courier New"/>
          <w:color w:val="7A82DA"/>
          <w:sz w:val="21"/>
          <w:szCs w:val="21"/>
          <w:lang w:val="en-US"/>
        </w:rPr>
        <w:t>):</w:t>
      </w:r>
    </w:p>
    <w:p w14:paraId="0039EED3"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for</w:t>
      </w:r>
      <w:r w:rsidRPr="00161856">
        <w:rPr>
          <w:rFonts w:ascii="LM Mono 10" w:eastAsia="Times New Roman" w:hAnsi="LM Mono 10" w:cs="Courier New"/>
          <w:color w:val="383A42"/>
          <w:sz w:val="21"/>
          <w:szCs w:val="21"/>
          <w:lang w:val="en-US"/>
        </w:rPr>
        <w:t> it </w:t>
      </w:r>
      <w:r w:rsidRPr="00161856">
        <w:rPr>
          <w:rFonts w:ascii="LM Mono 10" w:eastAsia="Times New Roman" w:hAnsi="LM Mono 10" w:cs="Courier New"/>
          <w:i/>
          <w:iCs/>
          <w:color w:val="0098DD"/>
          <w:sz w:val="21"/>
          <w:szCs w:val="21"/>
          <w:lang w:val="en-US"/>
        </w:rPr>
        <w:t>in</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range</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1</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max_iters</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1</w:t>
      </w:r>
      <w:r w:rsidRPr="00161856">
        <w:rPr>
          <w:rFonts w:ascii="LM Mono 10" w:eastAsia="Times New Roman" w:hAnsi="LM Mono 10" w:cs="Courier New"/>
          <w:color w:val="7A82DA"/>
          <w:sz w:val="21"/>
          <w:szCs w:val="21"/>
          <w:lang w:val="en-US"/>
        </w:rPr>
        <w:t>):</w:t>
      </w:r>
    </w:p>
    <w:p w14:paraId="498BB6AB"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new_point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random</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randn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shape</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step_size</w:t>
      </w:r>
    </w:p>
    <w:p w14:paraId="0FEBA9CC"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if</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eval_function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new_point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&lt;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eval_function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w:t>
      </w:r>
      <w:r w:rsidRPr="00161856">
        <w:rPr>
          <w:rFonts w:ascii="LM Mono 10" w:eastAsia="Times New Roman" w:hAnsi="LM Mono 10" w:cs="Courier New"/>
          <w:color w:val="7A82DA"/>
          <w:sz w:val="21"/>
          <w:szCs w:val="21"/>
          <w:lang w:val="en-US"/>
        </w:rPr>
        <w:t>):</w:t>
      </w:r>
    </w:p>
    <w:p w14:paraId="5EDDB9A5"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new_point</w:t>
      </w:r>
    </w:p>
    <w:p w14:paraId="7B27D42B"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p>
    <w:p w14:paraId="42035EAC"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if</w:t>
      </w:r>
      <w:r w:rsidRPr="00161856">
        <w:rPr>
          <w:rFonts w:ascii="LM Mono 10" w:eastAsia="Times New Roman" w:hAnsi="LM Mono 10" w:cs="Courier New"/>
          <w:color w:val="383A42"/>
          <w:sz w:val="21"/>
          <w:szCs w:val="21"/>
          <w:lang w:val="en-US"/>
        </w:rPr>
        <w:t> it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print_interval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0</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or</w:t>
      </w:r>
      <w:r w:rsidRPr="00161856">
        <w:rPr>
          <w:rFonts w:ascii="LM Mono 10" w:eastAsia="Times New Roman" w:hAnsi="LM Mono 10" w:cs="Courier New"/>
          <w:color w:val="383A42"/>
          <w:sz w:val="21"/>
          <w:szCs w:val="21"/>
          <w:lang w:val="en-US"/>
        </w:rPr>
        <w:t> it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1</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or</w:t>
      </w:r>
      <w:r w:rsidRPr="00161856">
        <w:rPr>
          <w:rFonts w:ascii="LM Mono 10" w:eastAsia="Times New Roman" w:hAnsi="LM Mono 10" w:cs="Courier New"/>
          <w:color w:val="383A42"/>
          <w:sz w:val="21"/>
          <w:szCs w:val="21"/>
          <w:lang w:val="en-US"/>
        </w:rPr>
        <w:t> it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max_iters</w:t>
      </w:r>
      <w:r w:rsidRPr="00161856">
        <w:rPr>
          <w:rFonts w:ascii="LM Mono 10" w:eastAsia="Times New Roman" w:hAnsi="LM Mono 10" w:cs="Courier New"/>
          <w:color w:val="7A82DA"/>
          <w:sz w:val="21"/>
          <w:szCs w:val="21"/>
          <w:lang w:val="en-US"/>
        </w:rPr>
        <w:t>:</w:t>
      </w:r>
    </w:p>
    <w:p w14:paraId="1653B970"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print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5A332"/>
          <w:sz w:val="21"/>
          <w:szCs w:val="21"/>
          <w:lang w:val="en-US"/>
        </w:rPr>
        <w:t>f'iter: </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color w:val="383A42"/>
          <w:sz w:val="21"/>
          <w:szCs w:val="21"/>
          <w:lang w:val="en-US"/>
        </w:rPr>
        <w:t>it</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color w:val="C5A332"/>
          <w:sz w:val="21"/>
          <w:szCs w:val="21"/>
          <w:lang w:val="en-US"/>
        </w:rPr>
        <w:t>, current best: </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color w:val="C5A332"/>
          <w:sz w:val="21"/>
          <w:szCs w:val="21"/>
          <w:lang w:val="en-US"/>
        </w:rPr>
        <w:t>, eval_val: </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eval_function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823FF1"/>
          <w:sz w:val="21"/>
          <w:szCs w:val="21"/>
          <w:lang w:val="en-US"/>
        </w:rPr>
        <w:t>}</w:t>
      </w:r>
      <w:r w:rsidRPr="00161856">
        <w:rPr>
          <w:rFonts w:ascii="LM Mono 10" w:eastAsia="Times New Roman" w:hAnsi="LM Mono 10" w:cs="Courier New"/>
          <w:color w:val="C5A332"/>
          <w:sz w:val="21"/>
          <w:szCs w:val="21"/>
          <w:lang w:val="en-US"/>
        </w:rPr>
        <w:t>'</w:t>
      </w:r>
      <w:r w:rsidRPr="00161856">
        <w:rPr>
          <w:rFonts w:ascii="LM Mono 10" w:eastAsia="Times New Roman" w:hAnsi="LM Mono 10" w:cs="Courier New"/>
          <w:color w:val="7A82DA"/>
          <w:sz w:val="21"/>
          <w:szCs w:val="21"/>
          <w:lang w:val="en-US"/>
        </w:rPr>
        <w:t>)</w:t>
      </w:r>
    </w:p>
    <w:p w14:paraId="24FDC612"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history</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append</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eval_function</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i/>
          <w:iCs/>
          <w:color w:val="0098DD"/>
          <w:sz w:val="21"/>
          <w:szCs w:val="21"/>
          <w:lang w:val="en-US"/>
        </w:rPr>
        <w:t>self</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best_point</w:t>
      </w:r>
      <w:r w:rsidRPr="00161856">
        <w:rPr>
          <w:rFonts w:ascii="LM Mono 10" w:eastAsia="Times New Roman" w:hAnsi="LM Mono 10" w:cs="Courier New"/>
          <w:color w:val="7A82DA"/>
          <w:sz w:val="21"/>
          <w:szCs w:val="21"/>
          <w:lang w:val="en-US"/>
        </w:rPr>
        <w:t>))</w:t>
      </w:r>
    </w:p>
    <w:p w14:paraId="36A465D9"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p>
    <w:p w14:paraId="49448FF0"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hc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23974A"/>
          <w:sz w:val="21"/>
          <w:szCs w:val="21"/>
          <w:lang w:val="en-US"/>
        </w:rPr>
        <w:t>HillClimbing</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40B8C5"/>
          <w:sz w:val="21"/>
          <w:szCs w:val="21"/>
          <w:lang w:val="en-US"/>
        </w:rPr>
        <w:t>init_point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np</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array</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10</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CE33C0"/>
          <w:sz w:val="21"/>
          <w:szCs w:val="21"/>
          <w:lang w:val="en-US"/>
        </w:rPr>
        <w:t>10</w:t>
      </w:r>
      <w:r w:rsidRPr="00161856">
        <w:rPr>
          <w:rFonts w:ascii="LM Mono 10" w:eastAsia="Times New Roman" w:hAnsi="LM Mono 10" w:cs="Courier New"/>
          <w:color w:val="7A82DA"/>
          <w:sz w:val="21"/>
          <w:szCs w:val="21"/>
          <w:lang w:val="en-US"/>
        </w:rPr>
        <w:t>]))</w:t>
      </w:r>
    </w:p>
    <w:p w14:paraId="6652BBC8"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p>
    <w:p w14:paraId="79EB116E"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hc</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perform_climb</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40B8C5"/>
          <w:sz w:val="21"/>
          <w:szCs w:val="21"/>
          <w:lang w:val="en-US"/>
        </w:rPr>
        <w:t>max_iters</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5000</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step_size</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0.01</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 </w:t>
      </w:r>
      <w:r w:rsidRPr="00161856">
        <w:rPr>
          <w:rFonts w:ascii="LM Mono 10" w:eastAsia="Times New Roman" w:hAnsi="LM Mono 10" w:cs="Courier New"/>
          <w:color w:val="40B8C5"/>
          <w:sz w:val="21"/>
          <w:szCs w:val="21"/>
          <w:lang w:val="en-US"/>
        </w:rPr>
        <w:t>print_interval</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E33C0"/>
          <w:sz w:val="21"/>
          <w:szCs w:val="21"/>
          <w:lang w:val="en-US"/>
        </w:rPr>
        <w:t>200</w:t>
      </w:r>
      <w:r w:rsidRPr="00161856">
        <w:rPr>
          <w:rFonts w:ascii="LM Mono 10" w:eastAsia="Times New Roman" w:hAnsi="LM Mono 10" w:cs="Courier New"/>
          <w:color w:val="7A82DA"/>
          <w:sz w:val="21"/>
          <w:szCs w:val="21"/>
          <w:lang w:val="en-US"/>
        </w:rPr>
        <w:t>)</w:t>
      </w:r>
    </w:p>
    <w:p w14:paraId="4A089ED3"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p>
    <w:p w14:paraId="19428755"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plt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plot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hc</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383A42"/>
          <w:sz w:val="21"/>
          <w:szCs w:val="21"/>
          <w:lang w:val="en-US"/>
        </w:rPr>
        <w:t>history</w:t>
      </w:r>
      <w:r w:rsidRPr="00161856">
        <w:rPr>
          <w:rFonts w:ascii="LM Mono 10" w:eastAsia="Times New Roman" w:hAnsi="LM Mono 10" w:cs="Courier New"/>
          <w:color w:val="7A82DA"/>
          <w:sz w:val="21"/>
          <w:szCs w:val="21"/>
          <w:lang w:val="en-US"/>
        </w:rPr>
        <w:t>)</w:t>
      </w:r>
    </w:p>
    <w:p w14:paraId="284E8758"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plt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xlabel</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5A332"/>
          <w:sz w:val="21"/>
          <w:szCs w:val="21"/>
          <w:lang w:val="en-US"/>
        </w:rPr>
        <w:t>'iterations'</w:t>
      </w:r>
      <w:r w:rsidRPr="00161856">
        <w:rPr>
          <w:rFonts w:ascii="LM Mono 10" w:eastAsia="Times New Roman" w:hAnsi="LM Mono 10" w:cs="Courier New"/>
          <w:color w:val="7A82DA"/>
          <w:sz w:val="21"/>
          <w:szCs w:val="21"/>
          <w:lang w:val="en-US"/>
        </w:rPr>
        <w:t>)</w:t>
      </w:r>
    </w:p>
    <w:p w14:paraId="67AB0F09"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r w:rsidRPr="00161856">
        <w:rPr>
          <w:rFonts w:ascii="LM Mono 10" w:eastAsia="Times New Roman" w:hAnsi="LM Mono 10" w:cs="Courier New"/>
          <w:color w:val="383A42"/>
          <w:sz w:val="21"/>
          <w:szCs w:val="21"/>
          <w:lang w:val="en-US"/>
        </w:rPr>
        <w:t>plt</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23974A"/>
          <w:sz w:val="21"/>
          <w:szCs w:val="21"/>
          <w:lang w:val="en-US"/>
        </w:rPr>
        <w:t>ylabel</w:t>
      </w:r>
      <w:r w:rsidRPr="00161856">
        <w:rPr>
          <w:rFonts w:ascii="LM Mono 10" w:eastAsia="Times New Roman" w:hAnsi="LM Mono 10" w:cs="Courier New"/>
          <w:color w:val="7A82DA"/>
          <w:sz w:val="21"/>
          <w:szCs w:val="21"/>
          <w:lang w:val="en-US"/>
        </w:rPr>
        <w:t>(</w:t>
      </w:r>
      <w:r w:rsidRPr="00161856">
        <w:rPr>
          <w:rFonts w:ascii="LM Mono 10" w:eastAsia="Times New Roman" w:hAnsi="LM Mono 10" w:cs="Courier New"/>
          <w:color w:val="C5A332"/>
          <w:sz w:val="21"/>
          <w:szCs w:val="21"/>
          <w:lang w:val="en-US"/>
        </w:rPr>
        <w:t>'loss'</w:t>
      </w:r>
      <w:r w:rsidRPr="00161856">
        <w:rPr>
          <w:rFonts w:ascii="LM Mono 10" w:eastAsia="Times New Roman" w:hAnsi="LM Mono 10" w:cs="Courier New"/>
          <w:color w:val="7A82DA"/>
          <w:sz w:val="21"/>
          <w:szCs w:val="21"/>
          <w:lang w:val="en-US"/>
        </w:rPr>
        <w:t>)</w:t>
      </w:r>
    </w:p>
    <w:p w14:paraId="286CC4D5" w14:textId="77777777" w:rsidR="00161856" w:rsidRPr="00161856" w:rsidRDefault="00161856" w:rsidP="00161856">
      <w:pPr>
        <w:shd w:val="clear" w:color="auto" w:fill="F9F9F9"/>
        <w:spacing w:after="0" w:line="240" w:lineRule="auto"/>
        <w:ind w:left="-630" w:right="-604"/>
        <w:rPr>
          <w:rFonts w:ascii="LM Mono 10" w:eastAsia="Times New Roman" w:hAnsi="LM Mono 10" w:cs="Courier New"/>
          <w:color w:val="383A42"/>
          <w:sz w:val="21"/>
          <w:szCs w:val="21"/>
          <w:lang w:val="en-US"/>
        </w:rPr>
      </w:pPr>
    </w:p>
    <w:p w14:paraId="3AC3D016" w14:textId="77777777" w:rsidR="00161856" w:rsidRPr="00822BAD" w:rsidRDefault="00161856" w:rsidP="002A636E">
      <w:pPr>
        <w:spacing w:line="360" w:lineRule="auto"/>
        <w:jc w:val="both"/>
      </w:pPr>
    </w:p>
    <w:p w14:paraId="79408F77" w14:textId="77777777" w:rsidR="002A636E" w:rsidRPr="00822BAD" w:rsidRDefault="002A636E" w:rsidP="007365C2">
      <w:pPr>
        <w:pStyle w:val="ListParagraph"/>
        <w:numPr>
          <w:ilvl w:val="0"/>
          <w:numId w:val="8"/>
        </w:numPr>
        <w:tabs>
          <w:tab w:val="left" w:pos="720"/>
        </w:tabs>
        <w:suppressAutoHyphens/>
        <w:spacing w:line="360" w:lineRule="auto"/>
        <w:contextualSpacing w:val="0"/>
        <w:jc w:val="both"/>
      </w:pPr>
      <w:r w:rsidRPr="00822BAD">
        <w:rPr>
          <w:rFonts w:cs="Times New Roman"/>
        </w:rPr>
        <w:t>Presentation of Results</w:t>
      </w:r>
    </w:p>
    <w:p w14:paraId="3CCCBE2B" w14:textId="7F4FA087" w:rsidR="002A636E" w:rsidRDefault="000A5176" w:rsidP="00822AD9">
      <w:pPr>
        <w:spacing w:line="360" w:lineRule="auto"/>
        <w:jc w:val="center"/>
      </w:pPr>
      <w:r w:rsidRPr="000A5176">
        <w:rPr>
          <w:noProof/>
        </w:rPr>
        <w:lastRenderedPageBreak/>
        <w:drawing>
          <wp:inline distT="0" distB="0" distL="0" distR="0" wp14:anchorId="32E59FCD" wp14:editId="73F80DE8">
            <wp:extent cx="5196320" cy="36257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166" cy="3634758"/>
                    </a:xfrm>
                    <a:prstGeom prst="rect">
                      <a:avLst/>
                    </a:prstGeom>
                  </pic:spPr>
                </pic:pic>
              </a:graphicData>
            </a:graphic>
          </wp:inline>
        </w:drawing>
      </w:r>
    </w:p>
    <w:p w14:paraId="2CCE67C3" w14:textId="0D6F9122" w:rsidR="000A5176" w:rsidRPr="00822BAD" w:rsidRDefault="000A5176" w:rsidP="000A5176">
      <w:pPr>
        <w:spacing w:line="360" w:lineRule="auto"/>
        <w:jc w:val="center"/>
      </w:pPr>
      <w:r w:rsidRPr="000A5176">
        <w:rPr>
          <w:noProof/>
        </w:rPr>
        <w:drawing>
          <wp:inline distT="0" distB="0" distL="0" distR="0" wp14:anchorId="0C1F796E" wp14:editId="0135D4BD">
            <wp:extent cx="3244132" cy="302653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4092" cy="3054489"/>
                    </a:xfrm>
                    <a:prstGeom prst="rect">
                      <a:avLst/>
                    </a:prstGeom>
                  </pic:spPr>
                </pic:pic>
              </a:graphicData>
            </a:graphic>
          </wp:inline>
        </w:drawing>
      </w:r>
    </w:p>
    <w:p w14:paraId="15A84DDE" w14:textId="77777777" w:rsidR="002A636E" w:rsidRPr="00822BAD" w:rsidRDefault="002A636E" w:rsidP="007365C2">
      <w:pPr>
        <w:pStyle w:val="ListParagraph"/>
        <w:numPr>
          <w:ilvl w:val="0"/>
          <w:numId w:val="8"/>
        </w:numPr>
        <w:tabs>
          <w:tab w:val="left" w:pos="720"/>
        </w:tabs>
        <w:suppressAutoHyphens/>
        <w:spacing w:line="360" w:lineRule="auto"/>
        <w:contextualSpacing w:val="0"/>
        <w:jc w:val="both"/>
      </w:pPr>
      <w:r w:rsidRPr="00822BAD">
        <w:rPr>
          <w:rFonts w:cs="Times New Roman"/>
        </w:rPr>
        <w:t>Analysis and Discussions</w:t>
      </w:r>
    </w:p>
    <w:p w14:paraId="47E8D146" w14:textId="77777777" w:rsidR="00CD0B1C" w:rsidRDefault="00CD0B1C" w:rsidP="00CD0B1C">
      <w:pPr>
        <w:spacing w:line="360" w:lineRule="auto"/>
        <w:jc w:val="both"/>
      </w:pPr>
      <w: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14:paraId="49B1356F" w14:textId="77777777" w:rsidR="00CD0B1C" w:rsidRDefault="00CD0B1C" w:rsidP="00CD0B1C">
      <w:pPr>
        <w:spacing w:line="360" w:lineRule="auto"/>
        <w:jc w:val="both"/>
      </w:pPr>
      <w:r>
        <w:lastRenderedPageBreak/>
        <w:t>Hill climbing algorithm is a technique which is used for optimizing the mathematical problems. One of the widely discussed examples of Hill climbing algorithm is Traveling-salesman Problem in which we need to minimize the distance traveled by the salesman.</w:t>
      </w:r>
    </w:p>
    <w:p w14:paraId="2E5BB659" w14:textId="77777777" w:rsidR="00CD0B1C" w:rsidRDefault="00CD0B1C" w:rsidP="00CD0B1C">
      <w:pPr>
        <w:spacing w:line="360" w:lineRule="auto"/>
        <w:jc w:val="both"/>
      </w:pPr>
      <w:r>
        <w:t>It is also called greedy local search as it only looks to its good immediate neighbor state and not beyond that.</w:t>
      </w:r>
    </w:p>
    <w:p w14:paraId="0F6F31B4" w14:textId="77777777" w:rsidR="00CD0B1C" w:rsidRDefault="00CD0B1C" w:rsidP="00CD0B1C">
      <w:pPr>
        <w:spacing w:line="360" w:lineRule="auto"/>
        <w:jc w:val="both"/>
      </w:pPr>
      <w:r>
        <w:t>A node of hill climbing algorithm has two components which are state and value.</w:t>
      </w:r>
    </w:p>
    <w:p w14:paraId="74BFF3BE" w14:textId="37D270CD" w:rsidR="002A636E" w:rsidRPr="00822BAD" w:rsidRDefault="00CD0B1C" w:rsidP="00CD0B1C">
      <w:pPr>
        <w:spacing w:line="360" w:lineRule="auto"/>
        <w:jc w:val="both"/>
      </w:pPr>
      <w:r>
        <w:t>Hill Climbing is mostly used when a good heuristic is available.</w:t>
      </w:r>
    </w:p>
    <w:p w14:paraId="02F6C5C6" w14:textId="77777777" w:rsidR="002A636E" w:rsidRPr="00822BAD" w:rsidRDefault="002A636E" w:rsidP="007365C2">
      <w:pPr>
        <w:pStyle w:val="ListParagraph"/>
        <w:numPr>
          <w:ilvl w:val="0"/>
          <w:numId w:val="8"/>
        </w:numPr>
        <w:tabs>
          <w:tab w:val="left" w:pos="720"/>
        </w:tabs>
        <w:suppressAutoHyphens/>
        <w:spacing w:line="360" w:lineRule="auto"/>
        <w:contextualSpacing w:val="0"/>
        <w:jc w:val="both"/>
      </w:pPr>
      <w:r w:rsidRPr="00822BAD">
        <w:rPr>
          <w:rFonts w:cs="Times New Roman"/>
        </w:rPr>
        <w:t xml:space="preserve">Conclusions </w:t>
      </w:r>
    </w:p>
    <w:p w14:paraId="4F0BD2AC" w14:textId="6CC96BE5" w:rsidR="00CD0B1C" w:rsidRDefault="00CD0B1C" w:rsidP="00CD0B1C">
      <w:pPr>
        <w:spacing w:line="360" w:lineRule="auto"/>
        <w:jc w:val="both"/>
      </w:pPr>
      <w:r>
        <w:t>Following are some main features of Hill Climbing Algorithm:</w:t>
      </w:r>
    </w:p>
    <w:p w14:paraId="139DF318" w14:textId="77777777" w:rsidR="00CD0B1C" w:rsidRDefault="00CD0B1C" w:rsidP="007365C2">
      <w:pPr>
        <w:pStyle w:val="ListParagraph"/>
        <w:numPr>
          <w:ilvl w:val="0"/>
          <w:numId w:val="20"/>
        </w:numPr>
        <w:spacing w:line="360" w:lineRule="auto"/>
        <w:jc w:val="both"/>
      </w:pPr>
      <w:r>
        <w:t>Generate and Test variant: Hill Climbing is the variant of Generate and Test method. The Generate and Test method produce feedback which helps to decide which direction to move in the search space.</w:t>
      </w:r>
    </w:p>
    <w:p w14:paraId="2D8394B2" w14:textId="77777777" w:rsidR="00CD0B1C" w:rsidRDefault="00CD0B1C" w:rsidP="007365C2">
      <w:pPr>
        <w:pStyle w:val="ListParagraph"/>
        <w:numPr>
          <w:ilvl w:val="0"/>
          <w:numId w:val="20"/>
        </w:numPr>
        <w:spacing w:line="360" w:lineRule="auto"/>
        <w:jc w:val="both"/>
      </w:pPr>
      <w:r>
        <w:t>Greedy approach: Hill-climbing algorithm search moves in the direction which optimizes the cost.</w:t>
      </w:r>
    </w:p>
    <w:p w14:paraId="500DF93F" w14:textId="2BEC3440" w:rsidR="002A636E" w:rsidRPr="00822BAD" w:rsidRDefault="00CD0B1C" w:rsidP="007365C2">
      <w:pPr>
        <w:pStyle w:val="ListParagraph"/>
        <w:numPr>
          <w:ilvl w:val="0"/>
          <w:numId w:val="20"/>
        </w:numPr>
        <w:spacing w:line="360" w:lineRule="auto"/>
        <w:jc w:val="both"/>
      </w:pPr>
      <w:r>
        <w:t>No backtracking: It does not backtrack the search space, as it does not remember the previous states.</w:t>
      </w:r>
    </w:p>
    <w:p w14:paraId="431FC832" w14:textId="77777777" w:rsidR="002A636E" w:rsidRPr="00822BAD" w:rsidRDefault="002A636E" w:rsidP="002A636E">
      <w:pPr>
        <w:pStyle w:val="ListParagraph"/>
        <w:tabs>
          <w:tab w:val="left" w:pos="720"/>
        </w:tabs>
        <w:suppressAutoHyphens/>
        <w:spacing w:line="360" w:lineRule="auto"/>
        <w:contextualSpacing w:val="0"/>
        <w:jc w:val="both"/>
      </w:pPr>
    </w:p>
    <w:p w14:paraId="589B9DDB" w14:textId="230DE385" w:rsidR="002A636E" w:rsidRPr="00822BAD" w:rsidRDefault="002A636E" w:rsidP="007365C2">
      <w:pPr>
        <w:pStyle w:val="ListParagraph"/>
        <w:numPr>
          <w:ilvl w:val="0"/>
          <w:numId w:val="8"/>
        </w:numPr>
        <w:tabs>
          <w:tab w:val="left" w:pos="720"/>
        </w:tabs>
        <w:suppressAutoHyphens/>
        <w:spacing w:line="360" w:lineRule="auto"/>
        <w:contextualSpacing w:val="0"/>
        <w:jc w:val="both"/>
      </w:pPr>
      <w:r w:rsidRPr="00822BAD">
        <w:rPr>
          <w:rFonts w:cs="Times New Roman"/>
        </w:rPr>
        <w:t xml:space="preserve">Comments </w:t>
      </w:r>
    </w:p>
    <w:p w14:paraId="6503AD94" w14:textId="77777777" w:rsidR="002A636E" w:rsidRPr="00822BAD" w:rsidRDefault="002A636E" w:rsidP="002A636E">
      <w:pPr>
        <w:spacing w:line="360" w:lineRule="auto"/>
        <w:jc w:val="both"/>
      </w:pPr>
      <w:r w:rsidRPr="00822BAD">
        <w:rPr>
          <w:rFonts w:cs="Times New Roman"/>
        </w:rPr>
        <w:tab/>
        <w:t>1. Limitations of Experiments</w:t>
      </w:r>
    </w:p>
    <w:p w14:paraId="05A83EEC" w14:textId="77777777" w:rsidR="008C162C" w:rsidRDefault="008C162C" w:rsidP="008C162C">
      <w:pPr>
        <w:spacing w:line="360" w:lineRule="auto"/>
        <w:jc w:val="both"/>
      </w:pPr>
      <w:r>
        <w:t>Local Maxima: Hill-climbing algorithm reaching on the vicinity a local maximum value, gets drawn towards the peak and gets stuck there, having no other place to go.</w:t>
      </w:r>
    </w:p>
    <w:p w14:paraId="2282A287" w14:textId="77777777" w:rsidR="008C162C" w:rsidRDefault="008C162C" w:rsidP="008C162C">
      <w:pPr>
        <w:spacing w:line="360" w:lineRule="auto"/>
        <w:jc w:val="both"/>
      </w:pPr>
      <w:r>
        <w:t>Ridges: These are sequences of local maxima, making it difficult for the algorithm to navigate.</w:t>
      </w:r>
    </w:p>
    <w:p w14:paraId="5926EA7E" w14:textId="08A1D0C4" w:rsidR="002A636E" w:rsidRPr="00822BAD" w:rsidRDefault="008C162C" w:rsidP="008C162C">
      <w:pPr>
        <w:spacing w:line="360" w:lineRule="auto"/>
        <w:jc w:val="both"/>
      </w:pPr>
      <w:r>
        <w:t>Plateaux: This is a flat state-space region. As there is no uphill to go, algorithm often gets lost in the plateau.</w:t>
      </w:r>
    </w:p>
    <w:p w14:paraId="44FEDAE9" w14:textId="77777777" w:rsidR="002A636E" w:rsidRPr="00822BAD" w:rsidRDefault="002A636E" w:rsidP="002A636E">
      <w:pPr>
        <w:spacing w:line="360" w:lineRule="auto"/>
        <w:jc w:val="both"/>
      </w:pPr>
      <w:r w:rsidRPr="00822BAD">
        <w:rPr>
          <w:rFonts w:cs="Times New Roman"/>
        </w:rPr>
        <w:tab/>
        <w:t>2. Limitations of Results</w:t>
      </w:r>
    </w:p>
    <w:p w14:paraId="0020EF25" w14:textId="685310DE" w:rsidR="002A636E" w:rsidRPr="00822BAD" w:rsidRDefault="008C162C" w:rsidP="002A636E">
      <w:pPr>
        <w:spacing w:line="360" w:lineRule="auto"/>
        <w:jc w:val="both"/>
      </w:pPr>
      <w:r>
        <w:t>None</w:t>
      </w:r>
    </w:p>
    <w:p w14:paraId="0A831165" w14:textId="77777777" w:rsidR="002A636E" w:rsidRPr="00822BAD" w:rsidRDefault="002A636E" w:rsidP="002A636E">
      <w:pPr>
        <w:spacing w:line="360" w:lineRule="auto"/>
        <w:jc w:val="both"/>
      </w:pPr>
      <w:r w:rsidRPr="00822BAD">
        <w:rPr>
          <w:rFonts w:cs="Times New Roman"/>
        </w:rPr>
        <w:tab/>
        <w:t>3. Learning happened</w:t>
      </w:r>
    </w:p>
    <w:p w14:paraId="613F16F3" w14:textId="0AEB12FB" w:rsidR="002A636E" w:rsidRPr="00822BAD" w:rsidRDefault="008C162C" w:rsidP="002A636E">
      <w:pPr>
        <w:spacing w:line="360" w:lineRule="auto"/>
        <w:jc w:val="both"/>
      </w:pPr>
      <w:r>
        <w:t>We learnt to implement Hill Climbing</w:t>
      </w:r>
    </w:p>
    <w:p w14:paraId="4C604687" w14:textId="77777777" w:rsidR="002A636E" w:rsidRPr="00822BAD" w:rsidRDefault="002A636E" w:rsidP="002A636E">
      <w:pPr>
        <w:spacing w:line="360" w:lineRule="auto"/>
        <w:jc w:val="both"/>
      </w:pPr>
      <w:r w:rsidRPr="00822BAD">
        <w:rPr>
          <w:rFonts w:cs="Times New Roman"/>
        </w:rPr>
        <w:tab/>
        <w:t>4. Recommendations</w:t>
      </w:r>
    </w:p>
    <w:p w14:paraId="247E86EE" w14:textId="457407D5" w:rsidR="002A636E" w:rsidRDefault="008C162C" w:rsidP="002A636E">
      <w:r>
        <w:t>None</w:t>
      </w:r>
      <w:r w:rsidR="002A636E">
        <w:br w:type="page"/>
      </w:r>
    </w:p>
    <w:p w14:paraId="250B22CB" w14:textId="2DC37F3A"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42779D">
        <w:rPr>
          <w:rFonts w:asciiTheme="minorHAnsi" w:hAnsiTheme="minorHAnsi" w:cs="Times New Roman"/>
        </w:rPr>
        <w:t>5</w:t>
      </w:r>
    </w:p>
    <w:p w14:paraId="3742806A" w14:textId="1BBA5287" w:rsidR="002A636E" w:rsidRPr="00822BAD" w:rsidRDefault="002A636E" w:rsidP="002A636E">
      <w:pPr>
        <w:spacing w:line="360" w:lineRule="auto"/>
        <w:jc w:val="both"/>
        <w:rPr>
          <w:b/>
        </w:rPr>
      </w:pPr>
      <w:r w:rsidRPr="00822BAD">
        <w:rPr>
          <w:rFonts w:cs="Times New Roman"/>
        </w:rPr>
        <w:t xml:space="preserve">Title of the Laboratory Exercise:   </w:t>
      </w:r>
      <w:r w:rsidR="0042779D">
        <w:rPr>
          <w:rFonts w:cs="Times New Roman"/>
          <w:b/>
        </w:rPr>
        <w:t>Min Max – Alpha Beta Pruning</w:t>
      </w:r>
    </w:p>
    <w:p w14:paraId="0D4544F8" w14:textId="77777777" w:rsidR="002A636E" w:rsidRPr="00822BAD" w:rsidRDefault="002A636E" w:rsidP="007365C2">
      <w:pPr>
        <w:pStyle w:val="ListParagraph"/>
        <w:numPr>
          <w:ilvl w:val="0"/>
          <w:numId w:val="9"/>
        </w:numPr>
        <w:tabs>
          <w:tab w:val="left" w:pos="720"/>
        </w:tabs>
        <w:suppressAutoHyphens/>
        <w:spacing w:after="0" w:line="360" w:lineRule="auto"/>
        <w:contextualSpacing w:val="0"/>
        <w:jc w:val="both"/>
      </w:pPr>
      <w:r w:rsidRPr="00822BAD">
        <w:rPr>
          <w:rFonts w:cs="Times New Roman"/>
        </w:rPr>
        <w:t>Introduction and Purpose of Experiment</w:t>
      </w:r>
    </w:p>
    <w:p w14:paraId="35738522" w14:textId="4CCB6B46"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 xml:space="preserve">get to implement </w:t>
      </w:r>
      <w:r w:rsidR="0042779D">
        <w:rPr>
          <w:rFonts w:cs="Times New Roman"/>
        </w:rPr>
        <w:t>Alpha Beta Pruning</w:t>
      </w:r>
      <w:r w:rsidRPr="00822BAD">
        <w:rPr>
          <w:rFonts w:cs="Times New Roman"/>
        </w:rPr>
        <w:t xml:space="preserve"> </w:t>
      </w:r>
    </w:p>
    <w:p w14:paraId="2BC7352E" w14:textId="77777777" w:rsidR="002A636E" w:rsidRPr="00822BAD" w:rsidRDefault="002A636E" w:rsidP="004905CC">
      <w:pPr>
        <w:pStyle w:val="ListParagraph"/>
        <w:spacing w:after="0" w:line="360" w:lineRule="auto"/>
        <w:jc w:val="both"/>
      </w:pPr>
    </w:p>
    <w:p w14:paraId="144FF8A9" w14:textId="77777777" w:rsidR="002A636E" w:rsidRPr="00822BAD" w:rsidRDefault="002A636E" w:rsidP="007365C2">
      <w:pPr>
        <w:pStyle w:val="ListParagraph"/>
        <w:numPr>
          <w:ilvl w:val="0"/>
          <w:numId w:val="9"/>
        </w:numPr>
        <w:tabs>
          <w:tab w:val="left" w:pos="720"/>
        </w:tabs>
        <w:suppressAutoHyphens/>
        <w:spacing w:after="0" w:line="360" w:lineRule="auto"/>
        <w:contextualSpacing w:val="0"/>
        <w:jc w:val="both"/>
      </w:pPr>
      <w:r w:rsidRPr="00822BAD">
        <w:rPr>
          <w:rFonts w:cs="Times New Roman"/>
        </w:rPr>
        <w:t>Aim and Objectives</w:t>
      </w:r>
    </w:p>
    <w:p w14:paraId="5B0321CB" w14:textId="77777777" w:rsidR="002A636E" w:rsidRPr="00822BAD" w:rsidRDefault="002A636E" w:rsidP="004905CC">
      <w:pPr>
        <w:spacing w:after="0" w:line="360" w:lineRule="auto"/>
        <w:ind w:left="360" w:firstLine="360"/>
        <w:jc w:val="both"/>
      </w:pPr>
      <w:r w:rsidRPr="00822BAD">
        <w:rPr>
          <w:rFonts w:cs="Times New Roman"/>
        </w:rPr>
        <w:t>Aim</w:t>
      </w:r>
    </w:p>
    <w:p w14:paraId="22343DA4"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492D8EB3" w14:textId="77777777" w:rsidR="002A636E" w:rsidRPr="00822BAD" w:rsidRDefault="002A636E" w:rsidP="004905CC">
      <w:pPr>
        <w:spacing w:after="0" w:line="360" w:lineRule="auto"/>
        <w:ind w:left="360" w:firstLine="360"/>
        <w:jc w:val="both"/>
      </w:pPr>
      <w:r w:rsidRPr="00822BAD">
        <w:rPr>
          <w:rFonts w:cs="Times New Roman"/>
        </w:rPr>
        <w:t>Objectives</w:t>
      </w:r>
    </w:p>
    <w:p w14:paraId="73C845DC"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652D0B25"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0C117EF5" w14:textId="77777777" w:rsidR="002A636E" w:rsidRPr="00822BAD" w:rsidRDefault="002A636E" w:rsidP="007365C2">
      <w:pPr>
        <w:pStyle w:val="ListParagraph"/>
        <w:numPr>
          <w:ilvl w:val="0"/>
          <w:numId w:val="9"/>
        </w:numPr>
        <w:tabs>
          <w:tab w:val="left" w:pos="720"/>
          <w:tab w:val="left" w:pos="1440"/>
        </w:tabs>
        <w:suppressAutoHyphens/>
        <w:spacing w:after="0" w:line="360" w:lineRule="auto"/>
        <w:contextualSpacing w:val="0"/>
        <w:jc w:val="both"/>
      </w:pPr>
      <w:r w:rsidRPr="00822BAD">
        <w:rPr>
          <w:rFonts w:cs="Times New Roman"/>
        </w:rPr>
        <w:t>Experimental Procedure</w:t>
      </w:r>
    </w:p>
    <w:p w14:paraId="164041CA" w14:textId="77777777" w:rsidR="002A636E" w:rsidRPr="00822BAD" w:rsidRDefault="002A636E" w:rsidP="004905CC">
      <w:pPr>
        <w:pStyle w:val="ListParagraph"/>
        <w:spacing w:after="0" w:line="360" w:lineRule="auto"/>
        <w:jc w:val="both"/>
      </w:pPr>
    </w:p>
    <w:p w14:paraId="3A28B27B" w14:textId="77777777" w:rsidR="002A636E" w:rsidRPr="00822BAD" w:rsidRDefault="002A636E" w:rsidP="007365C2">
      <w:pPr>
        <w:pStyle w:val="ListParagraph"/>
        <w:numPr>
          <w:ilvl w:val="2"/>
          <w:numId w:val="15"/>
        </w:numPr>
        <w:tabs>
          <w:tab w:val="left" w:pos="720"/>
        </w:tabs>
        <w:suppressAutoHyphens/>
        <w:spacing w:after="0" w:line="360" w:lineRule="auto"/>
        <w:ind w:left="1350"/>
        <w:contextualSpacing w:val="0"/>
        <w:jc w:val="both"/>
      </w:pPr>
      <w:r w:rsidRPr="00822BAD">
        <w:rPr>
          <w:rFonts w:cs="Times New Roman"/>
        </w:rPr>
        <w:t>Analyse the problem statement</w:t>
      </w:r>
    </w:p>
    <w:p w14:paraId="4653F931" w14:textId="77777777" w:rsidR="002A636E" w:rsidRPr="00822BAD" w:rsidRDefault="002A636E" w:rsidP="007365C2">
      <w:pPr>
        <w:pStyle w:val="ListParagraph"/>
        <w:numPr>
          <w:ilvl w:val="2"/>
          <w:numId w:val="15"/>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1E8BA4D8" w14:textId="77777777" w:rsidR="002A636E" w:rsidRPr="00822BAD" w:rsidRDefault="002A636E" w:rsidP="007365C2">
      <w:pPr>
        <w:pStyle w:val="ListParagraph"/>
        <w:numPr>
          <w:ilvl w:val="2"/>
          <w:numId w:val="15"/>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6E3FB65A" w14:textId="77777777" w:rsidR="002A636E" w:rsidRPr="00822BAD" w:rsidRDefault="002A636E" w:rsidP="007365C2">
      <w:pPr>
        <w:pStyle w:val="ListParagraph"/>
        <w:numPr>
          <w:ilvl w:val="2"/>
          <w:numId w:val="15"/>
        </w:numPr>
        <w:tabs>
          <w:tab w:val="left" w:pos="720"/>
        </w:tabs>
        <w:suppressAutoHyphens/>
        <w:spacing w:after="0" w:line="360" w:lineRule="auto"/>
        <w:ind w:left="1350"/>
        <w:contextualSpacing w:val="0"/>
        <w:jc w:val="both"/>
      </w:pPr>
      <w:r w:rsidRPr="00822BAD">
        <w:rPr>
          <w:rFonts w:cs="Times New Roman"/>
        </w:rPr>
        <w:t>Test the implemented program</w:t>
      </w:r>
    </w:p>
    <w:p w14:paraId="1D438A44" w14:textId="77777777" w:rsidR="002A636E" w:rsidRPr="00822BAD" w:rsidRDefault="002A636E" w:rsidP="007365C2">
      <w:pPr>
        <w:pStyle w:val="ListParagraph"/>
        <w:numPr>
          <w:ilvl w:val="2"/>
          <w:numId w:val="15"/>
        </w:numPr>
        <w:tabs>
          <w:tab w:val="left" w:pos="720"/>
        </w:tabs>
        <w:suppressAutoHyphens/>
        <w:spacing w:after="0" w:line="360" w:lineRule="auto"/>
        <w:ind w:left="1350"/>
        <w:contextualSpacing w:val="0"/>
        <w:jc w:val="both"/>
      </w:pPr>
      <w:r w:rsidRPr="00822BAD">
        <w:rPr>
          <w:rFonts w:cs="Times New Roman"/>
        </w:rPr>
        <w:t>Document the Results</w:t>
      </w:r>
    </w:p>
    <w:p w14:paraId="431C1803" w14:textId="77777777" w:rsidR="002A636E" w:rsidRPr="00AA019F" w:rsidRDefault="002A636E" w:rsidP="007365C2">
      <w:pPr>
        <w:pStyle w:val="ListParagraph"/>
        <w:numPr>
          <w:ilvl w:val="2"/>
          <w:numId w:val="15"/>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27D2059B" w14:textId="77777777" w:rsidR="002A636E" w:rsidRPr="00822BAD" w:rsidRDefault="002A636E" w:rsidP="002A636E">
      <w:pPr>
        <w:tabs>
          <w:tab w:val="left" w:pos="720"/>
          <w:tab w:val="left" w:pos="1440"/>
        </w:tabs>
        <w:suppressAutoHyphens/>
        <w:spacing w:line="360" w:lineRule="auto"/>
        <w:jc w:val="both"/>
      </w:pPr>
    </w:p>
    <w:p w14:paraId="3F2DCEF8" w14:textId="77777777" w:rsidR="002A636E" w:rsidRPr="00822BAD" w:rsidRDefault="002A636E" w:rsidP="007365C2">
      <w:pPr>
        <w:pStyle w:val="ListParagraph"/>
        <w:numPr>
          <w:ilvl w:val="0"/>
          <w:numId w:val="9"/>
        </w:numPr>
        <w:tabs>
          <w:tab w:val="left" w:pos="720"/>
        </w:tabs>
        <w:suppressAutoHyphens/>
        <w:spacing w:line="360" w:lineRule="auto"/>
        <w:contextualSpacing w:val="0"/>
        <w:jc w:val="both"/>
      </w:pPr>
      <w:r w:rsidRPr="00822BAD">
        <w:rPr>
          <w:rFonts w:cs="Times New Roman"/>
        </w:rPr>
        <w:t>Calculations/Computations/Algorithms</w:t>
      </w:r>
    </w:p>
    <w:p w14:paraId="5B69DAC1" w14:textId="6C37A835" w:rsidR="002A636E" w:rsidRDefault="00213EAB" w:rsidP="002A636E">
      <w:pPr>
        <w:spacing w:line="360" w:lineRule="auto"/>
        <w:jc w:val="both"/>
      </w:pPr>
      <w:r>
        <w:t>Algorithm:</w:t>
      </w:r>
    </w:p>
    <w:p w14:paraId="4B7CA8B2" w14:textId="77777777" w:rsidR="00D55D5C" w:rsidRPr="00D55D5C" w:rsidRDefault="00D55D5C" w:rsidP="00D55D5C">
      <w:pPr>
        <w:spacing w:after="0" w:line="240" w:lineRule="auto"/>
        <w:jc w:val="both"/>
        <w:rPr>
          <w:rFonts w:ascii="LM Mono 10" w:hAnsi="LM Mono 10"/>
        </w:rPr>
      </w:pPr>
      <w:r w:rsidRPr="00D55D5C">
        <w:rPr>
          <w:rFonts w:ascii="LM Mono 10" w:hAnsi="LM Mono 10"/>
        </w:rPr>
        <w:t>function minimax(node, depth, isMaximizingPlayer, alpha, beta):</w:t>
      </w:r>
    </w:p>
    <w:p w14:paraId="08608FEE" w14:textId="77777777" w:rsidR="00D55D5C" w:rsidRPr="00D55D5C" w:rsidRDefault="00D55D5C" w:rsidP="00D55D5C">
      <w:pPr>
        <w:spacing w:after="0" w:line="240" w:lineRule="auto"/>
        <w:jc w:val="both"/>
        <w:rPr>
          <w:rFonts w:ascii="LM Mono 10" w:hAnsi="LM Mono 10"/>
        </w:rPr>
      </w:pPr>
    </w:p>
    <w:p w14:paraId="7B7E5A13"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if node is a leaf node :</w:t>
      </w:r>
    </w:p>
    <w:p w14:paraId="39528915"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return value of the node</w:t>
      </w:r>
    </w:p>
    <w:p w14:paraId="2E61BFF9"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w:t>
      </w:r>
    </w:p>
    <w:p w14:paraId="770E8906"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if isMaximizingPlayer :</w:t>
      </w:r>
    </w:p>
    <w:p w14:paraId="03AB95A8"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bestVal = -INFINITY </w:t>
      </w:r>
    </w:p>
    <w:p w14:paraId="689905DA"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for each child node :</w:t>
      </w:r>
    </w:p>
    <w:p w14:paraId="51826266"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value = minimax(node, depth+1, false, alpha, beta)</w:t>
      </w:r>
    </w:p>
    <w:p w14:paraId="1205B39B"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bestVal = max( bestVal, value) </w:t>
      </w:r>
    </w:p>
    <w:p w14:paraId="7FC7FEE5"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alpha = max( alpha, bestVal)</w:t>
      </w:r>
    </w:p>
    <w:p w14:paraId="368AA33C"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if beta &lt;= alpha:</w:t>
      </w:r>
    </w:p>
    <w:p w14:paraId="7FA4FB00"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break</w:t>
      </w:r>
    </w:p>
    <w:p w14:paraId="773E36C4"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return bestVal</w:t>
      </w:r>
    </w:p>
    <w:p w14:paraId="28C80281" w14:textId="77777777" w:rsidR="00D55D5C" w:rsidRPr="00D55D5C" w:rsidRDefault="00D55D5C" w:rsidP="00D55D5C">
      <w:pPr>
        <w:spacing w:after="0" w:line="240" w:lineRule="auto"/>
        <w:jc w:val="both"/>
        <w:rPr>
          <w:rFonts w:ascii="LM Mono 10" w:hAnsi="LM Mono 10"/>
        </w:rPr>
      </w:pPr>
    </w:p>
    <w:p w14:paraId="1C14C7BD"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else :</w:t>
      </w:r>
    </w:p>
    <w:p w14:paraId="643F4BF7"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bestVal = +INFINITY </w:t>
      </w:r>
    </w:p>
    <w:p w14:paraId="6B52264F"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for each child node :</w:t>
      </w:r>
    </w:p>
    <w:p w14:paraId="49948DE6"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value = minimax(node, depth+1, true, alpha, beta)</w:t>
      </w:r>
    </w:p>
    <w:p w14:paraId="63148B4B"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bestVal = min( bestVal, value) </w:t>
      </w:r>
    </w:p>
    <w:p w14:paraId="263094D0"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beta = min( beta, bestVal)</w:t>
      </w:r>
    </w:p>
    <w:p w14:paraId="30C9BDDD"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if beta &lt;= alpha:</w:t>
      </w:r>
    </w:p>
    <w:p w14:paraId="46859A02" w14:textId="77777777" w:rsidR="00D55D5C" w:rsidRPr="00D55D5C" w:rsidRDefault="00D55D5C" w:rsidP="00D55D5C">
      <w:pPr>
        <w:spacing w:after="0" w:line="240" w:lineRule="auto"/>
        <w:jc w:val="both"/>
        <w:rPr>
          <w:rFonts w:ascii="LM Mono 10" w:hAnsi="LM Mono 10"/>
        </w:rPr>
      </w:pPr>
      <w:r w:rsidRPr="00D55D5C">
        <w:rPr>
          <w:rFonts w:ascii="LM Mono 10" w:hAnsi="LM Mono 10"/>
        </w:rPr>
        <w:t xml:space="preserve">                break</w:t>
      </w:r>
    </w:p>
    <w:p w14:paraId="2E3CEAC6" w14:textId="34C7D8D8" w:rsidR="00D55D5C" w:rsidRDefault="00D55D5C" w:rsidP="00D55D5C">
      <w:pPr>
        <w:spacing w:after="0" w:line="240" w:lineRule="auto"/>
        <w:jc w:val="both"/>
        <w:rPr>
          <w:rFonts w:ascii="LM Mono 10" w:hAnsi="LM Mono 10"/>
        </w:rPr>
      </w:pPr>
      <w:r w:rsidRPr="00D55D5C">
        <w:rPr>
          <w:rFonts w:ascii="LM Mono 10" w:hAnsi="LM Mono 10"/>
        </w:rPr>
        <w:t xml:space="preserve">        return bestVal</w:t>
      </w:r>
    </w:p>
    <w:p w14:paraId="71D6ABCF" w14:textId="77777777" w:rsidR="006175AD" w:rsidRPr="00D55D5C" w:rsidRDefault="006175AD" w:rsidP="00D55D5C">
      <w:pPr>
        <w:spacing w:after="0" w:line="240" w:lineRule="auto"/>
        <w:jc w:val="both"/>
        <w:rPr>
          <w:rFonts w:ascii="LM Mono 10" w:hAnsi="LM Mono 10"/>
        </w:rPr>
      </w:pPr>
    </w:p>
    <w:p w14:paraId="04514272" w14:textId="3D664870" w:rsidR="00213EAB" w:rsidRDefault="00213EAB" w:rsidP="002A636E">
      <w:pPr>
        <w:spacing w:line="360" w:lineRule="auto"/>
        <w:jc w:val="both"/>
      </w:pPr>
      <w:r>
        <w:t>Source Code:</w:t>
      </w:r>
    </w:p>
    <w:p w14:paraId="76F107DE"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i/>
          <w:iCs/>
          <w:color w:val="0098DD"/>
          <w:sz w:val="21"/>
          <w:szCs w:val="21"/>
          <w:lang w:val="en-US"/>
        </w:rPr>
        <w:t>import</w:t>
      </w:r>
      <w:r w:rsidRPr="00213EAB">
        <w:rPr>
          <w:rFonts w:ascii="LM Mono 10" w:eastAsia="Times New Roman" w:hAnsi="LM Mono 10" w:cs="Courier New"/>
          <w:color w:val="383A42"/>
          <w:sz w:val="21"/>
          <w:szCs w:val="21"/>
          <w:lang w:val="en-US"/>
        </w:rPr>
        <w:t> numpy </w:t>
      </w:r>
      <w:r w:rsidRPr="00213EAB">
        <w:rPr>
          <w:rFonts w:ascii="LM Mono 10" w:eastAsia="Times New Roman" w:hAnsi="LM Mono 10" w:cs="Courier New"/>
          <w:i/>
          <w:iCs/>
          <w:color w:val="0098DD"/>
          <w:sz w:val="21"/>
          <w:szCs w:val="21"/>
          <w:lang w:val="en-US"/>
        </w:rPr>
        <w:t>as</w:t>
      </w:r>
      <w:r w:rsidRPr="00213EAB">
        <w:rPr>
          <w:rFonts w:ascii="LM Mono 10" w:eastAsia="Times New Roman" w:hAnsi="LM Mono 10" w:cs="Courier New"/>
          <w:color w:val="383A42"/>
          <w:sz w:val="21"/>
          <w:szCs w:val="21"/>
          <w:lang w:val="en-US"/>
        </w:rPr>
        <w:t> np</w:t>
      </w:r>
    </w:p>
    <w:p w14:paraId="17C7BF5F"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175090F7"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08D61825"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i/>
          <w:iCs/>
          <w:color w:val="0098DD"/>
          <w:sz w:val="21"/>
          <w:szCs w:val="21"/>
          <w:lang w:val="en-US"/>
        </w:rPr>
        <w:t>def</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40B8C5"/>
          <w:sz w:val="21"/>
          <w:szCs w:val="21"/>
          <w:lang w:val="en-US"/>
        </w:rPr>
        <w:t>maximizing_player</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values</w:t>
      </w:r>
      <w:r w:rsidRPr="00213EAB">
        <w:rPr>
          <w:rFonts w:ascii="LM Mono 10" w:eastAsia="Times New Roman" w:hAnsi="LM Mono 10" w:cs="Courier New"/>
          <w:color w:val="7A82DA"/>
          <w:sz w:val="21"/>
          <w:szCs w:val="21"/>
          <w:lang w:val="en-US"/>
        </w:rPr>
        <w:t>):</w:t>
      </w:r>
    </w:p>
    <w:p w14:paraId="1868F0B3"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alpha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np</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inf</w:t>
      </w:r>
    </w:p>
    <w:p w14:paraId="0CE6D1C8"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beta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np</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inf</w:t>
      </w:r>
    </w:p>
    <w:p w14:paraId="0E0A9577"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4714A55C"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def</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_minmax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40B8C5"/>
          <w:sz w:val="21"/>
          <w:szCs w:val="21"/>
          <w:lang w:val="en-US"/>
        </w:rPr>
        <w:t>depth</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node_idx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maximizing_player</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beta</w:t>
      </w:r>
      <w:r w:rsidRPr="00213EAB">
        <w:rPr>
          <w:rFonts w:ascii="LM Mono 10" w:eastAsia="Times New Roman" w:hAnsi="LM Mono 10" w:cs="Courier New"/>
          <w:color w:val="7A82DA"/>
          <w:sz w:val="21"/>
          <w:szCs w:val="21"/>
          <w:lang w:val="en-US"/>
        </w:rPr>
        <w:t>):</w:t>
      </w:r>
    </w:p>
    <w:p w14:paraId="7E189DEC"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116F6F55"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if</w:t>
      </w:r>
      <w:r w:rsidRPr="00213EAB">
        <w:rPr>
          <w:rFonts w:ascii="LM Mono 10" w:eastAsia="Times New Roman" w:hAnsi="LM Mono 10" w:cs="Courier New"/>
          <w:color w:val="383A42"/>
          <w:sz w:val="21"/>
          <w:szCs w:val="21"/>
          <w:lang w:val="en-US"/>
        </w:rPr>
        <w:t> depth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3</w:t>
      </w:r>
      <w:r w:rsidRPr="00213EAB">
        <w:rPr>
          <w:rFonts w:ascii="LM Mono 10" w:eastAsia="Times New Roman" w:hAnsi="LM Mono 10" w:cs="Courier New"/>
          <w:color w:val="7A82DA"/>
          <w:sz w:val="21"/>
          <w:szCs w:val="21"/>
          <w:lang w:val="en-US"/>
        </w:rPr>
        <w:t>:</w:t>
      </w:r>
    </w:p>
    <w:p w14:paraId="7B0EC872"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return</w:t>
      </w:r>
      <w:r w:rsidRPr="00213EAB">
        <w:rPr>
          <w:rFonts w:ascii="LM Mono 10" w:eastAsia="Times New Roman" w:hAnsi="LM Mono 10" w:cs="Courier New"/>
          <w:color w:val="383A42"/>
          <w:sz w:val="21"/>
          <w:szCs w:val="21"/>
          <w:lang w:val="en-US"/>
        </w:rPr>
        <w:t> 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node_idx</w:t>
      </w:r>
      <w:r w:rsidRPr="00213EAB">
        <w:rPr>
          <w:rFonts w:ascii="LM Mono 10" w:eastAsia="Times New Roman" w:hAnsi="LM Mono 10" w:cs="Courier New"/>
          <w:color w:val="7A82DA"/>
          <w:sz w:val="21"/>
          <w:szCs w:val="21"/>
          <w:lang w:val="en-US"/>
        </w:rPr>
        <w:t>]</w:t>
      </w:r>
    </w:p>
    <w:p w14:paraId="012CC2F1"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2D3F3F0A"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if</w:t>
      </w:r>
      <w:r w:rsidRPr="00213EAB">
        <w:rPr>
          <w:rFonts w:ascii="LM Mono 10" w:eastAsia="Times New Roman" w:hAnsi="LM Mono 10" w:cs="Courier New"/>
          <w:color w:val="383A42"/>
          <w:sz w:val="21"/>
          <w:szCs w:val="21"/>
          <w:lang w:val="en-US"/>
        </w:rPr>
        <w:t> maximizing_player</w:t>
      </w:r>
      <w:r w:rsidRPr="00213EAB">
        <w:rPr>
          <w:rFonts w:ascii="LM Mono 10" w:eastAsia="Times New Roman" w:hAnsi="LM Mono 10" w:cs="Courier New"/>
          <w:color w:val="7A82DA"/>
          <w:sz w:val="21"/>
          <w:szCs w:val="21"/>
          <w:lang w:val="en-US"/>
        </w:rPr>
        <w:t>:</w:t>
      </w:r>
    </w:p>
    <w:p w14:paraId="6E6231E8"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48217D5D"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best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np</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inf</w:t>
      </w:r>
    </w:p>
    <w:p w14:paraId="47D3468E"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0F46936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A0A1A7"/>
          <w:sz w:val="21"/>
          <w:szCs w:val="21"/>
          <w:lang w:val="en-US"/>
        </w:rPr>
        <w:t># left and right children</w:t>
      </w:r>
    </w:p>
    <w:p w14:paraId="2191736B"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for</w:t>
      </w:r>
      <w:r w:rsidRPr="00213EAB">
        <w:rPr>
          <w:rFonts w:ascii="LM Mono 10" w:eastAsia="Times New Roman" w:hAnsi="LM Mono 10" w:cs="Courier New"/>
          <w:color w:val="383A42"/>
          <w:sz w:val="21"/>
          <w:szCs w:val="21"/>
          <w:lang w:val="en-US"/>
        </w:rPr>
        <w:t> i </w:t>
      </w:r>
      <w:r w:rsidRPr="00213EAB">
        <w:rPr>
          <w:rFonts w:ascii="LM Mono 10" w:eastAsia="Times New Roman" w:hAnsi="LM Mono 10" w:cs="Courier New"/>
          <w:i/>
          <w:iCs/>
          <w:color w:val="0098DD"/>
          <w:sz w:val="21"/>
          <w:szCs w:val="21"/>
          <w:lang w:val="en-US"/>
        </w:rPr>
        <w:t>in</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range</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0</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2</w:t>
      </w:r>
      <w:r w:rsidRPr="00213EAB">
        <w:rPr>
          <w:rFonts w:ascii="LM Mono 10" w:eastAsia="Times New Roman" w:hAnsi="LM Mono 10" w:cs="Courier New"/>
          <w:color w:val="7A82DA"/>
          <w:sz w:val="21"/>
          <w:szCs w:val="21"/>
          <w:lang w:val="en-US"/>
        </w:rPr>
        <w:t>):</w:t>
      </w:r>
    </w:p>
    <w:p w14:paraId="64058EA9"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val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_minmax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depth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1</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node_idx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2</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i</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False</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beta</w:t>
      </w:r>
      <w:r w:rsidRPr="00213EAB">
        <w:rPr>
          <w:rFonts w:ascii="LM Mono 10" w:eastAsia="Times New Roman" w:hAnsi="LM Mono 10" w:cs="Courier New"/>
          <w:color w:val="7A82DA"/>
          <w:sz w:val="21"/>
          <w:szCs w:val="21"/>
          <w:lang w:val="en-US"/>
        </w:rPr>
        <w:t>)</w:t>
      </w:r>
    </w:p>
    <w:p w14:paraId="443ECB7A"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3810D83E"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best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best</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val</w:t>
      </w:r>
      <w:r w:rsidRPr="00213EAB">
        <w:rPr>
          <w:rFonts w:ascii="LM Mono 10" w:eastAsia="Times New Roman" w:hAnsi="LM Mono 10" w:cs="Courier New"/>
          <w:color w:val="7A82DA"/>
          <w:sz w:val="21"/>
          <w:szCs w:val="21"/>
          <w:lang w:val="en-US"/>
        </w:rPr>
        <w:t>)</w:t>
      </w:r>
    </w:p>
    <w:p w14:paraId="7944A2F4"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alpha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best</w:t>
      </w:r>
      <w:r w:rsidRPr="00213EAB">
        <w:rPr>
          <w:rFonts w:ascii="LM Mono 10" w:eastAsia="Times New Roman" w:hAnsi="LM Mono 10" w:cs="Courier New"/>
          <w:color w:val="7A82DA"/>
          <w:sz w:val="21"/>
          <w:szCs w:val="21"/>
          <w:lang w:val="en-US"/>
        </w:rPr>
        <w:t>)</w:t>
      </w:r>
    </w:p>
    <w:p w14:paraId="592C6213"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16BB616D"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if</w:t>
      </w:r>
      <w:r w:rsidRPr="00213EAB">
        <w:rPr>
          <w:rFonts w:ascii="LM Mono 10" w:eastAsia="Times New Roman" w:hAnsi="LM Mono 10" w:cs="Courier New"/>
          <w:color w:val="383A42"/>
          <w:sz w:val="21"/>
          <w:szCs w:val="21"/>
          <w:lang w:val="en-US"/>
        </w:rPr>
        <w:t> beta </w:t>
      </w:r>
      <w:r w:rsidRPr="00213EAB">
        <w:rPr>
          <w:rFonts w:ascii="LM Mono 10" w:eastAsia="Times New Roman" w:hAnsi="LM Mono 10" w:cs="Courier New"/>
          <w:color w:val="7A82DA"/>
          <w:sz w:val="21"/>
          <w:szCs w:val="21"/>
          <w:lang w:val="en-US"/>
        </w:rPr>
        <w:t>&lt;=</w:t>
      </w:r>
      <w:r w:rsidRPr="00213EAB">
        <w:rPr>
          <w:rFonts w:ascii="LM Mono 10" w:eastAsia="Times New Roman" w:hAnsi="LM Mono 10" w:cs="Courier New"/>
          <w:color w:val="383A42"/>
          <w:sz w:val="21"/>
          <w:szCs w:val="21"/>
          <w:lang w:val="en-US"/>
        </w:rPr>
        <w:t> alpha</w:t>
      </w:r>
      <w:r w:rsidRPr="00213EAB">
        <w:rPr>
          <w:rFonts w:ascii="LM Mono 10" w:eastAsia="Times New Roman" w:hAnsi="LM Mono 10" w:cs="Courier New"/>
          <w:color w:val="7A82DA"/>
          <w:sz w:val="21"/>
          <w:szCs w:val="21"/>
          <w:lang w:val="en-US"/>
        </w:rPr>
        <w:t>:</w:t>
      </w:r>
    </w:p>
    <w:p w14:paraId="2D954301"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break</w:t>
      </w:r>
    </w:p>
    <w:p w14:paraId="52383DE0"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52AAA34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return</w:t>
      </w:r>
      <w:r w:rsidRPr="00213EAB">
        <w:rPr>
          <w:rFonts w:ascii="LM Mono 10" w:eastAsia="Times New Roman" w:hAnsi="LM Mono 10" w:cs="Courier New"/>
          <w:color w:val="383A42"/>
          <w:sz w:val="21"/>
          <w:szCs w:val="21"/>
          <w:lang w:val="en-US"/>
        </w:rPr>
        <w:t> best</w:t>
      </w:r>
    </w:p>
    <w:p w14:paraId="774699A8"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6A81AB14"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else</w:t>
      </w:r>
      <w:r w:rsidRPr="00213EAB">
        <w:rPr>
          <w:rFonts w:ascii="LM Mono 10" w:eastAsia="Times New Roman" w:hAnsi="LM Mono 10" w:cs="Courier New"/>
          <w:color w:val="7A82DA"/>
          <w:sz w:val="21"/>
          <w:szCs w:val="21"/>
          <w:lang w:val="en-US"/>
        </w:rPr>
        <w:t>:</w:t>
      </w:r>
    </w:p>
    <w:p w14:paraId="0B8D1195"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3DE84983"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best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np</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inf</w:t>
      </w:r>
    </w:p>
    <w:p w14:paraId="1358EBE7"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555EB111"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A0A1A7"/>
          <w:sz w:val="21"/>
          <w:szCs w:val="21"/>
          <w:lang w:val="en-US"/>
        </w:rPr>
        <w:t># left and right children</w:t>
      </w:r>
    </w:p>
    <w:p w14:paraId="2CBBC333"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for</w:t>
      </w:r>
      <w:r w:rsidRPr="00213EAB">
        <w:rPr>
          <w:rFonts w:ascii="LM Mono 10" w:eastAsia="Times New Roman" w:hAnsi="LM Mono 10" w:cs="Courier New"/>
          <w:color w:val="383A42"/>
          <w:sz w:val="21"/>
          <w:szCs w:val="21"/>
          <w:lang w:val="en-US"/>
        </w:rPr>
        <w:t> i </w:t>
      </w:r>
      <w:r w:rsidRPr="00213EAB">
        <w:rPr>
          <w:rFonts w:ascii="LM Mono 10" w:eastAsia="Times New Roman" w:hAnsi="LM Mono 10" w:cs="Courier New"/>
          <w:i/>
          <w:iCs/>
          <w:color w:val="0098DD"/>
          <w:sz w:val="21"/>
          <w:szCs w:val="21"/>
          <w:lang w:val="en-US"/>
        </w:rPr>
        <w:t>in</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range</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0</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2</w:t>
      </w:r>
      <w:r w:rsidRPr="00213EAB">
        <w:rPr>
          <w:rFonts w:ascii="LM Mono 10" w:eastAsia="Times New Roman" w:hAnsi="LM Mono 10" w:cs="Courier New"/>
          <w:color w:val="7A82DA"/>
          <w:sz w:val="21"/>
          <w:szCs w:val="21"/>
          <w:lang w:val="en-US"/>
        </w:rPr>
        <w:t>):</w:t>
      </w:r>
    </w:p>
    <w:p w14:paraId="3A3C5631"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val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_minmax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depth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1</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node_idx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2</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i</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True</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beta</w:t>
      </w:r>
      <w:r w:rsidRPr="00213EAB">
        <w:rPr>
          <w:rFonts w:ascii="LM Mono 10" w:eastAsia="Times New Roman" w:hAnsi="LM Mono 10" w:cs="Courier New"/>
          <w:color w:val="7A82DA"/>
          <w:sz w:val="21"/>
          <w:szCs w:val="21"/>
          <w:lang w:val="en-US"/>
        </w:rPr>
        <w:t>)</w:t>
      </w:r>
    </w:p>
    <w:p w14:paraId="37C3676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5E628679"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lastRenderedPageBreak/>
        <w:t>                best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min</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best</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val</w:t>
      </w:r>
      <w:r w:rsidRPr="00213EAB">
        <w:rPr>
          <w:rFonts w:ascii="LM Mono 10" w:eastAsia="Times New Roman" w:hAnsi="LM Mono 10" w:cs="Courier New"/>
          <w:color w:val="7A82DA"/>
          <w:sz w:val="21"/>
          <w:szCs w:val="21"/>
          <w:lang w:val="en-US"/>
        </w:rPr>
        <w:t>)</w:t>
      </w:r>
    </w:p>
    <w:p w14:paraId="04CDC8AC"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beta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min</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beta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best</w:t>
      </w:r>
      <w:r w:rsidRPr="00213EAB">
        <w:rPr>
          <w:rFonts w:ascii="LM Mono 10" w:eastAsia="Times New Roman" w:hAnsi="LM Mono 10" w:cs="Courier New"/>
          <w:color w:val="7A82DA"/>
          <w:sz w:val="21"/>
          <w:szCs w:val="21"/>
          <w:lang w:val="en-US"/>
        </w:rPr>
        <w:t>)</w:t>
      </w:r>
    </w:p>
    <w:p w14:paraId="6598137F"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1630E500"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if</w:t>
      </w:r>
      <w:r w:rsidRPr="00213EAB">
        <w:rPr>
          <w:rFonts w:ascii="LM Mono 10" w:eastAsia="Times New Roman" w:hAnsi="LM Mono 10" w:cs="Courier New"/>
          <w:color w:val="383A42"/>
          <w:sz w:val="21"/>
          <w:szCs w:val="21"/>
          <w:lang w:val="en-US"/>
        </w:rPr>
        <w:t> beta </w:t>
      </w:r>
      <w:r w:rsidRPr="00213EAB">
        <w:rPr>
          <w:rFonts w:ascii="LM Mono 10" w:eastAsia="Times New Roman" w:hAnsi="LM Mono 10" w:cs="Courier New"/>
          <w:color w:val="7A82DA"/>
          <w:sz w:val="21"/>
          <w:szCs w:val="21"/>
          <w:lang w:val="en-US"/>
        </w:rPr>
        <w:t>&lt;=</w:t>
      </w:r>
      <w:r w:rsidRPr="00213EAB">
        <w:rPr>
          <w:rFonts w:ascii="LM Mono 10" w:eastAsia="Times New Roman" w:hAnsi="LM Mono 10" w:cs="Courier New"/>
          <w:color w:val="383A42"/>
          <w:sz w:val="21"/>
          <w:szCs w:val="21"/>
          <w:lang w:val="en-US"/>
        </w:rPr>
        <w:t> alpha</w:t>
      </w:r>
      <w:r w:rsidRPr="00213EAB">
        <w:rPr>
          <w:rFonts w:ascii="LM Mono 10" w:eastAsia="Times New Roman" w:hAnsi="LM Mono 10" w:cs="Courier New"/>
          <w:color w:val="7A82DA"/>
          <w:sz w:val="21"/>
          <w:szCs w:val="21"/>
          <w:lang w:val="en-US"/>
        </w:rPr>
        <w:t>:</w:t>
      </w:r>
    </w:p>
    <w:p w14:paraId="6CCE001F"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break</w:t>
      </w:r>
    </w:p>
    <w:p w14:paraId="35E79E4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p>
    <w:p w14:paraId="11AFA465"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return</w:t>
      </w:r>
      <w:r w:rsidRPr="00213EAB">
        <w:rPr>
          <w:rFonts w:ascii="LM Mono 10" w:eastAsia="Times New Roman" w:hAnsi="LM Mono 10" w:cs="Courier New"/>
          <w:color w:val="383A42"/>
          <w:sz w:val="21"/>
          <w:szCs w:val="21"/>
          <w:lang w:val="en-US"/>
        </w:rPr>
        <w:t> best </w:t>
      </w:r>
    </w:p>
    <w:p w14:paraId="1A427CAD"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i/>
          <w:iCs/>
          <w:color w:val="0098DD"/>
          <w:sz w:val="21"/>
          <w:szCs w:val="21"/>
          <w:lang w:val="en-US"/>
        </w:rPr>
        <w:t>return</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_minmax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40B8C5"/>
          <w:sz w:val="21"/>
          <w:szCs w:val="21"/>
          <w:lang w:val="en-US"/>
        </w:rPr>
        <w:t>depth</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0</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node_idx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0</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maximizing_player</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maximizing_player</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alpha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beta</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beta</w:t>
      </w:r>
      <w:r w:rsidRPr="00213EAB">
        <w:rPr>
          <w:rFonts w:ascii="LM Mono 10" w:eastAsia="Times New Roman" w:hAnsi="LM Mono 10" w:cs="Courier New"/>
          <w:color w:val="7A82DA"/>
          <w:sz w:val="21"/>
          <w:szCs w:val="21"/>
          <w:lang w:val="en-US"/>
        </w:rPr>
        <w:t>)</w:t>
      </w:r>
    </w:p>
    <w:p w14:paraId="03B5C55A"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1154150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values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3</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5</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6</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9</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1</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2</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CE33C0"/>
          <w:sz w:val="21"/>
          <w:szCs w:val="21"/>
          <w:lang w:val="en-US"/>
        </w:rPr>
        <w:t>0</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E33C0"/>
          <w:sz w:val="21"/>
          <w:szCs w:val="21"/>
          <w:lang w:val="en-US"/>
        </w:rPr>
        <w:t>1</w:t>
      </w:r>
      <w:r w:rsidRPr="00213EAB">
        <w:rPr>
          <w:rFonts w:ascii="LM Mono 10" w:eastAsia="Times New Roman" w:hAnsi="LM Mono 10" w:cs="Courier New"/>
          <w:color w:val="7A82DA"/>
          <w:sz w:val="21"/>
          <w:szCs w:val="21"/>
          <w:lang w:val="en-US"/>
        </w:rPr>
        <w:t>]</w:t>
      </w:r>
    </w:p>
    <w:p w14:paraId="61B740A6"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4E38065B"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383A42"/>
          <w:sz w:val="21"/>
          <w:szCs w:val="21"/>
          <w:lang w:val="en-US"/>
        </w:rPr>
        <w:t>optimal_val </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23974A"/>
          <w:sz w:val="21"/>
          <w:szCs w:val="21"/>
          <w:lang w:val="en-US"/>
        </w:rPr>
        <w:t>minmax</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40B8C5"/>
          <w:sz w:val="21"/>
          <w:szCs w:val="21"/>
          <w:lang w:val="en-US"/>
        </w:rPr>
        <w:t>maximizing_player</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i/>
          <w:iCs/>
          <w:color w:val="0098DD"/>
          <w:sz w:val="21"/>
          <w:szCs w:val="21"/>
          <w:lang w:val="en-US"/>
        </w:rPr>
        <w:t>True</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 </w:t>
      </w:r>
      <w:r w:rsidRPr="00213EAB">
        <w:rPr>
          <w:rFonts w:ascii="LM Mono 10" w:eastAsia="Times New Roman" w:hAnsi="LM Mono 10" w:cs="Courier New"/>
          <w:color w:val="40B8C5"/>
          <w:sz w:val="21"/>
          <w:szCs w:val="21"/>
          <w:lang w:val="en-US"/>
        </w:rPr>
        <w:t>values</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383A42"/>
          <w:sz w:val="21"/>
          <w:szCs w:val="21"/>
          <w:lang w:val="en-US"/>
        </w:rPr>
        <w:t>values</w:t>
      </w:r>
      <w:r w:rsidRPr="00213EAB">
        <w:rPr>
          <w:rFonts w:ascii="LM Mono 10" w:eastAsia="Times New Roman" w:hAnsi="LM Mono 10" w:cs="Courier New"/>
          <w:color w:val="7A82DA"/>
          <w:sz w:val="21"/>
          <w:szCs w:val="21"/>
          <w:lang w:val="en-US"/>
        </w:rPr>
        <w:t>)</w:t>
      </w:r>
    </w:p>
    <w:p w14:paraId="5658BA08"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24E5B11B"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23974A"/>
          <w:sz w:val="21"/>
          <w:szCs w:val="21"/>
          <w:lang w:val="en-US"/>
        </w:rPr>
        <w:t>print</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5A332"/>
          <w:sz w:val="21"/>
          <w:szCs w:val="21"/>
          <w:lang w:val="en-US"/>
        </w:rPr>
        <w:t>f'values: </w:t>
      </w:r>
      <w:r w:rsidRPr="00213EAB">
        <w:rPr>
          <w:rFonts w:ascii="LM Mono 10" w:eastAsia="Times New Roman" w:hAnsi="LM Mono 10" w:cs="Courier New"/>
          <w:color w:val="823FF1"/>
          <w:sz w:val="21"/>
          <w:szCs w:val="21"/>
          <w:lang w:val="en-US"/>
        </w:rPr>
        <w:t>{</w:t>
      </w:r>
      <w:r w:rsidRPr="00213EAB">
        <w:rPr>
          <w:rFonts w:ascii="LM Mono 10" w:eastAsia="Times New Roman" w:hAnsi="LM Mono 10" w:cs="Courier New"/>
          <w:color w:val="383A42"/>
          <w:sz w:val="21"/>
          <w:szCs w:val="21"/>
          <w:lang w:val="en-US"/>
        </w:rPr>
        <w:t>values</w:t>
      </w:r>
      <w:r w:rsidRPr="00213EAB">
        <w:rPr>
          <w:rFonts w:ascii="LM Mono 10" w:eastAsia="Times New Roman" w:hAnsi="LM Mono 10" w:cs="Courier New"/>
          <w:color w:val="823FF1"/>
          <w:sz w:val="21"/>
          <w:szCs w:val="21"/>
          <w:lang w:val="en-US"/>
        </w:rPr>
        <w:t>}</w:t>
      </w:r>
      <w:r w:rsidRPr="00213EAB">
        <w:rPr>
          <w:rFonts w:ascii="LM Mono 10" w:eastAsia="Times New Roman" w:hAnsi="LM Mono 10" w:cs="Courier New"/>
          <w:color w:val="C5A332"/>
          <w:sz w:val="21"/>
          <w:szCs w:val="21"/>
          <w:lang w:val="en-US"/>
        </w:rPr>
        <w:t>'</w:t>
      </w:r>
      <w:r w:rsidRPr="00213EAB">
        <w:rPr>
          <w:rFonts w:ascii="LM Mono 10" w:eastAsia="Times New Roman" w:hAnsi="LM Mono 10" w:cs="Courier New"/>
          <w:color w:val="7A82DA"/>
          <w:sz w:val="21"/>
          <w:szCs w:val="21"/>
          <w:lang w:val="en-US"/>
        </w:rPr>
        <w:t>)</w:t>
      </w:r>
    </w:p>
    <w:p w14:paraId="1AC81760"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r w:rsidRPr="00213EAB">
        <w:rPr>
          <w:rFonts w:ascii="LM Mono 10" w:eastAsia="Times New Roman" w:hAnsi="LM Mono 10" w:cs="Courier New"/>
          <w:color w:val="23974A"/>
          <w:sz w:val="21"/>
          <w:szCs w:val="21"/>
          <w:lang w:val="en-US"/>
        </w:rPr>
        <w:t>print</w:t>
      </w:r>
      <w:r w:rsidRPr="00213EAB">
        <w:rPr>
          <w:rFonts w:ascii="LM Mono 10" w:eastAsia="Times New Roman" w:hAnsi="LM Mono 10" w:cs="Courier New"/>
          <w:color w:val="7A82DA"/>
          <w:sz w:val="21"/>
          <w:szCs w:val="21"/>
          <w:lang w:val="en-US"/>
        </w:rPr>
        <w:t>(</w:t>
      </w:r>
      <w:r w:rsidRPr="00213EAB">
        <w:rPr>
          <w:rFonts w:ascii="LM Mono 10" w:eastAsia="Times New Roman" w:hAnsi="LM Mono 10" w:cs="Courier New"/>
          <w:color w:val="C5A332"/>
          <w:sz w:val="21"/>
          <w:szCs w:val="21"/>
          <w:lang w:val="en-US"/>
        </w:rPr>
        <w:t>f'optimal value: </w:t>
      </w:r>
      <w:r w:rsidRPr="00213EAB">
        <w:rPr>
          <w:rFonts w:ascii="LM Mono 10" w:eastAsia="Times New Roman" w:hAnsi="LM Mono 10" w:cs="Courier New"/>
          <w:color w:val="823FF1"/>
          <w:sz w:val="21"/>
          <w:szCs w:val="21"/>
          <w:lang w:val="en-US"/>
        </w:rPr>
        <w:t>{</w:t>
      </w:r>
      <w:r w:rsidRPr="00213EAB">
        <w:rPr>
          <w:rFonts w:ascii="LM Mono 10" w:eastAsia="Times New Roman" w:hAnsi="LM Mono 10" w:cs="Courier New"/>
          <w:color w:val="383A42"/>
          <w:sz w:val="21"/>
          <w:szCs w:val="21"/>
          <w:lang w:val="en-US"/>
        </w:rPr>
        <w:t>optimal_val</w:t>
      </w:r>
      <w:r w:rsidRPr="00213EAB">
        <w:rPr>
          <w:rFonts w:ascii="LM Mono 10" w:eastAsia="Times New Roman" w:hAnsi="LM Mono 10" w:cs="Courier New"/>
          <w:color w:val="823FF1"/>
          <w:sz w:val="21"/>
          <w:szCs w:val="21"/>
          <w:lang w:val="en-US"/>
        </w:rPr>
        <w:t>}</w:t>
      </w:r>
      <w:r w:rsidRPr="00213EAB">
        <w:rPr>
          <w:rFonts w:ascii="LM Mono 10" w:eastAsia="Times New Roman" w:hAnsi="LM Mono 10" w:cs="Courier New"/>
          <w:color w:val="C5A332"/>
          <w:sz w:val="21"/>
          <w:szCs w:val="21"/>
          <w:lang w:val="en-US"/>
        </w:rPr>
        <w:t>'</w:t>
      </w:r>
      <w:r w:rsidRPr="00213EAB">
        <w:rPr>
          <w:rFonts w:ascii="LM Mono 10" w:eastAsia="Times New Roman" w:hAnsi="LM Mono 10" w:cs="Courier New"/>
          <w:color w:val="7A82DA"/>
          <w:sz w:val="21"/>
          <w:szCs w:val="21"/>
          <w:lang w:val="en-US"/>
        </w:rPr>
        <w:t>)</w:t>
      </w:r>
    </w:p>
    <w:p w14:paraId="09358B0E" w14:textId="77777777" w:rsidR="00213EAB" w:rsidRPr="00213EAB" w:rsidRDefault="00213EAB" w:rsidP="00213EAB">
      <w:pPr>
        <w:shd w:val="clear" w:color="auto" w:fill="F9F9F9"/>
        <w:spacing w:after="0" w:line="240" w:lineRule="auto"/>
        <w:rPr>
          <w:rFonts w:ascii="LM Mono 10" w:eastAsia="Times New Roman" w:hAnsi="LM Mono 10" w:cs="Courier New"/>
          <w:color w:val="383A42"/>
          <w:sz w:val="21"/>
          <w:szCs w:val="21"/>
          <w:lang w:val="en-US"/>
        </w:rPr>
      </w:pPr>
    </w:p>
    <w:p w14:paraId="17F5C55C" w14:textId="77777777" w:rsidR="00213EAB" w:rsidRPr="00822BAD" w:rsidRDefault="00213EAB" w:rsidP="002A636E">
      <w:pPr>
        <w:spacing w:line="360" w:lineRule="auto"/>
        <w:jc w:val="both"/>
      </w:pPr>
    </w:p>
    <w:p w14:paraId="06FA1614" w14:textId="77777777" w:rsidR="002A636E" w:rsidRPr="00822BAD" w:rsidRDefault="002A636E" w:rsidP="007365C2">
      <w:pPr>
        <w:pStyle w:val="ListParagraph"/>
        <w:numPr>
          <w:ilvl w:val="0"/>
          <w:numId w:val="9"/>
        </w:numPr>
        <w:tabs>
          <w:tab w:val="left" w:pos="720"/>
        </w:tabs>
        <w:suppressAutoHyphens/>
        <w:spacing w:line="360" w:lineRule="auto"/>
        <w:contextualSpacing w:val="0"/>
        <w:jc w:val="both"/>
      </w:pPr>
      <w:r w:rsidRPr="00822BAD">
        <w:rPr>
          <w:rFonts w:cs="Times New Roman"/>
        </w:rPr>
        <w:t>Presentation of Results</w:t>
      </w:r>
    </w:p>
    <w:p w14:paraId="432DA953" w14:textId="6748D4A4" w:rsidR="002A636E" w:rsidRPr="00822BAD" w:rsidRDefault="00094258" w:rsidP="00094258">
      <w:pPr>
        <w:spacing w:line="360" w:lineRule="auto"/>
        <w:jc w:val="center"/>
      </w:pPr>
      <w:r w:rsidRPr="00094258">
        <w:rPr>
          <w:noProof/>
        </w:rPr>
        <w:drawing>
          <wp:inline distT="0" distB="0" distL="0" distR="0" wp14:anchorId="70128007" wp14:editId="2E9C726D">
            <wp:extent cx="4794637" cy="13975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448" cy="1411823"/>
                    </a:xfrm>
                    <a:prstGeom prst="rect">
                      <a:avLst/>
                    </a:prstGeom>
                  </pic:spPr>
                </pic:pic>
              </a:graphicData>
            </a:graphic>
          </wp:inline>
        </w:drawing>
      </w:r>
    </w:p>
    <w:p w14:paraId="49C5A780" w14:textId="77777777" w:rsidR="002A636E" w:rsidRPr="00822BAD" w:rsidRDefault="002A636E" w:rsidP="007365C2">
      <w:pPr>
        <w:pStyle w:val="ListParagraph"/>
        <w:numPr>
          <w:ilvl w:val="0"/>
          <w:numId w:val="9"/>
        </w:numPr>
        <w:tabs>
          <w:tab w:val="left" w:pos="720"/>
        </w:tabs>
        <w:suppressAutoHyphens/>
        <w:spacing w:line="360" w:lineRule="auto"/>
        <w:contextualSpacing w:val="0"/>
        <w:jc w:val="both"/>
      </w:pPr>
      <w:r w:rsidRPr="00822BAD">
        <w:rPr>
          <w:rFonts w:cs="Times New Roman"/>
        </w:rPr>
        <w:t>Analysis and Discussions</w:t>
      </w:r>
    </w:p>
    <w:p w14:paraId="013FF417" w14:textId="77777777" w:rsidR="00BE7576" w:rsidRDefault="00BE7576" w:rsidP="00BE7576">
      <w:pPr>
        <w:spacing w:line="360" w:lineRule="auto"/>
        <w:jc w:val="both"/>
      </w:pPr>
      <w:r>
        <w:t>Alpha-beta pruning is a modified version of the minimax algorithm. It is an optimization technique for the minimax algorithm.</w:t>
      </w:r>
    </w:p>
    <w:p w14:paraId="3EB7A4E1" w14:textId="0D83B7A1" w:rsidR="002A636E" w:rsidRPr="00822BAD" w:rsidRDefault="00BE7576" w:rsidP="00BE7576">
      <w:pPr>
        <w:spacing w:line="360" w:lineRule="auto"/>
        <w:jc w:val="both"/>
      </w:pPr>
      <w: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pruning. This involves two threshold parameter Alpha and beta for future expansion, so it is called alpha-beta pruning. It is also called as Alpha-Beta Algorithm.</w:t>
      </w:r>
    </w:p>
    <w:p w14:paraId="263D1B3D" w14:textId="77777777" w:rsidR="002A636E" w:rsidRPr="00822BAD" w:rsidRDefault="002A636E" w:rsidP="007365C2">
      <w:pPr>
        <w:pStyle w:val="ListParagraph"/>
        <w:numPr>
          <w:ilvl w:val="0"/>
          <w:numId w:val="9"/>
        </w:numPr>
        <w:tabs>
          <w:tab w:val="left" w:pos="720"/>
        </w:tabs>
        <w:suppressAutoHyphens/>
        <w:spacing w:line="360" w:lineRule="auto"/>
        <w:contextualSpacing w:val="0"/>
        <w:jc w:val="both"/>
      </w:pPr>
      <w:r w:rsidRPr="00822BAD">
        <w:rPr>
          <w:rFonts w:cs="Times New Roman"/>
        </w:rPr>
        <w:t xml:space="preserve">Conclusions </w:t>
      </w:r>
    </w:p>
    <w:p w14:paraId="6814659C" w14:textId="77777777" w:rsidR="00BE7576" w:rsidRDefault="00BE7576" w:rsidP="00BE7576">
      <w:pPr>
        <w:spacing w:line="360" w:lineRule="auto"/>
        <w:jc w:val="both"/>
      </w:pPr>
      <w:r>
        <w:t>Alpha-beta pruning can be applied at any depth of a tree, and sometimes it not only prune the tree leaves but also entire sub-tree.</w:t>
      </w:r>
    </w:p>
    <w:p w14:paraId="718B0AD4" w14:textId="77777777" w:rsidR="00BE7576" w:rsidRDefault="00BE7576" w:rsidP="00BE7576">
      <w:pPr>
        <w:spacing w:line="360" w:lineRule="auto"/>
        <w:jc w:val="both"/>
      </w:pPr>
      <w:r>
        <w:t>The two-parameter can be defined as:</w:t>
      </w:r>
    </w:p>
    <w:p w14:paraId="7E2B5C33" w14:textId="77777777" w:rsidR="00BE7576" w:rsidRDefault="00BE7576" w:rsidP="007365C2">
      <w:pPr>
        <w:pStyle w:val="ListParagraph"/>
        <w:numPr>
          <w:ilvl w:val="0"/>
          <w:numId w:val="21"/>
        </w:numPr>
        <w:spacing w:line="360" w:lineRule="auto"/>
        <w:jc w:val="both"/>
      </w:pPr>
      <w:r>
        <w:lastRenderedPageBreak/>
        <w:t>Alpha: The best (highest-value) choice we have found so far at any point along the path of Maximizer. The initial value of alpha is -∞.</w:t>
      </w:r>
    </w:p>
    <w:p w14:paraId="7C0C3D29" w14:textId="419B644C" w:rsidR="002A636E" w:rsidRPr="00822BAD" w:rsidRDefault="00BE7576" w:rsidP="007365C2">
      <w:pPr>
        <w:pStyle w:val="ListParagraph"/>
        <w:numPr>
          <w:ilvl w:val="0"/>
          <w:numId w:val="21"/>
        </w:numPr>
        <w:spacing w:line="360" w:lineRule="auto"/>
        <w:jc w:val="both"/>
      </w:pPr>
      <w:r>
        <w:t>Beta: The best (lowest-value) choice we have found so far at any point along the path of Minimizer. The initial value of beta is +∞.</w:t>
      </w:r>
    </w:p>
    <w:p w14:paraId="3C2A6FC1" w14:textId="48BB2560" w:rsidR="002A636E" w:rsidRPr="00822BAD" w:rsidRDefault="002A636E" w:rsidP="007365C2">
      <w:pPr>
        <w:pStyle w:val="ListParagraph"/>
        <w:numPr>
          <w:ilvl w:val="0"/>
          <w:numId w:val="9"/>
        </w:numPr>
        <w:tabs>
          <w:tab w:val="left" w:pos="720"/>
        </w:tabs>
        <w:suppressAutoHyphens/>
        <w:spacing w:line="360" w:lineRule="auto"/>
        <w:contextualSpacing w:val="0"/>
        <w:jc w:val="both"/>
      </w:pPr>
      <w:r w:rsidRPr="00822BAD">
        <w:rPr>
          <w:rFonts w:cs="Times New Roman"/>
        </w:rPr>
        <w:t xml:space="preserve">Comments </w:t>
      </w:r>
    </w:p>
    <w:p w14:paraId="430E1DBF" w14:textId="77777777" w:rsidR="002A636E" w:rsidRPr="00822BAD" w:rsidRDefault="002A636E" w:rsidP="002A636E">
      <w:pPr>
        <w:spacing w:line="360" w:lineRule="auto"/>
        <w:jc w:val="both"/>
      </w:pPr>
      <w:r w:rsidRPr="00822BAD">
        <w:rPr>
          <w:rFonts w:cs="Times New Roman"/>
        </w:rPr>
        <w:tab/>
        <w:t>1. Limitations of Experiments</w:t>
      </w:r>
    </w:p>
    <w:p w14:paraId="6D51AEA5" w14:textId="77777777" w:rsidR="00B01E8C" w:rsidRDefault="00B01E8C" w:rsidP="007365C2">
      <w:pPr>
        <w:pStyle w:val="ListParagraph"/>
        <w:numPr>
          <w:ilvl w:val="0"/>
          <w:numId w:val="22"/>
        </w:numPr>
        <w:spacing w:line="360" w:lineRule="auto"/>
        <w:jc w:val="both"/>
      </w:pPr>
      <w:r>
        <w:t>It does not solve all the problems associated with the original minimax algorithm.</w:t>
      </w:r>
    </w:p>
    <w:p w14:paraId="71A5E461" w14:textId="77777777" w:rsidR="00B01E8C" w:rsidRDefault="00B01E8C" w:rsidP="007365C2">
      <w:pPr>
        <w:pStyle w:val="ListParagraph"/>
        <w:numPr>
          <w:ilvl w:val="0"/>
          <w:numId w:val="22"/>
        </w:numPr>
        <w:spacing w:line="360" w:lineRule="auto"/>
        <w:jc w:val="both"/>
      </w:pPr>
      <w:r>
        <w:t>Requires a set depth limit, as in most cases, it is not feasible to search the entire game tree.</w:t>
      </w:r>
    </w:p>
    <w:p w14:paraId="0F98120A" w14:textId="04374192" w:rsidR="002A636E" w:rsidRPr="00822BAD" w:rsidRDefault="00B01E8C" w:rsidP="007365C2">
      <w:pPr>
        <w:pStyle w:val="ListParagraph"/>
        <w:numPr>
          <w:ilvl w:val="0"/>
          <w:numId w:val="22"/>
        </w:numPr>
        <w:spacing w:line="360" w:lineRule="auto"/>
        <w:jc w:val="both"/>
      </w:pPr>
      <w:r>
        <w:t>Though designed to calculate the good move, it also calculates the values of all the legal moves.</w:t>
      </w:r>
    </w:p>
    <w:p w14:paraId="57F8C174" w14:textId="77777777" w:rsidR="002A636E" w:rsidRPr="00822BAD" w:rsidRDefault="002A636E" w:rsidP="002A636E">
      <w:pPr>
        <w:spacing w:line="360" w:lineRule="auto"/>
        <w:jc w:val="both"/>
      </w:pPr>
      <w:r w:rsidRPr="00822BAD">
        <w:rPr>
          <w:rFonts w:cs="Times New Roman"/>
        </w:rPr>
        <w:tab/>
        <w:t>2. Limitations of Results</w:t>
      </w:r>
    </w:p>
    <w:p w14:paraId="7D226557" w14:textId="4551578E" w:rsidR="002A636E" w:rsidRPr="00822BAD" w:rsidRDefault="00B01E8C" w:rsidP="002A636E">
      <w:pPr>
        <w:spacing w:line="360" w:lineRule="auto"/>
        <w:jc w:val="both"/>
      </w:pPr>
      <w:r>
        <w:t>None</w:t>
      </w:r>
    </w:p>
    <w:p w14:paraId="2B96B185" w14:textId="77777777" w:rsidR="002A636E" w:rsidRPr="00822BAD" w:rsidRDefault="002A636E" w:rsidP="002A636E">
      <w:pPr>
        <w:spacing w:line="360" w:lineRule="auto"/>
        <w:jc w:val="both"/>
      </w:pPr>
      <w:r w:rsidRPr="00822BAD">
        <w:rPr>
          <w:rFonts w:cs="Times New Roman"/>
        </w:rPr>
        <w:tab/>
        <w:t>3. Learning happened</w:t>
      </w:r>
    </w:p>
    <w:p w14:paraId="4F24F8FB" w14:textId="7E06AC69" w:rsidR="002A636E" w:rsidRPr="00822BAD" w:rsidRDefault="00B01E8C" w:rsidP="002A636E">
      <w:pPr>
        <w:spacing w:line="360" w:lineRule="auto"/>
        <w:jc w:val="both"/>
      </w:pPr>
      <w:r>
        <w:t>We learnt to implement Alpha-Beta Pruning</w:t>
      </w:r>
    </w:p>
    <w:p w14:paraId="5870A1D4" w14:textId="77777777" w:rsidR="002A636E" w:rsidRPr="00822BAD" w:rsidRDefault="002A636E" w:rsidP="002A636E">
      <w:pPr>
        <w:spacing w:line="360" w:lineRule="auto"/>
        <w:jc w:val="both"/>
      </w:pPr>
      <w:r w:rsidRPr="00822BAD">
        <w:rPr>
          <w:rFonts w:cs="Times New Roman"/>
        </w:rPr>
        <w:tab/>
        <w:t>4. Recommendations</w:t>
      </w:r>
    </w:p>
    <w:p w14:paraId="73FD2A63" w14:textId="61AD3D3A" w:rsidR="002A636E" w:rsidRDefault="00B01E8C" w:rsidP="002A636E">
      <w:r>
        <w:t>None</w:t>
      </w:r>
      <w:r w:rsidR="002A636E">
        <w:br w:type="page"/>
      </w:r>
    </w:p>
    <w:p w14:paraId="52501924" w14:textId="245A35CA"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8B5C97">
        <w:rPr>
          <w:rFonts w:asciiTheme="minorHAnsi" w:hAnsiTheme="minorHAnsi" w:cs="Times New Roman"/>
        </w:rPr>
        <w:t>6</w:t>
      </w:r>
    </w:p>
    <w:p w14:paraId="65E1599C" w14:textId="72F1EA86" w:rsidR="002A636E" w:rsidRPr="00822BAD" w:rsidRDefault="002A636E" w:rsidP="002A636E">
      <w:pPr>
        <w:spacing w:line="360" w:lineRule="auto"/>
        <w:jc w:val="both"/>
        <w:rPr>
          <w:b/>
        </w:rPr>
      </w:pPr>
      <w:r w:rsidRPr="00822BAD">
        <w:rPr>
          <w:rFonts w:cs="Times New Roman"/>
        </w:rPr>
        <w:t xml:space="preserve">Title of the Laboratory Exercise:   </w:t>
      </w:r>
      <w:r w:rsidR="008B5C97">
        <w:rPr>
          <w:rFonts w:cs="Times New Roman"/>
          <w:b/>
        </w:rPr>
        <w:t>Fuzzy Logic</w:t>
      </w:r>
    </w:p>
    <w:p w14:paraId="1137A638" w14:textId="77777777" w:rsidR="002A636E" w:rsidRPr="00822BAD" w:rsidRDefault="002A636E" w:rsidP="007365C2">
      <w:pPr>
        <w:pStyle w:val="ListParagraph"/>
        <w:numPr>
          <w:ilvl w:val="0"/>
          <w:numId w:val="10"/>
        </w:numPr>
        <w:tabs>
          <w:tab w:val="left" w:pos="720"/>
        </w:tabs>
        <w:suppressAutoHyphens/>
        <w:spacing w:after="0" w:line="360" w:lineRule="auto"/>
        <w:contextualSpacing w:val="0"/>
        <w:jc w:val="both"/>
      </w:pPr>
      <w:r w:rsidRPr="00822BAD">
        <w:rPr>
          <w:rFonts w:cs="Times New Roman"/>
        </w:rPr>
        <w:t>Introduction and Purpose of Experiment</w:t>
      </w:r>
    </w:p>
    <w:p w14:paraId="1EF05F14" w14:textId="17ADAB97"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 xml:space="preserve">get to implement </w:t>
      </w:r>
      <w:r w:rsidR="008B5C97">
        <w:rPr>
          <w:rFonts w:cs="Times New Roman"/>
        </w:rPr>
        <w:t>Fuzzy Logic</w:t>
      </w:r>
      <w:r w:rsidRPr="00822BAD">
        <w:rPr>
          <w:rFonts w:cs="Times New Roman"/>
        </w:rPr>
        <w:t xml:space="preserve"> </w:t>
      </w:r>
    </w:p>
    <w:p w14:paraId="067C469B" w14:textId="77777777" w:rsidR="002A636E" w:rsidRPr="00822BAD" w:rsidRDefault="002A636E" w:rsidP="004905CC">
      <w:pPr>
        <w:pStyle w:val="ListParagraph"/>
        <w:spacing w:after="0" w:line="360" w:lineRule="auto"/>
        <w:jc w:val="both"/>
      </w:pPr>
    </w:p>
    <w:p w14:paraId="68AD4E98" w14:textId="77777777" w:rsidR="002A636E" w:rsidRPr="00822BAD" w:rsidRDefault="002A636E" w:rsidP="007365C2">
      <w:pPr>
        <w:pStyle w:val="ListParagraph"/>
        <w:numPr>
          <w:ilvl w:val="0"/>
          <w:numId w:val="10"/>
        </w:numPr>
        <w:tabs>
          <w:tab w:val="left" w:pos="720"/>
        </w:tabs>
        <w:suppressAutoHyphens/>
        <w:spacing w:after="0" w:line="360" w:lineRule="auto"/>
        <w:contextualSpacing w:val="0"/>
        <w:jc w:val="both"/>
      </w:pPr>
      <w:r w:rsidRPr="00822BAD">
        <w:rPr>
          <w:rFonts w:cs="Times New Roman"/>
        </w:rPr>
        <w:t>Aim and Objectives</w:t>
      </w:r>
    </w:p>
    <w:p w14:paraId="5BAD1674" w14:textId="77777777" w:rsidR="002A636E" w:rsidRPr="00822BAD" w:rsidRDefault="002A636E" w:rsidP="004905CC">
      <w:pPr>
        <w:spacing w:after="0" w:line="360" w:lineRule="auto"/>
        <w:ind w:left="360" w:firstLine="360"/>
        <w:jc w:val="both"/>
      </w:pPr>
      <w:r w:rsidRPr="00822BAD">
        <w:rPr>
          <w:rFonts w:cs="Times New Roman"/>
        </w:rPr>
        <w:t>Aim</w:t>
      </w:r>
    </w:p>
    <w:p w14:paraId="1A4335F0"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1F78EAD7" w14:textId="77777777" w:rsidR="002A636E" w:rsidRPr="00822BAD" w:rsidRDefault="002A636E" w:rsidP="004905CC">
      <w:pPr>
        <w:spacing w:after="0" w:line="360" w:lineRule="auto"/>
        <w:ind w:left="360" w:firstLine="360"/>
        <w:jc w:val="both"/>
      </w:pPr>
      <w:r w:rsidRPr="00822BAD">
        <w:rPr>
          <w:rFonts w:cs="Times New Roman"/>
        </w:rPr>
        <w:t>Objectives</w:t>
      </w:r>
    </w:p>
    <w:p w14:paraId="7CD60BD9"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3A918A8E"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7C7D33D6" w14:textId="77777777" w:rsidR="002A636E" w:rsidRPr="00822BAD" w:rsidRDefault="002A636E" w:rsidP="007365C2">
      <w:pPr>
        <w:pStyle w:val="ListParagraph"/>
        <w:numPr>
          <w:ilvl w:val="0"/>
          <w:numId w:val="10"/>
        </w:numPr>
        <w:tabs>
          <w:tab w:val="left" w:pos="720"/>
          <w:tab w:val="left" w:pos="1440"/>
        </w:tabs>
        <w:suppressAutoHyphens/>
        <w:spacing w:after="0" w:line="360" w:lineRule="auto"/>
        <w:contextualSpacing w:val="0"/>
        <w:jc w:val="both"/>
      </w:pPr>
      <w:r w:rsidRPr="00822BAD">
        <w:rPr>
          <w:rFonts w:cs="Times New Roman"/>
        </w:rPr>
        <w:t>Experimental Procedure</w:t>
      </w:r>
    </w:p>
    <w:p w14:paraId="6A3A992B" w14:textId="77777777" w:rsidR="002A636E" w:rsidRPr="00822BAD" w:rsidRDefault="002A636E" w:rsidP="004905CC">
      <w:pPr>
        <w:pStyle w:val="ListParagraph"/>
        <w:spacing w:after="0" w:line="360" w:lineRule="auto"/>
        <w:jc w:val="both"/>
      </w:pPr>
    </w:p>
    <w:p w14:paraId="6512ED59" w14:textId="77777777" w:rsidR="002A636E" w:rsidRPr="00822BAD" w:rsidRDefault="002A636E" w:rsidP="007365C2">
      <w:pPr>
        <w:pStyle w:val="ListParagraph"/>
        <w:numPr>
          <w:ilvl w:val="2"/>
          <w:numId w:val="16"/>
        </w:numPr>
        <w:tabs>
          <w:tab w:val="left" w:pos="720"/>
        </w:tabs>
        <w:suppressAutoHyphens/>
        <w:spacing w:after="0" w:line="360" w:lineRule="auto"/>
        <w:ind w:left="1350"/>
        <w:contextualSpacing w:val="0"/>
        <w:jc w:val="both"/>
      </w:pPr>
      <w:r w:rsidRPr="00822BAD">
        <w:rPr>
          <w:rFonts w:cs="Times New Roman"/>
        </w:rPr>
        <w:t>Analyse the problem statement</w:t>
      </w:r>
    </w:p>
    <w:p w14:paraId="22284A4C" w14:textId="77777777" w:rsidR="002A636E" w:rsidRPr="00822BAD" w:rsidRDefault="002A636E" w:rsidP="007365C2">
      <w:pPr>
        <w:pStyle w:val="ListParagraph"/>
        <w:numPr>
          <w:ilvl w:val="2"/>
          <w:numId w:val="16"/>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7EB70CB6" w14:textId="77777777" w:rsidR="002A636E" w:rsidRPr="00822BAD" w:rsidRDefault="002A636E" w:rsidP="007365C2">
      <w:pPr>
        <w:pStyle w:val="ListParagraph"/>
        <w:numPr>
          <w:ilvl w:val="2"/>
          <w:numId w:val="16"/>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4F6FB0C8" w14:textId="77777777" w:rsidR="002A636E" w:rsidRPr="00822BAD" w:rsidRDefault="002A636E" w:rsidP="007365C2">
      <w:pPr>
        <w:pStyle w:val="ListParagraph"/>
        <w:numPr>
          <w:ilvl w:val="2"/>
          <w:numId w:val="16"/>
        </w:numPr>
        <w:tabs>
          <w:tab w:val="left" w:pos="720"/>
        </w:tabs>
        <w:suppressAutoHyphens/>
        <w:spacing w:after="0" w:line="360" w:lineRule="auto"/>
        <w:ind w:left="1350"/>
        <w:contextualSpacing w:val="0"/>
        <w:jc w:val="both"/>
      </w:pPr>
      <w:r w:rsidRPr="00822BAD">
        <w:rPr>
          <w:rFonts w:cs="Times New Roman"/>
        </w:rPr>
        <w:t>Test the implemented program</w:t>
      </w:r>
    </w:p>
    <w:p w14:paraId="0ADDBC81" w14:textId="77777777" w:rsidR="002A636E" w:rsidRPr="00822BAD" w:rsidRDefault="002A636E" w:rsidP="007365C2">
      <w:pPr>
        <w:pStyle w:val="ListParagraph"/>
        <w:numPr>
          <w:ilvl w:val="2"/>
          <w:numId w:val="16"/>
        </w:numPr>
        <w:tabs>
          <w:tab w:val="left" w:pos="720"/>
        </w:tabs>
        <w:suppressAutoHyphens/>
        <w:spacing w:after="0" w:line="360" w:lineRule="auto"/>
        <w:ind w:left="1350"/>
        <w:contextualSpacing w:val="0"/>
        <w:jc w:val="both"/>
      </w:pPr>
      <w:r w:rsidRPr="00822BAD">
        <w:rPr>
          <w:rFonts w:cs="Times New Roman"/>
        </w:rPr>
        <w:t>Document the Results</w:t>
      </w:r>
    </w:p>
    <w:p w14:paraId="77955E27" w14:textId="77777777" w:rsidR="002A636E" w:rsidRPr="00AA019F" w:rsidRDefault="002A636E" w:rsidP="007365C2">
      <w:pPr>
        <w:pStyle w:val="ListParagraph"/>
        <w:numPr>
          <w:ilvl w:val="2"/>
          <w:numId w:val="16"/>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3849EE56" w14:textId="77777777" w:rsidR="002A636E" w:rsidRPr="00822BAD" w:rsidRDefault="002A636E" w:rsidP="002A636E">
      <w:pPr>
        <w:tabs>
          <w:tab w:val="left" w:pos="720"/>
          <w:tab w:val="left" w:pos="1440"/>
        </w:tabs>
        <w:suppressAutoHyphens/>
        <w:spacing w:line="360" w:lineRule="auto"/>
        <w:jc w:val="both"/>
      </w:pPr>
    </w:p>
    <w:p w14:paraId="07492FF0" w14:textId="77777777" w:rsidR="002A636E" w:rsidRPr="00822BAD" w:rsidRDefault="002A636E" w:rsidP="007365C2">
      <w:pPr>
        <w:pStyle w:val="ListParagraph"/>
        <w:numPr>
          <w:ilvl w:val="0"/>
          <w:numId w:val="10"/>
        </w:numPr>
        <w:tabs>
          <w:tab w:val="left" w:pos="720"/>
        </w:tabs>
        <w:suppressAutoHyphens/>
        <w:spacing w:line="360" w:lineRule="auto"/>
        <w:contextualSpacing w:val="0"/>
        <w:jc w:val="both"/>
      </w:pPr>
      <w:r w:rsidRPr="00822BAD">
        <w:rPr>
          <w:rFonts w:cs="Times New Roman"/>
        </w:rPr>
        <w:t>Calculations/Computations/Algorithms</w:t>
      </w:r>
    </w:p>
    <w:p w14:paraId="1DC0C3BC" w14:textId="1F1F99FD" w:rsidR="002A636E" w:rsidRDefault="0098656E" w:rsidP="002A636E">
      <w:pPr>
        <w:spacing w:line="360" w:lineRule="auto"/>
        <w:jc w:val="both"/>
      </w:pPr>
      <w:r>
        <w:t>Algorithm:</w:t>
      </w:r>
    </w:p>
    <w:p w14:paraId="1A634A4A" w14:textId="7EF2D67D" w:rsidR="00903F75" w:rsidRDefault="00903F75" w:rsidP="002A636E">
      <w:pPr>
        <w:spacing w:line="360" w:lineRule="auto"/>
        <w:jc w:val="both"/>
      </w:pPr>
      <w:r>
        <w:rPr>
          <w:noProof/>
        </w:rPr>
        <w:drawing>
          <wp:inline distT="0" distB="0" distL="0" distR="0" wp14:anchorId="35A856FF" wp14:editId="35F16245">
            <wp:extent cx="6115050" cy="2338070"/>
            <wp:effectExtent l="0" t="0" r="0" b="5080"/>
            <wp:docPr id="21" name="Picture 21" descr="Fuzzy Log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zzy Logic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338070"/>
                    </a:xfrm>
                    <a:prstGeom prst="rect">
                      <a:avLst/>
                    </a:prstGeom>
                    <a:noFill/>
                    <a:ln>
                      <a:noFill/>
                    </a:ln>
                  </pic:spPr>
                </pic:pic>
              </a:graphicData>
            </a:graphic>
          </wp:inline>
        </w:drawing>
      </w:r>
    </w:p>
    <w:p w14:paraId="639CC659" w14:textId="7291B967" w:rsidR="0098656E" w:rsidRDefault="0098656E" w:rsidP="002A636E">
      <w:pPr>
        <w:spacing w:line="360" w:lineRule="auto"/>
        <w:jc w:val="both"/>
      </w:pPr>
      <w:r>
        <w:t>Source Code:</w:t>
      </w:r>
    </w:p>
    <w:p w14:paraId="40049E23"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0098DD"/>
          <w:sz w:val="21"/>
          <w:szCs w:val="21"/>
          <w:lang w:val="en-US"/>
        </w:rPr>
        <w:lastRenderedPageBreak/>
        <w:t>import</w:t>
      </w:r>
      <w:r w:rsidRPr="004A466E">
        <w:rPr>
          <w:rFonts w:ascii="LM Mono 10" w:eastAsia="Times New Roman" w:hAnsi="LM Mono 10" w:cs="Courier New"/>
          <w:color w:val="383A42"/>
          <w:sz w:val="21"/>
          <w:szCs w:val="21"/>
          <w:lang w:val="en-US"/>
        </w:rPr>
        <w:t> numpy </w:t>
      </w:r>
      <w:r w:rsidRPr="004A466E">
        <w:rPr>
          <w:rFonts w:ascii="LM Mono 10" w:eastAsia="Times New Roman" w:hAnsi="LM Mono 10" w:cs="Courier New"/>
          <w:i/>
          <w:iCs/>
          <w:color w:val="0098DD"/>
          <w:sz w:val="21"/>
          <w:szCs w:val="21"/>
          <w:lang w:val="en-US"/>
        </w:rPr>
        <w:t>as</w:t>
      </w:r>
      <w:r w:rsidRPr="004A466E">
        <w:rPr>
          <w:rFonts w:ascii="LM Mono 10" w:eastAsia="Times New Roman" w:hAnsi="LM Mono 10" w:cs="Courier New"/>
          <w:color w:val="383A42"/>
          <w:sz w:val="21"/>
          <w:szCs w:val="21"/>
          <w:lang w:val="en-US"/>
        </w:rPr>
        <w:t> np</w:t>
      </w:r>
    </w:p>
    <w:p w14:paraId="0C338886"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0098DD"/>
          <w:sz w:val="21"/>
          <w:szCs w:val="21"/>
          <w:lang w:val="en-US"/>
        </w:rPr>
        <w:t>import</w:t>
      </w:r>
      <w:r w:rsidRPr="004A466E">
        <w:rPr>
          <w:rFonts w:ascii="LM Mono 10" w:eastAsia="Times New Roman" w:hAnsi="LM Mono 10" w:cs="Courier New"/>
          <w:color w:val="383A42"/>
          <w:sz w:val="21"/>
          <w:szCs w:val="21"/>
          <w:lang w:val="en-US"/>
        </w:rPr>
        <w:t> skfuzzy </w:t>
      </w:r>
      <w:r w:rsidRPr="004A466E">
        <w:rPr>
          <w:rFonts w:ascii="LM Mono 10" w:eastAsia="Times New Roman" w:hAnsi="LM Mono 10" w:cs="Courier New"/>
          <w:i/>
          <w:iCs/>
          <w:color w:val="0098DD"/>
          <w:sz w:val="21"/>
          <w:szCs w:val="21"/>
          <w:lang w:val="en-US"/>
        </w:rPr>
        <w:t>as</w:t>
      </w:r>
      <w:r w:rsidRPr="004A466E">
        <w:rPr>
          <w:rFonts w:ascii="LM Mono 10" w:eastAsia="Times New Roman" w:hAnsi="LM Mono 10" w:cs="Courier New"/>
          <w:color w:val="383A42"/>
          <w:sz w:val="21"/>
          <w:szCs w:val="21"/>
          <w:lang w:val="en-US"/>
        </w:rPr>
        <w:t> fuzz</w:t>
      </w:r>
    </w:p>
    <w:p w14:paraId="30092E0F"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0098DD"/>
          <w:sz w:val="21"/>
          <w:szCs w:val="21"/>
          <w:lang w:val="en-US"/>
        </w:rPr>
        <w:t>from</w:t>
      </w:r>
      <w:r w:rsidRPr="004A466E">
        <w:rPr>
          <w:rFonts w:ascii="LM Mono 10" w:eastAsia="Times New Roman" w:hAnsi="LM Mono 10" w:cs="Courier New"/>
          <w:color w:val="383A42"/>
          <w:sz w:val="21"/>
          <w:szCs w:val="21"/>
          <w:lang w:val="en-US"/>
        </w:rPr>
        <w:t> skfuzzy </w:t>
      </w:r>
      <w:r w:rsidRPr="004A466E">
        <w:rPr>
          <w:rFonts w:ascii="LM Mono 10" w:eastAsia="Times New Roman" w:hAnsi="LM Mono 10" w:cs="Courier New"/>
          <w:i/>
          <w:iCs/>
          <w:color w:val="0098DD"/>
          <w:sz w:val="21"/>
          <w:szCs w:val="21"/>
          <w:lang w:val="en-US"/>
        </w:rPr>
        <w:t>import</w:t>
      </w:r>
      <w:r w:rsidRPr="004A466E">
        <w:rPr>
          <w:rFonts w:ascii="LM Mono 10" w:eastAsia="Times New Roman" w:hAnsi="LM Mono 10" w:cs="Courier New"/>
          <w:color w:val="383A42"/>
          <w:sz w:val="21"/>
          <w:szCs w:val="21"/>
          <w:lang w:val="en-US"/>
        </w:rPr>
        <w:t> control </w:t>
      </w:r>
      <w:r w:rsidRPr="004A466E">
        <w:rPr>
          <w:rFonts w:ascii="LM Mono 10" w:eastAsia="Times New Roman" w:hAnsi="LM Mono 10" w:cs="Courier New"/>
          <w:i/>
          <w:iCs/>
          <w:color w:val="0098DD"/>
          <w:sz w:val="21"/>
          <w:szCs w:val="21"/>
          <w:lang w:val="en-US"/>
        </w:rPr>
        <w:t>as</w:t>
      </w:r>
      <w:r w:rsidRPr="004A466E">
        <w:rPr>
          <w:rFonts w:ascii="LM Mono 10" w:eastAsia="Times New Roman" w:hAnsi="LM Mono 10" w:cs="Courier New"/>
          <w:color w:val="383A42"/>
          <w:sz w:val="21"/>
          <w:szCs w:val="21"/>
          <w:lang w:val="en-US"/>
        </w:rPr>
        <w:t> ctrl</w:t>
      </w:r>
    </w:p>
    <w:p w14:paraId="2899A6C8"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29A008F8"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New Antecedent/Consequent objects hold universe variables and membership</w:t>
      </w:r>
    </w:p>
    <w:p w14:paraId="7B84E26A"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functions</w:t>
      </w:r>
    </w:p>
    <w:p w14:paraId="33EEF1EC"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quality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Antecedent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np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arange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5A332"/>
          <w:sz w:val="21"/>
          <w:szCs w:val="21"/>
          <w:lang w:val="en-US"/>
        </w:rPr>
        <w:t>'quality'</w:t>
      </w:r>
      <w:r w:rsidRPr="004A466E">
        <w:rPr>
          <w:rFonts w:ascii="LM Mono 10" w:eastAsia="Times New Roman" w:hAnsi="LM Mono 10" w:cs="Courier New"/>
          <w:color w:val="7A82DA"/>
          <w:sz w:val="21"/>
          <w:szCs w:val="21"/>
          <w:lang w:val="en-US"/>
        </w:rPr>
        <w:t>)</w:t>
      </w:r>
    </w:p>
    <w:p w14:paraId="70C3B67C"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service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Antecedent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np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arange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5A332"/>
          <w:sz w:val="21"/>
          <w:szCs w:val="21"/>
          <w:lang w:val="en-US"/>
        </w:rPr>
        <w:t>'service'</w:t>
      </w:r>
      <w:r w:rsidRPr="004A466E">
        <w:rPr>
          <w:rFonts w:ascii="LM Mono 10" w:eastAsia="Times New Roman" w:hAnsi="LM Mono 10" w:cs="Courier New"/>
          <w:color w:val="7A82DA"/>
          <w:sz w:val="21"/>
          <w:szCs w:val="21"/>
          <w:lang w:val="en-US"/>
        </w:rPr>
        <w:t>)</w:t>
      </w:r>
    </w:p>
    <w:p w14:paraId="1F3CA564"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Consequent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np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arange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26</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5A332"/>
          <w:sz w:val="21"/>
          <w:szCs w:val="21"/>
          <w:lang w:val="en-US"/>
        </w:rPr>
        <w:t>'tip'</w:t>
      </w:r>
      <w:r w:rsidRPr="004A466E">
        <w:rPr>
          <w:rFonts w:ascii="LM Mono 10" w:eastAsia="Times New Roman" w:hAnsi="LM Mono 10" w:cs="Courier New"/>
          <w:color w:val="7A82DA"/>
          <w:sz w:val="21"/>
          <w:szCs w:val="21"/>
          <w:lang w:val="en-US"/>
        </w:rPr>
        <w:t>)</w:t>
      </w:r>
    </w:p>
    <w:p w14:paraId="74A1A7FE"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78B6C417"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Auto-membership function population is possible with .automf(3, 5, or 7)</w:t>
      </w:r>
    </w:p>
    <w:p w14:paraId="168D9A46"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quality</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automf</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3</w:t>
      </w:r>
      <w:r w:rsidRPr="004A466E">
        <w:rPr>
          <w:rFonts w:ascii="LM Mono 10" w:eastAsia="Times New Roman" w:hAnsi="LM Mono 10" w:cs="Courier New"/>
          <w:color w:val="7A82DA"/>
          <w:sz w:val="21"/>
          <w:szCs w:val="21"/>
          <w:lang w:val="en-US"/>
        </w:rPr>
        <w:t>)</w:t>
      </w:r>
    </w:p>
    <w:p w14:paraId="516422E8"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automf</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3</w:t>
      </w:r>
      <w:r w:rsidRPr="004A466E">
        <w:rPr>
          <w:rFonts w:ascii="LM Mono 10" w:eastAsia="Times New Roman" w:hAnsi="LM Mono 10" w:cs="Courier New"/>
          <w:color w:val="7A82DA"/>
          <w:sz w:val="21"/>
          <w:szCs w:val="21"/>
          <w:lang w:val="en-US"/>
        </w:rPr>
        <w:t>)</w:t>
      </w:r>
    </w:p>
    <w:p w14:paraId="099BEFF5"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3E513D08"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Custom membership functions can be built interactively with a familiar,</w:t>
      </w:r>
    </w:p>
    <w:p w14:paraId="4D9F2A22"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Pythonic API</w:t>
      </w:r>
    </w:p>
    <w:p w14:paraId="6E20261A"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'low'</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fuzz</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trimf</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universe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13</w:t>
      </w:r>
      <w:r w:rsidRPr="004A466E">
        <w:rPr>
          <w:rFonts w:ascii="LM Mono 10" w:eastAsia="Times New Roman" w:hAnsi="LM Mono 10" w:cs="Courier New"/>
          <w:color w:val="7A82DA"/>
          <w:sz w:val="21"/>
          <w:szCs w:val="21"/>
          <w:lang w:val="en-US"/>
        </w:rPr>
        <w:t>])</w:t>
      </w:r>
    </w:p>
    <w:p w14:paraId="6262A5C9"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'medium'</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fuzz</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trimf</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universe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0</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13</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25</w:t>
      </w:r>
      <w:r w:rsidRPr="004A466E">
        <w:rPr>
          <w:rFonts w:ascii="LM Mono 10" w:eastAsia="Times New Roman" w:hAnsi="LM Mono 10" w:cs="Courier New"/>
          <w:color w:val="7A82DA"/>
          <w:sz w:val="21"/>
          <w:szCs w:val="21"/>
          <w:lang w:val="en-US"/>
        </w:rPr>
        <w:t>])</w:t>
      </w:r>
    </w:p>
    <w:p w14:paraId="7D7EF10C"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'high'</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fuzz</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trimf</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universe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E33C0"/>
          <w:sz w:val="21"/>
          <w:szCs w:val="21"/>
          <w:lang w:val="en-US"/>
        </w:rPr>
        <w:t>13</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25</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25</w:t>
      </w:r>
      <w:r w:rsidRPr="004A466E">
        <w:rPr>
          <w:rFonts w:ascii="LM Mono 10" w:eastAsia="Times New Roman" w:hAnsi="LM Mono 10" w:cs="Courier New"/>
          <w:color w:val="7A82DA"/>
          <w:sz w:val="21"/>
          <w:szCs w:val="21"/>
          <w:lang w:val="en-US"/>
        </w:rPr>
        <w:t>])</w:t>
      </w:r>
    </w:p>
    <w:p w14:paraId="3D53801B"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3C11BD1A" w14:textId="4CA986B0" w:rsidR="004A466E" w:rsidRPr="004A466E" w:rsidRDefault="004A466E" w:rsidP="001477EF">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quality</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'average'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view</w:t>
      </w:r>
      <w:r w:rsidRPr="004A466E">
        <w:rPr>
          <w:rFonts w:ascii="LM Mono 10" w:eastAsia="Times New Roman" w:hAnsi="LM Mono 10" w:cs="Courier New"/>
          <w:color w:val="7A82DA"/>
          <w:sz w:val="21"/>
          <w:szCs w:val="21"/>
          <w:lang w:val="en-US"/>
        </w:rPr>
        <w:t>()</w:t>
      </w:r>
    </w:p>
    <w:p w14:paraId="7D564B8D" w14:textId="1EA0E708" w:rsidR="004A466E" w:rsidRPr="004A466E" w:rsidRDefault="004A466E" w:rsidP="001477EF">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view</w:t>
      </w:r>
      <w:r w:rsidRPr="004A466E">
        <w:rPr>
          <w:rFonts w:ascii="LM Mono 10" w:eastAsia="Times New Roman" w:hAnsi="LM Mono 10" w:cs="Courier New"/>
          <w:color w:val="7A82DA"/>
          <w:sz w:val="21"/>
          <w:szCs w:val="21"/>
          <w:lang w:val="en-US"/>
        </w:rPr>
        <w:t>()</w:t>
      </w:r>
    </w:p>
    <w:p w14:paraId="729D6EA9"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view</w:t>
      </w:r>
      <w:r w:rsidRPr="004A466E">
        <w:rPr>
          <w:rFonts w:ascii="LM Mono 10" w:eastAsia="Times New Roman" w:hAnsi="LM Mono 10" w:cs="Courier New"/>
          <w:color w:val="7A82DA"/>
          <w:sz w:val="21"/>
          <w:szCs w:val="21"/>
          <w:lang w:val="en-US"/>
        </w:rPr>
        <w:t>()</w:t>
      </w:r>
    </w:p>
    <w:p w14:paraId="7D591603"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5DAE74E3"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rule1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Rule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quality</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'poor'</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'poor'</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'low'</w:t>
      </w:r>
      <w:r w:rsidRPr="004A466E">
        <w:rPr>
          <w:rFonts w:ascii="LM Mono 10" w:eastAsia="Times New Roman" w:hAnsi="LM Mono 10" w:cs="Courier New"/>
          <w:color w:val="7A82DA"/>
          <w:sz w:val="21"/>
          <w:szCs w:val="21"/>
          <w:lang w:val="en-US"/>
        </w:rPr>
        <w:t>])</w:t>
      </w:r>
    </w:p>
    <w:p w14:paraId="08C715CA"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rule2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Rule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'average'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'medium'</w:t>
      </w:r>
      <w:r w:rsidRPr="004A466E">
        <w:rPr>
          <w:rFonts w:ascii="LM Mono 10" w:eastAsia="Times New Roman" w:hAnsi="LM Mono 10" w:cs="Courier New"/>
          <w:color w:val="7A82DA"/>
          <w:sz w:val="21"/>
          <w:szCs w:val="21"/>
          <w:lang w:val="en-US"/>
        </w:rPr>
        <w:t>])</w:t>
      </w:r>
    </w:p>
    <w:p w14:paraId="589B9A62"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rule3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Rule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'good'</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quality</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'good'</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'high'</w:t>
      </w:r>
      <w:r w:rsidRPr="004A466E">
        <w:rPr>
          <w:rFonts w:ascii="LM Mono 10" w:eastAsia="Times New Roman" w:hAnsi="LM Mono 10" w:cs="Courier New"/>
          <w:color w:val="7A82DA"/>
          <w:sz w:val="21"/>
          <w:szCs w:val="21"/>
          <w:lang w:val="en-US"/>
        </w:rPr>
        <w:t>])</w:t>
      </w:r>
    </w:p>
    <w:p w14:paraId="647E7DB0"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63A8ABD7"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rule1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view</w:t>
      </w:r>
      <w:r w:rsidRPr="004A466E">
        <w:rPr>
          <w:rFonts w:ascii="LM Mono 10" w:eastAsia="Times New Roman" w:hAnsi="LM Mono 10" w:cs="Courier New"/>
          <w:color w:val="7A82DA"/>
          <w:sz w:val="21"/>
          <w:szCs w:val="21"/>
          <w:lang w:val="en-US"/>
        </w:rPr>
        <w:t>()</w:t>
      </w:r>
    </w:p>
    <w:p w14:paraId="14BACA06"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5CE50FCF"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tipping_ctrl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ControlSystem</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rule1</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rule2</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rule3</w:t>
      </w:r>
      <w:r w:rsidRPr="004A466E">
        <w:rPr>
          <w:rFonts w:ascii="LM Mono 10" w:eastAsia="Times New Roman" w:hAnsi="LM Mono 10" w:cs="Courier New"/>
          <w:color w:val="7A82DA"/>
          <w:sz w:val="21"/>
          <w:szCs w:val="21"/>
          <w:lang w:val="en-US"/>
        </w:rPr>
        <w:t>])</w:t>
      </w:r>
    </w:p>
    <w:p w14:paraId="4DE9AC6D"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1888A91E"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tipping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ctrl</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ControlSystemSimulation</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tipping_ctrl</w:t>
      </w:r>
      <w:r w:rsidRPr="004A466E">
        <w:rPr>
          <w:rFonts w:ascii="LM Mono 10" w:eastAsia="Times New Roman" w:hAnsi="LM Mono 10" w:cs="Courier New"/>
          <w:color w:val="7A82DA"/>
          <w:sz w:val="21"/>
          <w:szCs w:val="21"/>
          <w:lang w:val="en-US"/>
        </w:rPr>
        <w:t>)</w:t>
      </w:r>
    </w:p>
    <w:p w14:paraId="3DDA5E81"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7D6840B1"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Pass inputs to the ControlSystem using Antecedent labels with Pythonic API</w:t>
      </w:r>
    </w:p>
    <w:p w14:paraId="2386D198"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Note: if you like passing many inputs all at once, use .inputs(dict_of_data)</w:t>
      </w:r>
    </w:p>
    <w:p w14:paraId="06238179"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tipping</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input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'quality'</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6.5</w:t>
      </w:r>
    </w:p>
    <w:p w14:paraId="1B2ABCDA"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tipping</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input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'service'</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 </w:t>
      </w:r>
      <w:r w:rsidRPr="004A466E">
        <w:rPr>
          <w:rFonts w:ascii="LM Mono 10" w:eastAsia="Times New Roman" w:hAnsi="LM Mono 10" w:cs="Courier New"/>
          <w:color w:val="CE33C0"/>
          <w:sz w:val="21"/>
          <w:szCs w:val="21"/>
          <w:lang w:val="en-US"/>
        </w:rPr>
        <w:t>9.8</w:t>
      </w:r>
    </w:p>
    <w:p w14:paraId="519BAC05"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5C2317D4"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i/>
          <w:iCs/>
          <w:color w:val="A0A1A7"/>
          <w:sz w:val="21"/>
          <w:szCs w:val="21"/>
          <w:lang w:val="en-US"/>
        </w:rPr>
        <w:t># Crunch the numbers</w:t>
      </w:r>
    </w:p>
    <w:p w14:paraId="4955FBF4"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tipping</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compute</w:t>
      </w:r>
      <w:r w:rsidRPr="004A466E">
        <w:rPr>
          <w:rFonts w:ascii="LM Mono 10" w:eastAsia="Times New Roman" w:hAnsi="LM Mono 10" w:cs="Courier New"/>
          <w:color w:val="7A82DA"/>
          <w:sz w:val="21"/>
          <w:szCs w:val="21"/>
          <w:lang w:val="en-US"/>
        </w:rPr>
        <w:t>()</w:t>
      </w:r>
    </w:p>
    <w:p w14:paraId="7FE7FA8E"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p>
    <w:p w14:paraId="01840CD4"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23974A"/>
          <w:sz w:val="21"/>
          <w:szCs w:val="21"/>
          <w:lang w:val="en-US"/>
        </w:rPr>
        <w:t>print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tipping</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output</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C5A332"/>
          <w:sz w:val="21"/>
          <w:szCs w:val="21"/>
          <w:lang w:val="en-US"/>
        </w:rPr>
        <w:t>'tip'</w:t>
      </w:r>
      <w:r w:rsidRPr="004A466E">
        <w:rPr>
          <w:rFonts w:ascii="LM Mono 10" w:eastAsia="Times New Roman" w:hAnsi="LM Mono 10" w:cs="Courier New"/>
          <w:color w:val="7A82DA"/>
          <w:sz w:val="21"/>
          <w:szCs w:val="21"/>
          <w:lang w:val="en-US"/>
        </w:rPr>
        <w:t>])</w:t>
      </w:r>
    </w:p>
    <w:p w14:paraId="41ECE294" w14:textId="77777777" w:rsidR="004A466E" w:rsidRPr="004A466E" w:rsidRDefault="004A466E" w:rsidP="004A466E">
      <w:pPr>
        <w:shd w:val="clear" w:color="auto" w:fill="F9F9F9"/>
        <w:spacing w:after="0" w:line="240" w:lineRule="auto"/>
        <w:ind w:left="-630"/>
        <w:rPr>
          <w:rFonts w:ascii="LM Mono 10" w:eastAsia="Times New Roman" w:hAnsi="LM Mono 10" w:cs="Courier New"/>
          <w:color w:val="383A42"/>
          <w:sz w:val="21"/>
          <w:szCs w:val="21"/>
          <w:lang w:val="en-US"/>
        </w:rPr>
      </w:pPr>
      <w:r w:rsidRPr="004A466E">
        <w:rPr>
          <w:rFonts w:ascii="LM Mono 10" w:eastAsia="Times New Roman" w:hAnsi="LM Mono 10" w:cs="Courier New"/>
          <w:color w:val="383A42"/>
          <w:sz w:val="21"/>
          <w:szCs w:val="21"/>
          <w:lang w:val="en-US"/>
        </w:rPr>
        <w:t>tip</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23974A"/>
          <w:sz w:val="21"/>
          <w:szCs w:val="21"/>
          <w:lang w:val="en-US"/>
        </w:rPr>
        <w:t>view</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40B8C5"/>
          <w:sz w:val="21"/>
          <w:szCs w:val="21"/>
          <w:lang w:val="en-US"/>
        </w:rPr>
        <w:t>sim</w:t>
      </w:r>
      <w:r w:rsidRPr="004A466E">
        <w:rPr>
          <w:rFonts w:ascii="LM Mono 10" w:eastAsia="Times New Roman" w:hAnsi="LM Mono 10" w:cs="Courier New"/>
          <w:color w:val="7A82DA"/>
          <w:sz w:val="21"/>
          <w:szCs w:val="21"/>
          <w:lang w:val="en-US"/>
        </w:rPr>
        <w:t>=</w:t>
      </w:r>
      <w:r w:rsidRPr="004A466E">
        <w:rPr>
          <w:rFonts w:ascii="LM Mono 10" w:eastAsia="Times New Roman" w:hAnsi="LM Mono 10" w:cs="Courier New"/>
          <w:color w:val="383A42"/>
          <w:sz w:val="21"/>
          <w:szCs w:val="21"/>
          <w:lang w:val="en-US"/>
        </w:rPr>
        <w:t>tipping</w:t>
      </w:r>
      <w:r w:rsidRPr="004A466E">
        <w:rPr>
          <w:rFonts w:ascii="LM Mono 10" w:eastAsia="Times New Roman" w:hAnsi="LM Mono 10" w:cs="Courier New"/>
          <w:color w:val="7A82DA"/>
          <w:sz w:val="21"/>
          <w:szCs w:val="21"/>
          <w:lang w:val="en-US"/>
        </w:rPr>
        <w:t>)</w:t>
      </w:r>
    </w:p>
    <w:p w14:paraId="37BD1F22" w14:textId="77777777" w:rsidR="004A466E" w:rsidRPr="004A466E" w:rsidRDefault="004A466E" w:rsidP="004A466E">
      <w:pPr>
        <w:shd w:val="clear" w:color="auto" w:fill="F9F9F9"/>
        <w:spacing w:after="0" w:line="240" w:lineRule="auto"/>
        <w:rPr>
          <w:rFonts w:ascii="LM Mono 10" w:eastAsia="Times New Roman" w:hAnsi="LM Mono 10" w:cs="Courier New"/>
          <w:color w:val="383A42"/>
          <w:sz w:val="21"/>
          <w:szCs w:val="21"/>
          <w:lang w:val="en-US"/>
        </w:rPr>
      </w:pPr>
    </w:p>
    <w:p w14:paraId="5B828D51" w14:textId="77777777" w:rsidR="0098656E" w:rsidRPr="00822BAD" w:rsidRDefault="0098656E" w:rsidP="002A636E">
      <w:pPr>
        <w:spacing w:line="360" w:lineRule="auto"/>
        <w:jc w:val="both"/>
      </w:pPr>
    </w:p>
    <w:p w14:paraId="0721C9F5" w14:textId="77777777" w:rsidR="002A636E" w:rsidRPr="00822BAD" w:rsidRDefault="002A636E" w:rsidP="007365C2">
      <w:pPr>
        <w:pStyle w:val="ListParagraph"/>
        <w:numPr>
          <w:ilvl w:val="0"/>
          <w:numId w:val="10"/>
        </w:numPr>
        <w:tabs>
          <w:tab w:val="left" w:pos="720"/>
        </w:tabs>
        <w:suppressAutoHyphens/>
        <w:spacing w:line="360" w:lineRule="auto"/>
        <w:contextualSpacing w:val="0"/>
        <w:jc w:val="both"/>
      </w:pPr>
      <w:r w:rsidRPr="00822BAD">
        <w:rPr>
          <w:rFonts w:cs="Times New Roman"/>
        </w:rPr>
        <w:t>Presentation of Results</w:t>
      </w:r>
    </w:p>
    <w:p w14:paraId="364D7A7F" w14:textId="025C4955" w:rsidR="002A636E" w:rsidRDefault="00AE3A52" w:rsidP="00AE3A52">
      <w:pPr>
        <w:spacing w:line="360" w:lineRule="auto"/>
        <w:jc w:val="center"/>
      </w:pPr>
      <w:r w:rsidRPr="00AE3A52">
        <w:rPr>
          <w:noProof/>
        </w:rPr>
        <w:lastRenderedPageBreak/>
        <w:drawing>
          <wp:inline distT="0" distB="0" distL="0" distR="0" wp14:anchorId="3FE16A67" wp14:editId="7F8FB576">
            <wp:extent cx="2528515" cy="1898827"/>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17" cy="1909793"/>
                    </a:xfrm>
                    <a:prstGeom prst="rect">
                      <a:avLst/>
                    </a:prstGeom>
                  </pic:spPr>
                </pic:pic>
              </a:graphicData>
            </a:graphic>
          </wp:inline>
        </w:drawing>
      </w:r>
      <w:r w:rsidRPr="00AE3A52">
        <w:rPr>
          <w:noProof/>
        </w:rPr>
        <w:drawing>
          <wp:inline distT="0" distB="0" distL="0" distR="0" wp14:anchorId="2975FEDF" wp14:editId="27FE55D7">
            <wp:extent cx="2553458" cy="190036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835" cy="1920737"/>
                    </a:xfrm>
                    <a:prstGeom prst="rect">
                      <a:avLst/>
                    </a:prstGeom>
                  </pic:spPr>
                </pic:pic>
              </a:graphicData>
            </a:graphic>
          </wp:inline>
        </w:drawing>
      </w:r>
    </w:p>
    <w:p w14:paraId="60E0BD21" w14:textId="742AFE5B" w:rsidR="00AE3A52" w:rsidRDefault="00AE3A52" w:rsidP="00AE3A52">
      <w:pPr>
        <w:spacing w:line="360" w:lineRule="auto"/>
        <w:jc w:val="center"/>
      </w:pPr>
    </w:p>
    <w:p w14:paraId="2FE01F2C" w14:textId="3F8AF52D" w:rsidR="00AE3A52" w:rsidRDefault="00AE3A52" w:rsidP="00AE3A52">
      <w:pPr>
        <w:spacing w:line="360" w:lineRule="auto"/>
        <w:ind w:left="-1170" w:right="-450"/>
        <w:jc w:val="center"/>
      </w:pPr>
      <w:r w:rsidRPr="00AE3A52">
        <w:rPr>
          <w:noProof/>
        </w:rPr>
        <w:drawing>
          <wp:inline distT="0" distB="0" distL="0" distR="0" wp14:anchorId="4F8B249B" wp14:editId="3F1DC96B">
            <wp:extent cx="3134842" cy="2282024"/>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9189" cy="2321586"/>
                    </a:xfrm>
                    <a:prstGeom prst="rect">
                      <a:avLst/>
                    </a:prstGeom>
                  </pic:spPr>
                </pic:pic>
              </a:graphicData>
            </a:graphic>
          </wp:inline>
        </w:drawing>
      </w:r>
      <w:r w:rsidRPr="00AE3A52">
        <w:rPr>
          <w:noProof/>
        </w:rPr>
        <w:drawing>
          <wp:inline distT="0" distB="0" distL="0" distR="0" wp14:anchorId="50EC8B53" wp14:editId="31CCDFDA">
            <wp:extent cx="3764062" cy="229127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9082" cy="2312587"/>
                    </a:xfrm>
                    <a:prstGeom prst="rect">
                      <a:avLst/>
                    </a:prstGeom>
                  </pic:spPr>
                </pic:pic>
              </a:graphicData>
            </a:graphic>
          </wp:inline>
        </w:drawing>
      </w:r>
    </w:p>
    <w:p w14:paraId="4545976D" w14:textId="3190775A" w:rsidR="00AE3A52" w:rsidRDefault="00AE3A52" w:rsidP="00AE3A52">
      <w:pPr>
        <w:spacing w:line="360" w:lineRule="auto"/>
        <w:jc w:val="center"/>
      </w:pPr>
    </w:p>
    <w:p w14:paraId="0CDA044D" w14:textId="68461599" w:rsidR="00AE3A52" w:rsidRPr="00822BAD" w:rsidRDefault="00AE3A52" w:rsidP="00AE3A52">
      <w:pPr>
        <w:spacing w:line="360" w:lineRule="auto"/>
        <w:jc w:val="center"/>
      </w:pPr>
      <w:r w:rsidRPr="00AE3A52">
        <w:rPr>
          <w:noProof/>
        </w:rPr>
        <w:drawing>
          <wp:inline distT="0" distB="0" distL="0" distR="0" wp14:anchorId="63B773CF" wp14:editId="2F3AF867">
            <wp:extent cx="3418626" cy="281769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0628" cy="2860557"/>
                    </a:xfrm>
                    <a:prstGeom prst="rect">
                      <a:avLst/>
                    </a:prstGeom>
                  </pic:spPr>
                </pic:pic>
              </a:graphicData>
            </a:graphic>
          </wp:inline>
        </w:drawing>
      </w:r>
    </w:p>
    <w:p w14:paraId="55612058" w14:textId="77777777" w:rsidR="002A636E" w:rsidRPr="00822BAD" w:rsidRDefault="002A636E" w:rsidP="007365C2">
      <w:pPr>
        <w:pStyle w:val="ListParagraph"/>
        <w:numPr>
          <w:ilvl w:val="0"/>
          <w:numId w:val="10"/>
        </w:numPr>
        <w:tabs>
          <w:tab w:val="left" w:pos="720"/>
        </w:tabs>
        <w:suppressAutoHyphens/>
        <w:spacing w:line="360" w:lineRule="auto"/>
        <w:contextualSpacing w:val="0"/>
        <w:jc w:val="both"/>
      </w:pPr>
      <w:r w:rsidRPr="00822BAD">
        <w:rPr>
          <w:rFonts w:cs="Times New Roman"/>
        </w:rPr>
        <w:t>Analysis and Discussions</w:t>
      </w:r>
    </w:p>
    <w:p w14:paraId="58C14E48" w14:textId="100C3E25" w:rsidR="00F87C53" w:rsidRDefault="00F87C53" w:rsidP="00F87C53">
      <w:pPr>
        <w:spacing w:line="360" w:lineRule="auto"/>
        <w:jc w:val="both"/>
      </w:pPr>
      <w:r>
        <w:lastRenderedPageBreak/>
        <w:t>Fuzzy Logic (FL) is a method of reasoning that resembles human reasoning. The approach of FL imitates the way of decision making in humans that involves all intermediate possibilities between digital values YES and NO.</w:t>
      </w:r>
    </w:p>
    <w:p w14:paraId="0A22B161" w14:textId="0AE50C0E" w:rsidR="002A636E" w:rsidRPr="00822BAD" w:rsidRDefault="00F87C53" w:rsidP="00F87C53">
      <w:pPr>
        <w:spacing w:line="360" w:lineRule="auto"/>
        <w:jc w:val="both"/>
      </w:pPr>
      <w:r>
        <w:t>The conventional logic block that a computer can understand takes precise input and produces a definite output as TRUE or FALSE, which is equivalent to human’s YES or NO.</w:t>
      </w:r>
    </w:p>
    <w:p w14:paraId="6FFB8ECE" w14:textId="77777777" w:rsidR="002A636E" w:rsidRPr="00822BAD" w:rsidRDefault="002A636E" w:rsidP="007365C2">
      <w:pPr>
        <w:pStyle w:val="ListParagraph"/>
        <w:numPr>
          <w:ilvl w:val="0"/>
          <w:numId w:val="10"/>
        </w:numPr>
        <w:tabs>
          <w:tab w:val="left" w:pos="720"/>
        </w:tabs>
        <w:suppressAutoHyphens/>
        <w:spacing w:line="360" w:lineRule="auto"/>
        <w:contextualSpacing w:val="0"/>
        <w:jc w:val="both"/>
      </w:pPr>
      <w:r w:rsidRPr="00822BAD">
        <w:rPr>
          <w:rFonts w:cs="Times New Roman"/>
        </w:rPr>
        <w:t xml:space="preserve">Conclusions </w:t>
      </w:r>
    </w:p>
    <w:p w14:paraId="6DB425F2" w14:textId="326F221B" w:rsidR="00F87C53" w:rsidRDefault="00F87C53" w:rsidP="00F87C53">
      <w:pPr>
        <w:spacing w:line="360" w:lineRule="auto"/>
        <w:jc w:val="both"/>
      </w:pPr>
      <w:r>
        <w:t>Fuzzy logic is useful for commercial and practical purposes.</w:t>
      </w:r>
    </w:p>
    <w:p w14:paraId="33209426" w14:textId="77777777" w:rsidR="00F87C53" w:rsidRDefault="00F87C53" w:rsidP="007365C2">
      <w:pPr>
        <w:pStyle w:val="ListParagraph"/>
        <w:numPr>
          <w:ilvl w:val="0"/>
          <w:numId w:val="23"/>
        </w:numPr>
        <w:spacing w:line="360" w:lineRule="auto"/>
        <w:jc w:val="both"/>
      </w:pPr>
      <w:r>
        <w:t>It can control machines and consumer products.</w:t>
      </w:r>
    </w:p>
    <w:p w14:paraId="03E04A8D" w14:textId="77777777" w:rsidR="00F87C53" w:rsidRDefault="00F87C53" w:rsidP="007365C2">
      <w:pPr>
        <w:pStyle w:val="ListParagraph"/>
        <w:numPr>
          <w:ilvl w:val="0"/>
          <w:numId w:val="23"/>
        </w:numPr>
        <w:spacing w:line="360" w:lineRule="auto"/>
        <w:jc w:val="both"/>
      </w:pPr>
      <w:r>
        <w:t>It may not give accurate reasoning, but acceptable reasoning.</w:t>
      </w:r>
    </w:p>
    <w:p w14:paraId="20A27A5C" w14:textId="4E98C768" w:rsidR="002A636E" w:rsidRPr="00822BAD" w:rsidRDefault="00F87C53" w:rsidP="007365C2">
      <w:pPr>
        <w:pStyle w:val="ListParagraph"/>
        <w:numPr>
          <w:ilvl w:val="0"/>
          <w:numId w:val="23"/>
        </w:numPr>
        <w:spacing w:line="360" w:lineRule="auto"/>
        <w:jc w:val="both"/>
      </w:pPr>
      <w:r>
        <w:t>Fuzzy logic helps to deal with the uncertainty in engineering.</w:t>
      </w:r>
    </w:p>
    <w:p w14:paraId="5859132C" w14:textId="6C4156DF" w:rsidR="00E70FA0" w:rsidRDefault="00E70FA0" w:rsidP="002A636E">
      <w:pPr>
        <w:pStyle w:val="ListParagraph"/>
        <w:tabs>
          <w:tab w:val="left" w:pos="720"/>
        </w:tabs>
        <w:suppressAutoHyphens/>
        <w:spacing w:line="360" w:lineRule="auto"/>
        <w:contextualSpacing w:val="0"/>
        <w:jc w:val="both"/>
      </w:pPr>
    </w:p>
    <w:p w14:paraId="4480AD53" w14:textId="77777777" w:rsidR="00E70FA0" w:rsidRDefault="00E70FA0" w:rsidP="00E70FA0">
      <w:pPr>
        <w:pStyle w:val="ListParagraph"/>
        <w:suppressAutoHyphens/>
        <w:spacing w:line="360" w:lineRule="auto"/>
        <w:ind w:left="0"/>
        <w:jc w:val="both"/>
      </w:pPr>
      <w:r>
        <w:t>Algorithm</w:t>
      </w:r>
    </w:p>
    <w:p w14:paraId="17862E62" w14:textId="77777777" w:rsidR="00E70FA0" w:rsidRDefault="00E70FA0" w:rsidP="007365C2">
      <w:pPr>
        <w:pStyle w:val="ListParagraph"/>
        <w:numPr>
          <w:ilvl w:val="0"/>
          <w:numId w:val="23"/>
        </w:numPr>
        <w:tabs>
          <w:tab w:val="left" w:pos="720"/>
        </w:tabs>
        <w:suppressAutoHyphens/>
        <w:spacing w:line="360" w:lineRule="auto"/>
        <w:jc w:val="both"/>
      </w:pPr>
      <w:r>
        <w:t>Define linguistic Variables and terms (start)</w:t>
      </w:r>
    </w:p>
    <w:p w14:paraId="11AE284A" w14:textId="77777777" w:rsidR="00E70FA0" w:rsidRDefault="00E70FA0" w:rsidP="007365C2">
      <w:pPr>
        <w:pStyle w:val="ListParagraph"/>
        <w:numPr>
          <w:ilvl w:val="0"/>
          <w:numId w:val="23"/>
        </w:numPr>
        <w:tabs>
          <w:tab w:val="left" w:pos="720"/>
        </w:tabs>
        <w:suppressAutoHyphens/>
        <w:spacing w:line="360" w:lineRule="auto"/>
        <w:jc w:val="both"/>
      </w:pPr>
      <w:r>
        <w:t>Construct membership functions for them. (start)</w:t>
      </w:r>
    </w:p>
    <w:p w14:paraId="614C6BAF" w14:textId="77777777" w:rsidR="00E70FA0" w:rsidRDefault="00E70FA0" w:rsidP="007365C2">
      <w:pPr>
        <w:pStyle w:val="ListParagraph"/>
        <w:numPr>
          <w:ilvl w:val="0"/>
          <w:numId w:val="23"/>
        </w:numPr>
        <w:tabs>
          <w:tab w:val="left" w:pos="720"/>
        </w:tabs>
        <w:suppressAutoHyphens/>
        <w:spacing w:line="360" w:lineRule="auto"/>
        <w:jc w:val="both"/>
      </w:pPr>
      <w:r>
        <w:t>Construct knowledge base of rules (start)</w:t>
      </w:r>
    </w:p>
    <w:p w14:paraId="4BCBF962" w14:textId="77777777" w:rsidR="00E70FA0" w:rsidRDefault="00E70FA0" w:rsidP="007365C2">
      <w:pPr>
        <w:pStyle w:val="ListParagraph"/>
        <w:numPr>
          <w:ilvl w:val="0"/>
          <w:numId w:val="23"/>
        </w:numPr>
        <w:tabs>
          <w:tab w:val="left" w:pos="720"/>
        </w:tabs>
        <w:suppressAutoHyphens/>
        <w:spacing w:line="360" w:lineRule="auto"/>
        <w:jc w:val="both"/>
      </w:pPr>
      <w:r>
        <w:t>Convert crisp data into fuzzy data sets using membership functions. (fuzzification)</w:t>
      </w:r>
    </w:p>
    <w:p w14:paraId="6B2AF226" w14:textId="77777777" w:rsidR="00E70FA0" w:rsidRDefault="00E70FA0" w:rsidP="007365C2">
      <w:pPr>
        <w:pStyle w:val="ListParagraph"/>
        <w:numPr>
          <w:ilvl w:val="0"/>
          <w:numId w:val="23"/>
        </w:numPr>
        <w:tabs>
          <w:tab w:val="left" w:pos="720"/>
        </w:tabs>
        <w:suppressAutoHyphens/>
        <w:spacing w:line="360" w:lineRule="auto"/>
        <w:jc w:val="both"/>
      </w:pPr>
      <w:r>
        <w:t>Evaluate rules in the rule base. (Inference Engine)</w:t>
      </w:r>
    </w:p>
    <w:p w14:paraId="69989BEE" w14:textId="77777777" w:rsidR="00E70FA0" w:rsidRDefault="00E70FA0" w:rsidP="007365C2">
      <w:pPr>
        <w:pStyle w:val="ListParagraph"/>
        <w:numPr>
          <w:ilvl w:val="0"/>
          <w:numId w:val="23"/>
        </w:numPr>
        <w:tabs>
          <w:tab w:val="left" w:pos="720"/>
        </w:tabs>
        <w:suppressAutoHyphens/>
        <w:spacing w:line="360" w:lineRule="auto"/>
        <w:jc w:val="both"/>
      </w:pPr>
      <w:r>
        <w:t>Combine results from each rule. (Inference Engine)</w:t>
      </w:r>
    </w:p>
    <w:p w14:paraId="21AEABB0" w14:textId="1EA2EAAE" w:rsidR="00E70FA0" w:rsidRPr="00822BAD" w:rsidRDefault="00E70FA0" w:rsidP="007365C2">
      <w:pPr>
        <w:pStyle w:val="ListParagraph"/>
        <w:numPr>
          <w:ilvl w:val="0"/>
          <w:numId w:val="23"/>
        </w:numPr>
        <w:tabs>
          <w:tab w:val="left" w:pos="720"/>
        </w:tabs>
        <w:suppressAutoHyphens/>
        <w:spacing w:line="360" w:lineRule="auto"/>
        <w:contextualSpacing w:val="0"/>
        <w:jc w:val="both"/>
      </w:pPr>
      <w:r>
        <w:t>Convert output data into non-fuzzy values. (defuzzification)</w:t>
      </w:r>
    </w:p>
    <w:p w14:paraId="1ABE66FA" w14:textId="408A05D6" w:rsidR="002A636E" w:rsidRPr="00822BAD" w:rsidRDefault="002A636E" w:rsidP="007365C2">
      <w:pPr>
        <w:pStyle w:val="ListParagraph"/>
        <w:numPr>
          <w:ilvl w:val="0"/>
          <w:numId w:val="10"/>
        </w:numPr>
        <w:tabs>
          <w:tab w:val="left" w:pos="720"/>
        </w:tabs>
        <w:suppressAutoHyphens/>
        <w:spacing w:line="360" w:lineRule="auto"/>
        <w:contextualSpacing w:val="0"/>
        <w:jc w:val="both"/>
      </w:pPr>
      <w:r w:rsidRPr="00822BAD">
        <w:rPr>
          <w:rFonts w:cs="Times New Roman"/>
        </w:rPr>
        <w:t xml:space="preserve">Comments </w:t>
      </w:r>
    </w:p>
    <w:p w14:paraId="15813D8B" w14:textId="77777777" w:rsidR="002A636E" w:rsidRPr="00822BAD" w:rsidRDefault="002A636E" w:rsidP="002A636E">
      <w:pPr>
        <w:spacing w:line="360" w:lineRule="auto"/>
        <w:jc w:val="both"/>
      </w:pPr>
      <w:r w:rsidRPr="00822BAD">
        <w:rPr>
          <w:rFonts w:cs="Times New Roman"/>
        </w:rPr>
        <w:tab/>
        <w:t>1. Limitations of Experiments</w:t>
      </w:r>
    </w:p>
    <w:p w14:paraId="2B8376E5" w14:textId="77777777" w:rsidR="00DE36C5" w:rsidRDefault="00DE36C5" w:rsidP="007365C2">
      <w:pPr>
        <w:pStyle w:val="ListParagraph"/>
        <w:numPr>
          <w:ilvl w:val="0"/>
          <w:numId w:val="24"/>
        </w:numPr>
        <w:spacing w:line="360" w:lineRule="auto"/>
        <w:jc w:val="both"/>
      </w:pPr>
      <w:r>
        <w:t>A major drawback of Fuzzy Logic control systems is that they are completely dependent on human knowledge and expertise</w:t>
      </w:r>
    </w:p>
    <w:p w14:paraId="6D74F459" w14:textId="77777777" w:rsidR="00DE36C5" w:rsidRDefault="00DE36C5" w:rsidP="007365C2">
      <w:pPr>
        <w:pStyle w:val="ListParagraph"/>
        <w:numPr>
          <w:ilvl w:val="0"/>
          <w:numId w:val="24"/>
        </w:numPr>
        <w:spacing w:line="360" w:lineRule="auto"/>
        <w:jc w:val="both"/>
      </w:pPr>
      <w:r>
        <w:t>You have to regularly update the rules of a Fuzzy Logic control system</w:t>
      </w:r>
    </w:p>
    <w:p w14:paraId="3ACEED46" w14:textId="77777777" w:rsidR="00DE36C5" w:rsidRDefault="00DE36C5" w:rsidP="007365C2">
      <w:pPr>
        <w:pStyle w:val="ListParagraph"/>
        <w:numPr>
          <w:ilvl w:val="0"/>
          <w:numId w:val="24"/>
        </w:numPr>
        <w:spacing w:line="360" w:lineRule="auto"/>
        <w:jc w:val="both"/>
      </w:pPr>
      <w:r>
        <w:t>These systems cannot recognize machine learning or neural networks</w:t>
      </w:r>
    </w:p>
    <w:p w14:paraId="1A22C43B" w14:textId="2F71627C" w:rsidR="002A636E" w:rsidRPr="00822BAD" w:rsidRDefault="00DE36C5" w:rsidP="007365C2">
      <w:pPr>
        <w:pStyle w:val="ListParagraph"/>
        <w:numPr>
          <w:ilvl w:val="0"/>
          <w:numId w:val="24"/>
        </w:numPr>
        <w:spacing w:line="360" w:lineRule="auto"/>
        <w:jc w:val="both"/>
      </w:pPr>
      <w:r>
        <w:t>The systems require a lot of testing for validation and verification</w:t>
      </w:r>
    </w:p>
    <w:p w14:paraId="42CED0E4" w14:textId="77777777" w:rsidR="002A636E" w:rsidRPr="00822BAD" w:rsidRDefault="002A636E" w:rsidP="002A636E">
      <w:pPr>
        <w:spacing w:line="360" w:lineRule="auto"/>
        <w:jc w:val="both"/>
      </w:pPr>
      <w:r w:rsidRPr="00822BAD">
        <w:rPr>
          <w:rFonts w:cs="Times New Roman"/>
        </w:rPr>
        <w:tab/>
        <w:t>2. Limitations of Results</w:t>
      </w:r>
    </w:p>
    <w:p w14:paraId="1330A348" w14:textId="421C1188" w:rsidR="002A636E" w:rsidRPr="00822BAD" w:rsidRDefault="00DE36C5" w:rsidP="002A636E">
      <w:pPr>
        <w:spacing w:line="360" w:lineRule="auto"/>
        <w:jc w:val="both"/>
      </w:pPr>
      <w:r>
        <w:t>None</w:t>
      </w:r>
    </w:p>
    <w:p w14:paraId="4BF4BC93" w14:textId="77777777" w:rsidR="002A636E" w:rsidRPr="00822BAD" w:rsidRDefault="002A636E" w:rsidP="002A636E">
      <w:pPr>
        <w:spacing w:line="360" w:lineRule="auto"/>
        <w:jc w:val="both"/>
      </w:pPr>
      <w:r w:rsidRPr="00822BAD">
        <w:rPr>
          <w:rFonts w:cs="Times New Roman"/>
        </w:rPr>
        <w:tab/>
        <w:t>3. Learning happened</w:t>
      </w:r>
    </w:p>
    <w:p w14:paraId="06F32ED2" w14:textId="052EAB3F" w:rsidR="002A636E" w:rsidRPr="00822BAD" w:rsidRDefault="00DE36C5" w:rsidP="002A636E">
      <w:pPr>
        <w:spacing w:line="360" w:lineRule="auto"/>
        <w:jc w:val="both"/>
      </w:pPr>
      <w:r>
        <w:lastRenderedPageBreak/>
        <w:t>We learnt to implement Fuzzy Logic</w:t>
      </w:r>
    </w:p>
    <w:p w14:paraId="3A57D27B" w14:textId="77777777" w:rsidR="002A636E" w:rsidRPr="00822BAD" w:rsidRDefault="002A636E" w:rsidP="002A636E">
      <w:pPr>
        <w:spacing w:line="360" w:lineRule="auto"/>
        <w:jc w:val="both"/>
      </w:pPr>
      <w:r w:rsidRPr="00822BAD">
        <w:rPr>
          <w:rFonts w:cs="Times New Roman"/>
        </w:rPr>
        <w:tab/>
        <w:t>4. Recommendations</w:t>
      </w:r>
    </w:p>
    <w:p w14:paraId="56328842" w14:textId="6BB794D7" w:rsidR="002A636E" w:rsidRDefault="00DE36C5" w:rsidP="002A636E">
      <w:r>
        <w:t>None</w:t>
      </w:r>
      <w:r w:rsidR="002A636E">
        <w:br w:type="page"/>
      </w:r>
    </w:p>
    <w:p w14:paraId="6BA22211" w14:textId="5E5120EE" w:rsidR="002A636E" w:rsidRPr="00822BAD" w:rsidRDefault="002A636E" w:rsidP="002A636E">
      <w:pPr>
        <w:pStyle w:val="Heading1"/>
        <w:pageBreakBefore/>
        <w:spacing w:line="360" w:lineRule="auto"/>
        <w:jc w:val="both"/>
        <w:rPr>
          <w:rFonts w:asciiTheme="minorHAnsi" w:hAnsiTheme="minorHAnsi"/>
        </w:rPr>
      </w:pPr>
      <w:r w:rsidRPr="00822BAD">
        <w:rPr>
          <w:rFonts w:asciiTheme="minorHAnsi" w:hAnsiTheme="minorHAnsi" w:cs="Times New Roman"/>
        </w:rPr>
        <w:lastRenderedPageBreak/>
        <w:t xml:space="preserve">Laboratory </w:t>
      </w:r>
      <w:r w:rsidR="000E5565">
        <w:rPr>
          <w:rFonts w:asciiTheme="minorHAnsi" w:hAnsiTheme="minorHAnsi" w:cs="Times New Roman"/>
        </w:rPr>
        <w:t>7</w:t>
      </w:r>
    </w:p>
    <w:p w14:paraId="4601DB10" w14:textId="7358387F" w:rsidR="002A636E" w:rsidRPr="00822BAD" w:rsidRDefault="002A636E" w:rsidP="002A636E">
      <w:pPr>
        <w:spacing w:line="360" w:lineRule="auto"/>
        <w:jc w:val="both"/>
        <w:rPr>
          <w:b/>
        </w:rPr>
      </w:pPr>
      <w:r w:rsidRPr="00822BAD">
        <w:rPr>
          <w:rFonts w:cs="Times New Roman"/>
        </w:rPr>
        <w:t xml:space="preserve">Title of the Laboratory Exercise:   </w:t>
      </w:r>
      <w:r w:rsidR="000E5565">
        <w:rPr>
          <w:rFonts w:cs="Times New Roman"/>
          <w:b/>
        </w:rPr>
        <w:t>Neural Network</w:t>
      </w:r>
    </w:p>
    <w:p w14:paraId="503DDC70" w14:textId="77777777" w:rsidR="002A636E" w:rsidRPr="00822BAD" w:rsidRDefault="002A636E" w:rsidP="007365C2">
      <w:pPr>
        <w:pStyle w:val="ListParagraph"/>
        <w:numPr>
          <w:ilvl w:val="0"/>
          <w:numId w:val="11"/>
        </w:numPr>
        <w:tabs>
          <w:tab w:val="left" w:pos="720"/>
        </w:tabs>
        <w:suppressAutoHyphens/>
        <w:spacing w:after="0" w:line="360" w:lineRule="auto"/>
        <w:contextualSpacing w:val="0"/>
        <w:jc w:val="both"/>
      </w:pPr>
      <w:r w:rsidRPr="00822BAD">
        <w:rPr>
          <w:rFonts w:cs="Times New Roman"/>
        </w:rPr>
        <w:t>Introduction and Purpose of Experiment</w:t>
      </w:r>
    </w:p>
    <w:p w14:paraId="703E968B" w14:textId="1FC5B776" w:rsidR="002A636E" w:rsidRPr="00822BAD" w:rsidRDefault="002A636E" w:rsidP="004905CC">
      <w:pPr>
        <w:pStyle w:val="ListParagraph"/>
        <w:spacing w:after="0" w:line="360" w:lineRule="auto"/>
        <w:jc w:val="both"/>
      </w:pPr>
      <w:r w:rsidRPr="00822BAD">
        <w:rPr>
          <w:rFonts w:cs="Times New Roman"/>
        </w:rPr>
        <w:t xml:space="preserve">In this laboratory exercises students </w:t>
      </w:r>
      <w:r>
        <w:rPr>
          <w:rFonts w:cs="Times New Roman"/>
        </w:rPr>
        <w:t xml:space="preserve">get to implement </w:t>
      </w:r>
      <w:r w:rsidR="006B4A86">
        <w:rPr>
          <w:rFonts w:cs="Times New Roman"/>
        </w:rPr>
        <w:t>Neural Network</w:t>
      </w:r>
      <w:r w:rsidRPr="00822BAD">
        <w:rPr>
          <w:rFonts w:cs="Times New Roman"/>
        </w:rPr>
        <w:t xml:space="preserve"> </w:t>
      </w:r>
    </w:p>
    <w:p w14:paraId="2C2234E1" w14:textId="77777777" w:rsidR="002A636E" w:rsidRPr="00822BAD" w:rsidRDefault="002A636E" w:rsidP="004905CC">
      <w:pPr>
        <w:pStyle w:val="ListParagraph"/>
        <w:spacing w:after="0" w:line="360" w:lineRule="auto"/>
        <w:jc w:val="both"/>
      </w:pPr>
    </w:p>
    <w:p w14:paraId="3753623F" w14:textId="77777777" w:rsidR="002A636E" w:rsidRPr="00822BAD" w:rsidRDefault="002A636E" w:rsidP="007365C2">
      <w:pPr>
        <w:pStyle w:val="ListParagraph"/>
        <w:numPr>
          <w:ilvl w:val="0"/>
          <w:numId w:val="11"/>
        </w:numPr>
        <w:tabs>
          <w:tab w:val="left" w:pos="720"/>
        </w:tabs>
        <w:suppressAutoHyphens/>
        <w:spacing w:after="0" w:line="360" w:lineRule="auto"/>
        <w:contextualSpacing w:val="0"/>
        <w:jc w:val="both"/>
      </w:pPr>
      <w:r w:rsidRPr="00822BAD">
        <w:rPr>
          <w:rFonts w:cs="Times New Roman"/>
        </w:rPr>
        <w:t>Aim and Objectives</w:t>
      </w:r>
    </w:p>
    <w:p w14:paraId="14ECE1CE" w14:textId="77777777" w:rsidR="002A636E" w:rsidRPr="00822BAD" w:rsidRDefault="002A636E" w:rsidP="004905CC">
      <w:pPr>
        <w:spacing w:after="0" w:line="360" w:lineRule="auto"/>
        <w:ind w:left="360" w:firstLine="360"/>
        <w:jc w:val="both"/>
      </w:pPr>
      <w:r w:rsidRPr="00822BAD">
        <w:rPr>
          <w:rFonts w:cs="Times New Roman"/>
        </w:rPr>
        <w:t>Aim</w:t>
      </w:r>
    </w:p>
    <w:p w14:paraId="5E9F6A49" w14:textId="77777777" w:rsidR="002A636E" w:rsidRPr="00822BAD" w:rsidRDefault="002A636E" w:rsidP="007365C2">
      <w:pPr>
        <w:pStyle w:val="ListParagraph"/>
        <w:numPr>
          <w:ilvl w:val="0"/>
          <w:numId w:val="3"/>
        </w:numPr>
        <w:tabs>
          <w:tab w:val="left" w:pos="720"/>
        </w:tabs>
        <w:suppressAutoHyphens/>
        <w:spacing w:after="0" w:line="360" w:lineRule="auto"/>
        <w:contextualSpacing w:val="0"/>
        <w:jc w:val="both"/>
      </w:pPr>
      <w:r w:rsidRPr="00822BAD">
        <w:rPr>
          <w:rFonts w:cs="Times New Roman"/>
        </w:rPr>
        <w:t xml:space="preserve">To </w:t>
      </w:r>
      <w:r>
        <w:rPr>
          <w:rFonts w:cs="Times New Roman"/>
        </w:rPr>
        <w:t>implement the algorithm in Python</w:t>
      </w:r>
    </w:p>
    <w:p w14:paraId="24BD532E" w14:textId="77777777" w:rsidR="002A636E" w:rsidRPr="00822BAD" w:rsidRDefault="002A636E" w:rsidP="004905CC">
      <w:pPr>
        <w:spacing w:after="0" w:line="360" w:lineRule="auto"/>
        <w:ind w:left="360" w:firstLine="360"/>
        <w:jc w:val="both"/>
      </w:pPr>
      <w:r w:rsidRPr="00822BAD">
        <w:rPr>
          <w:rFonts w:cs="Times New Roman"/>
        </w:rPr>
        <w:t>Objectives</w:t>
      </w:r>
    </w:p>
    <w:p w14:paraId="0E2CCB54" w14:textId="77777777" w:rsidR="002A636E" w:rsidRPr="00822BAD" w:rsidRDefault="002A636E" w:rsidP="004905CC">
      <w:pPr>
        <w:spacing w:after="0" w:line="360" w:lineRule="auto"/>
        <w:ind w:left="360" w:firstLine="360"/>
        <w:jc w:val="both"/>
      </w:pPr>
      <w:r w:rsidRPr="00822BAD">
        <w:rPr>
          <w:rFonts w:cs="Times New Roman"/>
        </w:rPr>
        <w:t>At the end of this lab, the student will be able to</w:t>
      </w:r>
    </w:p>
    <w:p w14:paraId="67811128" w14:textId="77777777" w:rsidR="002A636E" w:rsidRPr="00822BAD" w:rsidRDefault="002A636E" w:rsidP="007365C2">
      <w:pPr>
        <w:pStyle w:val="ListParagraph"/>
        <w:numPr>
          <w:ilvl w:val="0"/>
          <w:numId w:val="2"/>
        </w:numPr>
        <w:tabs>
          <w:tab w:val="left" w:pos="720"/>
        </w:tabs>
        <w:suppressAutoHyphens/>
        <w:spacing w:after="0" w:line="360" w:lineRule="auto"/>
        <w:contextualSpacing w:val="0"/>
        <w:jc w:val="both"/>
      </w:pPr>
      <w:r>
        <w:rPr>
          <w:rFonts w:cs="Times New Roman"/>
        </w:rPr>
        <w:t>Develop the program using Python</w:t>
      </w:r>
    </w:p>
    <w:p w14:paraId="5D7C1BD9" w14:textId="77777777" w:rsidR="002A636E" w:rsidRPr="00822BAD" w:rsidRDefault="002A636E" w:rsidP="007365C2">
      <w:pPr>
        <w:pStyle w:val="ListParagraph"/>
        <w:numPr>
          <w:ilvl w:val="0"/>
          <w:numId w:val="11"/>
        </w:numPr>
        <w:tabs>
          <w:tab w:val="left" w:pos="720"/>
          <w:tab w:val="left" w:pos="1440"/>
        </w:tabs>
        <w:suppressAutoHyphens/>
        <w:spacing w:after="0" w:line="360" w:lineRule="auto"/>
        <w:contextualSpacing w:val="0"/>
        <w:jc w:val="both"/>
      </w:pPr>
      <w:r w:rsidRPr="00822BAD">
        <w:rPr>
          <w:rFonts w:cs="Times New Roman"/>
        </w:rPr>
        <w:t>Experimental Procedure</w:t>
      </w:r>
    </w:p>
    <w:p w14:paraId="7D453862" w14:textId="77777777" w:rsidR="002A636E" w:rsidRPr="00822BAD" w:rsidRDefault="002A636E" w:rsidP="004905CC">
      <w:pPr>
        <w:pStyle w:val="ListParagraph"/>
        <w:spacing w:after="0" w:line="360" w:lineRule="auto"/>
        <w:jc w:val="both"/>
      </w:pPr>
    </w:p>
    <w:p w14:paraId="6390FEA9" w14:textId="77777777" w:rsidR="002A636E" w:rsidRPr="00822BAD" w:rsidRDefault="002A636E" w:rsidP="007365C2">
      <w:pPr>
        <w:pStyle w:val="ListParagraph"/>
        <w:numPr>
          <w:ilvl w:val="2"/>
          <w:numId w:val="17"/>
        </w:numPr>
        <w:tabs>
          <w:tab w:val="left" w:pos="720"/>
        </w:tabs>
        <w:suppressAutoHyphens/>
        <w:spacing w:after="0" w:line="360" w:lineRule="auto"/>
        <w:ind w:left="1350"/>
        <w:contextualSpacing w:val="0"/>
        <w:jc w:val="both"/>
      </w:pPr>
      <w:r w:rsidRPr="00822BAD">
        <w:rPr>
          <w:rFonts w:cs="Times New Roman"/>
        </w:rPr>
        <w:t>Analyse the problem statement</w:t>
      </w:r>
    </w:p>
    <w:p w14:paraId="4C868B5C" w14:textId="77777777" w:rsidR="002A636E" w:rsidRPr="00822BAD" w:rsidRDefault="002A636E" w:rsidP="007365C2">
      <w:pPr>
        <w:pStyle w:val="ListParagraph"/>
        <w:numPr>
          <w:ilvl w:val="2"/>
          <w:numId w:val="17"/>
        </w:numPr>
        <w:tabs>
          <w:tab w:val="left" w:pos="720"/>
        </w:tabs>
        <w:suppressAutoHyphens/>
        <w:spacing w:after="0" w:line="360" w:lineRule="auto"/>
        <w:ind w:left="1350"/>
        <w:contextualSpacing w:val="0"/>
        <w:jc w:val="both"/>
      </w:pPr>
      <w:r w:rsidRPr="00822BAD">
        <w:rPr>
          <w:rFonts w:cs="Times New Roman"/>
        </w:rPr>
        <w:t>Design an algorithm for the given problem statement and develop a flowchart/pseudo-code</w:t>
      </w:r>
    </w:p>
    <w:p w14:paraId="609D2CD3" w14:textId="77777777" w:rsidR="002A636E" w:rsidRPr="00822BAD" w:rsidRDefault="002A636E" w:rsidP="007365C2">
      <w:pPr>
        <w:pStyle w:val="ListParagraph"/>
        <w:numPr>
          <w:ilvl w:val="2"/>
          <w:numId w:val="17"/>
        </w:numPr>
        <w:tabs>
          <w:tab w:val="left" w:pos="720"/>
        </w:tabs>
        <w:suppressAutoHyphens/>
        <w:spacing w:after="0" w:line="360" w:lineRule="auto"/>
        <w:ind w:left="1350"/>
        <w:contextualSpacing w:val="0"/>
        <w:jc w:val="both"/>
      </w:pPr>
      <w:r w:rsidRPr="00822BAD">
        <w:rPr>
          <w:rFonts w:cs="Times New Roman"/>
        </w:rPr>
        <w:t xml:space="preserve">Implement the algorithm in </w:t>
      </w:r>
      <w:r>
        <w:rPr>
          <w:rFonts w:cs="Times New Roman"/>
        </w:rPr>
        <w:t>Python</w:t>
      </w:r>
      <w:r w:rsidRPr="00822BAD">
        <w:rPr>
          <w:rFonts w:cs="Times New Roman"/>
        </w:rPr>
        <w:t xml:space="preserve"> language</w:t>
      </w:r>
    </w:p>
    <w:p w14:paraId="08CD83C8" w14:textId="77777777" w:rsidR="002A636E" w:rsidRPr="00822BAD" w:rsidRDefault="002A636E" w:rsidP="007365C2">
      <w:pPr>
        <w:pStyle w:val="ListParagraph"/>
        <w:numPr>
          <w:ilvl w:val="2"/>
          <w:numId w:val="17"/>
        </w:numPr>
        <w:tabs>
          <w:tab w:val="left" w:pos="720"/>
        </w:tabs>
        <w:suppressAutoHyphens/>
        <w:spacing w:after="0" w:line="360" w:lineRule="auto"/>
        <w:ind w:left="1350"/>
        <w:contextualSpacing w:val="0"/>
        <w:jc w:val="both"/>
      </w:pPr>
      <w:r w:rsidRPr="00822BAD">
        <w:rPr>
          <w:rFonts w:cs="Times New Roman"/>
        </w:rPr>
        <w:t>Test the implemented program</w:t>
      </w:r>
    </w:p>
    <w:p w14:paraId="4F453D10" w14:textId="77777777" w:rsidR="002A636E" w:rsidRPr="00822BAD" w:rsidRDefault="002A636E" w:rsidP="007365C2">
      <w:pPr>
        <w:pStyle w:val="ListParagraph"/>
        <w:numPr>
          <w:ilvl w:val="2"/>
          <w:numId w:val="17"/>
        </w:numPr>
        <w:tabs>
          <w:tab w:val="left" w:pos="720"/>
        </w:tabs>
        <w:suppressAutoHyphens/>
        <w:spacing w:after="0" w:line="360" w:lineRule="auto"/>
        <w:ind w:left="1350"/>
        <w:contextualSpacing w:val="0"/>
        <w:jc w:val="both"/>
      </w:pPr>
      <w:r w:rsidRPr="00822BAD">
        <w:rPr>
          <w:rFonts w:cs="Times New Roman"/>
        </w:rPr>
        <w:t>Document the Results</w:t>
      </w:r>
    </w:p>
    <w:p w14:paraId="2E446B80" w14:textId="77777777" w:rsidR="002A636E" w:rsidRPr="00AA019F" w:rsidRDefault="002A636E" w:rsidP="007365C2">
      <w:pPr>
        <w:pStyle w:val="ListParagraph"/>
        <w:numPr>
          <w:ilvl w:val="2"/>
          <w:numId w:val="17"/>
        </w:numPr>
        <w:tabs>
          <w:tab w:val="left" w:pos="720"/>
          <w:tab w:val="left" w:pos="1440"/>
        </w:tabs>
        <w:suppressAutoHyphens/>
        <w:spacing w:after="0" w:line="360" w:lineRule="auto"/>
        <w:ind w:left="1350"/>
        <w:contextualSpacing w:val="0"/>
        <w:jc w:val="both"/>
      </w:pPr>
      <w:r w:rsidRPr="00822BAD">
        <w:rPr>
          <w:rFonts w:cs="Times New Roman"/>
        </w:rPr>
        <w:t>Analyse and discuss the outcomes of your experiment</w:t>
      </w:r>
    </w:p>
    <w:p w14:paraId="11DCDB6E" w14:textId="77777777" w:rsidR="002A636E" w:rsidRPr="00822BAD" w:rsidRDefault="002A636E" w:rsidP="002A636E">
      <w:pPr>
        <w:tabs>
          <w:tab w:val="left" w:pos="720"/>
          <w:tab w:val="left" w:pos="1440"/>
        </w:tabs>
        <w:suppressAutoHyphens/>
        <w:spacing w:line="360" w:lineRule="auto"/>
        <w:jc w:val="both"/>
      </w:pPr>
    </w:p>
    <w:p w14:paraId="60DABAD7" w14:textId="77777777" w:rsidR="002A636E" w:rsidRPr="00822BAD" w:rsidRDefault="002A636E" w:rsidP="007365C2">
      <w:pPr>
        <w:pStyle w:val="ListParagraph"/>
        <w:numPr>
          <w:ilvl w:val="0"/>
          <w:numId w:val="11"/>
        </w:numPr>
        <w:tabs>
          <w:tab w:val="left" w:pos="720"/>
        </w:tabs>
        <w:suppressAutoHyphens/>
        <w:spacing w:line="360" w:lineRule="auto"/>
        <w:contextualSpacing w:val="0"/>
        <w:jc w:val="both"/>
      </w:pPr>
      <w:r w:rsidRPr="00822BAD">
        <w:rPr>
          <w:rFonts w:cs="Times New Roman"/>
        </w:rPr>
        <w:t>Calculations/Computations/Algorithms</w:t>
      </w:r>
    </w:p>
    <w:p w14:paraId="423EA691" w14:textId="6B9D2D9D" w:rsidR="002A636E" w:rsidRDefault="009C2550" w:rsidP="002A636E">
      <w:pPr>
        <w:spacing w:line="360" w:lineRule="auto"/>
        <w:jc w:val="both"/>
      </w:pPr>
      <w:r>
        <w:t>Algorithm:</w:t>
      </w:r>
    </w:p>
    <w:p w14:paraId="07EBC8A4" w14:textId="534B7750" w:rsidR="00160D99" w:rsidRDefault="00160D99" w:rsidP="00160D99">
      <w:pPr>
        <w:spacing w:line="360" w:lineRule="auto"/>
        <w:jc w:val="center"/>
      </w:pPr>
      <w:r>
        <w:rPr>
          <w:noProof/>
        </w:rPr>
        <w:drawing>
          <wp:inline distT="0" distB="0" distL="0" distR="0" wp14:anchorId="55E4F54F" wp14:editId="5E1A7968">
            <wp:extent cx="3832529" cy="201735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8548" cy="2031047"/>
                    </a:xfrm>
                    <a:prstGeom prst="rect">
                      <a:avLst/>
                    </a:prstGeom>
                    <a:noFill/>
                    <a:ln>
                      <a:noFill/>
                    </a:ln>
                  </pic:spPr>
                </pic:pic>
              </a:graphicData>
            </a:graphic>
          </wp:inline>
        </w:drawing>
      </w:r>
    </w:p>
    <w:p w14:paraId="6B563C88" w14:textId="04516EFD" w:rsidR="00AA62C8" w:rsidRDefault="00AA62C8" w:rsidP="00AA62C8">
      <w:pPr>
        <w:spacing w:line="360" w:lineRule="auto"/>
        <w:jc w:val="center"/>
      </w:pPr>
      <w:r>
        <w:rPr>
          <w:noProof/>
        </w:rPr>
        <w:lastRenderedPageBreak/>
        <w:drawing>
          <wp:inline distT="0" distB="0" distL="0" distR="0" wp14:anchorId="33186090" wp14:editId="2A25F537">
            <wp:extent cx="3156668" cy="2108051"/>
            <wp:effectExtent l="0" t="0" r="571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4175" cy="2113064"/>
                    </a:xfrm>
                    <a:prstGeom prst="rect">
                      <a:avLst/>
                    </a:prstGeom>
                    <a:noFill/>
                    <a:ln>
                      <a:noFill/>
                    </a:ln>
                  </pic:spPr>
                </pic:pic>
              </a:graphicData>
            </a:graphic>
          </wp:inline>
        </w:drawing>
      </w:r>
    </w:p>
    <w:p w14:paraId="1EBFD607" w14:textId="77777777" w:rsidR="00AA62C8" w:rsidRDefault="00AA62C8" w:rsidP="002A636E">
      <w:pPr>
        <w:spacing w:line="360" w:lineRule="auto"/>
        <w:jc w:val="both"/>
      </w:pPr>
    </w:p>
    <w:p w14:paraId="629CC964" w14:textId="1ACABEA0" w:rsidR="009C2550" w:rsidRDefault="009C2550" w:rsidP="002A636E">
      <w:pPr>
        <w:spacing w:line="360" w:lineRule="auto"/>
        <w:jc w:val="both"/>
      </w:pPr>
      <w:r>
        <w:t>Source Code:</w:t>
      </w:r>
    </w:p>
    <w:p w14:paraId="14E4224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i/>
          <w:iCs/>
          <w:color w:val="0098DD"/>
          <w:sz w:val="21"/>
          <w:szCs w:val="21"/>
          <w:lang w:val="en-US"/>
        </w:rPr>
        <w:t>import</w:t>
      </w:r>
      <w:r w:rsidRPr="001C2E0A">
        <w:rPr>
          <w:rFonts w:ascii="LM Mono 10" w:eastAsia="Times New Roman" w:hAnsi="LM Mono 10" w:cs="Courier New"/>
          <w:color w:val="383A42"/>
          <w:sz w:val="21"/>
          <w:szCs w:val="21"/>
          <w:lang w:val="en-US"/>
        </w:rPr>
        <w:t> numpy </w:t>
      </w:r>
      <w:r w:rsidRPr="001C2E0A">
        <w:rPr>
          <w:rFonts w:ascii="LM Mono 10" w:eastAsia="Times New Roman" w:hAnsi="LM Mono 10" w:cs="Courier New"/>
          <w:i/>
          <w:iCs/>
          <w:color w:val="0098DD"/>
          <w:sz w:val="21"/>
          <w:szCs w:val="21"/>
          <w:lang w:val="en-US"/>
        </w:rPr>
        <w:t>as</w:t>
      </w:r>
      <w:r w:rsidRPr="001C2E0A">
        <w:rPr>
          <w:rFonts w:ascii="LM Mono 10" w:eastAsia="Times New Roman" w:hAnsi="LM Mono 10" w:cs="Courier New"/>
          <w:color w:val="383A42"/>
          <w:sz w:val="21"/>
          <w:szCs w:val="21"/>
          <w:lang w:val="en-US"/>
        </w:rPr>
        <w:t> np</w:t>
      </w:r>
    </w:p>
    <w:p w14:paraId="0F03671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i/>
          <w:iCs/>
          <w:color w:val="0098DD"/>
          <w:sz w:val="21"/>
          <w:szCs w:val="21"/>
          <w:lang w:val="en-US"/>
        </w:rPr>
        <w:t>import</w:t>
      </w:r>
      <w:r w:rsidRPr="001C2E0A">
        <w:rPr>
          <w:rFonts w:ascii="LM Mono 10" w:eastAsia="Times New Roman" w:hAnsi="LM Mono 10" w:cs="Courier New"/>
          <w:color w:val="383A42"/>
          <w:sz w:val="21"/>
          <w:szCs w:val="21"/>
          <w:lang w:val="en-US"/>
        </w:rPr>
        <w:t> matplotlib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pyplot </w:t>
      </w:r>
      <w:r w:rsidRPr="001C2E0A">
        <w:rPr>
          <w:rFonts w:ascii="LM Mono 10" w:eastAsia="Times New Roman" w:hAnsi="LM Mono 10" w:cs="Courier New"/>
          <w:i/>
          <w:iCs/>
          <w:color w:val="0098DD"/>
          <w:sz w:val="21"/>
          <w:szCs w:val="21"/>
          <w:lang w:val="en-US"/>
        </w:rPr>
        <w:t>as</w:t>
      </w:r>
      <w:r w:rsidRPr="001C2E0A">
        <w:rPr>
          <w:rFonts w:ascii="LM Mono 10" w:eastAsia="Times New Roman" w:hAnsi="LM Mono 10" w:cs="Courier New"/>
          <w:color w:val="383A42"/>
          <w:sz w:val="21"/>
          <w:szCs w:val="21"/>
          <w:lang w:val="en-US"/>
        </w:rPr>
        <w:t> plt</w:t>
      </w:r>
    </w:p>
    <w:p w14:paraId="1096B5C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i/>
          <w:iCs/>
          <w:color w:val="0098DD"/>
          <w:sz w:val="21"/>
          <w:szCs w:val="21"/>
          <w:lang w:val="en-US"/>
        </w:rPr>
        <w:t>from</w:t>
      </w:r>
      <w:r w:rsidRPr="001C2E0A">
        <w:rPr>
          <w:rFonts w:ascii="LM Mono 10" w:eastAsia="Times New Roman" w:hAnsi="LM Mono 10" w:cs="Courier New"/>
          <w:color w:val="383A42"/>
          <w:sz w:val="21"/>
          <w:szCs w:val="21"/>
          <w:lang w:val="en-US"/>
        </w:rPr>
        <w:t> matplotlib </w:t>
      </w:r>
      <w:r w:rsidRPr="001C2E0A">
        <w:rPr>
          <w:rFonts w:ascii="LM Mono 10" w:eastAsia="Times New Roman" w:hAnsi="LM Mono 10" w:cs="Courier New"/>
          <w:i/>
          <w:iCs/>
          <w:color w:val="0098DD"/>
          <w:sz w:val="21"/>
          <w:szCs w:val="21"/>
          <w:lang w:val="en-US"/>
        </w:rPr>
        <w:t>import</w:t>
      </w:r>
      <w:r w:rsidRPr="001C2E0A">
        <w:rPr>
          <w:rFonts w:ascii="LM Mono 10" w:eastAsia="Times New Roman" w:hAnsi="LM Mono 10" w:cs="Courier New"/>
          <w:color w:val="383A42"/>
          <w:sz w:val="21"/>
          <w:szCs w:val="21"/>
          <w:lang w:val="en-US"/>
        </w:rPr>
        <w:t> cm</w:t>
      </w:r>
    </w:p>
    <w:p w14:paraId="7FC9EBB9" w14:textId="77777777" w:rsidR="001C2E0A" w:rsidRPr="001C2E0A" w:rsidRDefault="001C2E0A" w:rsidP="00746EB4">
      <w:pPr>
        <w:shd w:val="clear" w:color="auto" w:fill="F9F9F9"/>
        <w:spacing w:after="0" w:line="240" w:lineRule="auto"/>
        <w:ind w:left="-720"/>
        <w:rPr>
          <w:rFonts w:ascii="LM Mono 10" w:eastAsia="Times New Roman" w:hAnsi="LM Mono 10" w:cs="Courier New"/>
          <w:color w:val="383A42"/>
          <w:sz w:val="21"/>
          <w:szCs w:val="21"/>
          <w:lang w:val="en-US"/>
        </w:rPr>
      </w:pPr>
    </w:p>
    <w:p w14:paraId="00650C0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i/>
          <w:iCs/>
          <w:color w:val="0098DD"/>
          <w:sz w:val="21"/>
          <w:szCs w:val="21"/>
          <w:lang w:val="en-US"/>
        </w:rPr>
        <w:t>class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D52753"/>
          <w:sz w:val="21"/>
          <w:szCs w:val="21"/>
          <w:lang w:val="en-US"/>
        </w:rPr>
        <w:t>NeuralNet</w:t>
      </w:r>
      <w:r w:rsidRPr="001C2E0A">
        <w:rPr>
          <w:rFonts w:ascii="LM Mono 10" w:eastAsia="Times New Roman" w:hAnsi="LM Mono 10" w:cs="Courier New"/>
          <w:color w:val="7A82DA"/>
          <w:sz w:val="21"/>
          <w:szCs w:val="21"/>
          <w:lang w:val="en-US"/>
        </w:rPr>
        <w:t>:</w:t>
      </w:r>
    </w:p>
    <w:p w14:paraId="3F8A8B4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__init__</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w_init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b_init</w:t>
      </w:r>
      <w:r w:rsidRPr="001C2E0A">
        <w:rPr>
          <w:rFonts w:ascii="LM Mono 10" w:eastAsia="Times New Roman" w:hAnsi="LM Mono 10" w:cs="Courier New"/>
          <w:color w:val="7A82DA"/>
          <w:sz w:val="21"/>
          <w:szCs w:val="21"/>
          <w:lang w:val="en-US"/>
        </w:rPr>
        <w:t>):</w:t>
      </w:r>
    </w:p>
    <w:p w14:paraId="410D3759"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w_init</w:t>
      </w:r>
    </w:p>
    <w:p w14:paraId="3311276D"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b_init</w:t>
      </w:r>
    </w:p>
    <w:p w14:paraId="34224F20"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23423FE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3F99C95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e_h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09CD312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1FE42B6B"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sigmoid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p>
    <w:p w14:paraId="0F6277D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w</w:t>
      </w:r>
    </w:p>
    <w:p w14:paraId="4F9B85D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b</w:t>
      </w:r>
    </w:p>
    <w:p w14:paraId="1C6B293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5618996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return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exp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w:t>
      </w:r>
      <w:r w:rsidRPr="001C2E0A">
        <w:rPr>
          <w:rFonts w:ascii="LM Mono 10" w:eastAsia="Times New Roman" w:hAnsi="LM Mono 10" w:cs="Courier New"/>
          <w:color w:val="7A82DA"/>
          <w:sz w:val="21"/>
          <w:szCs w:val="21"/>
          <w:lang w:val="en-US"/>
        </w:rPr>
        <w:t>)))</w:t>
      </w:r>
    </w:p>
    <w:p w14:paraId="08C1619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7DC932D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error</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p>
    <w:p w14:paraId="2AB07EA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w</w:t>
      </w:r>
    </w:p>
    <w:p w14:paraId="4FF6D18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b</w:t>
      </w:r>
    </w:p>
    <w:p w14:paraId="4AD24A71"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007EB5A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err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w:t>
      </w:r>
    </w:p>
    <w:p w14:paraId="180CABE1"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for</w:t>
      </w:r>
      <w:r w:rsidRPr="001C2E0A">
        <w:rPr>
          <w:rFonts w:ascii="LM Mono 10" w:eastAsia="Times New Roman" w:hAnsi="LM Mono 10" w:cs="Courier New"/>
          <w:color w:val="383A42"/>
          <w:sz w:val="21"/>
          <w:szCs w:val="21"/>
          <w:lang w:val="en-US"/>
        </w:rPr>
        <w:t> 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 </w:t>
      </w:r>
      <w:r w:rsidRPr="001C2E0A">
        <w:rPr>
          <w:rFonts w:ascii="LM Mono 10" w:eastAsia="Times New Roman" w:hAnsi="LM Mono 10" w:cs="Courier New"/>
          <w:i/>
          <w:iCs/>
          <w:color w:val="0098DD"/>
          <w:sz w:val="21"/>
          <w:szCs w:val="21"/>
          <w:lang w:val="en-US"/>
        </w:rPr>
        <w:t>in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zip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p>
    <w:p w14:paraId="392A9E2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err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0.5</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sigmoid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2</w:t>
      </w:r>
    </w:p>
    <w:p w14:paraId="3301DAC1"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6931F01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return</w:t>
      </w:r>
      <w:r w:rsidRPr="001C2E0A">
        <w:rPr>
          <w:rFonts w:ascii="LM Mono 10" w:eastAsia="Times New Roman" w:hAnsi="LM Mono 10" w:cs="Courier New"/>
          <w:color w:val="383A42"/>
          <w:sz w:val="21"/>
          <w:szCs w:val="21"/>
          <w:lang w:val="en-US"/>
        </w:rPr>
        <w:t> err</w:t>
      </w:r>
    </w:p>
    <w:p w14:paraId="3BD44AE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5A49F0EE"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grad_w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p>
    <w:p w14:paraId="61ACCE1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w</w:t>
      </w:r>
    </w:p>
    <w:p w14:paraId="3D6A932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b</w:t>
      </w:r>
    </w:p>
    <w:p w14:paraId="3C9C40B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516BAEDB"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lastRenderedPageBreak/>
        <w:t>        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sigmoid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p>
    <w:p w14:paraId="2B1FE37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0167541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return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y_pred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x</w:t>
      </w:r>
    </w:p>
    <w:p w14:paraId="741268E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014F184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grad_b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7A82DA"/>
          <w:sz w:val="21"/>
          <w:szCs w:val="21"/>
          <w:lang w:val="en-US"/>
        </w:rPr>
        <w:t>):</w:t>
      </w:r>
    </w:p>
    <w:p w14:paraId="5262F6D7"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w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w</w:t>
      </w:r>
    </w:p>
    <w:p w14:paraId="39A485E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i/>
          <w:iCs/>
          <w:color w:val="0098DD"/>
          <w:sz w:val="21"/>
          <w:szCs w:val="21"/>
          <w:lang w:val="en-US"/>
        </w:rPr>
        <w:t>if</w:t>
      </w:r>
      <w:r w:rsidRPr="001C2E0A">
        <w:rPr>
          <w:rFonts w:ascii="LM Mono 10" w:eastAsia="Times New Roman" w:hAnsi="LM Mono 10" w:cs="Courier New"/>
          <w:color w:val="383A42"/>
          <w:sz w:val="21"/>
          <w:szCs w:val="21"/>
          <w:lang w:val="en-US"/>
        </w:rPr>
        <w:t> b </w:t>
      </w:r>
      <w:r w:rsidRPr="001C2E0A">
        <w:rPr>
          <w:rFonts w:ascii="LM Mono 10" w:eastAsia="Times New Roman" w:hAnsi="LM Mono 10" w:cs="Courier New"/>
          <w:color w:val="7A82DA"/>
          <w:sz w:val="21"/>
          <w:szCs w:val="21"/>
          <w:lang w:val="en-US"/>
        </w:rPr>
        <w:t>is</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None</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else</w:t>
      </w:r>
      <w:r w:rsidRPr="001C2E0A">
        <w:rPr>
          <w:rFonts w:ascii="LM Mono 10" w:eastAsia="Times New Roman" w:hAnsi="LM Mono 10" w:cs="Courier New"/>
          <w:color w:val="383A42"/>
          <w:sz w:val="21"/>
          <w:szCs w:val="21"/>
          <w:lang w:val="en-US"/>
        </w:rPr>
        <w:t> b</w:t>
      </w:r>
    </w:p>
    <w:p w14:paraId="77B1AE2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76731A0E"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sigmoid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w:t>
      </w:r>
      <w:r w:rsidRPr="001C2E0A">
        <w:rPr>
          <w:rFonts w:ascii="LM Mono 10" w:eastAsia="Times New Roman" w:hAnsi="LM Mono 10" w:cs="Courier New"/>
          <w:color w:val="7A82DA"/>
          <w:sz w:val="21"/>
          <w:szCs w:val="21"/>
          <w:lang w:val="en-US"/>
        </w:rPr>
        <w:t>)</w:t>
      </w:r>
    </w:p>
    <w:p w14:paraId="38BB901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0E935F5B"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return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y_pred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y_pred</w:t>
      </w:r>
      <w:r w:rsidRPr="001C2E0A">
        <w:rPr>
          <w:rFonts w:ascii="LM Mono 10" w:eastAsia="Times New Roman" w:hAnsi="LM Mono 10" w:cs="Courier New"/>
          <w:color w:val="7A82DA"/>
          <w:sz w:val="21"/>
          <w:szCs w:val="21"/>
          <w:lang w:val="en-US"/>
        </w:rPr>
        <w:t>)</w:t>
      </w:r>
    </w:p>
    <w:p w14:paraId="46BDE4D9"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7E013AE9"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def</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fit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epochs</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100</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eta</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0.01</w:t>
      </w:r>
      <w:r w:rsidRPr="001C2E0A">
        <w:rPr>
          <w:rFonts w:ascii="LM Mono 10" w:eastAsia="Times New Roman" w:hAnsi="LM Mono 10" w:cs="Courier New"/>
          <w:color w:val="7A82DA"/>
          <w:sz w:val="21"/>
          <w:szCs w:val="21"/>
          <w:lang w:val="en-US"/>
        </w:rPr>
        <w:t>):</w:t>
      </w:r>
    </w:p>
    <w:p w14:paraId="103DF3E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33C3D1E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7A580F4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e_h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p>
    <w:p w14:paraId="1F4E6BB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X</w:t>
      </w:r>
    </w:p>
    <w:p w14:paraId="1E86EE0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Y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p>
    <w:p w14:paraId="39662BE7"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1FAF20F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for</w:t>
      </w:r>
      <w:r w:rsidRPr="001C2E0A">
        <w:rPr>
          <w:rFonts w:ascii="LM Mono 10" w:eastAsia="Times New Roman" w:hAnsi="LM Mono 10" w:cs="Courier New"/>
          <w:color w:val="383A42"/>
          <w:sz w:val="21"/>
          <w:szCs w:val="21"/>
          <w:lang w:val="en-US"/>
        </w:rPr>
        <w:t> i </w:t>
      </w:r>
      <w:r w:rsidRPr="001C2E0A">
        <w:rPr>
          <w:rFonts w:ascii="LM Mono 10" w:eastAsia="Times New Roman" w:hAnsi="LM Mono 10" w:cs="Courier New"/>
          <w:i/>
          <w:iCs/>
          <w:color w:val="0098DD"/>
          <w:sz w:val="21"/>
          <w:szCs w:val="21"/>
          <w:lang w:val="en-US"/>
        </w:rPr>
        <w:t>in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range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epochs</w:t>
      </w:r>
      <w:r w:rsidRPr="001C2E0A">
        <w:rPr>
          <w:rFonts w:ascii="LM Mono 10" w:eastAsia="Times New Roman" w:hAnsi="LM Mono 10" w:cs="Courier New"/>
          <w:color w:val="7A82DA"/>
          <w:sz w:val="21"/>
          <w:szCs w:val="21"/>
          <w:lang w:val="en-US"/>
        </w:rPr>
        <w:t>):</w:t>
      </w:r>
    </w:p>
    <w:p w14:paraId="1C8FD090"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dw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db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w:t>
      </w:r>
    </w:p>
    <w:p w14:paraId="5440E65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for</w:t>
      </w:r>
      <w:r w:rsidRPr="001C2E0A">
        <w:rPr>
          <w:rFonts w:ascii="LM Mono 10" w:eastAsia="Times New Roman" w:hAnsi="LM Mono 10" w:cs="Courier New"/>
          <w:color w:val="383A42"/>
          <w:sz w:val="21"/>
          <w:szCs w:val="21"/>
          <w:lang w:val="en-US"/>
        </w:rPr>
        <w:t> 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 </w:t>
      </w:r>
      <w:r w:rsidRPr="001C2E0A">
        <w:rPr>
          <w:rFonts w:ascii="LM Mono 10" w:eastAsia="Times New Roman" w:hAnsi="LM Mono 10" w:cs="Courier New"/>
          <w:i/>
          <w:iCs/>
          <w:color w:val="0098DD"/>
          <w:sz w:val="21"/>
          <w:szCs w:val="21"/>
          <w:lang w:val="en-US"/>
        </w:rPr>
        <w:t>in</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zip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p>
    <w:p w14:paraId="58D0D8F7"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dw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grad_w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p>
    <w:p w14:paraId="5F205B4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db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grad_b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p>
    <w:p w14:paraId="775A09E1"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5439F63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eta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dw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shape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w:t>
      </w:r>
      <w:r w:rsidRPr="001C2E0A">
        <w:rPr>
          <w:rFonts w:ascii="LM Mono 10" w:eastAsia="Times New Roman" w:hAnsi="LM Mono 10" w:cs="Courier New"/>
          <w:color w:val="7A82DA"/>
          <w:sz w:val="21"/>
          <w:szCs w:val="21"/>
          <w:lang w:val="en-US"/>
        </w:rPr>
        <w:t>]</w:t>
      </w:r>
    </w:p>
    <w:p w14:paraId="4EA6C6F0"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eta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db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shape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w:t>
      </w:r>
      <w:r w:rsidRPr="001C2E0A">
        <w:rPr>
          <w:rFonts w:ascii="LM Mono 10" w:eastAsia="Times New Roman" w:hAnsi="LM Mono 10" w:cs="Courier New"/>
          <w:color w:val="7A82DA"/>
          <w:sz w:val="21"/>
          <w:szCs w:val="21"/>
          <w:lang w:val="en-US"/>
        </w:rPr>
        <w:t>]</w:t>
      </w:r>
    </w:p>
    <w:p w14:paraId="6F2AB8CE"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p>
    <w:p w14:paraId="5500ABF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A0A1A7"/>
          <w:sz w:val="21"/>
          <w:szCs w:val="21"/>
          <w:lang w:val="en-US"/>
        </w:rPr>
        <w:t># log the error</w:t>
      </w:r>
    </w:p>
    <w:p w14:paraId="15D15F8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e_h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append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error</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Y</w:t>
      </w:r>
      <w:r w:rsidRPr="001C2E0A">
        <w:rPr>
          <w:rFonts w:ascii="LM Mono 10" w:eastAsia="Times New Roman" w:hAnsi="LM Mono 10" w:cs="Courier New"/>
          <w:color w:val="7A82DA"/>
          <w:sz w:val="21"/>
          <w:szCs w:val="21"/>
          <w:lang w:val="en-US"/>
        </w:rPr>
        <w:t>))</w:t>
      </w:r>
    </w:p>
    <w:p w14:paraId="1C4A4DC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append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w:t>
      </w:r>
      <w:r w:rsidRPr="001C2E0A">
        <w:rPr>
          <w:rFonts w:ascii="LM Mono 10" w:eastAsia="Times New Roman" w:hAnsi="LM Mono 10" w:cs="Courier New"/>
          <w:color w:val="7A82DA"/>
          <w:sz w:val="21"/>
          <w:szCs w:val="21"/>
          <w:lang w:val="en-US"/>
        </w:rPr>
        <w:t>)</w:t>
      </w:r>
    </w:p>
    <w:p w14:paraId="6996AAAD"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append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i/>
          <w:iCs/>
          <w:color w:val="0098DD"/>
          <w:sz w:val="21"/>
          <w:szCs w:val="21"/>
          <w:lang w:val="en-US"/>
        </w:rPr>
        <w:t>self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w:t>
      </w:r>
      <w:r w:rsidRPr="001C2E0A">
        <w:rPr>
          <w:rFonts w:ascii="LM Mono 10" w:eastAsia="Times New Roman" w:hAnsi="LM Mono 10" w:cs="Courier New"/>
          <w:color w:val="7A82DA"/>
          <w:sz w:val="21"/>
          <w:szCs w:val="21"/>
          <w:lang w:val="en-US"/>
        </w:rPr>
        <w:t>)</w:t>
      </w:r>
    </w:p>
    <w:p w14:paraId="541E917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40800EC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asarray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3.5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0.35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3.2</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2.0</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0.5</w:t>
      </w:r>
      <w:r w:rsidRPr="001C2E0A">
        <w:rPr>
          <w:rFonts w:ascii="LM Mono 10" w:eastAsia="Times New Roman" w:hAnsi="LM Mono 10" w:cs="Courier New"/>
          <w:color w:val="7A82DA"/>
          <w:sz w:val="21"/>
          <w:szCs w:val="21"/>
          <w:lang w:val="en-US"/>
        </w:rPr>
        <w:t>])</w:t>
      </w:r>
    </w:p>
    <w:p w14:paraId="0BC32490"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Y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asarray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0.50</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0.1</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0.3</w:t>
      </w:r>
      <w:r w:rsidRPr="001C2E0A">
        <w:rPr>
          <w:rFonts w:ascii="LM Mono 10" w:eastAsia="Times New Roman" w:hAnsi="LM Mono 10" w:cs="Courier New"/>
          <w:color w:val="7A82DA"/>
          <w:sz w:val="21"/>
          <w:szCs w:val="21"/>
          <w:lang w:val="en-US"/>
        </w:rPr>
        <w:t>])</w:t>
      </w:r>
    </w:p>
    <w:p w14:paraId="585E53F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1038417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w_init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6</w:t>
      </w:r>
    </w:p>
    <w:p w14:paraId="5934063D"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b_init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4.0</w:t>
      </w:r>
    </w:p>
    <w:p w14:paraId="3BE02FB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0CD5C1BE"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nn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23974A"/>
          <w:sz w:val="21"/>
          <w:szCs w:val="21"/>
          <w:lang w:val="en-US"/>
        </w:rPr>
        <w:t>NeuralNet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w_init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w_init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b_init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b_init</w:t>
      </w:r>
      <w:r w:rsidRPr="001C2E0A">
        <w:rPr>
          <w:rFonts w:ascii="LM Mono 10" w:eastAsia="Times New Roman" w:hAnsi="LM Mono 10" w:cs="Courier New"/>
          <w:color w:val="7A82DA"/>
          <w:sz w:val="21"/>
          <w:szCs w:val="21"/>
          <w:lang w:val="en-US"/>
        </w:rPr>
        <w:t>)</w:t>
      </w:r>
    </w:p>
    <w:p w14:paraId="7F764B2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19F78FA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nn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fit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epochs</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4000</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eta</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p>
    <w:p w14:paraId="494E3230"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094C6896"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plot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nn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e_h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5A332"/>
          <w:sz w:val="21"/>
          <w:szCs w:val="21"/>
          <w:lang w:val="en-US"/>
        </w:rPr>
        <w:t>'r'</w:t>
      </w:r>
      <w:r w:rsidRPr="001C2E0A">
        <w:rPr>
          <w:rFonts w:ascii="LM Mono 10" w:eastAsia="Times New Roman" w:hAnsi="LM Mono 10" w:cs="Courier New"/>
          <w:color w:val="7A82DA"/>
          <w:sz w:val="21"/>
          <w:szCs w:val="21"/>
          <w:lang w:val="en-US"/>
        </w:rPr>
        <w:t>)</w:t>
      </w:r>
    </w:p>
    <w:p w14:paraId="5355006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plot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nn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5A332"/>
          <w:sz w:val="21"/>
          <w:szCs w:val="21"/>
          <w:lang w:val="en-US"/>
        </w:rPr>
        <w:t>'b'</w:t>
      </w:r>
      <w:r w:rsidRPr="001C2E0A">
        <w:rPr>
          <w:rFonts w:ascii="LM Mono 10" w:eastAsia="Times New Roman" w:hAnsi="LM Mono 10" w:cs="Courier New"/>
          <w:color w:val="7A82DA"/>
          <w:sz w:val="21"/>
          <w:szCs w:val="21"/>
          <w:lang w:val="en-US"/>
        </w:rPr>
        <w:t>)</w:t>
      </w:r>
    </w:p>
    <w:p w14:paraId="7EFC964A"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plot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nn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b_h</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5A332"/>
          <w:sz w:val="21"/>
          <w:szCs w:val="21"/>
          <w:lang w:val="en-US"/>
        </w:rPr>
        <w:t>'g'</w:t>
      </w:r>
      <w:r w:rsidRPr="001C2E0A">
        <w:rPr>
          <w:rFonts w:ascii="LM Mono 10" w:eastAsia="Times New Roman" w:hAnsi="LM Mono 10" w:cs="Courier New"/>
          <w:color w:val="7A82DA"/>
          <w:sz w:val="21"/>
          <w:szCs w:val="21"/>
          <w:lang w:val="en-US"/>
        </w:rPr>
        <w:t>)</w:t>
      </w:r>
    </w:p>
    <w:p w14:paraId="3B1E7F95"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1C1143C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show</w:t>
      </w:r>
      <w:r w:rsidRPr="001C2E0A">
        <w:rPr>
          <w:rFonts w:ascii="LM Mono 10" w:eastAsia="Times New Roman" w:hAnsi="LM Mono 10" w:cs="Courier New"/>
          <w:color w:val="7A82DA"/>
          <w:sz w:val="21"/>
          <w:szCs w:val="21"/>
          <w:lang w:val="en-US"/>
        </w:rPr>
        <w:t>()</w:t>
      </w:r>
    </w:p>
    <w:p w14:paraId="6EFFB9E4" w14:textId="5B97C1C8" w:rsidR="00D87A78" w:rsidRDefault="00D87A78" w:rsidP="002A636E">
      <w:pPr>
        <w:spacing w:line="360" w:lineRule="auto"/>
        <w:jc w:val="both"/>
      </w:pPr>
    </w:p>
    <w:p w14:paraId="15F896FB"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lastRenderedPageBreak/>
        <w:t>w_min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7</w:t>
      </w:r>
    </w:p>
    <w:p w14:paraId="7CC4E4AF"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w_max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5</w:t>
      </w:r>
    </w:p>
    <w:p w14:paraId="2886150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3AE2306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b_min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7</w:t>
      </w:r>
    </w:p>
    <w:p w14:paraId="1268688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b_max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5</w:t>
      </w:r>
    </w:p>
    <w:p w14:paraId="4A7E5C28"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6CA239F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W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linspace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w_min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w_max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256</w:t>
      </w:r>
      <w:r w:rsidRPr="001C2E0A">
        <w:rPr>
          <w:rFonts w:ascii="LM Mono 10" w:eastAsia="Times New Roman" w:hAnsi="LM Mono 10" w:cs="Courier New"/>
          <w:color w:val="7A82DA"/>
          <w:sz w:val="21"/>
          <w:szCs w:val="21"/>
          <w:lang w:val="en-US"/>
        </w:rPr>
        <w:t>)</w:t>
      </w:r>
    </w:p>
    <w:p w14:paraId="26963429"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b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linspace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b_min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b_max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256</w:t>
      </w:r>
      <w:r w:rsidRPr="001C2E0A">
        <w:rPr>
          <w:rFonts w:ascii="LM Mono 10" w:eastAsia="Times New Roman" w:hAnsi="LM Mono 10" w:cs="Courier New"/>
          <w:color w:val="7A82DA"/>
          <w:sz w:val="21"/>
          <w:szCs w:val="21"/>
          <w:lang w:val="en-US"/>
        </w:rPr>
        <w:t>)</w:t>
      </w:r>
    </w:p>
    <w:p w14:paraId="6B5BDFB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823FF1"/>
          <w:sz w:val="21"/>
          <w:szCs w:val="21"/>
          <w:lang w:val="en-US"/>
        </w:rPr>
        <w:t>WW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823FF1"/>
          <w:sz w:val="21"/>
          <w:szCs w:val="21"/>
          <w:lang w:val="en-US"/>
        </w:rPr>
        <w:t>BB</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meshgrid</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w:t>
      </w:r>
      <w:r w:rsidRPr="001C2E0A">
        <w:rPr>
          <w:rFonts w:ascii="LM Mono 10" w:eastAsia="Times New Roman" w:hAnsi="LM Mono 10" w:cs="Courier New"/>
          <w:color w:val="7A82DA"/>
          <w:sz w:val="21"/>
          <w:szCs w:val="21"/>
          <w:lang w:val="en-US"/>
        </w:rPr>
        <w:t>)</w:t>
      </w:r>
    </w:p>
    <w:p w14:paraId="3EA31D2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Z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nn</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error</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Y</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823FF1"/>
          <w:sz w:val="21"/>
          <w:szCs w:val="21"/>
          <w:lang w:val="en-US"/>
        </w:rPr>
        <w:t>WW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823FF1"/>
          <w:sz w:val="21"/>
          <w:szCs w:val="21"/>
          <w:lang w:val="en-US"/>
        </w:rPr>
        <w:t>BB</w:t>
      </w:r>
      <w:r w:rsidRPr="001C2E0A">
        <w:rPr>
          <w:rFonts w:ascii="LM Mono 10" w:eastAsia="Times New Roman" w:hAnsi="LM Mono 10" w:cs="Courier New"/>
          <w:color w:val="7A82DA"/>
          <w:sz w:val="21"/>
          <w:szCs w:val="21"/>
          <w:lang w:val="en-US"/>
        </w:rPr>
        <w:t>)</w:t>
      </w:r>
    </w:p>
    <w:p w14:paraId="12A1D302"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p>
    <w:p w14:paraId="6528C0E7"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fig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figure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40B8C5"/>
          <w:sz w:val="21"/>
          <w:szCs w:val="21"/>
          <w:lang w:val="en-US"/>
        </w:rPr>
        <w:t>dpi</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100</w:t>
      </w:r>
      <w:r w:rsidRPr="001C2E0A">
        <w:rPr>
          <w:rFonts w:ascii="LM Mono 10" w:eastAsia="Times New Roman" w:hAnsi="LM Mono 10" w:cs="Courier New"/>
          <w:color w:val="7A82DA"/>
          <w:sz w:val="21"/>
          <w:szCs w:val="21"/>
          <w:lang w:val="en-US"/>
        </w:rPr>
        <w:t>)</w:t>
      </w:r>
    </w:p>
    <w:p w14:paraId="677D3B34"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ax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subplot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111</w:t>
      </w:r>
      <w:r w:rsidRPr="001C2E0A">
        <w:rPr>
          <w:rFonts w:ascii="LM Mono 10" w:eastAsia="Times New Roman" w:hAnsi="LM Mono 10" w:cs="Courier New"/>
          <w:color w:val="7A82DA"/>
          <w:sz w:val="21"/>
          <w:szCs w:val="21"/>
          <w:lang w:val="en-US"/>
        </w:rPr>
        <w:t>)</w:t>
      </w:r>
    </w:p>
    <w:p w14:paraId="4A551933"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set_xlabel</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5A332"/>
          <w:sz w:val="21"/>
          <w:szCs w:val="21"/>
          <w:lang w:val="en-US"/>
        </w:rPr>
        <w:t>'w'</w:t>
      </w:r>
      <w:r w:rsidRPr="001C2E0A">
        <w:rPr>
          <w:rFonts w:ascii="LM Mono 10" w:eastAsia="Times New Roman" w:hAnsi="LM Mono 10" w:cs="Courier New"/>
          <w:color w:val="7A82DA"/>
          <w:sz w:val="21"/>
          <w:szCs w:val="21"/>
          <w:lang w:val="en-US"/>
        </w:rPr>
        <w:t>)</w:t>
      </w:r>
    </w:p>
    <w:p w14:paraId="3DB4952A"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set_xlim</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w_min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w_max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p>
    <w:p w14:paraId="53CB4BB7"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set_ylabel</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5A332"/>
          <w:sz w:val="21"/>
          <w:szCs w:val="21"/>
          <w:lang w:val="en-US"/>
        </w:rPr>
        <w:t>'b'</w:t>
      </w:r>
      <w:r w:rsidRPr="001C2E0A">
        <w:rPr>
          <w:rFonts w:ascii="LM Mono 10" w:eastAsia="Times New Roman" w:hAnsi="LM Mono 10" w:cs="Courier New"/>
          <w:color w:val="7A82DA"/>
          <w:sz w:val="21"/>
          <w:szCs w:val="21"/>
          <w:lang w:val="en-US"/>
        </w:rPr>
        <w:t>)</w:t>
      </w:r>
    </w:p>
    <w:p w14:paraId="3924950E"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set_ylim</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b_min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b_max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1</w:t>
      </w:r>
      <w:r w:rsidRPr="001C2E0A">
        <w:rPr>
          <w:rFonts w:ascii="LM Mono 10" w:eastAsia="Times New Roman" w:hAnsi="LM Mono 10" w:cs="Courier New"/>
          <w:color w:val="7A82DA"/>
          <w:sz w:val="21"/>
          <w:szCs w:val="21"/>
          <w:lang w:val="en-US"/>
        </w:rPr>
        <w:t>)</w:t>
      </w:r>
    </w:p>
    <w:p w14:paraId="4B77114D"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title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ax</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set_title</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5A332"/>
          <w:sz w:val="21"/>
          <w:szCs w:val="21"/>
          <w:lang w:val="en-US"/>
        </w:rPr>
        <w:t>'Epoch 0'</w:t>
      </w:r>
      <w:r w:rsidRPr="001C2E0A">
        <w:rPr>
          <w:rFonts w:ascii="LM Mono 10" w:eastAsia="Times New Roman" w:hAnsi="LM Mono 10" w:cs="Courier New"/>
          <w:color w:val="7A82DA"/>
          <w:sz w:val="21"/>
          <w:szCs w:val="21"/>
          <w:lang w:val="en-US"/>
        </w:rPr>
        <w:t>)</w:t>
      </w:r>
    </w:p>
    <w:p w14:paraId="31DFA14C" w14:textId="77777777" w:rsidR="001C2E0A" w:rsidRPr="001C2E0A" w:rsidRDefault="001C2E0A" w:rsidP="001C2E0A">
      <w:pPr>
        <w:shd w:val="clear" w:color="auto" w:fill="F9F9F9"/>
        <w:spacing w:after="0" w:line="240" w:lineRule="auto"/>
        <w:ind w:left="-720"/>
        <w:rPr>
          <w:rFonts w:ascii="LM Mono 10" w:eastAsia="Times New Roman" w:hAnsi="LM Mono 10" w:cs="Courier New"/>
          <w:color w:val="383A42"/>
          <w:sz w:val="21"/>
          <w:szCs w:val="21"/>
          <w:lang w:val="en-US"/>
        </w:rPr>
      </w:pPr>
      <w:r w:rsidRPr="001C2E0A">
        <w:rPr>
          <w:rFonts w:ascii="LM Mono 10" w:eastAsia="Times New Roman" w:hAnsi="LM Mono 10" w:cs="Courier New"/>
          <w:color w:val="383A42"/>
          <w:sz w:val="21"/>
          <w:szCs w:val="21"/>
          <w:lang w:val="en-US"/>
        </w:rPr>
        <w:t>cset </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plt</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23974A"/>
          <w:sz w:val="21"/>
          <w:szCs w:val="21"/>
          <w:lang w:val="en-US"/>
        </w:rPr>
        <w:t>contourf</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823FF1"/>
          <w:sz w:val="21"/>
          <w:szCs w:val="21"/>
          <w:lang w:val="en-US"/>
        </w:rPr>
        <w:t>WW</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823FF1"/>
          <w:sz w:val="21"/>
          <w:szCs w:val="21"/>
          <w:lang w:val="en-US"/>
        </w:rPr>
        <w:t>BB</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Z</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CE33C0"/>
          <w:sz w:val="21"/>
          <w:szCs w:val="21"/>
          <w:lang w:val="en-US"/>
        </w:rPr>
        <w:t>25</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alpha</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CE33C0"/>
          <w:sz w:val="21"/>
          <w:szCs w:val="21"/>
          <w:lang w:val="en-US"/>
        </w:rPr>
        <w:t>0.6</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 </w:t>
      </w:r>
      <w:r w:rsidRPr="001C2E0A">
        <w:rPr>
          <w:rFonts w:ascii="LM Mono 10" w:eastAsia="Times New Roman" w:hAnsi="LM Mono 10" w:cs="Courier New"/>
          <w:color w:val="40B8C5"/>
          <w:sz w:val="21"/>
          <w:szCs w:val="21"/>
          <w:lang w:val="en-US"/>
        </w:rPr>
        <w:t>cmap</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cm</w:t>
      </w:r>
      <w:r w:rsidRPr="001C2E0A">
        <w:rPr>
          <w:rFonts w:ascii="LM Mono 10" w:eastAsia="Times New Roman" w:hAnsi="LM Mono 10" w:cs="Courier New"/>
          <w:color w:val="7A82DA"/>
          <w:sz w:val="21"/>
          <w:szCs w:val="21"/>
          <w:lang w:val="en-US"/>
        </w:rPr>
        <w:t>.</w:t>
      </w:r>
      <w:r w:rsidRPr="001C2E0A">
        <w:rPr>
          <w:rFonts w:ascii="LM Mono 10" w:eastAsia="Times New Roman" w:hAnsi="LM Mono 10" w:cs="Courier New"/>
          <w:color w:val="383A42"/>
          <w:sz w:val="21"/>
          <w:szCs w:val="21"/>
          <w:lang w:val="en-US"/>
        </w:rPr>
        <w:t>bwr</w:t>
      </w:r>
      <w:r w:rsidRPr="001C2E0A">
        <w:rPr>
          <w:rFonts w:ascii="LM Mono 10" w:eastAsia="Times New Roman" w:hAnsi="LM Mono 10" w:cs="Courier New"/>
          <w:color w:val="7A82DA"/>
          <w:sz w:val="21"/>
          <w:szCs w:val="21"/>
          <w:lang w:val="en-US"/>
        </w:rPr>
        <w:t>)</w:t>
      </w:r>
    </w:p>
    <w:p w14:paraId="67F20D77" w14:textId="4BFB7914" w:rsidR="001C2E0A" w:rsidRDefault="001C2E0A" w:rsidP="002A636E">
      <w:pPr>
        <w:spacing w:line="360" w:lineRule="auto"/>
        <w:jc w:val="both"/>
      </w:pPr>
    </w:p>
    <w:p w14:paraId="0960CEDC" w14:textId="77777777" w:rsidR="001C2E0A" w:rsidRPr="00822BAD" w:rsidRDefault="001C2E0A" w:rsidP="002A636E">
      <w:pPr>
        <w:spacing w:line="360" w:lineRule="auto"/>
        <w:jc w:val="both"/>
      </w:pPr>
    </w:p>
    <w:p w14:paraId="7888E80E" w14:textId="77777777" w:rsidR="002A636E" w:rsidRPr="00822BAD" w:rsidRDefault="002A636E" w:rsidP="007365C2">
      <w:pPr>
        <w:pStyle w:val="ListParagraph"/>
        <w:numPr>
          <w:ilvl w:val="0"/>
          <w:numId w:val="11"/>
        </w:numPr>
        <w:tabs>
          <w:tab w:val="left" w:pos="720"/>
        </w:tabs>
        <w:suppressAutoHyphens/>
        <w:spacing w:line="360" w:lineRule="auto"/>
        <w:contextualSpacing w:val="0"/>
        <w:jc w:val="both"/>
      </w:pPr>
      <w:r w:rsidRPr="00822BAD">
        <w:rPr>
          <w:rFonts w:cs="Times New Roman"/>
        </w:rPr>
        <w:t>Presentation of Results</w:t>
      </w:r>
    </w:p>
    <w:p w14:paraId="373B6A0E" w14:textId="155C4CED" w:rsidR="002A636E" w:rsidRDefault="00435741" w:rsidP="00435741">
      <w:pPr>
        <w:spacing w:line="360" w:lineRule="auto"/>
        <w:ind w:left="-900"/>
        <w:jc w:val="center"/>
      </w:pPr>
      <w:r w:rsidRPr="00435741">
        <w:rPr>
          <w:noProof/>
        </w:rPr>
        <w:drawing>
          <wp:inline distT="0" distB="0" distL="0" distR="0" wp14:anchorId="4BE38D16" wp14:editId="3F459A19">
            <wp:extent cx="3363908" cy="4039263"/>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3908" cy="4039263"/>
                    </a:xfrm>
                    <a:prstGeom prst="rect">
                      <a:avLst/>
                    </a:prstGeom>
                  </pic:spPr>
                </pic:pic>
              </a:graphicData>
            </a:graphic>
          </wp:inline>
        </w:drawing>
      </w:r>
    </w:p>
    <w:p w14:paraId="10FFE483" w14:textId="5690BA2F" w:rsidR="00435741" w:rsidRPr="00822BAD" w:rsidRDefault="00435741" w:rsidP="00435741">
      <w:pPr>
        <w:spacing w:line="360" w:lineRule="auto"/>
        <w:jc w:val="center"/>
      </w:pPr>
      <w:r w:rsidRPr="00435741">
        <w:rPr>
          <w:noProof/>
        </w:rPr>
        <w:lastRenderedPageBreak/>
        <w:drawing>
          <wp:inline distT="0" distB="0" distL="0" distR="0" wp14:anchorId="09436EE6" wp14:editId="5D7FD46A">
            <wp:extent cx="4007315" cy="53359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293" cy="5365247"/>
                    </a:xfrm>
                    <a:prstGeom prst="rect">
                      <a:avLst/>
                    </a:prstGeom>
                  </pic:spPr>
                </pic:pic>
              </a:graphicData>
            </a:graphic>
          </wp:inline>
        </w:drawing>
      </w:r>
    </w:p>
    <w:p w14:paraId="7D60766C" w14:textId="77777777" w:rsidR="002A636E" w:rsidRPr="00822BAD" w:rsidRDefault="002A636E" w:rsidP="007365C2">
      <w:pPr>
        <w:pStyle w:val="ListParagraph"/>
        <w:numPr>
          <w:ilvl w:val="0"/>
          <w:numId w:val="11"/>
        </w:numPr>
        <w:tabs>
          <w:tab w:val="left" w:pos="720"/>
        </w:tabs>
        <w:suppressAutoHyphens/>
        <w:spacing w:line="360" w:lineRule="auto"/>
        <w:contextualSpacing w:val="0"/>
        <w:jc w:val="both"/>
      </w:pPr>
      <w:r w:rsidRPr="00822BAD">
        <w:rPr>
          <w:rFonts w:cs="Times New Roman"/>
        </w:rPr>
        <w:t>Analysis and Discussions</w:t>
      </w:r>
    </w:p>
    <w:p w14:paraId="3DB5D4A6" w14:textId="4A8C8F02" w:rsidR="00905AF2" w:rsidRDefault="00905AF2" w:rsidP="00905AF2">
      <w:pPr>
        <w:spacing w:line="360" w:lineRule="auto"/>
        <w:jc w:val="both"/>
      </w:pPr>
      <w:r w:rsidRPr="00905AF2">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The concept of neural networks, which has its roots in artificial intelligence, is swiftly gaining popularity in the development of trading systems.</w:t>
      </w:r>
    </w:p>
    <w:p w14:paraId="0D571F6A" w14:textId="25B466F2" w:rsidR="009C6CE1" w:rsidRPr="00905AF2" w:rsidRDefault="009C6CE1" w:rsidP="009C6CE1">
      <w:pPr>
        <w:spacing w:line="360" w:lineRule="auto"/>
        <w:jc w:val="center"/>
      </w:pPr>
      <w:r>
        <w:rPr>
          <w:noProof/>
        </w:rPr>
        <w:lastRenderedPageBreak/>
        <w:drawing>
          <wp:inline distT="0" distB="0" distL="0" distR="0" wp14:anchorId="14AB7C49" wp14:editId="72B2E466">
            <wp:extent cx="3848431" cy="3292547"/>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51990" cy="3295592"/>
                    </a:xfrm>
                    <a:prstGeom prst="rect">
                      <a:avLst/>
                    </a:prstGeom>
                    <a:noFill/>
                    <a:ln>
                      <a:noFill/>
                    </a:ln>
                  </pic:spPr>
                </pic:pic>
              </a:graphicData>
            </a:graphic>
          </wp:inline>
        </w:drawing>
      </w:r>
    </w:p>
    <w:p w14:paraId="78ABF72E" w14:textId="77777777" w:rsidR="002A636E" w:rsidRPr="00822BAD" w:rsidRDefault="002A636E" w:rsidP="002A636E">
      <w:pPr>
        <w:spacing w:line="360" w:lineRule="auto"/>
        <w:jc w:val="both"/>
      </w:pPr>
    </w:p>
    <w:p w14:paraId="783699EA" w14:textId="77777777" w:rsidR="002A636E" w:rsidRPr="00822BAD" w:rsidRDefault="002A636E" w:rsidP="007365C2">
      <w:pPr>
        <w:pStyle w:val="ListParagraph"/>
        <w:numPr>
          <w:ilvl w:val="0"/>
          <w:numId w:val="11"/>
        </w:numPr>
        <w:tabs>
          <w:tab w:val="left" w:pos="720"/>
        </w:tabs>
        <w:suppressAutoHyphens/>
        <w:spacing w:line="360" w:lineRule="auto"/>
        <w:contextualSpacing w:val="0"/>
        <w:jc w:val="both"/>
      </w:pPr>
      <w:r w:rsidRPr="00822BAD">
        <w:rPr>
          <w:rFonts w:cs="Times New Roman"/>
        </w:rPr>
        <w:t xml:space="preserve">Conclusions </w:t>
      </w:r>
    </w:p>
    <w:p w14:paraId="61BBB019" w14:textId="77777777" w:rsidR="002A636E" w:rsidRPr="00822BAD" w:rsidRDefault="002A636E" w:rsidP="00CE291B">
      <w:pPr>
        <w:pStyle w:val="ListParagraph"/>
        <w:ind w:left="0"/>
      </w:pPr>
    </w:p>
    <w:p w14:paraId="50EA63B0" w14:textId="77777777" w:rsidR="00CE291B" w:rsidRDefault="00CE291B" w:rsidP="00CE291B">
      <w:pPr>
        <w:pStyle w:val="ListParagraph"/>
        <w:tabs>
          <w:tab w:val="left" w:pos="720"/>
        </w:tabs>
        <w:suppressAutoHyphens/>
        <w:spacing w:line="360" w:lineRule="auto"/>
        <w:ind w:left="0"/>
        <w:jc w:val="both"/>
      </w:pPr>
      <w:r>
        <w:t>A neural network works similarly to the human brain’s neural network. A “neuron” in a neural network is a mathematical function that collects and classifies information according to a specific architecture. The network bears a strong resemblance to statistical methods such as curve fitting and regression analysis.</w:t>
      </w:r>
    </w:p>
    <w:p w14:paraId="4AFF30A1" w14:textId="77777777" w:rsidR="00CE291B" w:rsidRDefault="00CE291B" w:rsidP="00CE291B">
      <w:pPr>
        <w:pStyle w:val="ListParagraph"/>
        <w:tabs>
          <w:tab w:val="left" w:pos="720"/>
        </w:tabs>
        <w:suppressAutoHyphens/>
        <w:spacing w:line="360" w:lineRule="auto"/>
        <w:ind w:left="0"/>
        <w:jc w:val="both"/>
      </w:pPr>
    </w:p>
    <w:p w14:paraId="3AF96B3A" w14:textId="77777777" w:rsidR="00CE291B" w:rsidRDefault="00CE291B" w:rsidP="00CE291B">
      <w:pPr>
        <w:pStyle w:val="ListParagraph"/>
        <w:tabs>
          <w:tab w:val="left" w:pos="720"/>
        </w:tabs>
        <w:suppressAutoHyphens/>
        <w:spacing w:line="360" w:lineRule="auto"/>
        <w:ind w:left="0"/>
        <w:jc w:val="both"/>
      </w:pPr>
      <w:r>
        <w:t>A neural network contains layers of interconnected nodes. Each node is a perceptron and is similar to a multiple linear regression. The perceptron feeds the signal produced by a multiple linear regression into an activation function that may be nonlinear.</w:t>
      </w:r>
    </w:p>
    <w:p w14:paraId="0D9368A4" w14:textId="77777777" w:rsidR="00CE291B" w:rsidRDefault="00CE291B" w:rsidP="00CE291B">
      <w:pPr>
        <w:pStyle w:val="ListParagraph"/>
        <w:tabs>
          <w:tab w:val="left" w:pos="720"/>
        </w:tabs>
        <w:suppressAutoHyphens/>
        <w:spacing w:line="360" w:lineRule="auto"/>
        <w:ind w:left="0"/>
        <w:jc w:val="both"/>
      </w:pPr>
    </w:p>
    <w:p w14:paraId="785FA64A" w14:textId="6B220383" w:rsidR="002A636E" w:rsidRPr="00822BAD" w:rsidRDefault="00CE291B" w:rsidP="00CE291B">
      <w:pPr>
        <w:pStyle w:val="ListParagraph"/>
        <w:tabs>
          <w:tab w:val="left" w:pos="720"/>
        </w:tabs>
        <w:suppressAutoHyphens/>
        <w:spacing w:line="360" w:lineRule="auto"/>
        <w:ind w:left="0"/>
        <w:contextualSpacing w:val="0"/>
        <w:jc w:val="both"/>
      </w:pPr>
      <w:r>
        <w:t>In a multi-layered perceptron (MLP), perceptrons are arranged in interconnected layers. The input layer collects input patterns. The output layer has classifications or output signals to which input patterns may map. For instance, the patterns may comprise a list of quantities for technical indicators about a security; potential outputs could be “buy,” “hold” or “sell.”</w:t>
      </w:r>
    </w:p>
    <w:p w14:paraId="00D36F77" w14:textId="44DE87AB" w:rsidR="002A636E" w:rsidRPr="00822BAD" w:rsidRDefault="002A636E" w:rsidP="007365C2">
      <w:pPr>
        <w:pStyle w:val="ListParagraph"/>
        <w:numPr>
          <w:ilvl w:val="0"/>
          <w:numId w:val="11"/>
        </w:numPr>
        <w:tabs>
          <w:tab w:val="left" w:pos="720"/>
        </w:tabs>
        <w:suppressAutoHyphens/>
        <w:spacing w:line="360" w:lineRule="auto"/>
        <w:contextualSpacing w:val="0"/>
        <w:jc w:val="both"/>
      </w:pPr>
      <w:r w:rsidRPr="00822BAD">
        <w:rPr>
          <w:rFonts w:cs="Times New Roman"/>
        </w:rPr>
        <w:t xml:space="preserve">Comments </w:t>
      </w:r>
    </w:p>
    <w:p w14:paraId="4A67D76F" w14:textId="77777777" w:rsidR="002A636E" w:rsidRPr="00822BAD" w:rsidRDefault="002A636E" w:rsidP="002A636E">
      <w:pPr>
        <w:spacing w:line="360" w:lineRule="auto"/>
        <w:jc w:val="both"/>
      </w:pPr>
      <w:r w:rsidRPr="00822BAD">
        <w:rPr>
          <w:rFonts w:cs="Times New Roman"/>
        </w:rPr>
        <w:tab/>
        <w:t>1. Limitations of Experiments</w:t>
      </w:r>
    </w:p>
    <w:p w14:paraId="2BF3228B" w14:textId="77777777" w:rsidR="00144D12" w:rsidRDefault="00144D12" w:rsidP="007365C2">
      <w:pPr>
        <w:pStyle w:val="ListParagraph"/>
        <w:numPr>
          <w:ilvl w:val="0"/>
          <w:numId w:val="25"/>
        </w:numPr>
        <w:spacing w:line="360" w:lineRule="auto"/>
        <w:jc w:val="both"/>
      </w:pPr>
      <w:r>
        <w:t>Hardware Dependence:</w:t>
      </w:r>
    </w:p>
    <w:p w14:paraId="2980EEB6" w14:textId="77777777" w:rsidR="00144D12" w:rsidRDefault="00144D12" w:rsidP="007365C2">
      <w:pPr>
        <w:pStyle w:val="ListParagraph"/>
        <w:numPr>
          <w:ilvl w:val="1"/>
          <w:numId w:val="25"/>
        </w:numPr>
        <w:spacing w:line="360" w:lineRule="auto"/>
        <w:jc w:val="both"/>
      </w:pPr>
      <w:r>
        <w:lastRenderedPageBreak/>
        <w:t>Artificial Neural Networks require processors with parallel processing power, by their structure.</w:t>
      </w:r>
    </w:p>
    <w:p w14:paraId="52528925" w14:textId="77777777" w:rsidR="00144D12" w:rsidRDefault="00144D12" w:rsidP="007365C2">
      <w:pPr>
        <w:pStyle w:val="ListParagraph"/>
        <w:numPr>
          <w:ilvl w:val="1"/>
          <w:numId w:val="25"/>
        </w:numPr>
        <w:spacing w:line="360" w:lineRule="auto"/>
        <w:jc w:val="both"/>
      </w:pPr>
      <w:r>
        <w:t>For this reason, the realization of the equipment is dependent.</w:t>
      </w:r>
    </w:p>
    <w:p w14:paraId="43641FCA" w14:textId="77777777" w:rsidR="00144D12" w:rsidRDefault="00144D12" w:rsidP="007365C2">
      <w:pPr>
        <w:pStyle w:val="ListParagraph"/>
        <w:numPr>
          <w:ilvl w:val="0"/>
          <w:numId w:val="25"/>
        </w:numPr>
        <w:spacing w:line="360" w:lineRule="auto"/>
        <w:jc w:val="both"/>
      </w:pPr>
      <w:r>
        <w:t>Unexplained functioning of the network:</w:t>
      </w:r>
    </w:p>
    <w:p w14:paraId="73246FEE" w14:textId="77777777" w:rsidR="00144D12" w:rsidRDefault="00144D12" w:rsidP="007365C2">
      <w:pPr>
        <w:pStyle w:val="ListParagraph"/>
        <w:numPr>
          <w:ilvl w:val="1"/>
          <w:numId w:val="25"/>
        </w:numPr>
        <w:spacing w:line="360" w:lineRule="auto"/>
        <w:jc w:val="both"/>
      </w:pPr>
      <w:r>
        <w:t>This the most important problem of ANN.</w:t>
      </w:r>
    </w:p>
    <w:p w14:paraId="57E6FEB6" w14:textId="77777777" w:rsidR="00144D12" w:rsidRDefault="00144D12" w:rsidP="007365C2">
      <w:pPr>
        <w:pStyle w:val="ListParagraph"/>
        <w:numPr>
          <w:ilvl w:val="1"/>
          <w:numId w:val="25"/>
        </w:numPr>
        <w:spacing w:line="360" w:lineRule="auto"/>
        <w:jc w:val="both"/>
      </w:pPr>
      <w:r>
        <w:t>When ANN gives a probing solution, it does not give a clue as to why and how.</w:t>
      </w:r>
    </w:p>
    <w:p w14:paraId="0CC0A7CD" w14:textId="53C672B1" w:rsidR="002A636E" w:rsidRPr="00822BAD" w:rsidRDefault="00144D12" w:rsidP="007365C2">
      <w:pPr>
        <w:pStyle w:val="ListParagraph"/>
        <w:numPr>
          <w:ilvl w:val="1"/>
          <w:numId w:val="25"/>
        </w:numPr>
        <w:spacing w:line="360" w:lineRule="auto"/>
        <w:jc w:val="both"/>
      </w:pPr>
      <w:r>
        <w:t>This reduces trust in the network.</w:t>
      </w:r>
    </w:p>
    <w:p w14:paraId="55F226AF" w14:textId="77777777" w:rsidR="002A636E" w:rsidRPr="00822BAD" w:rsidRDefault="002A636E" w:rsidP="002A636E">
      <w:pPr>
        <w:spacing w:line="360" w:lineRule="auto"/>
        <w:jc w:val="both"/>
      </w:pPr>
      <w:r w:rsidRPr="00822BAD">
        <w:rPr>
          <w:rFonts w:cs="Times New Roman"/>
        </w:rPr>
        <w:tab/>
        <w:t>2. Limitations of Results</w:t>
      </w:r>
    </w:p>
    <w:p w14:paraId="45C2DECA" w14:textId="3E1E916C" w:rsidR="002A636E" w:rsidRPr="00822BAD" w:rsidRDefault="00144D12" w:rsidP="002A636E">
      <w:pPr>
        <w:spacing w:line="360" w:lineRule="auto"/>
        <w:jc w:val="both"/>
      </w:pPr>
      <w:r>
        <w:t>None</w:t>
      </w:r>
    </w:p>
    <w:p w14:paraId="5FE9D5B4" w14:textId="77777777" w:rsidR="002A636E" w:rsidRPr="00822BAD" w:rsidRDefault="002A636E" w:rsidP="002A636E">
      <w:pPr>
        <w:spacing w:line="360" w:lineRule="auto"/>
        <w:jc w:val="both"/>
      </w:pPr>
      <w:r w:rsidRPr="00822BAD">
        <w:rPr>
          <w:rFonts w:cs="Times New Roman"/>
        </w:rPr>
        <w:tab/>
        <w:t>3. Learning happened</w:t>
      </w:r>
    </w:p>
    <w:p w14:paraId="28B850EE" w14:textId="139576A7" w:rsidR="002A636E" w:rsidRPr="00822BAD" w:rsidRDefault="00144D12" w:rsidP="002A636E">
      <w:pPr>
        <w:spacing w:line="360" w:lineRule="auto"/>
        <w:jc w:val="both"/>
      </w:pPr>
      <w:r>
        <w:t>We learnt to implement Neural Network</w:t>
      </w:r>
    </w:p>
    <w:p w14:paraId="42057B93" w14:textId="77777777" w:rsidR="002A636E" w:rsidRPr="00822BAD" w:rsidRDefault="002A636E" w:rsidP="002A636E">
      <w:pPr>
        <w:spacing w:line="360" w:lineRule="auto"/>
        <w:jc w:val="both"/>
      </w:pPr>
      <w:r w:rsidRPr="00822BAD">
        <w:rPr>
          <w:rFonts w:cs="Times New Roman"/>
        </w:rPr>
        <w:tab/>
        <w:t>4. Recommendations</w:t>
      </w:r>
    </w:p>
    <w:p w14:paraId="01BD64D0" w14:textId="01F4C3C0" w:rsidR="00E323E9" w:rsidRPr="00822BAD" w:rsidRDefault="00144D12" w:rsidP="002A636E">
      <w:r>
        <w:t>None</w:t>
      </w:r>
    </w:p>
    <w:sectPr w:rsidR="00E323E9" w:rsidRPr="00822BAD" w:rsidSect="004A466E">
      <w:headerReference w:type="default" r:id="rId27"/>
      <w:pgSz w:w="11906" w:h="16838"/>
      <w:pgMar w:top="1440" w:right="83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6C64" w14:textId="77777777" w:rsidR="007365C2" w:rsidRDefault="007365C2" w:rsidP="00BE415E">
      <w:pPr>
        <w:spacing w:after="0" w:line="240" w:lineRule="auto"/>
      </w:pPr>
      <w:r>
        <w:separator/>
      </w:r>
    </w:p>
  </w:endnote>
  <w:endnote w:type="continuationSeparator" w:id="0">
    <w:p w14:paraId="0D807521" w14:textId="77777777" w:rsidR="007365C2" w:rsidRDefault="007365C2"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LM Mono 10">
    <w:panose1 w:val="00000509000000000000"/>
    <w:charset w:val="00"/>
    <w:family w:val="modern"/>
    <w:notTrueType/>
    <w:pitch w:val="fixed"/>
    <w:sig w:usb0="20000007" w:usb1="00000000"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8E6B2" w14:textId="77777777" w:rsidR="007365C2" w:rsidRDefault="007365C2" w:rsidP="00BE415E">
      <w:pPr>
        <w:spacing w:after="0" w:line="240" w:lineRule="auto"/>
      </w:pPr>
      <w:r>
        <w:separator/>
      </w:r>
    </w:p>
  </w:footnote>
  <w:footnote w:type="continuationSeparator" w:id="0">
    <w:p w14:paraId="027124F0" w14:textId="77777777" w:rsidR="007365C2" w:rsidRDefault="007365C2"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F9D5A" w14:textId="1D725677" w:rsidR="00DE312C" w:rsidRPr="003E7F97" w:rsidRDefault="003E7F97">
    <w:pPr>
      <w:pStyle w:val="Header"/>
    </w:pPr>
    <w:r>
      <w:t>NAME: SATYAJIT GHANA</w:t>
    </w:r>
    <w:r w:rsidRPr="003E7F97">
      <w:ptab w:relativeTo="margin" w:alignment="center" w:leader="none"/>
    </w:r>
    <w:r w:rsidRPr="003E7F97">
      <w:ptab w:relativeTo="margin" w:alignment="right" w:leader="none"/>
    </w:r>
    <w:r>
      <w:t>ROLL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1A55865"/>
    <w:multiLevelType w:val="hybridMultilevel"/>
    <w:tmpl w:val="BC34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415C6B"/>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657116"/>
    <w:multiLevelType w:val="multilevel"/>
    <w:tmpl w:val="7326EF96"/>
    <w:lvl w:ilvl="0">
      <w:start w:val="1"/>
      <w:numFmt w:val="decimal"/>
      <w:lvlText w:val="%1."/>
      <w:lvlJc w:val="left"/>
      <w:pPr>
        <w:ind w:left="3510" w:hanging="360"/>
      </w:pPr>
    </w:lvl>
    <w:lvl w:ilvl="1">
      <w:start w:val="1"/>
      <w:numFmt w:val="lowerLetter"/>
      <w:lvlText w:val="%2."/>
      <w:lvlJc w:val="left"/>
      <w:pPr>
        <w:ind w:left="4230" w:hanging="360"/>
      </w:pPr>
    </w:lvl>
    <w:lvl w:ilvl="2">
      <w:start w:val="1"/>
      <w:numFmt w:val="lowerRoman"/>
      <w:lvlText w:val="%3."/>
      <w:lvlJc w:val="right"/>
      <w:pPr>
        <w:ind w:left="4950" w:hanging="180"/>
      </w:pPr>
    </w:lvl>
    <w:lvl w:ilvl="3">
      <w:start w:val="1"/>
      <w:numFmt w:val="decimal"/>
      <w:lvlText w:val="%4."/>
      <w:lvlJc w:val="left"/>
      <w:pPr>
        <w:ind w:left="5670" w:hanging="360"/>
      </w:pPr>
    </w:lvl>
    <w:lvl w:ilvl="4">
      <w:start w:val="1"/>
      <w:numFmt w:val="lowerLetter"/>
      <w:lvlText w:val="%5."/>
      <w:lvlJc w:val="left"/>
      <w:pPr>
        <w:ind w:left="6390" w:hanging="360"/>
      </w:pPr>
    </w:lvl>
    <w:lvl w:ilvl="5">
      <w:start w:val="1"/>
      <w:numFmt w:val="lowerRoman"/>
      <w:lvlText w:val="%6."/>
      <w:lvlJc w:val="right"/>
      <w:pPr>
        <w:ind w:left="7110" w:hanging="180"/>
      </w:pPr>
    </w:lvl>
    <w:lvl w:ilvl="6">
      <w:start w:val="1"/>
      <w:numFmt w:val="decimal"/>
      <w:lvlText w:val="%7."/>
      <w:lvlJc w:val="left"/>
      <w:pPr>
        <w:ind w:left="7830" w:hanging="360"/>
      </w:pPr>
    </w:lvl>
    <w:lvl w:ilvl="7">
      <w:start w:val="1"/>
      <w:numFmt w:val="lowerLetter"/>
      <w:lvlText w:val="%8."/>
      <w:lvlJc w:val="left"/>
      <w:pPr>
        <w:ind w:left="8550" w:hanging="360"/>
      </w:pPr>
    </w:lvl>
    <w:lvl w:ilvl="8">
      <w:start w:val="1"/>
      <w:numFmt w:val="lowerRoman"/>
      <w:lvlText w:val="%9."/>
      <w:lvlJc w:val="right"/>
      <w:pPr>
        <w:ind w:left="9270" w:hanging="180"/>
      </w:pPr>
    </w:lvl>
  </w:abstractNum>
  <w:abstractNum w:abstractNumId="25" w15:restartNumberingAfterBreak="0">
    <w:nsid w:val="1238176A"/>
    <w:multiLevelType w:val="hybridMultilevel"/>
    <w:tmpl w:val="C88E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854D1B"/>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611B09"/>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BDB2FA7"/>
    <w:multiLevelType w:val="hybridMultilevel"/>
    <w:tmpl w:val="923E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9975E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5152416"/>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152DCD"/>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4" w15:restartNumberingAfterBreak="0">
    <w:nsid w:val="4C05334D"/>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2A13276"/>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5B7028B"/>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6DA3348"/>
    <w:multiLevelType w:val="hybridMultilevel"/>
    <w:tmpl w:val="3F8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E1A5A"/>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14E3147"/>
    <w:multiLevelType w:val="hybridMultilevel"/>
    <w:tmpl w:val="9058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15:restartNumberingAfterBreak="0">
    <w:nsid w:val="68734A34"/>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7B7368"/>
    <w:multiLevelType w:val="hybridMultilevel"/>
    <w:tmpl w:val="D62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B449F"/>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B345BFA"/>
    <w:multiLevelType w:val="hybridMultilevel"/>
    <w:tmpl w:val="B776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B17C7"/>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292B6D"/>
    <w:multiLevelType w:val="hybridMultilevel"/>
    <w:tmpl w:val="5CA0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3"/>
  </w:num>
  <w:num w:numId="4">
    <w:abstractNumId w:val="43"/>
  </w:num>
  <w:num w:numId="5">
    <w:abstractNumId w:val="24"/>
  </w:num>
  <w:num w:numId="6">
    <w:abstractNumId w:val="27"/>
  </w:num>
  <w:num w:numId="7">
    <w:abstractNumId w:val="36"/>
  </w:num>
  <w:num w:numId="8">
    <w:abstractNumId w:val="29"/>
  </w:num>
  <w:num w:numId="9">
    <w:abstractNumId w:val="35"/>
  </w:num>
  <w:num w:numId="10">
    <w:abstractNumId w:val="23"/>
  </w:num>
  <w:num w:numId="11">
    <w:abstractNumId w:val="30"/>
  </w:num>
  <w:num w:numId="12">
    <w:abstractNumId w:val="31"/>
  </w:num>
  <w:num w:numId="13">
    <w:abstractNumId w:val="26"/>
  </w:num>
  <w:num w:numId="14">
    <w:abstractNumId w:val="38"/>
  </w:num>
  <w:num w:numId="15">
    <w:abstractNumId w:val="41"/>
  </w:num>
  <w:num w:numId="16">
    <w:abstractNumId w:val="45"/>
  </w:num>
  <w:num w:numId="17">
    <w:abstractNumId w:val="34"/>
  </w:num>
  <w:num w:numId="18">
    <w:abstractNumId w:val="22"/>
  </w:num>
  <w:num w:numId="19">
    <w:abstractNumId w:val="25"/>
  </w:num>
  <w:num w:numId="20">
    <w:abstractNumId w:val="39"/>
  </w:num>
  <w:num w:numId="21">
    <w:abstractNumId w:val="44"/>
  </w:num>
  <w:num w:numId="22">
    <w:abstractNumId w:val="37"/>
  </w:num>
  <w:num w:numId="23">
    <w:abstractNumId w:val="42"/>
  </w:num>
  <w:num w:numId="24">
    <w:abstractNumId w:val="28"/>
  </w:num>
  <w:num w:numId="25">
    <w:abstractNumId w:val="4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2055"/>
    <w:rsid w:val="00003E99"/>
    <w:rsid w:val="00006C68"/>
    <w:rsid w:val="00007A85"/>
    <w:rsid w:val="00013EB5"/>
    <w:rsid w:val="00014AC7"/>
    <w:rsid w:val="00020B3E"/>
    <w:rsid w:val="00044561"/>
    <w:rsid w:val="00055A4E"/>
    <w:rsid w:val="000604A6"/>
    <w:rsid w:val="00071A1A"/>
    <w:rsid w:val="00085DC1"/>
    <w:rsid w:val="00086DE7"/>
    <w:rsid w:val="00094258"/>
    <w:rsid w:val="00094971"/>
    <w:rsid w:val="000A5176"/>
    <w:rsid w:val="000B0213"/>
    <w:rsid w:val="000C1556"/>
    <w:rsid w:val="000C678D"/>
    <w:rsid w:val="000C7629"/>
    <w:rsid w:val="000D3CC0"/>
    <w:rsid w:val="000E458C"/>
    <w:rsid w:val="000E5565"/>
    <w:rsid w:val="000F4E37"/>
    <w:rsid w:val="000F59E9"/>
    <w:rsid w:val="000F6F56"/>
    <w:rsid w:val="00103A96"/>
    <w:rsid w:val="001079BD"/>
    <w:rsid w:val="00110612"/>
    <w:rsid w:val="00114DF8"/>
    <w:rsid w:val="001160BE"/>
    <w:rsid w:val="001169E7"/>
    <w:rsid w:val="0012193A"/>
    <w:rsid w:val="001320E6"/>
    <w:rsid w:val="00134354"/>
    <w:rsid w:val="00144D12"/>
    <w:rsid w:val="001477EF"/>
    <w:rsid w:val="00154B6A"/>
    <w:rsid w:val="00160D99"/>
    <w:rsid w:val="00161856"/>
    <w:rsid w:val="001676FA"/>
    <w:rsid w:val="00176746"/>
    <w:rsid w:val="001861F3"/>
    <w:rsid w:val="0019162C"/>
    <w:rsid w:val="001B0AC8"/>
    <w:rsid w:val="001B4D29"/>
    <w:rsid w:val="001B7E74"/>
    <w:rsid w:val="001C1230"/>
    <w:rsid w:val="001C13A7"/>
    <w:rsid w:val="001C2E0A"/>
    <w:rsid w:val="001E01BE"/>
    <w:rsid w:val="001F6240"/>
    <w:rsid w:val="00203C5F"/>
    <w:rsid w:val="00213A9B"/>
    <w:rsid w:val="00213EAB"/>
    <w:rsid w:val="00215428"/>
    <w:rsid w:val="00216BE1"/>
    <w:rsid w:val="00230D4E"/>
    <w:rsid w:val="002374CE"/>
    <w:rsid w:val="00240CB1"/>
    <w:rsid w:val="00251541"/>
    <w:rsid w:val="0025650E"/>
    <w:rsid w:val="00264F05"/>
    <w:rsid w:val="00264F8D"/>
    <w:rsid w:val="00275C6D"/>
    <w:rsid w:val="002816C6"/>
    <w:rsid w:val="00290E3B"/>
    <w:rsid w:val="002A636E"/>
    <w:rsid w:val="002B73DA"/>
    <w:rsid w:val="002D60CB"/>
    <w:rsid w:val="002E1816"/>
    <w:rsid w:val="002E6F06"/>
    <w:rsid w:val="002F330C"/>
    <w:rsid w:val="002F34DE"/>
    <w:rsid w:val="003044FB"/>
    <w:rsid w:val="003110E2"/>
    <w:rsid w:val="00315F18"/>
    <w:rsid w:val="00327F05"/>
    <w:rsid w:val="00333F96"/>
    <w:rsid w:val="00334100"/>
    <w:rsid w:val="003355AF"/>
    <w:rsid w:val="00351592"/>
    <w:rsid w:val="00366AED"/>
    <w:rsid w:val="00366E19"/>
    <w:rsid w:val="00375089"/>
    <w:rsid w:val="00376C11"/>
    <w:rsid w:val="00385AB1"/>
    <w:rsid w:val="00385EAA"/>
    <w:rsid w:val="003932E9"/>
    <w:rsid w:val="0039566E"/>
    <w:rsid w:val="003979DF"/>
    <w:rsid w:val="00397C12"/>
    <w:rsid w:val="00397CD8"/>
    <w:rsid w:val="003C0953"/>
    <w:rsid w:val="003E7F97"/>
    <w:rsid w:val="0040429B"/>
    <w:rsid w:val="00407997"/>
    <w:rsid w:val="0042512D"/>
    <w:rsid w:val="0042779D"/>
    <w:rsid w:val="0043277D"/>
    <w:rsid w:val="0043294A"/>
    <w:rsid w:val="00433F4B"/>
    <w:rsid w:val="00435741"/>
    <w:rsid w:val="00452103"/>
    <w:rsid w:val="00453759"/>
    <w:rsid w:val="0046088B"/>
    <w:rsid w:val="00467BBD"/>
    <w:rsid w:val="00472F1B"/>
    <w:rsid w:val="004905CC"/>
    <w:rsid w:val="004A1E66"/>
    <w:rsid w:val="004A466E"/>
    <w:rsid w:val="004B13BE"/>
    <w:rsid w:val="004B5A25"/>
    <w:rsid w:val="004C1210"/>
    <w:rsid w:val="004D2B6A"/>
    <w:rsid w:val="004D2C38"/>
    <w:rsid w:val="004E0F0C"/>
    <w:rsid w:val="004E7B6A"/>
    <w:rsid w:val="004F26D9"/>
    <w:rsid w:val="004F342D"/>
    <w:rsid w:val="00505752"/>
    <w:rsid w:val="00511329"/>
    <w:rsid w:val="005128F0"/>
    <w:rsid w:val="0052655F"/>
    <w:rsid w:val="005513DB"/>
    <w:rsid w:val="00552C2A"/>
    <w:rsid w:val="0056020B"/>
    <w:rsid w:val="00560ED9"/>
    <w:rsid w:val="00566353"/>
    <w:rsid w:val="00566A88"/>
    <w:rsid w:val="0057679F"/>
    <w:rsid w:val="005803F6"/>
    <w:rsid w:val="0058479F"/>
    <w:rsid w:val="005878C2"/>
    <w:rsid w:val="005900A0"/>
    <w:rsid w:val="00596D83"/>
    <w:rsid w:val="005C6DE0"/>
    <w:rsid w:val="005D5652"/>
    <w:rsid w:val="005E282B"/>
    <w:rsid w:val="005E343F"/>
    <w:rsid w:val="005E6D6A"/>
    <w:rsid w:val="005E6F2F"/>
    <w:rsid w:val="005F5848"/>
    <w:rsid w:val="005F727F"/>
    <w:rsid w:val="006175AD"/>
    <w:rsid w:val="006259EA"/>
    <w:rsid w:val="006301AF"/>
    <w:rsid w:val="006472FF"/>
    <w:rsid w:val="00650AE1"/>
    <w:rsid w:val="00650B27"/>
    <w:rsid w:val="006702ED"/>
    <w:rsid w:val="00670BF9"/>
    <w:rsid w:val="0067365C"/>
    <w:rsid w:val="006852BB"/>
    <w:rsid w:val="0069287E"/>
    <w:rsid w:val="006B4A86"/>
    <w:rsid w:val="006C059B"/>
    <w:rsid w:val="006D25E0"/>
    <w:rsid w:val="006E2FA3"/>
    <w:rsid w:val="006E3B04"/>
    <w:rsid w:val="006F0C40"/>
    <w:rsid w:val="006F34EA"/>
    <w:rsid w:val="006F5DA8"/>
    <w:rsid w:val="0070624F"/>
    <w:rsid w:val="00710167"/>
    <w:rsid w:val="00714C12"/>
    <w:rsid w:val="0072321B"/>
    <w:rsid w:val="0072672D"/>
    <w:rsid w:val="007365C2"/>
    <w:rsid w:val="00742DE3"/>
    <w:rsid w:val="00746EB4"/>
    <w:rsid w:val="007505D1"/>
    <w:rsid w:val="00753767"/>
    <w:rsid w:val="0075440C"/>
    <w:rsid w:val="00754C89"/>
    <w:rsid w:val="00755954"/>
    <w:rsid w:val="00755F9D"/>
    <w:rsid w:val="00765ADB"/>
    <w:rsid w:val="007839E0"/>
    <w:rsid w:val="00786082"/>
    <w:rsid w:val="00792E32"/>
    <w:rsid w:val="007C480A"/>
    <w:rsid w:val="007C4FB9"/>
    <w:rsid w:val="007D0DA3"/>
    <w:rsid w:val="008157EF"/>
    <w:rsid w:val="00822AD9"/>
    <w:rsid w:val="00822BAD"/>
    <w:rsid w:val="00824762"/>
    <w:rsid w:val="00832967"/>
    <w:rsid w:val="00845402"/>
    <w:rsid w:val="00851DE3"/>
    <w:rsid w:val="00875A1A"/>
    <w:rsid w:val="00885275"/>
    <w:rsid w:val="00892029"/>
    <w:rsid w:val="00892B90"/>
    <w:rsid w:val="008A2E2E"/>
    <w:rsid w:val="008A30F4"/>
    <w:rsid w:val="008A3720"/>
    <w:rsid w:val="008A7E4E"/>
    <w:rsid w:val="008B3D40"/>
    <w:rsid w:val="008B523F"/>
    <w:rsid w:val="008B5C97"/>
    <w:rsid w:val="008C1365"/>
    <w:rsid w:val="008C158F"/>
    <w:rsid w:val="008C162C"/>
    <w:rsid w:val="008E1718"/>
    <w:rsid w:val="008E6BA4"/>
    <w:rsid w:val="008F1EF5"/>
    <w:rsid w:val="00901505"/>
    <w:rsid w:val="00903F75"/>
    <w:rsid w:val="00905AF2"/>
    <w:rsid w:val="00914064"/>
    <w:rsid w:val="00923F64"/>
    <w:rsid w:val="00924F5F"/>
    <w:rsid w:val="00930462"/>
    <w:rsid w:val="0093190B"/>
    <w:rsid w:val="009319C6"/>
    <w:rsid w:val="009357FF"/>
    <w:rsid w:val="00935E08"/>
    <w:rsid w:val="009435A7"/>
    <w:rsid w:val="009437EC"/>
    <w:rsid w:val="00957C44"/>
    <w:rsid w:val="00963315"/>
    <w:rsid w:val="009644E8"/>
    <w:rsid w:val="009710F6"/>
    <w:rsid w:val="00977B24"/>
    <w:rsid w:val="009830EF"/>
    <w:rsid w:val="00983F23"/>
    <w:rsid w:val="0098656E"/>
    <w:rsid w:val="009A2115"/>
    <w:rsid w:val="009B267F"/>
    <w:rsid w:val="009B2CE8"/>
    <w:rsid w:val="009B3701"/>
    <w:rsid w:val="009B60D3"/>
    <w:rsid w:val="009B7EC7"/>
    <w:rsid w:val="009C2215"/>
    <w:rsid w:val="009C2550"/>
    <w:rsid w:val="009C6CE1"/>
    <w:rsid w:val="009D2F85"/>
    <w:rsid w:val="009D5F83"/>
    <w:rsid w:val="009D73E4"/>
    <w:rsid w:val="009F63C9"/>
    <w:rsid w:val="00A02718"/>
    <w:rsid w:val="00A03460"/>
    <w:rsid w:val="00A22174"/>
    <w:rsid w:val="00A32F52"/>
    <w:rsid w:val="00A40E4D"/>
    <w:rsid w:val="00A54A68"/>
    <w:rsid w:val="00A61C8F"/>
    <w:rsid w:val="00A61E18"/>
    <w:rsid w:val="00A71770"/>
    <w:rsid w:val="00A74C65"/>
    <w:rsid w:val="00A7644F"/>
    <w:rsid w:val="00A76DD5"/>
    <w:rsid w:val="00A76EF2"/>
    <w:rsid w:val="00A80A50"/>
    <w:rsid w:val="00A829D3"/>
    <w:rsid w:val="00A84766"/>
    <w:rsid w:val="00AA019F"/>
    <w:rsid w:val="00AA62C8"/>
    <w:rsid w:val="00AB4754"/>
    <w:rsid w:val="00AC313C"/>
    <w:rsid w:val="00AC3863"/>
    <w:rsid w:val="00AD494E"/>
    <w:rsid w:val="00AE3A52"/>
    <w:rsid w:val="00AE667B"/>
    <w:rsid w:val="00B01390"/>
    <w:rsid w:val="00B01E8C"/>
    <w:rsid w:val="00B0277A"/>
    <w:rsid w:val="00B05D1F"/>
    <w:rsid w:val="00B076D6"/>
    <w:rsid w:val="00B13CC2"/>
    <w:rsid w:val="00B2017A"/>
    <w:rsid w:val="00B24D03"/>
    <w:rsid w:val="00B3636D"/>
    <w:rsid w:val="00B40912"/>
    <w:rsid w:val="00B560D3"/>
    <w:rsid w:val="00B72CF7"/>
    <w:rsid w:val="00B7569D"/>
    <w:rsid w:val="00B75C2A"/>
    <w:rsid w:val="00B82C90"/>
    <w:rsid w:val="00B92244"/>
    <w:rsid w:val="00BA500C"/>
    <w:rsid w:val="00BB34A2"/>
    <w:rsid w:val="00BB43BA"/>
    <w:rsid w:val="00BB54ED"/>
    <w:rsid w:val="00BC3511"/>
    <w:rsid w:val="00BC42CC"/>
    <w:rsid w:val="00BD59CD"/>
    <w:rsid w:val="00BE02E1"/>
    <w:rsid w:val="00BE415E"/>
    <w:rsid w:val="00BE50DB"/>
    <w:rsid w:val="00BE7576"/>
    <w:rsid w:val="00C026C6"/>
    <w:rsid w:val="00C06019"/>
    <w:rsid w:val="00C35EF5"/>
    <w:rsid w:val="00C50B43"/>
    <w:rsid w:val="00C80852"/>
    <w:rsid w:val="00C81AF8"/>
    <w:rsid w:val="00C942CA"/>
    <w:rsid w:val="00CA0D56"/>
    <w:rsid w:val="00CB6F33"/>
    <w:rsid w:val="00CC5B8A"/>
    <w:rsid w:val="00CC5DD6"/>
    <w:rsid w:val="00CC6458"/>
    <w:rsid w:val="00CD0B1C"/>
    <w:rsid w:val="00CD3F9B"/>
    <w:rsid w:val="00CD7F05"/>
    <w:rsid w:val="00CE10E3"/>
    <w:rsid w:val="00CE291B"/>
    <w:rsid w:val="00CE7A39"/>
    <w:rsid w:val="00CF4138"/>
    <w:rsid w:val="00D043B5"/>
    <w:rsid w:val="00D16731"/>
    <w:rsid w:val="00D21089"/>
    <w:rsid w:val="00D26F03"/>
    <w:rsid w:val="00D3518B"/>
    <w:rsid w:val="00D372B7"/>
    <w:rsid w:val="00D42B37"/>
    <w:rsid w:val="00D55D5C"/>
    <w:rsid w:val="00D64D10"/>
    <w:rsid w:val="00D65923"/>
    <w:rsid w:val="00D73FD5"/>
    <w:rsid w:val="00D74E33"/>
    <w:rsid w:val="00D829EF"/>
    <w:rsid w:val="00D85FE8"/>
    <w:rsid w:val="00D87A78"/>
    <w:rsid w:val="00D933B6"/>
    <w:rsid w:val="00DB1609"/>
    <w:rsid w:val="00DC7BD7"/>
    <w:rsid w:val="00DD17F8"/>
    <w:rsid w:val="00DD3A34"/>
    <w:rsid w:val="00DE312C"/>
    <w:rsid w:val="00DE36C5"/>
    <w:rsid w:val="00DE5ED7"/>
    <w:rsid w:val="00DF1FBB"/>
    <w:rsid w:val="00DF4A87"/>
    <w:rsid w:val="00E020DE"/>
    <w:rsid w:val="00E03F9E"/>
    <w:rsid w:val="00E11D13"/>
    <w:rsid w:val="00E16659"/>
    <w:rsid w:val="00E17672"/>
    <w:rsid w:val="00E21ABA"/>
    <w:rsid w:val="00E25404"/>
    <w:rsid w:val="00E323E9"/>
    <w:rsid w:val="00E44E1D"/>
    <w:rsid w:val="00E47A60"/>
    <w:rsid w:val="00E51005"/>
    <w:rsid w:val="00E70A39"/>
    <w:rsid w:val="00E70FA0"/>
    <w:rsid w:val="00E730AC"/>
    <w:rsid w:val="00E7584A"/>
    <w:rsid w:val="00E77F02"/>
    <w:rsid w:val="00EA4F9B"/>
    <w:rsid w:val="00EB5881"/>
    <w:rsid w:val="00EC05F5"/>
    <w:rsid w:val="00EC65E8"/>
    <w:rsid w:val="00ED3B0F"/>
    <w:rsid w:val="00EE10FC"/>
    <w:rsid w:val="00EF0DF9"/>
    <w:rsid w:val="00EF2C08"/>
    <w:rsid w:val="00EF41C3"/>
    <w:rsid w:val="00EF580A"/>
    <w:rsid w:val="00F25A72"/>
    <w:rsid w:val="00F44E19"/>
    <w:rsid w:val="00F627A1"/>
    <w:rsid w:val="00F668D3"/>
    <w:rsid w:val="00F87C53"/>
    <w:rsid w:val="00F92EEE"/>
    <w:rsid w:val="00F942CF"/>
    <w:rsid w:val="00FA251A"/>
    <w:rsid w:val="00FB0718"/>
    <w:rsid w:val="00FB4F24"/>
    <w:rsid w:val="00FC072F"/>
    <w:rsid w:val="00FC2D86"/>
    <w:rsid w:val="00FD62C8"/>
    <w:rsid w:val="00FD7A1C"/>
    <w:rsid w:val="00FE20BD"/>
    <w:rsid w:val="00F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BA6F5"/>
  <w15:docId w15:val="{25DCAB4C-40BE-4001-907E-74410A34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paragraph" w:styleId="NormalWeb">
    <w:name w:val="Normal (Web)"/>
    <w:basedOn w:val="Normal"/>
    <w:uiPriority w:val="99"/>
    <w:semiHidden/>
    <w:unhideWhenUsed/>
    <w:rsid w:val="008A2E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4116">
      <w:bodyDiv w:val="1"/>
      <w:marLeft w:val="0"/>
      <w:marRight w:val="0"/>
      <w:marTop w:val="0"/>
      <w:marBottom w:val="0"/>
      <w:divBdr>
        <w:top w:val="none" w:sz="0" w:space="0" w:color="auto"/>
        <w:left w:val="none" w:sz="0" w:space="0" w:color="auto"/>
        <w:bottom w:val="none" w:sz="0" w:space="0" w:color="auto"/>
        <w:right w:val="none" w:sz="0" w:space="0" w:color="auto"/>
      </w:divBdr>
      <w:divsChild>
        <w:div w:id="1221479876">
          <w:marLeft w:val="0"/>
          <w:marRight w:val="0"/>
          <w:marTop w:val="0"/>
          <w:marBottom w:val="0"/>
          <w:divBdr>
            <w:top w:val="none" w:sz="0" w:space="0" w:color="auto"/>
            <w:left w:val="none" w:sz="0" w:space="0" w:color="auto"/>
            <w:bottom w:val="none" w:sz="0" w:space="0" w:color="auto"/>
            <w:right w:val="none" w:sz="0" w:space="0" w:color="auto"/>
          </w:divBdr>
          <w:divsChild>
            <w:div w:id="544489975">
              <w:marLeft w:val="0"/>
              <w:marRight w:val="0"/>
              <w:marTop w:val="0"/>
              <w:marBottom w:val="0"/>
              <w:divBdr>
                <w:top w:val="none" w:sz="0" w:space="0" w:color="auto"/>
                <w:left w:val="none" w:sz="0" w:space="0" w:color="auto"/>
                <w:bottom w:val="none" w:sz="0" w:space="0" w:color="auto"/>
                <w:right w:val="none" w:sz="0" w:space="0" w:color="auto"/>
              </w:divBdr>
            </w:div>
            <w:div w:id="1214079952">
              <w:marLeft w:val="0"/>
              <w:marRight w:val="0"/>
              <w:marTop w:val="0"/>
              <w:marBottom w:val="0"/>
              <w:divBdr>
                <w:top w:val="none" w:sz="0" w:space="0" w:color="auto"/>
                <w:left w:val="none" w:sz="0" w:space="0" w:color="auto"/>
                <w:bottom w:val="none" w:sz="0" w:space="0" w:color="auto"/>
                <w:right w:val="none" w:sz="0" w:space="0" w:color="auto"/>
              </w:divBdr>
            </w:div>
            <w:div w:id="1261138181">
              <w:marLeft w:val="0"/>
              <w:marRight w:val="0"/>
              <w:marTop w:val="0"/>
              <w:marBottom w:val="0"/>
              <w:divBdr>
                <w:top w:val="none" w:sz="0" w:space="0" w:color="auto"/>
                <w:left w:val="none" w:sz="0" w:space="0" w:color="auto"/>
                <w:bottom w:val="none" w:sz="0" w:space="0" w:color="auto"/>
                <w:right w:val="none" w:sz="0" w:space="0" w:color="auto"/>
              </w:divBdr>
            </w:div>
            <w:div w:id="144586275">
              <w:marLeft w:val="0"/>
              <w:marRight w:val="0"/>
              <w:marTop w:val="0"/>
              <w:marBottom w:val="0"/>
              <w:divBdr>
                <w:top w:val="none" w:sz="0" w:space="0" w:color="auto"/>
                <w:left w:val="none" w:sz="0" w:space="0" w:color="auto"/>
                <w:bottom w:val="none" w:sz="0" w:space="0" w:color="auto"/>
                <w:right w:val="none" w:sz="0" w:space="0" w:color="auto"/>
              </w:divBdr>
            </w:div>
            <w:div w:id="1679310679">
              <w:marLeft w:val="0"/>
              <w:marRight w:val="0"/>
              <w:marTop w:val="0"/>
              <w:marBottom w:val="0"/>
              <w:divBdr>
                <w:top w:val="none" w:sz="0" w:space="0" w:color="auto"/>
                <w:left w:val="none" w:sz="0" w:space="0" w:color="auto"/>
                <w:bottom w:val="none" w:sz="0" w:space="0" w:color="auto"/>
                <w:right w:val="none" w:sz="0" w:space="0" w:color="auto"/>
              </w:divBdr>
            </w:div>
            <w:div w:id="32003024">
              <w:marLeft w:val="0"/>
              <w:marRight w:val="0"/>
              <w:marTop w:val="0"/>
              <w:marBottom w:val="0"/>
              <w:divBdr>
                <w:top w:val="none" w:sz="0" w:space="0" w:color="auto"/>
                <w:left w:val="none" w:sz="0" w:space="0" w:color="auto"/>
                <w:bottom w:val="none" w:sz="0" w:space="0" w:color="auto"/>
                <w:right w:val="none" w:sz="0" w:space="0" w:color="auto"/>
              </w:divBdr>
            </w:div>
            <w:div w:id="75439105">
              <w:marLeft w:val="0"/>
              <w:marRight w:val="0"/>
              <w:marTop w:val="0"/>
              <w:marBottom w:val="0"/>
              <w:divBdr>
                <w:top w:val="none" w:sz="0" w:space="0" w:color="auto"/>
                <w:left w:val="none" w:sz="0" w:space="0" w:color="auto"/>
                <w:bottom w:val="none" w:sz="0" w:space="0" w:color="auto"/>
                <w:right w:val="none" w:sz="0" w:space="0" w:color="auto"/>
              </w:divBdr>
            </w:div>
            <w:div w:id="1662192044">
              <w:marLeft w:val="0"/>
              <w:marRight w:val="0"/>
              <w:marTop w:val="0"/>
              <w:marBottom w:val="0"/>
              <w:divBdr>
                <w:top w:val="none" w:sz="0" w:space="0" w:color="auto"/>
                <w:left w:val="none" w:sz="0" w:space="0" w:color="auto"/>
                <w:bottom w:val="none" w:sz="0" w:space="0" w:color="auto"/>
                <w:right w:val="none" w:sz="0" w:space="0" w:color="auto"/>
              </w:divBdr>
            </w:div>
            <w:div w:id="608127656">
              <w:marLeft w:val="0"/>
              <w:marRight w:val="0"/>
              <w:marTop w:val="0"/>
              <w:marBottom w:val="0"/>
              <w:divBdr>
                <w:top w:val="none" w:sz="0" w:space="0" w:color="auto"/>
                <w:left w:val="none" w:sz="0" w:space="0" w:color="auto"/>
                <w:bottom w:val="none" w:sz="0" w:space="0" w:color="auto"/>
                <w:right w:val="none" w:sz="0" w:space="0" w:color="auto"/>
              </w:divBdr>
            </w:div>
            <w:div w:id="625042763">
              <w:marLeft w:val="0"/>
              <w:marRight w:val="0"/>
              <w:marTop w:val="0"/>
              <w:marBottom w:val="0"/>
              <w:divBdr>
                <w:top w:val="none" w:sz="0" w:space="0" w:color="auto"/>
                <w:left w:val="none" w:sz="0" w:space="0" w:color="auto"/>
                <w:bottom w:val="none" w:sz="0" w:space="0" w:color="auto"/>
                <w:right w:val="none" w:sz="0" w:space="0" w:color="auto"/>
              </w:divBdr>
            </w:div>
            <w:div w:id="284697998">
              <w:marLeft w:val="0"/>
              <w:marRight w:val="0"/>
              <w:marTop w:val="0"/>
              <w:marBottom w:val="0"/>
              <w:divBdr>
                <w:top w:val="none" w:sz="0" w:space="0" w:color="auto"/>
                <w:left w:val="none" w:sz="0" w:space="0" w:color="auto"/>
                <w:bottom w:val="none" w:sz="0" w:space="0" w:color="auto"/>
                <w:right w:val="none" w:sz="0" w:space="0" w:color="auto"/>
              </w:divBdr>
            </w:div>
            <w:div w:id="1576741900">
              <w:marLeft w:val="0"/>
              <w:marRight w:val="0"/>
              <w:marTop w:val="0"/>
              <w:marBottom w:val="0"/>
              <w:divBdr>
                <w:top w:val="none" w:sz="0" w:space="0" w:color="auto"/>
                <w:left w:val="none" w:sz="0" w:space="0" w:color="auto"/>
                <w:bottom w:val="none" w:sz="0" w:space="0" w:color="auto"/>
                <w:right w:val="none" w:sz="0" w:space="0" w:color="auto"/>
              </w:divBdr>
            </w:div>
            <w:div w:id="1829393933">
              <w:marLeft w:val="0"/>
              <w:marRight w:val="0"/>
              <w:marTop w:val="0"/>
              <w:marBottom w:val="0"/>
              <w:divBdr>
                <w:top w:val="none" w:sz="0" w:space="0" w:color="auto"/>
                <w:left w:val="none" w:sz="0" w:space="0" w:color="auto"/>
                <w:bottom w:val="none" w:sz="0" w:space="0" w:color="auto"/>
                <w:right w:val="none" w:sz="0" w:space="0" w:color="auto"/>
              </w:divBdr>
            </w:div>
            <w:div w:id="1424495630">
              <w:marLeft w:val="0"/>
              <w:marRight w:val="0"/>
              <w:marTop w:val="0"/>
              <w:marBottom w:val="0"/>
              <w:divBdr>
                <w:top w:val="none" w:sz="0" w:space="0" w:color="auto"/>
                <w:left w:val="none" w:sz="0" w:space="0" w:color="auto"/>
                <w:bottom w:val="none" w:sz="0" w:space="0" w:color="auto"/>
                <w:right w:val="none" w:sz="0" w:space="0" w:color="auto"/>
              </w:divBdr>
            </w:div>
            <w:div w:id="1721900387">
              <w:marLeft w:val="0"/>
              <w:marRight w:val="0"/>
              <w:marTop w:val="0"/>
              <w:marBottom w:val="0"/>
              <w:divBdr>
                <w:top w:val="none" w:sz="0" w:space="0" w:color="auto"/>
                <w:left w:val="none" w:sz="0" w:space="0" w:color="auto"/>
                <w:bottom w:val="none" w:sz="0" w:space="0" w:color="auto"/>
                <w:right w:val="none" w:sz="0" w:space="0" w:color="auto"/>
              </w:divBdr>
            </w:div>
            <w:div w:id="2048017867">
              <w:marLeft w:val="0"/>
              <w:marRight w:val="0"/>
              <w:marTop w:val="0"/>
              <w:marBottom w:val="0"/>
              <w:divBdr>
                <w:top w:val="none" w:sz="0" w:space="0" w:color="auto"/>
                <w:left w:val="none" w:sz="0" w:space="0" w:color="auto"/>
                <w:bottom w:val="none" w:sz="0" w:space="0" w:color="auto"/>
                <w:right w:val="none" w:sz="0" w:space="0" w:color="auto"/>
              </w:divBdr>
            </w:div>
            <w:div w:id="225606526">
              <w:marLeft w:val="0"/>
              <w:marRight w:val="0"/>
              <w:marTop w:val="0"/>
              <w:marBottom w:val="0"/>
              <w:divBdr>
                <w:top w:val="none" w:sz="0" w:space="0" w:color="auto"/>
                <w:left w:val="none" w:sz="0" w:space="0" w:color="auto"/>
                <w:bottom w:val="none" w:sz="0" w:space="0" w:color="auto"/>
                <w:right w:val="none" w:sz="0" w:space="0" w:color="auto"/>
              </w:divBdr>
            </w:div>
            <w:div w:id="857084469">
              <w:marLeft w:val="0"/>
              <w:marRight w:val="0"/>
              <w:marTop w:val="0"/>
              <w:marBottom w:val="0"/>
              <w:divBdr>
                <w:top w:val="none" w:sz="0" w:space="0" w:color="auto"/>
                <w:left w:val="none" w:sz="0" w:space="0" w:color="auto"/>
                <w:bottom w:val="none" w:sz="0" w:space="0" w:color="auto"/>
                <w:right w:val="none" w:sz="0" w:space="0" w:color="auto"/>
              </w:divBdr>
            </w:div>
            <w:div w:id="123741814">
              <w:marLeft w:val="0"/>
              <w:marRight w:val="0"/>
              <w:marTop w:val="0"/>
              <w:marBottom w:val="0"/>
              <w:divBdr>
                <w:top w:val="none" w:sz="0" w:space="0" w:color="auto"/>
                <w:left w:val="none" w:sz="0" w:space="0" w:color="auto"/>
                <w:bottom w:val="none" w:sz="0" w:space="0" w:color="auto"/>
                <w:right w:val="none" w:sz="0" w:space="0" w:color="auto"/>
              </w:divBdr>
            </w:div>
            <w:div w:id="23605094">
              <w:marLeft w:val="0"/>
              <w:marRight w:val="0"/>
              <w:marTop w:val="0"/>
              <w:marBottom w:val="0"/>
              <w:divBdr>
                <w:top w:val="none" w:sz="0" w:space="0" w:color="auto"/>
                <w:left w:val="none" w:sz="0" w:space="0" w:color="auto"/>
                <w:bottom w:val="none" w:sz="0" w:space="0" w:color="auto"/>
                <w:right w:val="none" w:sz="0" w:space="0" w:color="auto"/>
              </w:divBdr>
            </w:div>
            <w:div w:id="2087453246">
              <w:marLeft w:val="0"/>
              <w:marRight w:val="0"/>
              <w:marTop w:val="0"/>
              <w:marBottom w:val="0"/>
              <w:divBdr>
                <w:top w:val="none" w:sz="0" w:space="0" w:color="auto"/>
                <w:left w:val="none" w:sz="0" w:space="0" w:color="auto"/>
                <w:bottom w:val="none" w:sz="0" w:space="0" w:color="auto"/>
                <w:right w:val="none" w:sz="0" w:space="0" w:color="auto"/>
              </w:divBdr>
            </w:div>
            <w:div w:id="192227953">
              <w:marLeft w:val="0"/>
              <w:marRight w:val="0"/>
              <w:marTop w:val="0"/>
              <w:marBottom w:val="0"/>
              <w:divBdr>
                <w:top w:val="none" w:sz="0" w:space="0" w:color="auto"/>
                <w:left w:val="none" w:sz="0" w:space="0" w:color="auto"/>
                <w:bottom w:val="none" w:sz="0" w:space="0" w:color="auto"/>
                <w:right w:val="none" w:sz="0" w:space="0" w:color="auto"/>
              </w:divBdr>
            </w:div>
            <w:div w:id="1362901038">
              <w:marLeft w:val="0"/>
              <w:marRight w:val="0"/>
              <w:marTop w:val="0"/>
              <w:marBottom w:val="0"/>
              <w:divBdr>
                <w:top w:val="none" w:sz="0" w:space="0" w:color="auto"/>
                <w:left w:val="none" w:sz="0" w:space="0" w:color="auto"/>
                <w:bottom w:val="none" w:sz="0" w:space="0" w:color="auto"/>
                <w:right w:val="none" w:sz="0" w:space="0" w:color="auto"/>
              </w:divBdr>
            </w:div>
            <w:div w:id="1733767723">
              <w:marLeft w:val="0"/>
              <w:marRight w:val="0"/>
              <w:marTop w:val="0"/>
              <w:marBottom w:val="0"/>
              <w:divBdr>
                <w:top w:val="none" w:sz="0" w:space="0" w:color="auto"/>
                <w:left w:val="none" w:sz="0" w:space="0" w:color="auto"/>
                <w:bottom w:val="none" w:sz="0" w:space="0" w:color="auto"/>
                <w:right w:val="none" w:sz="0" w:space="0" w:color="auto"/>
              </w:divBdr>
            </w:div>
            <w:div w:id="702173801">
              <w:marLeft w:val="0"/>
              <w:marRight w:val="0"/>
              <w:marTop w:val="0"/>
              <w:marBottom w:val="0"/>
              <w:divBdr>
                <w:top w:val="none" w:sz="0" w:space="0" w:color="auto"/>
                <w:left w:val="none" w:sz="0" w:space="0" w:color="auto"/>
                <w:bottom w:val="none" w:sz="0" w:space="0" w:color="auto"/>
                <w:right w:val="none" w:sz="0" w:space="0" w:color="auto"/>
              </w:divBdr>
            </w:div>
            <w:div w:id="680745101">
              <w:marLeft w:val="0"/>
              <w:marRight w:val="0"/>
              <w:marTop w:val="0"/>
              <w:marBottom w:val="0"/>
              <w:divBdr>
                <w:top w:val="none" w:sz="0" w:space="0" w:color="auto"/>
                <w:left w:val="none" w:sz="0" w:space="0" w:color="auto"/>
                <w:bottom w:val="none" w:sz="0" w:space="0" w:color="auto"/>
                <w:right w:val="none" w:sz="0" w:space="0" w:color="auto"/>
              </w:divBdr>
            </w:div>
            <w:div w:id="1204363875">
              <w:marLeft w:val="0"/>
              <w:marRight w:val="0"/>
              <w:marTop w:val="0"/>
              <w:marBottom w:val="0"/>
              <w:divBdr>
                <w:top w:val="none" w:sz="0" w:space="0" w:color="auto"/>
                <w:left w:val="none" w:sz="0" w:space="0" w:color="auto"/>
                <w:bottom w:val="none" w:sz="0" w:space="0" w:color="auto"/>
                <w:right w:val="none" w:sz="0" w:space="0" w:color="auto"/>
              </w:divBdr>
            </w:div>
            <w:div w:id="1305042670">
              <w:marLeft w:val="0"/>
              <w:marRight w:val="0"/>
              <w:marTop w:val="0"/>
              <w:marBottom w:val="0"/>
              <w:divBdr>
                <w:top w:val="none" w:sz="0" w:space="0" w:color="auto"/>
                <w:left w:val="none" w:sz="0" w:space="0" w:color="auto"/>
                <w:bottom w:val="none" w:sz="0" w:space="0" w:color="auto"/>
                <w:right w:val="none" w:sz="0" w:space="0" w:color="auto"/>
              </w:divBdr>
            </w:div>
            <w:div w:id="1664626774">
              <w:marLeft w:val="0"/>
              <w:marRight w:val="0"/>
              <w:marTop w:val="0"/>
              <w:marBottom w:val="0"/>
              <w:divBdr>
                <w:top w:val="none" w:sz="0" w:space="0" w:color="auto"/>
                <w:left w:val="none" w:sz="0" w:space="0" w:color="auto"/>
                <w:bottom w:val="none" w:sz="0" w:space="0" w:color="auto"/>
                <w:right w:val="none" w:sz="0" w:space="0" w:color="auto"/>
              </w:divBdr>
            </w:div>
            <w:div w:id="1798261431">
              <w:marLeft w:val="0"/>
              <w:marRight w:val="0"/>
              <w:marTop w:val="0"/>
              <w:marBottom w:val="0"/>
              <w:divBdr>
                <w:top w:val="none" w:sz="0" w:space="0" w:color="auto"/>
                <w:left w:val="none" w:sz="0" w:space="0" w:color="auto"/>
                <w:bottom w:val="none" w:sz="0" w:space="0" w:color="auto"/>
                <w:right w:val="none" w:sz="0" w:space="0" w:color="auto"/>
              </w:divBdr>
            </w:div>
            <w:div w:id="1609116859">
              <w:marLeft w:val="0"/>
              <w:marRight w:val="0"/>
              <w:marTop w:val="0"/>
              <w:marBottom w:val="0"/>
              <w:divBdr>
                <w:top w:val="none" w:sz="0" w:space="0" w:color="auto"/>
                <w:left w:val="none" w:sz="0" w:space="0" w:color="auto"/>
                <w:bottom w:val="none" w:sz="0" w:space="0" w:color="auto"/>
                <w:right w:val="none" w:sz="0" w:space="0" w:color="auto"/>
              </w:divBdr>
            </w:div>
            <w:div w:id="562255243">
              <w:marLeft w:val="0"/>
              <w:marRight w:val="0"/>
              <w:marTop w:val="0"/>
              <w:marBottom w:val="0"/>
              <w:divBdr>
                <w:top w:val="none" w:sz="0" w:space="0" w:color="auto"/>
                <w:left w:val="none" w:sz="0" w:space="0" w:color="auto"/>
                <w:bottom w:val="none" w:sz="0" w:space="0" w:color="auto"/>
                <w:right w:val="none" w:sz="0" w:space="0" w:color="auto"/>
              </w:divBdr>
            </w:div>
            <w:div w:id="1144734602">
              <w:marLeft w:val="0"/>
              <w:marRight w:val="0"/>
              <w:marTop w:val="0"/>
              <w:marBottom w:val="0"/>
              <w:divBdr>
                <w:top w:val="none" w:sz="0" w:space="0" w:color="auto"/>
                <w:left w:val="none" w:sz="0" w:space="0" w:color="auto"/>
                <w:bottom w:val="none" w:sz="0" w:space="0" w:color="auto"/>
                <w:right w:val="none" w:sz="0" w:space="0" w:color="auto"/>
              </w:divBdr>
            </w:div>
            <w:div w:id="455567616">
              <w:marLeft w:val="0"/>
              <w:marRight w:val="0"/>
              <w:marTop w:val="0"/>
              <w:marBottom w:val="0"/>
              <w:divBdr>
                <w:top w:val="none" w:sz="0" w:space="0" w:color="auto"/>
                <w:left w:val="none" w:sz="0" w:space="0" w:color="auto"/>
                <w:bottom w:val="none" w:sz="0" w:space="0" w:color="auto"/>
                <w:right w:val="none" w:sz="0" w:space="0" w:color="auto"/>
              </w:divBdr>
            </w:div>
            <w:div w:id="1203253491">
              <w:marLeft w:val="0"/>
              <w:marRight w:val="0"/>
              <w:marTop w:val="0"/>
              <w:marBottom w:val="0"/>
              <w:divBdr>
                <w:top w:val="none" w:sz="0" w:space="0" w:color="auto"/>
                <w:left w:val="none" w:sz="0" w:space="0" w:color="auto"/>
                <w:bottom w:val="none" w:sz="0" w:space="0" w:color="auto"/>
                <w:right w:val="none" w:sz="0" w:space="0" w:color="auto"/>
              </w:divBdr>
            </w:div>
            <w:div w:id="1944026572">
              <w:marLeft w:val="0"/>
              <w:marRight w:val="0"/>
              <w:marTop w:val="0"/>
              <w:marBottom w:val="0"/>
              <w:divBdr>
                <w:top w:val="none" w:sz="0" w:space="0" w:color="auto"/>
                <w:left w:val="none" w:sz="0" w:space="0" w:color="auto"/>
                <w:bottom w:val="none" w:sz="0" w:space="0" w:color="auto"/>
                <w:right w:val="none" w:sz="0" w:space="0" w:color="auto"/>
              </w:divBdr>
            </w:div>
            <w:div w:id="993722437">
              <w:marLeft w:val="0"/>
              <w:marRight w:val="0"/>
              <w:marTop w:val="0"/>
              <w:marBottom w:val="0"/>
              <w:divBdr>
                <w:top w:val="none" w:sz="0" w:space="0" w:color="auto"/>
                <w:left w:val="none" w:sz="0" w:space="0" w:color="auto"/>
                <w:bottom w:val="none" w:sz="0" w:space="0" w:color="auto"/>
                <w:right w:val="none" w:sz="0" w:space="0" w:color="auto"/>
              </w:divBdr>
            </w:div>
            <w:div w:id="1292008483">
              <w:marLeft w:val="0"/>
              <w:marRight w:val="0"/>
              <w:marTop w:val="0"/>
              <w:marBottom w:val="0"/>
              <w:divBdr>
                <w:top w:val="none" w:sz="0" w:space="0" w:color="auto"/>
                <w:left w:val="none" w:sz="0" w:space="0" w:color="auto"/>
                <w:bottom w:val="none" w:sz="0" w:space="0" w:color="auto"/>
                <w:right w:val="none" w:sz="0" w:space="0" w:color="auto"/>
              </w:divBdr>
            </w:div>
            <w:div w:id="179204681">
              <w:marLeft w:val="0"/>
              <w:marRight w:val="0"/>
              <w:marTop w:val="0"/>
              <w:marBottom w:val="0"/>
              <w:divBdr>
                <w:top w:val="none" w:sz="0" w:space="0" w:color="auto"/>
                <w:left w:val="none" w:sz="0" w:space="0" w:color="auto"/>
                <w:bottom w:val="none" w:sz="0" w:space="0" w:color="auto"/>
                <w:right w:val="none" w:sz="0" w:space="0" w:color="auto"/>
              </w:divBdr>
            </w:div>
            <w:div w:id="340738475">
              <w:marLeft w:val="0"/>
              <w:marRight w:val="0"/>
              <w:marTop w:val="0"/>
              <w:marBottom w:val="0"/>
              <w:divBdr>
                <w:top w:val="none" w:sz="0" w:space="0" w:color="auto"/>
                <w:left w:val="none" w:sz="0" w:space="0" w:color="auto"/>
                <w:bottom w:val="none" w:sz="0" w:space="0" w:color="auto"/>
                <w:right w:val="none" w:sz="0" w:space="0" w:color="auto"/>
              </w:divBdr>
            </w:div>
            <w:div w:id="1701316713">
              <w:marLeft w:val="0"/>
              <w:marRight w:val="0"/>
              <w:marTop w:val="0"/>
              <w:marBottom w:val="0"/>
              <w:divBdr>
                <w:top w:val="none" w:sz="0" w:space="0" w:color="auto"/>
                <w:left w:val="none" w:sz="0" w:space="0" w:color="auto"/>
                <w:bottom w:val="none" w:sz="0" w:space="0" w:color="auto"/>
                <w:right w:val="none" w:sz="0" w:space="0" w:color="auto"/>
              </w:divBdr>
            </w:div>
            <w:div w:id="950893507">
              <w:marLeft w:val="0"/>
              <w:marRight w:val="0"/>
              <w:marTop w:val="0"/>
              <w:marBottom w:val="0"/>
              <w:divBdr>
                <w:top w:val="none" w:sz="0" w:space="0" w:color="auto"/>
                <w:left w:val="none" w:sz="0" w:space="0" w:color="auto"/>
                <w:bottom w:val="none" w:sz="0" w:space="0" w:color="auto"/>
                <w:right w:val="none" w:sz="0" w:space="0" w:color="auto"/>
              </w:divBdr>
            </w:div>
            <w:div w:id="319044761">
              <w:marLeft w:val="0"/>
              <w:marRight w:val="0"/>
              <w:marTop w:val="0"/>
              <w:marBottom w:val="0"/>
              <w:divBdr>
                <w:top w:val="none" w:sz="0" w:space="0" w:color="auto"/>
                <w:left w:val="none" w:sz="0" w:space="0" w:color="auto"/>
                <w:bottom w:val="none" w:sz="0" w:space="0" w:color="auto"/>
                <w:right w:val="none" w:sz="0" w:space="0" w:color="auto"/>
              </w:divBdr>
            </w:div>
            <w:div w:id="1639188187">
              <w:marLeft w:val="0"/>
              <w:marRight w:val="0"/>
              <w:marTop w:val="0"/>
              <w:marBottom w:val="0"/>
              <w:divBdr>
                <w:top w:val="none" w:sz="0" w:space="0" w:color="auto"/>
                <w:left w:val="none" w:sz="0" w:space="0" w:color="auto"/>
                <w:bottom w:val="none" w:sz="0" w:space="0" w:color="auto"/>
                <w:right w:val="none" w:sz="0" w:space="0" w:color="auto"/>
              </w:divBdr>
            </w:div>
            <w:div w:id="224029586">
              <w:marLeft w:val="0"/>
              <w:marRight w:val="0"/>
              <w:marTop w:val="0"/>
              <w:marBottom w:val="0"/>
              <w:divBdr>
                <w:top w:val="none" w:sz="0" w:space="0" w:color="auto"/>
                <w:left w:val="none" w:sz="0" w:space="0" w:color="auto"/>
                <w:bottom w:val="none" w:sz="0" w:space="0" w:color="auto"/>
                <w:right w:val="none" w:sz="0" w:space="0" w:color="auto"/>
              </w:divBdr>
            </w:div>
            <w:div w:id="2048869489">
              <w:marLeft w:val="0"/>
              <w:marRight w:val="0"/>
              <w:marTop w:val="0"/>
              <w:marBottom w:val="0"/>
              <w:divBdr>
                <w:top w:val="none" w:sz="0" w:space="0" w:color="auto"/>
                <w:left w:val="none" w:sz="0" w:space="0" w:color="auto"/>
                <w:bottom w:val="none" w:sz="0" w:space="0" w:color="auto"/>
                <w:right w:val="none" w:sz="0" w:space="0" w:color="auto"/>
              </w:divBdr>
            </w:div>
            <w:div w:id="11553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257640004">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389379956">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87864848">
      <w:bodyDiv w:val="1"/>
      <w:marLeft w:val="0"/>
      <w:marRight w:val="0"/>
      <w:marTop w:val="0"/>
      <w:marBottom w:val="0"/>
      <w:divBdr>
        <w:top w:val="none" w:sz="0" w:space="0" w:color="auto"/>
        <w:left w:val="none" w:sz="0" w:space="0" w:color="auto"/>
        <w:bottom w:val="none" w:sz="0" w:space="0" w:color="auto"/>
        <w:right w:val="none" w:sz="0" w:space="0" w:color="auto"/>
      </w:divBdr>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54783472">
      <w:bodyDiv w:val="1"/>
      <w:marLeft w:val="0"/>
      <w:marRight w:val="0"/>
      <w:marTop w:val="0"/>
      <w:marBottom w:val="0"/>
      <w:divBdr>
        <w:top w:val="none" w:sz="0" w:space="0" w:color="auto"/>
        <w:left w:val="none" w:sz="0" w:space="0" w:color="auto"/>
        <w:bottom w:val="none" w:sz="0" w:space="0" w:color="auto"/>
        <w:right w:val="none" w:sz="0" w:space="0" w:color="auto"/>
      </w:divBdr>
    </w:div>
    <w:div w:id="621809674">
      <w:bodyDiv w:val="1"/>
      <w:marLeft w:val="0"/>
      <w:marRight w:val="0"/>
      <w:marTop w:val="0"/>
      <w:marBottom w:val="0"/>
      <w:divBdr>
        <w:top w:val="none" w:sz="0" w:space="0" w:color="auto"/>
        <w:left w:val="none" w:sz="0" w:space="0" w:color="auto"/>
        <w:bottom w:val="none" w:sz="0" w:space="0" w:color="auto"/>
        <w:right w:val="none" w:sz="0" w:space="0" w:color="auto"/>
      </w:divBdr>
    </w:div>
    <w:div w:id="896932676">
      <w:bodyDiv w:val="1"/>
      <w:marLeft w:val="0"/>
      <w:marRight w:val="0"/>
      <w:marTop w:val="0"/>
      <w:marBottom w:val="0"/>
      <w:divBdr>
        <w:top w:val="none" w:sz="0" w:space="0" w:color="auto"/>
        <w:left w:val="none" w:sz="0" w:space="0" w:color="auto"/>
        <w:bottom w:val="none" w:sz="0" w:space="0" w:color="auto"/>
        <w:right w:val="none" w:sz="0" w:space="0" w:color="auto"/>
      </w:divBdr>
    </w:div>
    <w:div w:id="1159809555">
      <w:bodyDiv w:val="1"/>
      <w:marLeft w:val="0"/>
      <w:marRight w:val="0"/>
      <w:marTop w:val="0"/>
      <w:marBottom w:val="0"/>
      <w:divBdr>
        <w:top w:val="none" w:sz="0" w:space="0" w:color="auto"/>
        <w:left w:val="none" w:sz="0" w:space="0" w:color="auto"/>
        <w:bottom w:val="none" w:sz="0" w:space="0" w:color="auto"/>
        <w:right w:val="none" w:sz="0" w:space="0" w:color="auto"/>
      </w:divBdr>
    </w:div>
    <w:div w:id="1183784672">
      <w:bodyDiv w:val="1"/>
      <w:marLeft w:val="0"/>
      <w:marRight w:val="0"/>
      <w:marTop w:val="0"/>
      <w:marBottom w:val="0"/>
      <w:divBdr>
        <w:top w:val="none" w:sz="0" w:space="0" w:color="auto"/>
        <w:left w:val="none" w:sz="0" w:space="0" w:color="auto"/>
        <w:bottom w:val="none" w:sz="0" w:space="0" w:color="auto"/>
        <w:right w:val="none" w:sz="0" w:space="0" w:color="auto"/>
      </w:divBdr>
      <w:divsChild>
        <w:div w:id="88939083">
          <w:marLeft w:val="0"/>
          <w:marRight w:val="0"/>
          <w:marTop w:val="0"/>
          <w:marBottom w:val="0"/>
          <w:divBdr>
            <w:top w:val="none" w:sz="0" w:space="0" w:color="auto"/>
            <w:left w:val="none" w:sz="0" w:space="0" w:color="auto"/>
            <w:bottom w:val="none" w:sz="0" w:space="0" w:color="auto"/>
            <w:right w:val="none" w:sz="0" w:space="0" w:color="auto"/>
          </w:divBdr>
          <w:divsChild>
            <w:div w:id="942735567">
              <w:marLeft w:val="0"/>
              <w:marRight w:val="0"/>
              <w:marTop w:val="0"/>
              <w:marBottom w:val="0"/>
              <w:divBdr>
                <w:top w:val="none" w:sz="0" w:space="0" w:color="auto"/>
                <w:left w:val="none" w:sz="0" w:space="0" w:color="auto"/>
                <w:bottom w:val="none" w:sz="0" w:space="0" w:color="auto"/>
                <w:right w:val="none" w:sz="0" w:space="0" w:color="auto"/>
              </w:divBdr>
            </w:div>
            <w:div w:id="184253599">
              <w:marLeft w:val="0"/>
              <w:marRight w:val="0"/>
              <w:marTop w:val="0"/>
              <w:marBottom w:val="0"/>
              <w:divBdr>
                <w:top w:val="none" w:sz="0" w:space="0" w:color="auto"/>
                <w:left w:val="none" w:sz="0" w:space="0" w:color="auto"/>
                <w:bottom w:val="none" w:sz="0" w:space="0" w:color="auto"/>
                <w:right w:val="none" w:sz="0" w:space="0" w:color="auto"/>
              </w:divBdr>
            </w:div>
            <w:div w:id="64379256">
              <w:marLeft w:val="0"/>
              <w:marRight w:val="0"/>
              <w:marTop w:val="0"/>
              <w:marBottom w:val="0"/>
              <w:divBdr>
                <w:top w:val="none" w:sz="0" w:space="0" w:color="auto"/>
                <w:left w:val="none" w:sz="0" w:space="0" w:color="auto"/>
                <w:bottom w:val="none" w:sz="0" w:space="0" w:color="auto"/>
                <w:right w:val="none" w:sz="0" w:space="0" w:color="auto"/>
              </w:divBdr>
            </w:div>
            <w:div w:id="1661882272">
              <w:marLeft w:val="0"/>
              <w:marRight w:val="0"/>
              <w:marTop w:val="0"/>
              <w:marBottom w:val="0"/>
              <w:divBdr>
                <w:top w:val="none" w:sz="0" w:space="0" w:color="auto"/>
                <w:left w:val="none" w:sz="0" w:space="0" w:color="auto"/>
                <w:bottom w:val="none" w:sz="0" w:space="0" w:color="auto"/>
                <w:right w:val="none" w:sz="0" w:space="0" w:color="auto"/>
              </w:divBdr>
            </w:div>
            <w:div w:id="1571191060">
              <w:marLeft w:val="0"/>
              <w:marRight w:val="0"/>
              <w:marTop w:val="0"/>
              <w:marBottom w:val="0"/>
              <w:divBdr>
                <w:top w:val="none" w:sz="0" w:space="0" w:color="auto"/>
                <w:left w:val="none" w:sz="0" w:space="0" w:color="auto"/>
                <w:bottom w:val="none" w:sz="0" w:space="0" w:color="auto"/>
                <w:right w:val="none" w:sz="0" w:space="0" w:color="auto"/>
              </w:divBdr>
            </w:div>
            <w:div w:id="462650639">
              <w:marLeft w:val="0"/>
              <w:marRight w:val="0"/>
              <w:marTop w:val="0"/>
              <w:marBottom w:val="0"/>
              <w:divBdr>
                <w:top w:val="none" w:sz="0" w:space="0" w:color="auto"/>
                <w:left w:val="none" w:sz="0" w:space="0" w:color="auto"/>
                <w:bottom w:val="none" w:sz="0" w:space="0" w:color="auto"/>
                <w:right w:val="none" w:sz="0" w:space="0" w:color="auto"/>
              </w:divBdr>
            </w:div>
            <w:div w:id="1481847530">
              <w:marLeft w:val="0"/>
              <w:marRight w:val="0"/>
              <w:marTop w:val="0"/>
              <w:marBottom w:val="0"/>
              <w:divBdr>
                <w:top w:val="none" w:sz="0" w:space="0" w:color="auto"/>
                <w:left w:val="none" w:sz="0" w:space="0" w:color="auto"/>
                <w:bottom w:val="none" w:sz="0" w:space="0" w:color="auto"/>
                <w:right w:val="none" w:sz="0" w:space="0" w:color="auto"/>
              </w:divBdr>
            </w:div>
            <w:div w:id="1643844291">
              <w:marLeft w:val="0"/>
              <w:marRight w:val="0"/>
              <w:marTop w:val="0"/>
              <w:marBottom w:val="0"/>
              <w:divBdr>
                <w:top w:val="none" w:sz="0" w:space="0" w:color="auto"/>
                <w:left w:val="none" w:sz="0" w:space="0" w:color="auto"/>
                <w:bottom w:val="none" w:sz="0" w:space="0" w:color="auto"/>
                <w:right w:val="none" w:sz="0" w:space="0" w:color="auto"/>
              </w:divBdr>
            </w:div>
            <w:div w:id="1042171409">
              <w:marLeft w:val="0"/>
              <w:marRight w:val="0"/>
              <w:marTop w:val="0"/>
              <w:marBottom w:val="0"/>
              <w:divBdr>
                <w:top w:val="none" w:sz="0" w:space="0" w:color="auto"/>
                <w:left w:val="none" w:sz="0" w:space="0" w:color="auto"/>
                <w:bottom w:val="none" w:sz="0" w:space="0" w:color="auto"/>
                <w:right w:val="none" w:sz="0" w:space="0" w:color="auto"/>
              </w:divBdr>
            </w:div>
            <w:div w:id="689991761">
              <w:marLeft w:val="0"/>
              <w:marRight w:val="0"/>
              <w:marTop w:val="0"/>
              <w:marBottom w:val="0"/>
              <w:divBdr>
                <w:top w:val="none" w:sz="0" w:space="0" w:color="auto"/>
                <w:left w:val="none" w:sz="0" w:space="0" w:color="auto"/>
                <w:bottom w:val="none" w:sz="0" w:space="0" w:color="auto"/>
                <w:right w:val="none" w:sz="0" w:space="0" w:color="auto"/>
              </w:divBdr>
            </w:div>
            <w:div w:id="265385007">
              <w:marLeft w:val="0"/>
              <w:marRight w:val="0"/>
              <w:marTop w:val="0"/>
              <w:marBottom w:val="0"/>
              <w:divBdr>
                <w:top w:val="none" w:sz="0" w:space="0" w:color="auto"/>
                <w:left w:val="none" w:sz="0" w:space="0" w:color="auto"/>
                <w:bottom w:val="none" w:sz="0" w:space="0" w:color="auto"/>
                <w:right w:val="none" w:sz="0" w:space="0" w:color="auto"/>
              </w:divBdr>
            </w:div>
            <w:div w:id="1377923349">
              <w:marLeft w:val="0"/>
              <w:marRight w:val="0"/>
              <w:marTop w:val="0"/>
              <w:marBottom w:val="0"/>
              <w:divBdr>
                <w:top w:val="none" w:sz="0" w:space="0" w:color="auto"/>
                <w:left w:val="none" w:sz="0" w:space="0" w:color="auto"/>
                <w:bottom w:val="none" w:sz="0" w:space="0" w:color="auto"/>
                <w:right w:val="none" w:sz="0" w:space="0" w:color="auto"/>
              </w:divBdr>
            </w:div>
            <w:div w:id="1626498733">
              <w:marLeft w:val="0"/>
              <w:marRight w:val="0"/>
              <w:marTop w:val="0"/>
              <w:marBottom w:val="0"/>
              <w:divBdr>
                <w:top w:val="none" w:sz="0" w:space="0" w:color="auto"/>
                <w:left w:val="none" w:sz="0" w:space="0" w:color="auto"/>
                <w:bottom w:val="none" w:sz="0" w:space="0" w:color="auto"/>
                <w:right w:val="none" w:sz="0" w:space="0" w:color="auto"/>
              </w:divBdr>
            </w:div>
            <w:div w:id="588077562">
              <w:marLeft w:val="0"/>
              <w:marRight w:val="0"/>
              <w:marTop w:val="0"/>
              <w:marBottom w:val="0"/>
              <w:divBdr>
                <w:top w:val="none" w:sz="0" w:space="0" w:color="auto"/>
                <w:left w:val="none" w:sz="0" w:space="0" w:color="auto"/>
                <w:bottom w:val="none" w:sz="0" w:space="0" w:color="auto"/>
                <w:right w:val="none" w:sz="0" w:space="0" w:color="auto"/>
              </w:divBdr>
            </w:div>
            <w:div w:id="1634285298">
              <w:marLeft w:val="0"/>
              <w:marRight w:val="0"/>
              <w:marTop w:val="0"/>
              <w:marBottom w:val="0"/>
              <w:divBdr>
                <w:top w:val="none" w:sz="0" w:space="0" w:color="auto"/>
                <w:left w:val="none" w:sz="0" w:space="0" w:color="auto"/>
                <w:bottom w:val="none" w:sz="0" w:space="0" w:color="auto"/>
                <w:right w:val="none" w:sz="0" w:space="0" w:color="auto"/>
              </w:divBdr>
            </w:div>
            <w:div w:id="184490775">
              <w:marLeft w:val="0"/>
              <w:marRight w:val="0"/>
              <w:marTop w:val="0"/>
              <w:marBottom w:val="0"/>
              <w:divBdr>
                <w:top w:val="none" w:sz="0" w:space="0" w:color="auto"/>
                <w:left w:val="none" w:sz="0" w:space="0" w:color="auto"/>
                <w:bottom w:val="none" w:sz="0" w:space="0" w:color="auto"/>
                <w:right w:val="none" w:sz="0" w:space="0" w:color="auto"/>
              </w:divBdr>
            </w:div>
            <w:div w:id="1672489082">
              <w:marLeft w:val="0"/>
              <w:marRight w:val="0"/>
              <w:marTop w:val="0"/>
              <w:marBottom w:val="0"/>
              <w:divBdr>
                <w:top w:val="none" w:sz="0" w:space="0" w:color="auto"/>
                <w:left w:val="none" w:sz="0" w:space="0" w:color="auto"/>
                <w:bottom w:val="none" w:sz="0" w:space="0" w:color="auto"/>
                <w:right w:val="none" w:sz="0" w:space="0" w:color="auto"/>
              </w:divBdr>
            </w:div>
            <w:div w:id="1660497667">
              <w:marLeft w:val="0"/>
              <w:marRight w:val="0"/>
              <w:marTop w:val="0"/>
              <w:marBottom w:val="0"/>
              <w:divBdr>
                <w:top w:val="none" w:sz="0" w:space="0" w:color="auto"/>
                <w:left w:val="none" w:sz="0" w:space="0" w:color="auto"/>
                <w:bottom w:val="none" w:sz="0" w:space="0" w:color="auto"/>
                <w:right w:val="none" w:sz="0" w:space="0" w:color="auto"/>
              </w:divBdr>
            </w:div>
            <w:div w:id="723606163">
              <w:marLeft w:val="0"/>
              <w:marRight w:val="0"/>
              <w:marTop w:val="0"/>
              <w:marBottom w:val="0"/>
              <w:divBdr>
                <w:top w:val="none" w:sz="0" w:space="0" w:color="auto"/>
                <w:left w:val="none" w:sz="0" w:space="0" w:color="auto"/>
                <w:bottom w:val="none" w:sz="0" w:space="0" w:color="auto"/>
                <w:right w:val="none" w:sz="0" w:space="0" w:color="auto"/>
              </w:divBdr>
            </w:div>
            <w:div w:id="1754161496">
              <w:marLeft w:val="0"/>
              <w:marRight w:val="0"/>
              <w:marTop w:val="0"/>
              <w:marBottom w:val="0"/>
              <w:divBdr>
                <w:top w:val="none" w:sz="0" w:space="0" w:color="auto"/>
                <w:left w:val="none" w:sz="0" w:space="0" w:color="auto"/>
                <w:bottom w:val="none" w:sz="0" w:space="0" w:color="auto"/>
                <w:right w:val="none" w:sz="0" w:space="0" w:color="auto"/>
              </w:divBdr>
            </w:div>
            <w:div w:id="330570006">
              <w:marLeft w:val="0"/>
              <w:marRight w:val="0"/>
              <w:marTop w:val="0"/>
              <w:marBottom w:val="0"/>
              <w:divBdr>
                <w:top w:val="none" w:sz="0" w:space="0" w:color="auto"/>
                <w:left w:val="none" w:sz="0" w:space="0" w:color="auto"/>
                <w:bottom w:val="none" w:sz="0" w:space="0" w:color="auto"/>
                <w:right w:val="none" w:sz="0" w:space="0" w:color="auto"/>
              </w:divBdr>
            </w:div>
            <w:div w:id="1889340797">
              <w:marLeft w:val="0"/>
              <w:marRight w:val="0"/>
              <w:marTop w:val="0"/>
              <w:marBottom w:val="0"/>
              <w:divBdr>
                <w:top w:val="none" w:sz="0" w:space="0" w:color="auto"/>
                <w:left w:val="none" w:sz="0" w:space="0" w:color="auto"/>
                <w:bottom w:val="none" w:sz="0" w:space="0" w:color="auto"/>
                <w:right w:val="none" w:sz="0" w:space="0" w:color="auto"/>
              </w:divBdr>
            </w:div>
            <w:div w:id="148445477">
              <w:marLeft w:val="0"/>
              <w:marRight w:val="0"/>
              <w:marTop w:val="0"/>
              <w:marBottom w:val="0"/>
              <w:divBdr>
                <w:top w:val="none" w:sz="0" w:space="0" w:color="auto"/>
                <w:left w:val="none" w:sz="0" w:space="0" w:color="auto"/>
                <w:bottom w:val="none" w:sz="0" w:space="0" w:color="auto"/>
                <w:right w:val="none" w:sz="0" w:space="0" w:color="auto"/>
              </w:divBdr>
            </w:div>
            <w:div w:id="480926648">
              <w:marLeft w:val="0"/>
              <w:marRight w:val="0"/>
              <w:marTop w:val="0"/>
              <w:marBottom w:val="0"/>
              <w:divBdr>
                <w:top w:val="none" w:sz="0" w:space="0" w:color="auto"/>
                <w:left w:val="none" w:sz="0" w:space="0" w:color="auto"/>
                <w:bottom w:val="none" w:sz="0" w:space="0" w:color="auto"/>
                <w:right w:val="none" w:sz="0" w:space="0" w:color="auto"/>
              </w:divBdr>
            </w:div>
            <w:div w:id="994067706">
              <w:marLeft w:val="0"/>
              <w:marRight w:val="0"/>
              <w:marTop w:val="0"/>
              <w:marBottom w:val="0"/>
              <w:divBdr>
                <w:top w:val="none" w:sz="0" w:space="0" w:color="auto"/>
                <w:left w:val="none" w:sz="0" w:space="0" w:color="auto"/>
                <w:bottom w:val="none" w:sz="0" w:space="0" w:color="auto"/>
                <w:right w:val="none" w:sz="0" w:space="0" w:color="auto"/>
              </w:divBdr>
            </w:div>
            <w:div w:id="1430807577">
              <w:marLeft w:val="0"/>
              <w:marRight w:val="0"/>
              <w:marTop w:val="0"/>
              <w:marBottom w:val="0"/>
              <w:divBdr>
                <w:top w:val="none" w:sz="0" w:space="0" w:color="auto"/>
                <w:left w:val="none" w:sz="0" w:space="0" w:color="auto"/>
                <w:bottom w:val="none" w:sz="0" w:space="0" w:color="auto"/>
                <w:right w:val="none" w:sz="0" w:space="0" w:color="auto"/>
              </w:divBdr>
            </w:div>
            <w:div w:id="1235047565">
              <w:marLeft w:val="0"/>
              <w:marRight w:val="0"/>
              <w:marTop w:val="0"/>
              <w:marBottom w:val="0"/>
              <w:divBdr>
                <w:top w:val="none" w:sz="0" w:space="0" w:color="auto"/>
                <w:left w:val="none" w:sz="0" w:space="0" w:color="auto"/>
                <w:bottom w:val="none" w:sz="0" w:space="0" w:color="auto"/>
                <w:right w:val="none" w:sz="0" w:space="0" w:color="auto"/>
              </w:divBdr>
            </w:div>
            <w:div w:id="1361661508">
              <w:marLeft w:val="0"/>
              <w:marRight w:val="0"/>
              <w:marTop w:val="0"/>
              <w:marBottom w:val="0"/>
              <w:divBdr>
                <w:top w:val="none" w:sz="0" w:space="0" w:color="auto"/>
                <w:left w:val="none" w:sz="0" w:space="0" w:color="auto"/>
                <w:bottom w:val="none" w:sz="0" w:space="0" w:color="auto"/>
                <w:right w:val="none" w:sz="0" w:space="0" w:color="auto"/>
              </w:divBdr>
            </w:div>
            <w:div w:id="332034720">
              <w:marLeft w:val="0"/>
              <w:marRight w:val="0"/>
              <w:marTop w:val="0"/>
              <w:marBottom w:val="0"/>
              <w:divBdr>
                <w:top w:val="none" w:sz="0" w:space="0" w:color="auto"/>
                <w:left w:val="none" w:sz="0" w:space="0" w:color="auto"/>
                <w:bottom w:val="none" w:sz="0" w:space="0" w:color="auto"/>
                <w:right w:val="none" w:sz="0" w:space="0" w:color="auto"/>
              </w:divBdr>
            </w:div>
            <w:div w:id="534974466">
              <w:marLeft w:val="0"/>
              <w:marRight w:val="0"/>
              <w:marTop w:val="0"/>
              <w:marBottom w:val="0"/>
              <w:divBdr>
                <w:top w:val="none" w:sz="0" w:space="0" w:color="auto"/>
                <w:left w:val="none" w:sz="0" w:space="0" w:color="auto"/>
                <w:bottom w:val="none" w:sz="0" w:space="0" w:color="auto"/>
                <w:right w:val="none" w:sz="0" w:space="0" w:color="auto"/>
              </w:divBdr>
            </w:div>
            <w:div w:id="666589971">
              <w:marLeft w:val="0"/>
              <w:marRight w:val="0"/>
              <w:marTop w:val="0"/>
              <w:marBottom w:val="0"/>
              <w:divBdr>
                <w:top w:val="none" w:sz="0" w:space="0" w:color="auto"/>
                <w:left w:val="none" w:sz="0" w:space="0" w:color="auto"/>
                <w:bottom w:val="none" w:sz="0" w:space="0" w:color="auto"/>
                <w:right w:val="none" w:sz="0" w:space="0" w:color="auto"/>
              </w:divBdr>
            </w:div>
            <w:div w:id="15860420">
              <w:marLeft w:val="0"/>
              <w:marRight w:val="0"/>
              <w:marTop w:val="0"/>
              <w:marBottom w:val="0"/>
              <w:divBdr>
                <w:top w:val="none" w:sz="0" w:space="0" w:color="auto"/>
                <w:left w:val="none" w:sz="0" w:space="0" w:color="auto"/>
                <w:bottom w:val="none" w:sz="0" w:space="0" w:color="auto"/>
                <w:right w:val="none" w:sz="0" w:space="0" w:color="auto"/>
              </w:divBdr>
            </w:div>
            <w:div w:id="579800978">
              <w:marLeft w:val="0"/>
              <w:marRight w:val="0"/>
              <w:marTop w:val="0"/>
              <w:marBottom w:val="0"/>
              <w:divBdr>
                <w:top w:val="none" w:sz="0" w:space="0" w:color="auto"/>
                <w:left w:val="none" w:sz="0" w:space="0" w:color="auto"/>
                <w:bottom w:val="none" w:sz="0" w:space="0" w:color="auto"/>
                <w:right w:val="none" w:sz="0" w:space="0" w:color="auto"/>
              </w:divBdr>
            </w:div>
            <w:div w:id="1565335320">
              <w:marLeft w:val="0"/>
              <w:marRight w:val="0"/>
              <w:marTop w:val="0"/>
              <w:marBottom w:val="0"/>
              <w:divBdr>
                <w:top w:val="none" w:sz="0" w:space="0" w:color="auto"/>
                <w:left w:val="none" w:sz="0" w:space="0" w:color="auto"/>
                <w:bottom w:val="none" w:sz="0" w:space="0" w:color="auto"/>
                <w:right w:val="none" w:sz="0" w:space="0" w:color="auto"/>
              </w:divBdr>
            </w:div>
            <w:div w:id="1928420576">
              <w:marLeft w:val="0"/>
              <w:marRight w:val="0"/>
              <w:marTop w:val="0"/>
              <w:marBottom w:val="0"/>
              <w:divBdr>
                <w:top w:val="none" w:sz="0" w:space="0" w:color="auto"/>
                <w:left w:val="none" w:sz="0" w:space="0" w:color="auto"/>
                <w:bottom w:val="none" w:sz="0" w:space="0" w:color="auto"/>
                <w:right w:val="none" w:sz="0" w:space="0" w:color="auto"/>
              </w:divBdr>
            </w:div>
            <w:div w:id="790435745">
              <w:marLeft w:val="0"/>
              <w:marRight w:val="0"/>
              <w:marTop w:val="0"/>
              <w:marBottom w:val="0"/>
              <w:divBdr>
                <w:top w:val="none" w:sz="0" w:space="0" w:color="auto"/>
                <w:left w:val="none" w:sz="0" w:space="0" w:color="auto"/>
                <w:bottom w:val="none" w:sz="0" w:space="0" w:color="auto"/>
                <w:right w:val="none" w:sz="0" w:space="0" w:color="auto"/>
              </w:divBdr>
            </w:div>
            <w:div w:id="387994292">
              <w:marLeft w:val="0"/>
              <w:marRight w:val="0"/>
              <w:marTop w:val="0"/>
              <w:marBottom w:val="0"/>
              <w:divBdr>
                <w:top w:val="none" w:sz="0" w:space="0" w:color="auto"/>
                <w:left w:val="none" w:sz="0" w:space="0" w:color="auto"/>
                <w:bottom w:val="none" w:sz="0" w:space="0" w:color="auto"/>
                <w:right w:val="none" w:sz="0" w:space="0" w:color="auto"/>
              </w:divBdr>
            </w:div>
            <w:div w:id="1872377309">
              <w:marLeft w:val="0"/>
              <w:marRight w:val="0"/>
              <w:marTop w:val="0"/>
              <w:marBottom w:val="0"/>
              <w:divBdr>
                <w:top w:val="none" w:sz="0" w:space="0" w:color="auto"/>
                <w:left w:val="none" w:sz="0" w:space="0" w:color="auto"/>
                <w:bottom w:val="none" w:sz="0" w:space="0" w:color="auto"/>
                <w:right w:val="none" w:sz="0" w:space="0" w:color="auto"/>
              </w:divBdr>
            </w:div>
            <w:div w:id="54203861">
              <w:marLeft w:val="0"/>
              <w:marRight w:val="0"/>
              <w:marTop w:val="0"/>
              <w:marBottom w:val="0"/>
              <w:divBdr>
                <w:top w:val="none" w:sz="0" w:space="0" w:color="auto"/>
                <w:left w:val="none" w:sz="0" w:space="0" w:color="auto"/>
                <w:bottom w:val="none" w:sz="0" w:space="0" w:color="auto"/>
                <w:right w:val="none" w:sz="0" w:space="0" w:color="auto"/>
              </w:divBdr>
            </w:div>
            <w:div w:id="639649022">
              <w:marLeft w:val="0"/>
              <w:marRight w:val="0"/>
              <w:marTop w:val="0"/>
              <w:marBottom w:val="0"/>
              <w:divBdr>
                <w:top w:val="none" w:sz="0" w:space="0" w:color="auto"/>
                <w:left w:val="none" w:sz="0" w:space="0" w:color="auto"/>
                <w:bottom w:val="none" w:sz="0" w:space="0" w:color="auto"/>
                <w:right w:val="none" w:sz="0" w:space="0" w:color="auto"/>
              </w:divBdr>
            </w:div>
            <w:div w:id="1728609631">
              <w:marLeft w:val="0"/>
              <w:marRight w:val="0"/>
              <w:marTop w:val="0"/>
              <w:marBottom w:val="0"/>
              <w:divBdr>
                <w:top w:val="none" w:sz="0" w:space="0" w:color="auto"/>
                <w:left w:val="none" w:sz="0" w:space="0" w:color="auto"/>
                <w:bottom w:val="none" w:sz="0" w:space="0" w:color="auto"/>
                <w:right w:val="none" w:sz="0" w:space="0" w:color="auto"/>
              </w:divBdr>
            </w:div>
            <w:div w:id="1579361336">
              <w:marLeft w:val="0"/>
              <w:marRight w:val="0"/>
              <w:marTop w:val="0"/>
              <w:marBottom w:val="0"/>
              <w:divBdr>
                <w:top w:val="none" w:sz="0" w:space="0" w:color="auto"/>
                <w:left w:val="none" w:sz="0" w:space="0" w:color="auto"/>
                <w:bottom w:val="none" w:sz="0" w:space="0" w:color="auto"/>
                <w:right w:val="none" w:sz="0" w:space="0" w:color="auto"/>
              </w:divBdr>
            </w:div>
            <w:div w:id="220675013">
              <w:marLeft w:val="0"/>
              <w:marRight w:val="0"/>
              <w:marTop w:val="0"/>
              <w:marBottom w:val="0"/>
              <w:divBdr>
                <w:top w:val="none" w:sz="0" w:space="0" w:color="auto"/>
                <w:left w:val="none" w:sz="0" w:space="0" w:color="auto"/>
                <w:bottom w:val="none" w:sz="0" w:space="0" w:color="auto"/>
                <w:right w:val="none" w:sz="0" w:space="0" w:color="auto"/>
              </w:divBdr>
            </w:div>
            <w:div w:id="377047319">
              <w:marLeft w:val="0"/>
              <w:marRight w:val="0"/>
              <w:marTop w:val="0"/>
              <w:marBottom w:val="0"/>
              <w:divBdr>
                <w:top w:val="none" w:sz="0" w:space="0" w:color="auto"/>
                <w:left w:val="none" w:sz="0" w:space="0" w:color="auto"/>
                <w:bottom w:val="none" w:sz="0" w:space="0" w:color="auto"/>
                <w:right w:val="none" w:sz="0" w:space="0" w:color="auto"/>
              </w:divBdr>
            </w:div>
            <w:div w:id="136654729">
              <w:marLeft w:val="0"/>
              <w:marRight w:val="0"/>
              <w:marTop w:val="0"/>
              <w:marBottom w:val="0"/>
              <w:divBdr>
                <w:top w:val="none" w:sz="0" w:space="0" w:color="auto"/>
                <w:left w:val="none" w:sz="0" w:space="0" w:color="auto"/>
                <w:bottom w:val="none" w:sz="0" w:space="0" w:color="auto"/>
                <w:right w:val="none" w:sz="0" w:space="0" w:color="auto"/>
              </w:divBdr>
            </w:div>
            <w:div w:id="864908290">
              <w:marLeft w:val="0"/>
              <w:marRight w:val="0"/>
              <w:marTop w:val="0"/>
              <w:marBottom w:val="0"/>
              <w:divBdr>
                <w:top w:val="none" w:sz="0" w:space="0" w:color="auto"/>
                <w:left w:val="none" w:sz="0" w:space="0" w:color="auto"/>
                <w:bottom w:val="none" w:sz="0" w:space="0" w:color="auto"/>
                <w:right w:val="none" w:sz="0" w:space="0" w:color="auto"/>
              </w:divBdr>
            </w:div>
            <w:div w:id="582760172">
              <w:marLeft w:val="0"/>
              <w:marRight w:val="0"/>
              <w:marTop w:val="0"/>
              <w:marBottom w:val="0"/>
              <w:divBdr>
                <w:top w:val="none" w:sz="0" w:space="0" w:color="auto"/>
                <w:left w:val="none" w:sz="0" w:space="0" w:color="auto"/>
                <w:bottom w:val="none" w:sz="0" w:space="0" w:color="auto"/>
                <w:right w:val="none" w:sz="0" w:space="0" w:color="auto"/>
              </w:divBdr>
            </w:div>
            <w:div w:id="442309311">
              <w:marLeft w:val="0"/>
              <w:marRight w:val="0"/>
              <w:marTop w:val="0"/>
              <w:marBottom w:val="0"/>
              <w:divBdr>
                <w:top w:val="none" w:sz="0" w:space="0" w:color="auto"/>
                <w:left w:val="none" w:sz="0" w:space="0" w:color="auto"/>
                <w:bottom w:val="none" w:sz="0" w:space="0" w:color="auto"/>
                <w:right w:val="none" w:sz="0" w:space="0" w:color="auto"/>
              </w:divBdr>
            </w:div>
            <w:div w:id="668600614">
              <w:marLeft w:val="0"/>
              <w:marRight w:val="0"/>
              <w:marTop w:val="0"/>
              <w:marBottom w:val="0"/>
              <w:divBdr>
                <w:top w:val="none" w:sz="0" w:space="0" w:color="auto"/>
                <w:left w:val="none" w:sz="0" w:space="0" w:color="auto"/>
                <w:bottom w:val="none" w:sz="0" w:space="0" w:color="auto"/>
                <w:right w:val="none" w:sz="0" w:space="0" w:color="auto"/>
              </w:divBdr>
            </w:div>
            <w:div w:id="1952123734">
              <w:marLeft w:val="0"/>
              <w:marRight w:val="0"/>
              <w:marTop w:val="0"/>
              <w:marBottom w:val="0"/>
              <w:divBdr>
                <w:top w:val="none" w:sz="0" w:space="0" w:color="auto"/>
                <w:left w:val="none" w:sz="0" w:space="0" w:color="auto"/>
                <w:bottom w:val="none" w:sz="0" w:space="0" w:color="auto"/>
                <w:right w:val="none" w:sz="0" w:space="0" w:color="auto"/>
              </w:divBdr>
            </w:div>
            <w:div w:id="1844394640">
              <w:marLeft w:val="0"/>
              <w:marRight w:val="0"/>
              <w:marTop w:val="0"/>
              <w:marBottom w:val="0"/>
              <w:divBdr>
                <w:top w:val="none" w:sz="0" w:space="0" w:color="auto"/>
                <w:left w:val="none" w:sz="0" w:space="0" w:color="auto"/>
                <w:bottom w:val="none" w:sz="0" w:space="0" w:color="auto"/>
                <w:right w:val="none" w:sz="0" w:space="0" w:color="auto"/>
              </w:divBdr>
            </w:div>
            <w:div w:id="814102854">
              <w:marLeft w:val="0"/>
              <w:marRight w:val="0"/>
              <w:marTop w:val="0"/>
              <w:marBottom w:val="0"/>
              <w:divBdr>
                <w:top w:val="none" w:sz="0" w:space="0" w:color="auto"/>
                <w:left w:val="none" w:sz="0" w:space="0" w:color="auto"/>
                <w:bottom w:val="none" w:sz="0" w:space="0" w:color="auto"/>
                <w:right w:val="none" w:sz="0" w:space="0" w:color="auto"/>
              </w:divBdr>
            </w:div>
            <w:div w:id="1125808855">
              <w:marLeft w:val="0"/>
              <w:marRight w:val="0"/>
              <w:marTop w:val="0"/>
              <w:marBottom w:val="0"/>
              <w:divBdr>
                <w:top w:val="none" w:sz="0" w:space="0" w:color="auto"/>
                <w:left w:val="none" w:sz="0" w:space="0" w:color="auto"/>
                <w:bottom w:val="none" w:sz="0" w:space="0" w:color="auto"/>
                <w:right w:val="none" w:sz="0" w:space="0" w:color="auto"/>
              </w:divBdr>
            </w:div>
            <w:div w:id="779228918">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475173313">
              <w:marLeft w:val="0"/>
              <w:marRight w:val="0"/>
              <w:marTop w:val="0"/>
              <w:marBottom w:val="0"/>
              <w:divBdr>
                <w:top w:val="none" w:sz="0" w:space="0" w:color="auto"/>
                <w:left w:val="none" w:sz="0" w:space="0" w:color="auto"/>
                <w:bottom w:val="none" w:sz="0" w:space="0" w:color="auto"/>
                <w:right w:val="none" w:sz="0" w:space="0" w:color="auto"/>
              </w:divBdr>
            </w:div>
            <w:div w:id="245770220">
              <w:marLeft w:val="0"/>
              <w:marRight w:val="0"/>
              <w:marTop w:val="0"/>
              <w:marBottom w:val="0"/>
              <w:divBdr>
                <w:top w:val="none" w:sz="0" w:space="0" w:color="auto"/>
                <w:left w:val="none" w:sz="0" w:space="0" w:color="auto"/>
                <w:bottom w:val="none" w:sz="0" w:space="0" w:color="auto"/>
                <w:right w:val="none" w:sz="0" w:space="0" w:color="auto"/>
              </w:divBdr>
            </w:div>
            <w:div w:id="544101947">
              <w:marLeft w:val="0"/>
              <w:marRight w:val="0"/>
              <w:marTop w:val="0"/>
              <w:marBottom w:val="0"/>
              <w:divBdr>
                <w:top w:val="none" w:sz="0" w:space="0" w:color="auto"/>
                <w:left w:val="none" w:sz="0" w:space="0" w:color="auto"/>
                <w:bottom w:val="none" w:sz="0" w:space="0" w:color="auto"/>
                <w:right w:val="none" w:sz="0" w:space="0" w:color="auto"/>
              </w:divBdr>
            </w:div>
            <w:div w:id="870192129">
              <w:marLeft w:val="0"/>
              <w:marRight w:val="0"/>
              <w:marTop w:val="0"/>
              <w:marBottom w:val="0"/>
              <w:divBdr>
                <w:top w:val="none" w:sz="0" w:space="0" w:color="auto"/>
                <w:left w:val="none" w:sz="0" w:space="0" w:color="auto"/>
                <w:bottom w:val="none" w:sz="0" w:space="0" w:color="auto"/>
                <w:right w:val="none" w:sz="0" w:space="0" w:color="auto"/>
              </w:divBdr>
            </w:div>
            <w:div w:id="2438430">
              <w:marLeft w:val="0"/>
              <w:marRight w:val="0"/>
              <w:marTop w:val="0"/>
              <w:marBottom w:val="0"/>
              <w:divBdr>
                <w:top w:val="none" w:sz="0" w:space="0" w:color="auto"/>
                <w:left w:val="none" w:sz="0" w:space="0" w:color="auto"/>
                <w:bottom w:val="none" w:sz="0" w:space="0" w:color="auto"/>
                <w:right w:val="none" w:sz="0" w:space="0" w:color="auto"/>
              </w:divBdr>
            </w:div>
            <w:div w:id="1572537914">
              <w:marLeft w:val="0"/>
              <w:marRight w:val="0"/>
              <w:marTop w:val="0"/>
              <w:marBottom w:val="0"/>
              <w:divBdr>
                <w:top w:val="none" w:sz="0" w:space="0" w:color="auto"/>
                <w:left w:val="none" w:sz="0" w:space="0" w:color="auto"/>
                <w:bottom w:val="none" w:sz="0" w:space="0" w:color="auto"/>
                <w:right w:val="none" w:sz="0" w:space="0" w:color="auto"/>
              </w:divBdr>
            </w:div>
            <w:div w:id="2042171052">
              <w:marLeft w:val="0"/>
              <w:marRight w:val="0"/>
              <w:marTop w:val="0"/>
              <w:marBottom w:val="0"/>
              <w:divBdr>
                <w:top w:val="none" w:sz="0" w:space="0" w:color="auto"/>
                <w:left w:val="none" w:sz="0" w:space="0" w:color="auto"/>
                <w:bottom w:val="none" w:sz="0" w:space="0" w:color="auto"/>
                <w:right w:val="none" w:sz="0" w:space="0" w:color="auto"/>
              </w:divBdr>
            </w:div>
            <w:div w:id="1871213160">
              <w:marLeft w:val="0"/>
              <w:marRight w:val="0"/>
              <w:marTop w:val="0"/>
              <w:marBottom w:val="0"/>
              <w:divBdr>
                <w:top w:val="none" w:sz="0" w:space="0" w:color="auto"/>
                <w:left w:val="none" w:sz="0" w:space="0" w:color="auto"/>
                <w:bottom w:val="none" w:sz="0" w:space="0" w:color="auto"/>
                <w:right w:val="none" w:sz="0" w:space="0" w:color="auto"/>
              </w:divBdr>
            </w:div>
            <w:div w:id="839390047">
              <w:marLeft w:val="0"/>
              <w:marRight w:val="0"/>
              <w:marTop w:val="0"/>
              <w:marBottom w:val="0"/>
              <w:divBdr>
                <w:top w:val="none" w:sz="0" w:space="0" w:color="auto"/>
                <w:left w:val="none" w:sz="0" w:space="0" w:color="auto"/>
                <w:bottom w:val="none" w:sz="0" w:space="0" w:color="auto"/>
                <w:right w:val="none" w:sz="0" w:space="0" w:color="auto"/>
              </w:divBdr>
            </w:div>
            <w:div w:id="530654138">
              <w:marLeft w:val="0"/>
              <w:marRight w:val="0"/>
              <w:marTop w:val="0"/>
              <w:marBottom w:val="0"/>
              <w:divBdr>
                <w:top w:val="none" w:sz="0" w:space="0" w:color="auto"/>
                <w:left w:val="none" w:sz="0" w:space="0" w:color="auto"/>
                <w:bottom w:val="none" w:sz="0" w:space="0" w:color="auto"/>
                <w:right w:val="none" w:sz="0" w:space="0" w:color="auto"/>
              </w:divBdr>
            </w:div>
            <w:div w:id="653409043">
              <w:marLeft w:val="0"/>
              <w:marRight w:val="0"/>
              <w:marTop w:val="0"/>
              <w:marBottom w:val="0"/>
              <w:divBdr>
                <w:top w:val="none" w:sz="0" w:space="0" w:color="auto"/>
                <w:left w:val="none" w:sz="0" w:space="0" w:color="auto"/>
                <w:bottom w:val="none" w:sz="0" w:space="0" w:color="auto"/>
                <w:right w:val="none" w:sz="0" w:space="0" w:color="auto"/>
              </w:divBdr>
            </w:div>
            <w:div w:id="1337264136">
              <w:marLeft w:val="0"/>
              <w:marRight w:val="0"/>
              <w:marTop w:val="0"/>
              <w:marBottom w:val="0"/>
              <w:divBdr>
                <w:top w:val="none" w:sz="0" w:space="0" w:color="auto"/>
                <w:left w:val="none" w:sz="0" w:space="0" w:color="auto"/>
                <w:bottom w:val="none" w:sz="0" w:space="0" w:color="auto"/>
                <w:right w:val="none" w:sz="0" w:space="0" w:color="auto"/>
              </w:divBdr>
            </w:div>
            <w:div w:id="607196031">
              <w:marLeft w:val="0"/>
              <w:marRight w:val="0"/>
              <w:marTop w:val="0"/>
              <w:marBottom w:val="0"/>
              <w:divBdr>
                <w:top w:val="none" w:sz="0" w:space="0" w:color="auto"/>
                <w:left w:val="none" w:sz="0" w:space="0" w:color="auto"/>
                <w:bottom w:val="none" w:sz="0" w:space="0" w:color="auto"/>
                <w:right w:val="none" w:sz="0" w:space="0" w:color="auto"/>
              </w:divBdr>
            </w:div>
            <w:div w:id="7290256">
              <w:marLeft w:val="0"/>
              <w:marRight w:val="0"/>
              <w:marTop w:val="0"/>
              <w:marBottom w:val="0"/>
              <w:divBdr>
                <w:top w:val="none" w:sz="0" w:space="0" w:color="auto"/>
                <w:left w:val="none" w:sz="0" w:space="0" w:color="auto"/>
                <w:bottom w:val="none" w:sz="0" w:space="0" w:color="auto"/>
                <w:right w:val="none" w:sz="0" w:space="0" w:color="auto"/>
              </w:divBdr>
            </w:div>
            <w:div w:id="1507984806">
              <w:marLeft w:val="0"/>
              <w:marRight w:val="0"/>
              <w:marTop w:val="0"/>
              <w:marBottom w:val="0"/>
              <w:divBdr>
                <w:top w:val="none" w:sz="0" w:space="0" w:color="auto"/>
                <w:left w:val="none" w:sz="0" w:space="0" w:color="auto"/>
                <w:bottom w:val="none" w:sz="0" w:space="0" w:color="auto"/>
                <w:right w:val="none" w:sz="0" w:space="0" w:color="auto"/>
              </w:divBdr>
            </w:div>
            <w:div w:id="717054207">
              <w:marLeft w:val="0"/>
              <w:marRight w:val="0"/>
              <w:marTop w:val="0"/>
              <w:marBottom w:val="0"/>
              <w:divBdr>
                <w:top w:val="none" w:sz="0" w:space="0" w:color="auto"/>
                <w:left w:val="none" w:sz="0" w:space="0" w:color="auto"/>
                <w:bottom w:val="none" w:sz="0" w:space="0" w:color="auto"/>
                <w:right w:val="none" w:sz="0" w:space="0" w:color="auto"/>
              </w:divBdr>
            </w:div>
            <w:div w:id="712079718">
              <w:marLeft w:val="0"/>
              <w:marRight w:val="0"/>
              <w:marTop w:val="0"/>
              <w:marBottom w:val="0"/>
              <w:divBdr>
                <w:top w:val="none" w:sz="0" w:space="0" w:color="auto"/>
                <w:left w:val="none" w:sz="0" w:space="0" w:color="auto"/>
                <w:bottom w:val="none" w:sz="0" w:space="0" w:color="auto"/>
                <w:right w:val="none" w:sz="0" w:space="0" w:color="auto"/>
              </w:divBdr>
            </w:div>
            <w:div w:id="1846430924">
              <w:marLeft w:val="0"/>
              <w:marRight w:val="0"/>
              <w:marTop w:val="0"/>
              <w:marBottom w:val="0"/>
              <w:divBdr>
                <w:top w:val="none" w:sz="0" w:space="0" w:color="auto"/>
                <w:left w:val="none" w:sz="0" w:space="0" w:color="auto"/>
                <w:bottom w:val="none" w:sz="0" w:space="0" w:color="auto"/>
                <w:right w:val="none" w:sz="0" w:space="0" w:color="auto"/>
              </w:divBdr>
            </w:div>
            <w:div w:id="1575434386">
              <w:marLeft w:val="0"/>
              <w:marRight w:val="0"/>
              <w:marTop w:val="0"/>
              <w:marBottom w:val="0"/>
              <w:divBdr>
                <w:top w:val="none" w:sz="0" w:space="0" w:color="auto"/>
                <w:left w:val="none" w:sz="0" w:space="0" w:color="auto"/>
                <w:bottom w:val="none" w:sz="0" w:space="0" w:color="auto"/>
                <w:right w:val="none" w:sz="0" w:space="0" w:color="auto"/>
              </w:divBdr>
            </w:div>
            <w:div w:id="1488742464">
              <w:marLeft w:val="0"/>
              <w:marRight w:val="0"/>
              <w:marTop w:val="0"/>
              <w:marBottom w:val="0"/>
              <w:divBdr>
                <w:top w:val="none" w:sz="0" w:space="0" w:color="auto"/>
                <w:left w:val="none" w:sz="0" w:space="0" w:color="auto"/>
                <w:bottom w:val="none" w:sz="0" w:space="0" w:color="auto"/>
                <w:right w:val="none" w:sz="0" w:space="0" w:color="auto"/>
              </w:divBdr>
            </w:div>
            <w:div w:id="106584779">
              <w:marLeft w:val="0"/>
              <w:marRight w:val="0"/>
              <w:marTop w:val="0"/>
              <w:marBottom w:val="0"/>
              <w:divBdr>
                <w:top w:val="none" w:sz="0" w:space="0" w:color="auto"/>
                <w:left w:val="none" w:sz="0" w:space="0" w:color="auto"/>
                <w:bottom w:val="none" w:sz="0" w:space="0" w:color="auto"/>
                <w:right w:val="none" w:sz="0" w:space="0" w:color="auto"/>
              </w:divBdr>
            </w:div>
            <w:div w:id="1255554882">
              <w:marLeft w:val="0"/>
              <w:marRight w:val="0"/>
              <w:marTop w:val="0"/>
              <w:marBottom w:val="0"/>
              <w:divBdr>
                <w:top w:val="none" w:sz="0" w:space="0" w:color="auto"/>
                <w:left w:val="none" w:sz="0" w:space="0" w:color="auto"/>
                <w:bottom w:val="none" w:sz="0" w:space="0" w:color="auto"/>
                <w:right w:val="none" w:sz="0" w:space="0" w:color="auto"/>
              </w:divBdr>
            </w:div>
            <w:div w:id="1667780163">
              <w:marLeft w:val="0"/>
              <w:marRight w:val="0"/>
              <w:marTop w:val="0"/>
              <w:marBottom w:val="0"/>
              <w:divBdr>
                <w:top w:val="none" w:sz="0" w:space="0" w:color="auto"/>
                <w:left w:val="none" w:sz="0" w:space="0" w:color="auto"/>
                <w:bottom w:val="none" w:sz="0" w:space="0" w:color="auto"/>
                <w:right w:val="none" w:sz="0" w:space="0" w:color="auto"/>
              </w:divBdr>
            </w:div>
            <w:div w:id="3136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456">
      <w:bodyDiv w:val="1"/>
      <w:marLeft w:val="0"/>
      <w:marRight w:val="0"/>
      <w:marTop w:val="0"/>
      <w:marBottom w:val="0"/>
      <w:divBdr>
        <w:top w:val="none" w:sz="0" w:space="0" w:color="auto"/>
        <w:left w:val="none" w:sz="0" w:space="0" w:color="auto"/>
        <w:bottom w:val="none" w:sz="0" w:space="0" w:color="auto"/>
        <w:right w:val="none" w:sz="0" w:space="0" w:color="auto"/>
      </w:divBdr>
    </w:div>
    <w:div w:id="1537310248">
      <w:bodyDiv w:val="1"/>
      <w:marLeft w:val="0"/>
      <w:marRight w:val="0"/>
      <w:marTop w:val="0"/>
      <w:marBottom w:val="0"/>
      <w:divBdr>
        <w:top w:val="none" w:sz="0" w:space="0" w:color="auto"/>
        <w:left w:val="none" w:sz="0" w:space="0" w:color="auto"/>
        <w:bottom w:val="none" w:sz="0" w:space="0" w:color="auto"/>
        <w:right w:val="none" w:sz="0" w:space="0" w:color="auto"/>
      </w:divBdr>
    </w:div>
    <w:div w:id="1541936067">
      <w:bodyDiv w:val="1"/>
      <w:marLeft w:val="0"/>
      <w:marRight w:val="0"/>
      <w:marTop w:val="0"/>
      <w:marBottom w:val="0"/>
      <w:divBdr>
        <w:top w:val="none" w:sz="0" w:space="0" w:color="auto"/>
        <w:left w:val="none" w:sz="0" w:space="0" w:color="auto"/>
        <w:bottom w:val="none" w:sz="0" w:space="0" w:color="auto"/>
        <w:right w:val="none" w:sz="0" w:space="0" w:color="auto"/>
      </w:divBdr>
      <w:divsChild>
        <w:div w:id="401217290">
          <w:marLeft w:val="0"/>
          <w:marRight w:val="0"/>
          <w:marTop w:val="0"/>
          <w:marBottom w:val="0"/>
          <w:divBdr>
            <w:top w:val="none" w:sz="0" w:space="0" w:color="auto"/>
            <w:left w:val="none" w:sz="0" w:space="0" w:color="auto"/>
            <w:bottom w:val="none" w:sz="0" w:space="0" w:color="auto"/>
            <w:right w:val="none" w:sz="0" w:space="0" w:color="auto"/>
          </w:divBdr>
          <w:divsChild>
            <w:div w:id="889531379">
              <w:marLeft w:val="0"/>
              <w:marRight w:val="0"/>
              <w:marTop w:val="0"/>
              <w:marBottom w:val="0"/>
              <w:divBdr>
                <w:top w:val="none" w:sz="0" w:space="0" w:color="auto"/>
                <w:left w:val="none" w:sz="0" w:space="0" w:color="auto"/>
                <w:bottom w:val="none" w:sz="0" w:space="0" w:color="auto"/>
                <w:right w:val="none" w:sz="0" w:space="0" w:color="auto"/>
              </w:divBdr>
            </w:div>
            <w:div w:id="217791035">
              <w:marLeft w:val="0"/>
              <w:marRight w:val="0"/>
              <w:marTop w:val="0"/>
              <w:marBottom w:val="0"/>
              <w:divBdr>
                <w:top w:val="none" w:sz="0" w:space="0" w:color="auto"/>
                <w:left w:val="none" w:sz="0" w:space="0" w:color="auto"/>
                <w:bottom w:val="none" w:sz="0" w:space="0" w:color="auto"/>
                <w:right w:val="none" w:sz="0" w:space="0" w:color="auto"/>
              </w:divBdr>
            </w:div>
            <w:div w:id="108939318">
              <w:marLeft w:val="0"/>
              <w:marRight w:val="0"/>
              <w:marTop w:val="0"/>
              <w:marBottom w:val="0"/>
              <w:divBdr>
                <w:top w:val="none" w:sz="0" w:space="0" w:color="auto"/>
                <w:left w:val="none" w:sz="0" w:space="0" w:color="auto"/>
                <w:bottom w:val="none" w:sz="0" w:space="0" w:color="auto"/>
                <w:right w:val="none" w:sz="0" w:space="0" w:color="auto"/>
              </w:divBdr>
            </w:div>
            <w:div w:id="1362899195">
              <w:marLeft w:val="0"/>
              <w:marRight w:val="0"/>
              <w:marTop w:val="0"/>
              <w:marBottom w:val="0"/>
              <w:divBdr>
                <w:top w:val="none" w:sz="0" w:space="0" w:color="auto"/>
                <w:left w:val="none" w:sz="0" w:space="0" w:color="auto"/>
                <w:bottom w:val="none" w:sz="0" w:space="0" w:color="auto"/>
                <w:right w:val="none" w:sz="0" w:space="0" w:color="auto"/>
              </w:divBdr>
            </w:div>
            <w:div w:id="884757998">
              <w:marLeft w:val="0"/>
              <w:marRight w:val="0"/>
              <w:marTop w:val="0"/>
              <w:marBottom w:val="0"/>
              <w:divBdr>
                <w:top w:val="none" w:sz="0" w:space="0" w:color="auto"/>
                <w:left w:val="none" w:sz="0" w:space="0" w:color="auto"/>
                <w:bottom w:val="none" w:sz="0" w:space="0" w:color="auto"/>
                <w:right w:val="none" w:sz="0" w:space="0" w:color="auto"/>
              </w:divBdr>
            </w:div>
            <w:div w:id="1056079713">
              <w:marLeft w:val="0"/>
              <w:marRight w:val="0"/>
              <w:marTop w:val="0"/>
              <w:marBottom w:val="0"/>
              <w:divBdr>
                <w:top w:val="none" w:sz="0" w:space="0" w:color="auto"/>
                <w:left w:val="none" w:sz="0" w:space="0" w:color="auto"/>
                <w:bottom w:val="none" w:sz="0" w:space="0" w:color="auto"/>
                <w:right w:val="none" w:sz="0" w:space="0" w:color="auto"/>
              </w:divBdr>
            </w:div>
            <w:div w:id="1323894142">
              <w:marLeft w:val="0"/>
              <w:marRight w:val="0"/>
              <w:marTop w:val="0"/>
              <w:marBottom w:val="0"/>
              <w:divBdr>
                <w:top w:val="none" w:sz="0" w:space="0" w:color="auto"/>
                <w:left w:val="none" w:sz="0" w:space="0" w:color="auto"/>
                <w:bottom w:val="none" w:sz="0" w:space="0" w:color="auto"/>
                <w:right w:val="none" w:sz="0" w:space="0" w:color="auto"/>
              </w:divBdr>
            </w:div>
            <w:div w:id="1267734325">
              <w:marLeft w:val="0"/>
              <w:marRight w:val="0"/>
              <w:marTop w:val="0"/>
              <w:marBottom w:val="0"/>
              <w:divBdr>
                <w:top w:val="none" w:sz="0" w:space="0" w:color="auto"/>
                <w:left w:val="none" w:sz="0" w:space="0" w:color="auto"/>
                <w:bottom w:val="none" w:sz="0" w:space="0" w:color="auto"/>
                <w:right w:val="none" w:sz="0" w:space="0" w:color="auto"/>
              </w:divBdr>
            </w:div>
            <w:div w:id="1251504201">
              <w:marLeft w:val="0"/>
              <w:marRight w:val="0"/>
              <w:marTop w:val="0"/>
              <w:marBottom w:val="0"/>
              <w:divBdr>
                <w:top w:val="none" w:sz="0" w:space="0" w:color="auto"/>
                <w:left w:val="none" w:sz="0" w:space="0" w:color="auto"/>
                <w:bottom w:val="none" w:sz="0" w:space="0" w:color="auto"/>
                <w:right w:val="none" w:sz="0" w:space="0" w:color="auto"/>
              </w:divBdr>
            </w:div>
            <w:div w:id="1368216525">
              <w:marLeft w:val="0"/>
              <w:marRight w:val="0"/>
              <w:marTop w:val="0"/>
              <w:marBottom w:val="0"/>
              <w:divBdr>
                <w:top w:val="none" w:sz="0" w:space="0" w:color="auto"/>
                <w:left w:val="none" w:sz="0" w:space="0" w:color="auto"/>
                <w:bottom w:val="none" w:sz="0" w:space="0" w:color="auto"/>
                <w:right w:val="none" w:sz="0" w:space="0" w:color="auto"/>
              </w:divBdr>
            </w:div>
            <w:div w:id="4291808">
              <w:marLeft w:val="0"/>
              <w:marRight w:val="0"/>
              <w:marTop w:val="0"/>
              <w:marBottom w:val="0"/>
              <w:divBdr>
                <w:top w:val="none" w:sz="0" w:space="0" w:color="auto"/>
                <w:left w:val="none" w:sz="0" w:space="0" w:color="auto"/>
                <w:bottom w:val="none" w:sz="0" w:space="0" w:color="auto"/>
                <w:right w:val="none" w:sz="0" w:space="0" w:color="auto"/>
              </w:divBdr>
            </w:div>
            <w:div w:id="993990673">
              <w:marLeft w:val="0"/>
              <w:marRight w:val="0"/>
              <w:marTop w:val="0"/>
              <w:marBottom w:val="0"/>
              <w:divBdr>
                <w:top w:val="none" w:sz="0" w:space="0" w:color="auto"/>
                <w:left w:val="none" w:sz="0" w:space="0" w:color="auto"/>
                <w:bottom w:val="none" w:sz="0" w:space="0" w:color="auto"/>
                <w:right w:val="none" w:sz="0" w:space="0" w:color="auto"/>
              </w:divBdr>
            </w:div>
            <w:div w:id="1639342450">
              <w:marLeft w:val="0"/>
              <w:marRight w:val="0"/>
              <w:marTop w:val="0"/>
              <w:marBottom w:val="0"/>
              <w:divBdr>
                <w:top w:val="none" w:sz="0" w:space="0" w:color="auto"/>
                <w:left w:val="none" w:sz="0" w:space="0" w:color="auto"/>
                <w:bottom w:val="none" w:sz="0" w:space="0" w:color="auto"/>
                <w:right w:val="none" w:sz="0" w:space="0" w:color="auto"/>
              </w:divBdr>
            </w:div>
            <w:div w:id="2144037838">
              <w:marLeft w:val="0"/>
              <w:marRight w:val="0"/>
              <w:marTop w:val="0"/>
              <w:marBottom w:val="0"/>
              <w:divBdr>
                <w:top w:val="none" w:sz="0" w:space="0" w:color="auto"/>
                <w:left w:val="none" w:sz="0" w:space="0" w:color="auto"/>
                <w:bottom w:val="none" w:sz="0" w:space="0" w:color="auto"/>
                <w:right w:val="none" w:sz="0" w:space="0" w:color="auto"/>
              </w:divBdr>
            </w:div>
            <w:div w:id="1908296772">
              <w:marLeft w:val="0"/>
              <w:marRight w:val="0"/>
              <w:marTop w:val="0"/>
              <w:marBottom w:val="0"/>
              <w:divBdr>
                <w:top w:val="none" w:sz="0" w:space="0" w:color="auto"/>
                <w:left w:val="none" w:sz="0" w:space="0" w:color="auto"/>
                <w:bottom w:val="none" w:sz="0" w:space="0" w:color="auto"/>
                <w:right w:val="none" w:sz="0" w:space="0" w:color="auto"/>
              </w:divBdr>
            </w:div>
            <w:div w:id="1844739681">
              <w:marLeft w:val="0"/>
              <w:marRight w:val="0"/>
              <w:marTop w:val="0"/>
              <w:marBottom w:val="0"/>
              <w:divBdr>
                <w:top w:val="none" w:sz="0" w:space="0" w:color="auto"/>
                <w:left w:val="none" w:sz="0" w:space="0" w:color="auto"/>
                <w:bottom w:val="none" w:sz="0" w:space="0" w:color="auto"/>
                <w:right w:val="none" w:sz="0" w:space="0" w:color="auto"/>
              </w:divBdr>
            </w:div>
            <w:div w:id="191068576">
              <w:marLeft w:val="0"/>
              <w:marRight w:val="0"/>
              <w:marTop w:val="0"/>
              <w:marBottom w:val="0"/>
              <w:divBdr>
                <w:top w:val="none" w:sz="0" w:space="0" w:color="auto"/>
                <w:left w:val="none" w:sz="0" w:space="0" w:color="auto"/>
                <w:bottom w:val="none" w:sz="0" w:space="0" w:color="auto"/>
                <w:right w:val="none" w:sz="0" w:space="0" w:color="auto"/>
              </w:divBdr>
            </w:div>
            <w:div w:id="378214412">
              <w:marLeft w:val="0"/>
              <w:marRight w:val="0"/>
              <w:marTop w:val="0"/>
              <w:marBottom w:val="0"/>
              <w:divBdr>
                <w:top w:val="none" w:sz="0" w:space="0" w:color="auto"/>
                <w:left w:val="none" w:sz="0" w:space="0" w:color="auto"/>
                <w:bottom w:val="none" w:sz="0" w:space="0" w:color="auto"/>
                <w:right w:val="none" w:sz="0" w:space="0" w:color="auto"/>
              </w:divBdr>
            </w:div>
            <w:div w:id="414474983">
              <w:marLeft w:val="0"/>
              <w:marRight w:val="0"/>
              <w:marTop w:val="0"/>
              <w:marBottom w:val="0"/>
              <w:divBdr>
                <w:top w:val="none" w:sz="0" w:space="0" w:color="auto"/>
                <w:left w:val="none" w:sz="0" w:space="0" w:color="auto"/>
                <w:bottom w:val="none" w:sz="0" w:space="0" w:color="auto"/>
                <w:right w:val="none" w:sz="0" w:space="0" w:color="auto"/>
              </w:divBdr>
            </w:div>
            <w:div w:id="1560089851">
              <w:marLeft w:val="0"/>
              <w:marRight w:val="0"/>
              <w:marTop w:val="0"/>
              <w:marBottom w:val="0"/>
              <w:divBdr>
                <w:top w:val="none" w:sz="0" w:space="0" w:color="auto"/>
                <w:left w:val="none" w:sz="0" w:space="0" w:color="auto"/>
                <w:bottom w:val="none" w:sz="0" w:space="0" w:color="auto"/>
                <w:right w:val="none" w:sz="0" w:space="0" w:color="auto"/>
              </w:divBdr>
            </w:div>
            <w:div w:id="1884293914">
              <w:marLeft w:val="0"/>
              <w:marRight w:val="0"/>
              <w:marTop w:val="0"/>
              <w:marBottom w:val="0"/>
              <w:divBdr>
                <w:top w:val="none" w:sz="0" w:space="0" w:color="auto"/>
                <w:left w:val="none" w:sz="0" w:space="0" w:color="auto"/>
                <w:bottom w:val="none" w:sz="0" w:space="0" w:color="auto"/>
                <w:right w:val="none" w:sz="0" w:space="0" w:color="auto"/>
              </w:divBdr>
            </w:div>
            <w:div w:id="2114353783">
              <w:marLeft w:val="0"/>
              <w:marRight w:val="0"/>
              <w:marTop w:val="0"/>
              <w:marBottom w:val="0"/>
              <w:divBdr>
                <w:top w:val="none" w:sz="0" w:space="0" w:color="auto"/>
                <w:left w:val="none" w:sz="0" w:space="0" w:color="auto"/>
                <w:bottom w:val="none" w:sz="0" w:space="0" w:color="auto"/>
                <w:right w:val="none" w:sz="0" w:space="0" w:color="auto"/>
              </w:divBdr>
            </w:div>
            <w:div w:id="1278023543">
              <w:marLeft w:val="0"/>
              <w:marRight w:val="0"/>
              <w:marTop w:val="0"/>
              <w:marBottom w:val="0"/>
              <w:divBdr>
                <w:top w:val="none" w:sz="0" w:space="0" w:color="auto"/>
                <w:left w:val="none" w:sz="0" w:space="0" w:color="auto"/>
                <w:bottom w:val="none" w:sz="0" w:space="0" w:color="auto"/>
                <w:right w:val="none" w:sz="0" w:space="0" w:color="auto"/>
              </w:divBdr>
            </w:div>
            <w:div w:id="1349410721">
              <w:marLeft w:val="0"/>
              <w:marRight w:val="0"/>
              <w:marTop w:val="0"/>
              <w:marBottom w:val="0"/>
              <w:divBdr>
                <w:top w:val="none" w:sz="0" w:space="0" w:color="auto"/>
                <w:left w:val="none" w:sz="0" w:space="0" w:color="auto"/>
                <w:bottom w:val="none" w:sz="0" w:space="0" w:color="auto"/>
                <w:right w:val="none" w:sz="0" w:space="0" w:color="auto"/>
              </w:divBdr>
            </w:div>
            <w:div w:id="1260791668">
              <w:marLeft w:val="0"/>
              <w:marRight w:val="0"/>
              <w:marTop w:val="0"/>
              <w:marBottom w:val="0"/>
              <w:divBdr>
                <w:top w:val="none" w:sz="0" w:space="0" w:color="auto"/>
                <w:left w:val="none" w:sz="0" w:space="0" w:color="auto"/>
                <w:bottom w:val="none" w:sz="0" w:space="0" w:color="auto"/>
                <w:right w:val="none" w:sz="0" w:space="0" w:color="auto"/>
              </w:divBdr>
            </w:div>
            <w:div w:id="502670480">
              <w:marLeft w:val="0"/>
              <w:marRight w:val="0"/>
              <w:marTop w:val="0"/>
              <w:marBottom w:val="0"/>
              <w:divBdr>
                <w:top w:val="none" w:sz="0" w:space="0" w:color="auto"/>
                <w:left w:val="none" w:sz="0" w:space="0" w:color="auto"/>
                <w:bottom w:val="none" w:sz="0" w:space="0" w:color="auto"/>
                <w:right w:val="none" w:sz="0" w:space="0" w:color="auto"/>
              </w:divBdr>
            </w:div>
            <w:div w:id="1154839709">
              <w:marLeft w:val="0"/>
              <w:marRight w:val="0"/>
              <w:marTop w:val="0"/>
              <w:marBottom w:val="0"/>
              <w:divBdr>
                <w:top w:val="none" w:sz="0" w:space="0" w:color="auto"/>
                <w:left w:val="none" w:sz="0" w:space="0" w:color="auto"/>
                <w:bottom w:val="none" w:sz="0" w:space="0" w:color="auto"/>
                <w:right w:val="none" w:sz="0" w:space="0" w:color="auto"/>
              </w:divBdr>
            </w:div>
            <w:div w:id="1430613785">
              <w:marLeft w:val="0"/>
              <w:marRight w:val="0"/>
              <w:marTop w:val="0"/>
              <w:marBottom w:val="0"/>
              <w:divBdr>
                <w:top w:val="none" w:sz="0" w:space="0" w:color="auto"/>
                <w:left w:val="none" w:sz="0" w:space="0" w:color="auto"/>
                <w:bottom w:val="none" w:sz="0" w:space="0" w:color="auto"/>
                <w:right w:val="none" w:sz="0" w:space="0" w:color="auto"/>
              </w:divBdr>
            </w:div>
            <w:div w:id="1101922394">
              <w:marLeft w:val="0"/>
              <w:marRight w:val="0"/>
              <w:marTop w:val="0"/>
              <w:marBottom w:val="0"/>
              <w:divBdr>
                <w:top w:val="none" w:sz="0" w:space="0" w:color="auto"/>
                <w:left w:val="none" w:sz="0" w:space="0" w:color="auto"/>
                <w:bottom w:val="none" w:sz="0" w:space="0" w:color="auto"/>
                <w:right w:val="none" w:sz="0" w:space="0" w:color="auto"/>
              </w:divBdr>
            </w:div>
            <w:div w:id="1975987508">
              <w:marLeft w:val="0"/>
              <w:marRight w:val="0"/>
              <w:marTop w:val="0"/>
              <w:marBottom w:val="0"/>
              <w:divBdr>
                <w:top w:val="none" w:sz="0" w:space="0" w:color="auto"/>
                <w:left w:val="none" w:sz="0" w:space="0" w:color="auto"/>
                <w:bottom w:val="none" w:sz="0" w:space="0" w:color="auto"/>
                <w:right w:val="none" w:sz="0" w:space="0" w:color="auto"/>
              </w:divBdr>
            </w:div>
            <w:div w:id="1162159701">
              <w:marLeft w:val="0"/>
              <w:marRight w:val="0"/>
              <w:marTop w:val="0"/>
              <w:marBottom w:val="0"/>
              <w:divBdr>
                <w:top w:val="none" w:sz="0" w:space="0" w:color="auto"/>
                <w:left w:val="none" w:sz="0" w:space="0" w:color="auto"/>
                <w:bottom w:val="none" w:sz="0" w:space="0" w:color="auto"/>
                <w:right w:val="none" w:sz="0" w:space="0" w:color="auto"/>
              </w:divBdr>
            </w:div>
            <w:div w:id="421490890">
              <w:marLeft w:val="0"/>
              <w:marRight w:val="0"/>
              <w:marTop w:val="0"/>
              <w:marBottom w:val="0"/>
              <w:divBdr>
                <w:top w:val="none" w:sz="0" w:space="0" w:color="auto"/>
                <w:left w:val="none" w:sz="0" w:space="0" w:color="auto"/>
                <w:bottom w:val="none" w:sz="0" w:space="0" w:color="auto"/>
                <w:right w:val="none" w:sz="0" w:space="0" w:color="auto"/>
              </w:divBdr>
            </w:div>
            <w:div w:id="542980361">
              <w:marLeft w:val="0"/>
              <w:marRight w:val="0"/>
              <w:marTop w:val="0"/>
              <w:marBottom w:val="0"/>
              <w:divBdr>
                <w:top w:val="none" w:sz="0" w:space="0" w:color="auto"/>
                <w:left w:val="none" w:sz="0" w:space="0" w:color="auto"/>
                <w:bottom w:val="none" w:sz="0" w:space="0" w:color="auto"/>
                <w:right w:val="none" w:sz="0" w:space="0" w:color="auto"/>
              </w:divBdr>
            </w:div>
            <w:div w:id="445738848">
              <w:marLeft w:val="0"/>
              <w:marRight w:val="0"/>
              <w:marTop w:val="0"/>
              <w:marBottom w:val="0"/>
              <w:divBdr>
                <w:top w:val="none" w:sz="0" w:space="0" w:color="auto"/>
                <w:left w:val="none" w:sz="0" w:space="0" w:color="auto"/>
                <w:bottom w:val="none" w:sz="0" w:space="0" w:color="auto"/>
                <w:right w:val="none" w:sz="0" w:space="0" w:color="auto"/>
              </w:divBdr>
            </w:div>
            <w:div w:id="1543244509">
              <w:marLeft w:val="0"/>
              <w:marRight w:val="0"/>
              <w:marTop w:val="0"/>
              <w:marBottom w:val="0"/>
              <w:divBdr>
                <w:top w:val="none" w:sz="0" w:space="0" w:color="auto"/>
                <w:left w:val="none" w:sz="0" w:space="0" w:color="auto"/>
                <w:bottom w:val="none" w:sz="0" w:space="0" w:color="auto"/>
                <w:right w:val="none" w:sz="0" w:space="0" w:color="auto"/>
              </w:divBdr>
            </w:div>
            <w:div w:id="971864304">
              <w:marLeft w:val="0"/>
              <w:marRight w:val="0"/>
              <w:marTop w:val="0"/>
              <w:marBottom w:val="0"/>
              <w:divBdr>
                <w:top w:val="none" w:sz="0" w:space="0" w:color="auto"/>
                <w:left w:val="none" w:sz="0" w:space="0" w:color="auto"/>
                <w:bottom w:val="none" w:sz="0" w:space="0" w:color="auto"/>
                <w:right w:val="none" w:sz="0" w:space="0" w:color="auto"/>
              </w:divBdr>
            </w:div>
            <w:div w:id="721905983">
              <w:marLeft w:val="0"/>
              <w:marRight w:val="0"/>
              <w:marTop w:val="0"/>
              <w:marBottom w:val="0"/>
              <w:divBdr>
                <w:top w:val="none" w:sz="0" w:space="0" w:color="auto"/>
                <w:left w:val="none" w:sz="0" w:space="0" w:color="auto"/>
                <w:bottom w:val="none" w:sz="0" w:space="0" w:color="auto"/>
                <w:right w:val="none" w:sz="0" w:space="0" w:color="auto"/>
              </w:divBdr>
            </w:div>
            <w:div w:id="1321470081">
              <w:marLeft w:val="0"/>
              <w:marRight w:val="0"/>
              <w:marTop w:val="0"/>
              <w:marBottom w:val="0"/>
              <w:divBdr>
                <w:top w:val="none" w:sz="0" w:space="0" w:color="auto"/>
                <w:left w:val="none" w:sz="0" w:space="0" w:color="auto"/>
                <w:bottom w:val="none" w:sz="0" w:space="0" w:color="auto"/>
                <w:right w:val="none" w:sz="0" w:space="0" w:color="auto"/>
              </w:divBdr>
            </w:div>
            <w:div w:id="1157577389">
              <w:marLeft w:val="0"/>
              <w:marRight w:val="0"/>
              <w:marTop w:val="0"/>
              <w:marBottom w:val="0"/>
              <w:divBdr>
                <w:top w:val="none" w:sz="0" w:space="0" w:color="auto"/>
                <w:left w:val="none" w:sz="0" w:space="0" w:color="auto"/>
                <w:bottom w:val="none" w:sz="0" w:space="0" w:color="auto"/>
                <w:right w:val="none" w:sz="0" w:space="0" w:color="auto"/>
              </w:divBdr>
            </w:div>
            <w:div w:id="498346377">
              <w:marLeft w:val="0"/>
              <w:marRight w:val="0"/>
              <w:marTop w:val="0"/>
              <w:marBottom w:val="0"/>
              <w:divBdr>
                <w:top w:val="none" w:sz="0" w:space="0" w:color="auto"/>
                <w:left w:val="none" w:sz="0" w:space="0" w:color="auto"/>
                <w:bottom w:val="none" w:sz="0" w:space="0" w:color="auto"/>
                <w:right w:val="none" w:sz="0" w:space="0" w:color="auto"/>
              </w:divBdr>
            </w:div>
            <w:div w:id="2004699080">
              <w:marLeft w:val="0"/>
              <w:marRight w:val="0"/>
              <w:marTop w:val="0"/>
              <w:marBottom w:val="0"/>
              <w:divBdr>
                <w:top w:val="none" w:sz="0" w:space="0" w:color="auto"/>
                <w:left w:val="none" w:sz="0" w:space="0" w:color="auto"/>
                <w:bottom w:val="none" w:sz="0" w:space="0" w:color="auto"/>
                <w:right w:val="none" w:sz="0" w:space="0" w:color="auto"/>
              </w:divBdr>
            </w:div>
            <w:div w:id="15440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457">
      <w:bodyDiv w:val="1"/>
      <w:marLeft w:val="0"/>
      <w:marRight w:val="0"/>
      <w:marTop w:val="0"/>
      <w:marBottom w:val="0"/>
      <w:divBdr>
        <w:top w:val="none" w:sz="0" w:space="0" w:color="auto"/>
        <w:left w:val="none" w:sz="0" w:space="0" w:color="auto"/>
        <w:bottom w:val="none" w:sz="0" w:space="0" w:color="auto"/>
        <w:right w:val="none" w:sz="0" w:space="0" w:color="auto"/>
      </w:divBdr>
      <w:divsChild>
        <w:div w:id="187378186">
          <w:marLeft w:val="0"/>
          <w:marRight w:val="0"/>
          <w:marTop w:val="0"/>
          <w:marBottom w:val="0"/>
          <w:divBdr>
            <w:top w:val="none" w:sz="0" w:space="0" w:color="auto"/>
            <w:left w:val="none" w:sz="0" w:space="0" w:color="auto"/>
            <w:bottom w:val="none" w:sz="0" w:space="0" w:color="auto"/>
            <w:right w:val="none" w:sz="0" w:space="0" w:color="auto"/>
          </w:divBdr>
          <w:divsChild>
            <w:div w:id="1800492658">
              <w:marLeft w:val="0"/>
              <w:marRight w:val="0"/>
              <w:marTop w:val="0"/>
              <w:marBottom w:val="0"/>
              <w:divBdr>
                <w:top w:val="none" w:sz="0" w:space="0" w:color="auto"/>
                <w:left w:val="none" w:sz="0" w:space="0" w:color="auto"/>
                <w:bottom w:val="none" w:sz="0" w:space="0" w:color="auto"/>
                <w:right w:val="none" w:sz="0" w:space="0" w:color="auto"/>
              </w:divBdr>
            </w:div>
            <w:div w:id="1756243095">
              <w:marLeft w:val="0"/>
              <w:marRight w:val="0"/>
              <w:marTop w:val="0"/>
              <w:marBottom w:val="0"/>
              <w:divBdr>
                <w:top w:val="none" w:sz="0" w:space="0" w:color="auto"/>
                <w:left w:val="none" w:sz="0" w:space="0" w:color="auto"/>
                <w:bottom w:val="none" w:sz="0" w:space="0" w:color="auto"/>
                <w:right w:val="none" w:sz="0" w:space="0" w:color="auto"/>
              </w:divBdr>
            </w:div>
            <w:div w:id="1004430627">
              <w:marLeft w:val="0"/>
              <w:marRight w:val="0"/>
              <w:marTop w:val="0"/>
              <w:marBottom w:val="0"/>
              <w:divBdr>
                <w:top w:val="none" w:sz="0" w:space="0" w:color="auto"/>
                <w:left w:val="none" w:sz="0" w:space="0" w:color="auto"/>
                <w:bottom w:val="none" w:sz="0" w:space="0" w:color="auto"/>
                <w:right w:val="none" w:sz="0" w:space="0" w:color="auto"/>
              </w:divBdr>
            </w:div>
            <w:div w:id="476190316">
              <w:marLeft w:val="0"/>
              <w:marRight w:val="0"/>
              <w:marTop w:val="0"/>
              <w:marBottom w:val="0"/>
              <w:divBdr>
                <w:top w:val="none" w:sz="0" w:space="0" w:color="auto"/>
                <w:left w:val="none" w:sz="0" w:space="0" w:color="auto"/>
                <w:bottom w:val="none" w:sz="0" w:space="0" w:color="auto"/>
                <w:right w:val="none" w:sz="0" w:space="0" w:color="auto"/>
              </w:divBdr>
            </w:div>
            <w:div w:id="694497399">
              <w:marLeft w:val="0"/>
              <w:marRight w:val="0"/>
              <w:marTop w:val="0"/>
              <w:marBottom w:val="0"/>
              <w:divBdr>
                <w:top w:val="none" w:sz="0" w:space="0" w:color="auto"/>
                <w:left w:val="none" w:sz="0" w:space="0" w:color="auto"/>
                <w:bottom w:val="none" w:sz="0" w:space="0" w:color="auto"/>
                <w:right w:val="none" w:sz="0" w:space="0" w:color="auto"/>
              </w:divBdr>
            </w:div>
            <w:div w:id="1722365723">
              <w:marLeft w:val="0"/>
              <w:marRight w:val="0"/>
              <w:marTop w:val="0"/>
              <w:marBottom w:val="0"/>
              <w:divBdr>
                <w:top w:val="none" w:sz="0" w:space="0" w:color="auto"/>
                <w:left w:val="none" w:sz="0" w:space="0" w:color="auto"/>
                <w:bottom w:val="none" w:sz="0" w:space="0" w:color="auto"/>
                <w:right w:val="none" w:sz="0" w:space="0" w:color="auto"/>
              </w:divBdr>
            </w:div>
            <w:div w:id="679620167">
              <w:marLeft w:val="0"/>
              <w:marRight w:val="0"/>
              <w:marTop w:val="0"/>
              <w:marBottom w:val="0"/>
              <w:divBdr>
                <w:top w:val="none" w:sz="0" w:space="0" w:color="auto"/>
                <w:left w:val="none" w:sz="0" w:space="0" w:color="auto"/>
                <w:bottom w:val="none" w:sz="0" w:space="0" w:color="auto"/>
                <w:right w:val="none" w:sz="0" w:space="0" w:color="auto"/>
              </w:divBdr>
            </w:div>
            <w:div w:id="1798720254">
              <w:marLeft w:val="0"/>
              <w:marRight w:val="0"/>
              <w:marTop w:val="0"/>
              <w:marBottom w:val="0"/>
              <w:divBdr>
                <w:top w:val="none" w:sz="0" w:space="0" w:color="auto"/>
                <w:left w:val="none" w:sz="0" w:space="0" w:color="auto"/>
                <w:bottom w:val="none" w:sz="0" w:space="0" w:color="auto"/>
                <w:right w:val="none" w:sz="0" w:space="0" w:color="auto"/>
              </w:divBdr>
            </w:div>
            <w:div w:id="2106027465">
              <w:marLeft w:val="0"/>
              <w:marRight w:val="0"/>
              <w:marTop w:val="0"/>
              <w:marBottom w:val="0"/>
              <w:divBdr>
                <w:top w:val="none" w:sz="0" w:space="0" w:color="auto"/>
                <w:left w:val="none" w:sz="0" w:space="0" w:color="auto"/>
                <w:bottom w:val="none" w:sz="0" w:space="0" w:color="auto"/>
                <w:right w:val="none" w:sz="0" w:space="0" w:color="auto"/>
              </w:divBdr>
            </w:div>
            <w:div w:id="1674994572">
              <w:marLeft w:val="0"/>
              <w:marRight w:val="0"/>
              <w:marTop w:val="0"/>
              <w:marBottom w:val="0"/>
              <w:divBdr>
                <w:top w:val="none" w:sz="0" w:space="0" w:color="auto"/>
                <w:left w:val="none" w:sz="0" w:space="0" w:color="auto"/>
                <w:bottom w:val="none" w:sz="0" w:space="0" w:color="auto"/>
                <w:right w:val="none" w:sz="0" w:space="0" w:color="auto"/>
              </w:divBdr>
            </w:div>
            <w:div w:id="392168935">
              <w:marLeft w:val="0"/>
              <w:marRight w:val="0"/>
              <w:marTop w:val="0"/>
              <w:marBottom w:val="0"/>
              <w:divBdr>
                <w:top w:val="none" w:sz="0" w:space="0" w:color="auto"/>
                <w:left w:val="none" w:sz="0" w:space="0" w:color="auto"/>
                <w:bottom w:val="none" w:sz="0" w:space="0" w:color="auto"/>
                <w:right w:val="none" w:sz="0" w:space="0" w:color="auto"/>
              </w:divBdr>
            </w:div>
            <w:div w:id="1846748106">
              <w:marLeft w:val="0"/>
              <w:marRight w:val="0"/>
              <w:marTop w:val="0"/>
              <w:marBottom w:val="0"/>
              <w:divBdr>
                <w:top w:val="none" w:sz="0" w:space="0" w:color="auto"/>
                <w:left w:val="none" w:sz="0" w:space="0" w:color="auto"/>
                <w:bottom w:val="none" w:sz="0" w:space="0" w:color="auto"/>
                <w:right w:val="none" w:sz="0" w:space="0" w:color="auto"/>
              </w:divBdr>
            </w:div>
            <w:div w:id="211888948">
              <w:marLeft w:val="0"/>
              <w:marRight w:val="0"/>
              <w:marTop w:val="0"/>
              <w:marBottom w:val="0"/>
              <w:divBdr>
                <w:top w:val="none" w:sz="0" w:space="0" w:color="auto"/>
                <w:left w:val="none" w:sz="0" w:space="0" w:color="auto"/>
                <w:bottom w:val="none" w:sz="0" w:space="0" w:color="auto"/>
                <w:right w:val="none" w:sz="0" w:space="0" w:color="auto"/>
              </w:divBdr>
            </w:div>
            <w:div w:id="2121684891">
              <w:marLeft w:val="0"/>
              <w:marRight w:val="0"/>
              <w:marTop w:val="0"/>
              <w:marBottom w:val="0"/>
              <w:divBdr>
                <w:top w:val="none" w:sz="0" w:space="0" w:color="auto"/>
                <w:left w:val="none" w:sz="0" w:space="0" w:color="auto"/>
                <w:bottom w:val="none" w:sz="0" w:space="0" w:color="auto"/>
                <w:right w:val="none" w:sz="0" w:space="0" w:color="auto"/>
              </w:divBdr>
            </w:div>
            <w:div w:id="100418727">
              <w:marLeft w:val="0"/>
              <w:marRight w:val="0"/>
              <w:marTop w:val="0"/>
              <w:marBottom w:val="0"/>
              <w:divBdr>
                <w:top w:val="none" w:sz="0" w:space="0" w:color="auto"/>
                <w:left w:val="none" w:sz="0" w:space="0" w:color="auto"/>
                <w:bottom w:val="none" w:sz="0" w:space="0" w:color="auto"/>
                <w:right w:val="none" w:sz="0" w:space="0" w:color="auto"/>
              </w:divBdr>
            </w:div>
            <w:div w:id="14737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1473">
      <w:bodyDiv w:val="1"/>
      <w:marLeft w:val="0"/>
      <w:marRight w:val="0"/>
      <w:marTop w:val="0"/>
      <w:marBottom w:val="0"/>
      <w:divBdr>
        <w:top w:val="none" w:sz="0" w:space="0" w:color="auto"/>
        <w:left w:val="none" w:sz="0" w:space="0" w:color="auto"/>
        <w:bottom w:val="none" w:sz="0" w:space="0" w:color="auto"/>
        <w:right w:val="none" w:sz="0" w:space="0" w:color="auto"/>
      </w:divBdr>
      <w:divsChild>
        <w:div w:id="885024524">
          <w:marLeft w:val="0"/>
          <w:marRight w:val="0"/>
          <w:marTop w:val="0"/>
          <w:marBottom w:val="0"/>
          <w:divBdr>
            <w:top w:val="none" w:sz="0" w:space="0" w:color="auto"/>
            <w:left w:val="none" w:sz="0" w:space="0" w:color="auto"/>
            <w:bottom w:val="none" w:sz="0" w:space="0" w:color="auto"/>
            <w:right w:val="none" w:sz="0" w:space="0" w:color="auto"/>
          </w:divBdr>
          <w:divsChild>
            <w:div w:id="1689991312">
              <w:marLeft w:val="0"/>
              <w:marRight w:val="0"/>
              <w:marTop w:val="0"/>
              <w:marBottom w:val="0"/>
              <w:divBdr>
                <w:top w:val="none" w:sz="0" w:space="0" w:color="auto"/>
                <w:left w:val="none" w:sz="0" w:space="0" w:color="auto"/>
                <w:bottom w:val="none" w:sz="0" w:space="0" w:color="auto"/>
                <w:right w:val="none" w:sz="0" w:space="0" w:color="auto"/>
              </w:divBdr>
            </w:div>
            <w:div w:id="217665979">
              <w:marLeft w:val="0"/>
              <w:marRight w:val="0"/>
              <w:marTop w:val="0"/>
              <w:marBottom w:val="0"/>
              <w:divBdr>
                <w:top w:val="none" w:sz="0" w:space="0" w:color="auto"/>
                <w:left w:val="none" w:sz="0" w:space="0" w:color="auto"/>
                <w:bottom w:val="none" w:sz="0" w:space="0" w:color="auto"/>
                <w:right w:val="none" w:sz="0" w:space="0" w:color="auto"/>
              </w:divBdr>
            </w:div>
            <w:div w:id="475101780">
              <w:marLeft w:val="0"/>
              <w:marRight w:val="0"/>
              <w:marTop w:val="0"/>
              <w:marBottom w:val="0"/>
              <w:divBdr>
                <w:top w:val="none" w:sz="0" w:space="0" w:color="auto"/>
                <w:left w:val="none" w:sz="0" w:space="0" w:color="auto"/>
                <w:bottom w:val="none" w:sz="0" w:space="0" w:color="auto"/>
                <w:right w:val="none" w:sz="0" w:space="0" w:color="auto"/>
              </w:divBdr>
            </w:div>
            <w:div w:id="525019826">
              <w:marLeft w:val="0"/>
              <w:marRight w:val="0"/>
              <w:marTop w:val="0"/>
              <w:marBottom w:val="0"/>
              <w:divBdr>
                <w:top w:val="none" w:sz="0" w:space="0" w:color="auto"/>
                <w:left w:val="none" w:sz="0" w:space="0" w:color="auto"/>
                <w:bottom w:val="none" w:sz="0" w:space="0" w:color="auto"/>
                <w:right w:val="none" w:sz="0" w:space="0" w:color="auto"/>
              </w:divBdr>
            </w:div>
            <w:div w:id="198782457">
              <w:marLeft w:val="0"/>
              <w:marRight w:val="0"/>
              <w:marTop w:val="0"/>
              <w:marBottom w:val="0"/>
              <w:divBdr>
                <w:top w:val="none" w:sz="0" w:space="0" w:color="auto"/>
                <w:left w:val="none" w:sz="0" w:space="0" w:color="auto"/>
                <w:bottom w:val="none" w:sz="0" w:space="0" w:color="auto"/>
                <w:right w:val="none" w:sz="0" w:space="0" w:color="auto"/>
              </w:divBdr>
            </w:div>
            <w:div w:id="1094976792">
              <w:marLeft w:val="0"/>
              <w:marRight w:val="0"/>
              <w:marTop w:val="0"/>
              <w:marBottom w:val="0"/>
              <w:divBdr>
                <w:top w:val="none" w:sz="0" w:space="0" w:color="auto"/>
                <w:left w:val="none" w:sz="0" w:space="0" w:color="auto"/>
                <w:bottom w:val="none" w:sz="0" w:space="0" w:color="auto"/>
                <w:right w:val="none" w:sz="0" w:space="0" w:color="auto"/>
              </w:divBdr>
            </w:div>
            <w:div w:id="105082427">
              <w:marLeft w:val="0"/>
              <w:marRight w:val="0"/>
              <w:marTop w:val="0"/>
              <w:marBottom w:val="0"/>
              <w:divBdr>
                <w:top w:val="none" w:sz="0" w:space="0" w:color="auto"/>
                <w:left w:val="none" w:sz="0" w:space="0" w:color="auto"/>
                <w:bottom w:val="none" w:sz="0" w:space="0" w:color="auto"/>
                <w:right w:val="none" w:sz="0" w:space="0" w:color="auto"/>
              </w:divBdr>
            </w:div>
            <w:div w:id="1720785118">
              <w:marLeft w:val="0"/>
              <w:marRight w:val="0"/>
              <w:marTop w:val="0"/>
              <w:marBottom w:val="0"/>
              <w:divBdr>
                <w:top w:val="none" w:sz="0" w:space="0" w:color="auto"/>
                <w:left w:val="none" w:sz="0" w:space="0" w:color="auto"/>
                <w:bottom w:val="none" w:sz="0" w:space="0" w:color="auto"/>
                <w:right w:val="none" w:sz="0" w:space="0" w:color="auto"/>
              </w:divBdr>
            </w:div>
            <w:div w:id="2101833533">
              <w:marLeft w:val="0"/>
              <w:marRight w:val="0"/>
              <w:marTop w:val="0"/>
              <w:marBottom w:val="0"/>
              <w:divBdr>
                <w:top w:val="none" w:sz="0" w:space="0" w:color="auto"/>
                <w:left w:val="none" w:sz="0" w:space="0" w:color="auto"/>
                <w:bottom w:val="none" w:sz="0" w:space="0" w:color="auto"/>
                <w:right w:val="none" w:sz="0" w:space="0" w:color="auto"/>
              </w:divBdr>
            </w:div>
            <w:div w:id="407266943">
              <w:marLeft w:val="0"/>
              <w:marRight w:val="0"/>
              <w:marTop w:val="0"/>
              <w:marBottom w:val="0"/>
              <w:divBdr>
                <w:top w:val="none" w:sz="0" w:space="0" w:color="auto"/>
                <w:left w:val="none" w:sz="0" w:space="0" w:color="auto"/>
                <w:bottom w:val="none" w:sz="0" w:space="0" w:color="auto"/>
                <w:right w:val="none" w:sz="0" w:space="0" w:color="auto"/>
              </w:divBdr>
            </w:div>
            <w:div w:id="1229266983">
              <w:marLeft w:val="0"/>
              <w:marRight w:val="0"/>
              <w:marTop w:val="0"/>
              <w:marBottom w:val="0"/>
              <w:divBdr>
                <w:top w:val="none" w:sz="0" w:space="0" w:color="auto"/>
                <w:left w:val="none" w:sz="0" w:space="0" w:color="auto"/>
                <w:bottom w:val="none" w:sz="0" w:space="0" w:color="auto"/>
                <w:right w:val="none" w:sz="0" w:space="0" w:color="auto"/>
              </w:divBdr>
            </w:div>
            <w:div w:id="245573480">
              <w:marLeft w:val="0"/>
              <w:marRight w:val="0"/>
              <w:marTop w:val="0"/>
              <w:marBottom w:val="0"/>
              <w:divBdr>
                <w:top w:val="none" w:sz="0" w:space="0" w:color="auto"/>
                <w:left w:val="none" w:sz="0" w:space="0" w:color="auto"/>
                <w:bottom w:val="none" w:sz="0" w:space="0" w:color="auto"/>
                <w:right w:val="none" w:sz="0" w:space="0" w:color="auto"/>
              </w:divBdr>
            </w:div>
            <w:div w:id="1166827992">
              <w:marLeft w:val="0"/>
              <w:marRight w:val="0"/>
              <w:marTop w:val="0"/>
              <w:marBottom w:val="0"/>
              <w:divBdr>
                <w:top w:val="none" w:sz="0" w:space="0" w:color="auto"/>
                <w:left w:val="none" w:sz="0" w:space="0" w:color="auto"/>
                <w:bottom w:val="none" w:sz="0" w:space="0" w:color="auto"/>
                <w:right w:val="none" w:sz="0" w:space="0" w:color="auto"/>
              </w:divBdr>
            </w:div>
            <w:div w:id="1004550494">
              <w:marLeft w:val="0"/>
              <w:marRight w:val="0"/>
              <w:marTop w:val="0"/>
              <w:marBottom w:val="0"/>
              <w:divBdr>
                <w:top w:val="none" w:sz="0" w:space="0" w:color="auto"/>
                <w:left w:val="none" w:sz="0" w:space="0" w:color="auto"/>
                <w:bottom w:val="none" w:sz="0" w:space="0" w:color="auto"/>
                <w:right w:val="none" w:sz="0" w:space="0" w:color="auto"/>
              </w:divBdr>
            </w:div>
            <w:div w:id="1747529495">
              <w:marLeft w:val="0"/>
              <w:marRight w:val="0"/>
              <w:marTop w:val="0"/>
              <w:marBottom w:val="0"/>
              <w:divBdr>
                <w:top w:val="none" w:sz="0" w:space="0" w:color="auto"/>
                <w:left w:val="none" w:sz="0" w:space="0" w:color="auto"/>
                <w:bottom w:val="none" w:sz="0" w:space="0" w:color="auto"/>
                <w:right w:val="none" w:sz="0" w:space="0" w:color="auto"/>
              </w:divBdr>
            </w:div>
            <w:div w:id="721948890">
              <w:marLeft w:val="0"/>
              <w:marRight w:val="0"/>
              <w:marTop w:val="0"/>
              <w:marBottom w:val="0"/>
              <w:divBdr>
                <w:top w:val="none" w:sz="0" w:space="0" w:color="auto"/>
                <w:left w:val="none" w:sz="0" w:space="0" w:color="auto"/>
                <w:bottom w:val="none" w:sz="0" w:space="0" w:color="auto"/>
                <w:right w:val="none" w:sz="0" w:space="0" w:color="auto"/>
              </w:divBdr>
            </w:div>
            <w:div w:id="318964246">
              <w:marLeft w:val="0"/>
              <w:marRight w:val="0"/>
              <w:marTop w:val="0"/>
              <w:marBottom w:val="0"/>
              <w:divBdr>
                <w:top w:val="none" w:sz="0" w:space="0" w:color="auto"/>
                <w:left w:val="none" w:sz="0" w:space="0" w:color="auto"/>
                <w:bottom w:val="none" w:sz="0" w:space="0" w:color="auto"/>
                <w:right w:val="none" w:sz="0" w:space="0" w:color="auto"/>
              </w:divBdr>
            </w:div>
            <w:div w:id="251596068">
              <w:marLeft w:val="0"/>
              <w:marRight w:val="0"/>
              <w:marTop w:val="0"/>
              <w:marBottom w:val="0"/>
              <w:divBdr>
                <w:top w:val="none" w:sz="0" w:space="0" w:color="auto"/>
                <w:left w:val="none" w:sz="0" w:space="0" w:color="auto"/>
                <w:bottom w:val="none" w:sz="0" w:space="0" w:color="auto"/>
                <w:right w:val="none" w:sz="0" w:space="0" w:color="auto"/>
              </w:divBdr>
            </w:div>
            <w:div w:id="412240416">
              <w:marLeft w:val="0"/>
              <w:marRight w:val="0"/>
              <w:marTop w:val="0"/>
              <w:marBottom w:val="0"/>
              <w:divBdr>
                <w:top w:val="none" w:sz="0" w:space="0" w:color="auto"/>
                <w:left w:val="none" w:sz="0" w:space="0" w:color="auto"/>
                <w:bottom w:val="none" w:sz="0" w:space="0" w:color="auto"/>
                <w:right w:val="none" w:sz="0" w:space="0" w:color="auto"/>
              </w:divBdr>
            </w:div>
            <w:div w:id="1407455017">
              <w:marLeft w:val="0"/>
              <w:marRight w:val="0"/>
              <w:marTop w:val="0"/>
              <w:marBottom w:val="0"/>
              <w:divBdr>
                <w:top w:val="none" w:sz="0" w:space="0" w:color="auto"/>
                <w:left w:val="none" w:sz="0" w:space="0" w:color="auto"/>
                <w:bottom w:val="none" w:sz="0" w:space="0" w:color="auto"/>
                <w:right w:val="none" w:sz="0" w:space="0" w:color="auto"/>
              </w:divBdr>
            </w:div>
            <w:div w:id="846946499">
              <w:marLeft w:val="0"/>
              <w:marRight w:val="0"/>
              <w:marTop w:val="0"/>
              <w:marBottom w:val="0"/>
              <w:divBdr>
                <w:top w:val="none" w:sz="0" w:space="0" w:color="auto"/>
                <w:left w:val="none" w:sz="0" w:space="0" w:color="auto"/>
                <w:bottom w:val="none" w:sz="0" w:space="0" w:color="auto"/>
                <w:right w:val="none" w:sz="0" w:space="0" w:color="auto"/>
              </w:divBdr>
            </w:div>
            <w:div w:id="858006243">
              <w:marLeft w:val="0"/>
              <w:marRight w:val="0"/>
              <w:marTop w:val="0"/>
              <w:marBottom w:val="0"/>
              <w:divBdr>
                <w:top w:val="none" w:sz="0" w:space="0" w:color="auto"/>
                <w:left w:val="none" w:sz="0" w:space="0" w:color="auto"/>
                <w:bottom w:val="none" w:sz="0" w:space="0" w:color="auto"/>
                <w:right w:val="none" w:sz="0" w:space="0" w:color="auto"/>
              </w:divBdr>
            </w:div>
            <w:div w:id="1720200632">
              <w:marLeft w:val="0"/>
              <w:marRight w:val="0"/>
              <w:marTop w:val="0"/>
              <w:marBottom w:val="0"/>
              <w:divBdr>
                <w:top w:val="none" w:sz="0" w:space="0" w:color="auto"/>
                <w:left w:val="none" w:sz="0" w:space="0" w:color="auto"/>
                <w:bottom w:val="none" w:sz="0" w:space="0" w:color="auto"/>
                <w:right w:val="none" w:sz="0" w:space="0" w:color="auto"/>
              </w:divBdr>
            </w:div>
            <w:div w:id="27918764">
              <w:marLeft w:val="0"/>
              <w:marRight w:val="0"/>
              <w:marTop w:val="0"/>
              <w:marBottom w:val="0"/>
              <w:divBdr>
                <w:top w:val="none" w:sz="0" w:space="0" w:color="auto"/>
                <w:left w:val="none" w:sz="0" w:space="0" w:color="auto"/>
                <w:bottom w:val="none" w:sz="0" w:space="0" w:color="auto"/>
                <w:right w:val="none" w:sz="0" w:space="0" w:color="auto"/>
              </w:divBdr>
            </w:div>
            <w:div w:id="570964803">
              <w:marLeft w:val="0"/>
              <w:marRight w:val="0"/>
              <w:marTop w:val="0"/>
              <w:marBottom w:val="0"/>
              <w:divBdr>
                <w:top w:val="none" w:sz="0" w:space="0" w:color="auto"/>
                <w:left w:val="none" w:sz="0" w:space="0" w:color="auto"/>
                <w:bottom w:val="none" w:sz="0" w:space="0" w:color="auto"/>
                <w:right w:val="none" w:sz="0" w:space="0" w:color="auto"/>
              </w:divBdr>
            </w:div>
            <w:div w:id="613638173">
              <w:marLeft w:val="0"/>
              <w:marRight w:val="0"/>
              <w:marTop w:val="0"/>
              <w:marBottom w:val="0"/>
              <w:divBdr>
                <w:top w:val="none" w:sz="0" w:space="0" w:color="auto"/>
                <w:left w:val="none" w:sz="0" w:space="0" w:color="auto"/>
                <w:bottom w:val="none" w:sz="0" w:space="0" w:color="auto"/>
                <w:right w:val="none" w:sz="0" w:space="0" w:color="auto"/>
              </w:divBdr>
            </w:div>
            <w:div w:id="1765807749">
              <w:marLeft w:val="0"/>
              <w:marRight w:val="0"/>
              <w:marTop w:val="0"/>
              <w:marBottom w:val="0"/>
              <w:divBdr>
                <w:top w:val="none" w:sz="0" w:space="0" w:color="auto"/>
                <w:left w:val="none" w:sz="0" w:space="0" w:color="auto"/>
                <w:bottom w:val="none" w:sz="0" w:space="0" w:color="auto"/>
                <w:right w:val="none" w:sz="0" w:space="0" w:color="auto"/>
              </w:divBdr>
            </w:div>
            <w:div w:id="2125339251">
              <w:marLeft w:val="0"/>
              <w:marRight w:val="0"/>
              <w:marTop w:val="0"/>
              <w:marBottom w:val="0"/>
              <w:divBdr>
                <w:top w:val="none" w:sz="0" w:space="0" w:color="auto"/>
                <w:left w:val="none" w:sz="0" w:space="0" w:color="auto"/>
                <w:bottom w:val="none" w:sz="0" w:space="0" w:color="auto"/>
                <w:right w:val="none" w:sz="0" w:space="0" w:color="auto"/>
              </w:divBdr>
            </w:div>
            <w:div w:id="985862812">
              <w:marLeft w:val="0"/>
              <w:marRight w:val="0"/>
              <w:marTop w:val="0"/>
              <w:marBottom w:val="0"/>
              <w:divBdr>
                <w:top w:val="none" w:sz="0" w:space="0" w:color="auto"/>
                <w:left w:val="none" w:sz="0" w:space="0" w:color="auto"/>
                <w:bottom w:val="none" w:sz="0" w:space="0" w:color="auto"/>
                <w:right w:val="none" w:sz="0" w:space="0" w:color="auto"/>
              </w:divBdr>
            </w:div>
            <w:div w:id="20247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4866">
      <w:bodyDiv w:val="1"/>
      <w:marLeft w:val="0"/>
      <w:marRight w:val="0"/>
      <w:marTop w:val="0"/>
      <w:marBottom w:val="0"/>
      <w:divBdr>
        <w:top w:val="none" w:sz="0" w:space="0" w:color="auto"/>
        <w:left w:val="none" w:sz="0" w:space="0" w:color="auto"/>
        <w:bottom w:val="none" w:sz="0" w:space="0" w:color="auto"/>
        <w:right w:val="none" w:sz="0" w:space="0" w:color="auto"/>
      </w:divBdr>
    </w:div>
    <w:div w:id="1602763207">
      <w:bodyDiv w:val="1"/>
      <w:marLeft w:val="0"/>
      <w:marRight w:val="0"/>
      <w:marTop w:val="0"/>
      <w:marBottom w:val="0"/>
      <w:divBdr>
        <w:top w:val="none" w:sz="0" w:space="0" w:color="auto"/>
        <w:left w:val="none" w:sz="0" w:space="0" w:color="auto"/>
        <w:bottom w:val="none" w:sz="0" w:space="0" w:color="auto"/>
        <w:right w:val="none" w:sz="0" w:space="0" w:color="auto"/>
      </w:divBdr>
    </w:div>
    <w:div w:id="1769622012">
      <w:bodyDiv w:val="1"/>
      <w:marLeft w:val="0"/>
      <w:marRight w:val="0"/>
      <w:marTop w:val="0"/>
      <w:marBottom w:val="0"/>
      <w:divBdr>
        <w:top w:val="none" w:sz="0" w:space="0" w:color="auto"/>
        <w:left w:val="none" w:sz="0" w:space="0" w:color="auto"/>
        <w:bottom w:val="none" w:sz="0" w:space="0" w:color="auto"/>
        <w:right w:val="none" w:sz="0" w:space="0" w:color="auto"/>
      </w:divBdr>
    </w:div>
    <w:div w:id="1829206773">
      <w:bodyDiv w:val="1"/>
      <w:marLeft w:val="0"/>
      <w:marRight w:val="0"/>
      <w:marTop w:val="0"/>
      <w:marBottom w:val="0"/>
      <w:divBdr>
        <w:top w:val="none" w:sz="0" w:space="0" w:color="auto"/>
        <w:left w:val="none" w:sz="0" w:space="0" w:color="auto"/>
        <w:bottom w:val="none" w:sz="0" w:space="0" w:color="auto"/>
        <w:right w:val="none" w:sz="0" w:space="0" w:color="auto"/>
      </w:divBdr>
    </w:div>
    <w:div w:id="1949071948">
      <w:bodyDiv w:val="1"/>
      <w:marLeft w:val="0"/>
      <w:marRight w:val="0"/>
      <w:marTop w:val="0"/>
      <w:marBottom w:val="0"/>
      <w:divBdr>
        <w:top w:val="none" w:sz="0" w:space="0" w:color="auto"/>
        <w:left w:val="none" w:sz="0" w:space="0" w:color="auto"/>
        <w:bottom w:val="none" w:sz="0" w:space="0" w:color="auto"/>
        <w:right w:val="none" w:sz="0" w:space="0" w:color="auto"/>
      </w:divBdr>
      <w:divsChild>
        <w:div w:id="2119911212">
          <w:marLeft w:val="0"/>
          <w:marRight w:val="0"/>
          <w:marTop w:val="0"/>
          <w:marBottom w:val="0"/>
          <w:divBdr>
            <w:top w:val="none" w:sz="0" w:space="0" w:color="auto"/>
            <w:left w:val="none" w:sz="0" w:space="0" w:color="auto"/>
            <w:bottom w:val="none" w:sz="0" w:space="0" w:color="auto"/>
            <w:right w:val="none" w:sz="0" w:space="0" w:color="auto"/>
          </w:divBdr>
          <w:divsChild>
            <w:div w:id="837158785">
              <w:marLeft w:val="0"/>
              <w:marRight w:val="0"/>
              <w:marTop w:val="0"/>
              <w:marBottom w:val="0"/>
              <w:divBdr>
                <w:top w:val="none" w:sz="0" w:space="0" w:color="auto"/>
                <w:left w:val="none" w:sz="0" w:space="0" w:color="auto"/>
                <w:bottom w:val="none" w:sz="0" w:space="0" w:color="auto"/>
                <w:right w:val="none" w:sz="0" w:space="0" w:color="auto"/>
              </w:divBdr>
            </w:div>
            <w:div w:id="2010404589">
              <w:marLeft w:val="0"/>
              <w:marRight w:val="0"/>
              <w:marTop w:val="0"/>
              <w:marBottom w:val="0"/>
              <w:divBdr>
                <w:top w:val="none" w:sz="0" w:space="0" w:color="auto"/>
                <w:left w:val="none" w:sz="0" w:space="0" w:color="auto"/>
                <w:bottom w:val="none" w:sz="0" w:space="0" w:color="auto"/>
                <w:right w:val="none" w:sz="0" w:space="0" w:color="auto"/>
              </w:divBdr>
            </w:div>
            <w:div w:id="1373573990">
              <w:marLeft w:val="0"/>
              <w:marRight w:val="0"/>
              <w:marTop w:val="0"/>
              <w:marBottom w:val="0"/>
              <w:divBdr>
                <w:top w:val="none" w:sz="0" w:space="0" w:color="auto"/>
                <w:left w:val="none" w:sz="0" w:space="0" w:color="auto"/>
                <w:bottom w:val="none" w:sz="0" w:space="0" w:color="auto"/>
                <w:right w:val="none" w:sz="0" w:space="0" w:color="auto"/>
              </w:divBdr>
            </w:div>
            <w:div w:id="1328558083">
              <w:marLeft w:val="0"/>
              <w:marRight w:val="0"/>
              <w:marTop w:val="0"/>
              <w:marBottom w:val="0"/>
              <w:divBdr>
                <w:top w:val="none" w:sz="0" w:space="0" w:color="auto"/>
                <w:left w:val="none" w:sz="0" w:space="0" w:color="auto"/>
                <w:bottom w:val="none" w:sz="0" w:space="0" w:color="auto"/>
                <w:right w:val="none" w:sz="0" w:space="0" w:color="auto"/>
              </w:divBdr>
            </w:div>
            <w:div w:id="1803887196">
              <w:marLeft w:val="0"/>
              <w:marRight w:val="0"/>
              <w:marTop w:val="0"/>
              <w:marBottom w:val="0"/>
              <w:divBdr>
                <w:top w:val="none" w:sz="0" w:space="0" w:color="auto"/>
                <w:left w:val="none" w:sz="0" w:space="0" w:color="auto"/>
                <w:bottom w:val="none" w:sz="0" w:space="0" w:color="auto"/>
                <w:right w:val="none" w:sz="0" w:space="0" w:color="auto"/>
              </w:divBdr>
            </w:div>
            <w:div w:id="612711238">
              <w:marLeft w:val="0"/>
              <w:marRight w:val="0"/>
              <w:marTop w:val="0"/>
              <w:marBottom w:val="0"/>
              <w:divBdr>
                <w:top w:val="none" w:sz="0" w:space="0" w:color="auto"/>
                <w:left w:val="none" w:sz="0" w:space="0" w:color="auto"/>
                <w:bottom w:val="none" w:sz="0" w:space="0" w:color="auto"/>
                <w:right w:val="none" w:sz="0" w:space="0" w:color="auto"/>
              </w:divBdr>
            </w:div>
            <w:div w:id="2131509248">
              <w:marLeft w:val="0"/>
              <w:marRight w:val="0"/>
              <w:marTop w:val="0"/>
              <w:marBottom w:val="0"/>
              <w:divBdr>
                <w:top w:val="none" w:sz="0" w:space="0" w:color="auto"/>
                <w:left w:val="none" w:sz="0" w:space="0" w:color="auto"/>
                <w:bottom w:val="none" w:sz="0" w:space="0" w:color="auto"/>
                <w:right w:val="none" w:sz="0" w:space="0" w:color="auto"/>
              </w:divBdr>
            </w:div>
            <w:div w:id="1769307811">
              <w:marLeft w:val="0"/>
              <w:marRight w:val="0"/>
              <w:marTop w:val="0"/>
              <w:marBottom w:val="0"/>
              <w:divBdr>
                <w:top w:val="none" w:sz="0" w:space="0" w:color="auto"/>
                <w:left w:val="none" w:sz="0" w:space="0" w:color="auto"/>
                <w:bottom w:val="none" w:sz="0" w:space="0" w:color="auto"/>
                <w:right w:val="none" w:sz="0" w:space="0" w:color="auto"/>
              </w:divBdr>
            </w:div>
            <w:div w:id="1447502371">
              <w:marLeft w:val="0"/>
              <w:marRight w:val="0"/>
              <w:marTop w:val="0"/>
              <w:marBottom w:val="0"/>
              <w:divBdr>
                <w:top w:val="none" w:sz="0" w:space="0" w:color="auto"/>
                <w:left w:val="none" w:sz="0" w:space="0" w:color="auto"/>
                <w:bottom w:val="none" w:sz="0" w:space="0" w:color="auto"/>
                <w:right w:val="none" w:sz="0" w:space="0" w:color="auto"/>
              </w:divBdr>
            </w:div>
            <w:div w:id="977149366">
              <w:marLeft w:val="0"/>
              <w:marRight w:val="0"/>
              <w:marTop w:val="0"/>
              <w:marBottom w:val="0"/>
              <w:divBdr>
                <w:top w:val="none" w:sz="0" w:space="0" w:color="auto"/>
                <w:left w:val="none" w:sz="0" w:space="0" w:color="auto"/>
                <w:bottom w:val="none" w:sz="0" w:space="0" w:color="auto"/>
                <w:right w:val="none" w:sz="0" w:space="0" w:color="auto"/>
              </w:divBdr>
            </w:div>
            <w:div w:id="1505627618">
              <w:marLeft w:val="0"/>
              <w:marRight w:val="0"/>
              <w:marTop w:val="0"/>
              <w:marBottom w:val="0"/>
              <w:divBdr>
                <w:top w:val="none" w:sz="0" w:space="0" w:color="auto"/>
                <w:left w:val="none" w:sz="0" w:space="0" w:color="auto"/>
                <w:bottom w:val="none" w:sz="0" w:space="0" w:color="auto"/>
                <w:right w:val="none" w:sz="0" w:space="0" w:color="auto"/>
              </w:divBdr>
            </w:div>
            <w:div w:id="771975761">
              <w:marLeft w:val="0"/>
              <w:marRight w:val="0"/>
              <w:marTop w:val="0"/>
              <w:marBottom w:val="0"/>
              <w:divBdr>
                <w:top w:val="none" w:sz="0" w:space="0" w:color="auto"/>
                <w:left w:val="none" w:sz="0" w:space="0" w:color="auto"/>
                <w:bottom w:val="none" w:sz="0" w:space="0" w:color="auto"/>
                <w:right w:val="none" w:sz="0" w:space="0" w:color="auto"/>
              </w:divBdr>
            </w:div>
            <w:div w:id="1291086384">
              <w:marLeft w:val="0"/>
              <w:marRight w:val="0"/>
              <w:marTop w:val="0"/>
              <w:marBottom w:val="0"/>
              <w:divBdr>
                <w:top w:val="none" w:sz="0" w:space="0" w:color="auto"/>
                <w:left w:val="none" w:sz="0" w:space="0" w:color="auto"/>
                <w:bottom w:val="none" w:sz="0" w:space="0" w:color="auto"/>
                <w:right w:val="none" w:sz="0" w:space="0" w:color="auto"/>
              </w:divBdr>
            </w:div>
            <w:div w:id="1224607472">
              <w:marLeft w:val="0"/>
              <w:marRight w:val="0"/>
              <w:marTop w:val="0"/>
              <w:marBottom w:val="0"/>
              <w:divBdr>
                <w:top w:val="none" w:sz="0" w:space="0" w:color="auto"/>
                <w:left w:val="none" w:sz="0" w:space="0" w:color="auto"/>
                <w:bottom w:val="none" w:sz="0" w:space="0" w:color="auto"/>
                <w:right w:val="none" w:sz="0" w:space="0" w:color="auto"/>
              </w:divBdr>
            </w:div>
            <w:div w:id="525025890">
              <w:marLeft w:val="0"/>
              <w:marRight w:val="0"/>
              <w:marTop w:val="0"/>
              <w:marBottom w:val="0"/>
              <w:divBdr>
                <w:top w:val="none" w:sz="0" w:space="0" w:color="auto"/>
                <w:left w:val="none" w:sz="0" w:space="0" w:color="auto"/>
                <w:bottom w:val="none" w:sz="0" w:space="0" w:color="auto"/>
                <w:right w:val="none" w:sz="0" w:space="0" w:color="auto"/>
              </w:divBdr>
            </w:div>
            <w:div w:id="1167096419">
              <w:marLeft w:val="0"/>
              <w:marRight w:val="0"/>
              <w:marTop w:val="0"/>
              <w:marBottom w:val="0"/>
              <w:divBdr>
                <w:top w:val="none" w:sz="0" w:space="0" w:color="auto"/>
                <w:left w:val="none" w:sz="0" w:space="0" w:color="auto"/>
                <w:bottom w:val="none" w:sz="0" w:space="0" w:color="auto"/>
                <w:right w:val="none" w:sz="0" w:space="0" w:color="auto"/>
              </w:divBdr>
            </w:div>
            <w:div w:id="1587884557">
              <w:marLeft w:val="0"/>
              <w:marRight w:val="0"/>
              <w:marTop w:val="0"/>
              <w:marBottom w:val="0"/>
              <w:divBdr>
                <w:top w:val="none" w:sz="0" w:space="0" w:color="auto"/>
                <w:left w:val="none" w:sz="0" w:space="0" w:color="auto"/>
                <w:bottom w:val="none" w:sz="0" w:space="0" w:color="auto"/>
                <w:right w:val="none" w:sz="0" w:space="0" w:color="auto"/>
              </w:divBdr>
            </w:div>
            <w:div w:id="804734789">
              <w:marLeft w:val="0"/>
              <w:marRight w:val="0"/>
              <w:marTop w:val="0"/>
              <w:marBottom w:val="0"/>
              <w:divBdr>
                <w:top w:val="none" w:sz="0" w:space="0" w:color="auto"/>
                <w:left w:val="none" w:sz="0" w:space="0" w:color="auto"/>
                <w:bottom w:val="none" w:sz="0" w:space="0" w:color="auto"/>
                <w:right w:val="none" w:sz="0" w:space="0" w:color="auto"/>
              </w:divBdr>
            </w:div>
            <w:div w:id="1048338517">
              <w:marLeft w:val="0"/>
              <w:marRight w:val="0"/>
              <w:marTop w:val="0"/>
              <w:marBottom w:val="0"/>
              <w:divBdr>
                <w:top w:val="none" w:sz="0" w:space="0" w:color="auto"/>
                <w:left w:val="none" w:sz="0" w:space="0" w:color="auto"/>
                <w:bottom w:val="none" w:sz="0" w:space="0" w:color="auto"/>
                <w:right w:val="none" w:sz="0" w:space="0" w:color="auto"/>
              </w:divBdr>
            </w:div>
            <w:div w:id="1253202907">
              <w:marLeft w:val="0"/>
              <w:marRight w:val="0"/>
              <w:marTop w:val="0"/>
              <w:marBottom w:val="0"/>
              <w:divBdr>
                <w:top w:val="none" w:sz="0" w:space="0" w:color="auto"/>
                <w:left w:val="none" w:sz="0" w:space="0" w:color="auto"/>
                <w:bottom w:val="none" w:sz="0" w:space="0" w:color="auto"/>
                <w:right w:val="none" w:sz="0" w:space="0" w:color="auto"/>
              </w:divBdr>
            </w:div>
            <w:div w:id="119694221">
              <w:marLeft w:val="0"/>
              <w:marRight w:val="0"/>
              <w:marTop w:val="0"/>
              <w:marBottom w:val="0"/>
              <w:divBdr>
                <w:top w:val="none" w:sz="0" w:space="0" w:color="auto"/>
                <w:left w:val="none" w:sz="0" w:space="0" w:color="auto"/>
                <w:bottom w:val="none" w:sz="0" w:space="0" w:color="auto"/>
                <w:right w:val="none" w:sz="0" w:space="0" w:color="auto"/>
              </w:divBdr>
            </w:div>
            <w:div w:id="1265841379">
              <w:marLeft w:val="0"/>
              <w:marRight w:val="0"/>
              <w:marTop w:val="0"/>
              <w:marBottom w:val="0"/>
              <w:divBdr>
                <w:top w:val="none" w:sz="0" w:space="0" w:color="auto"/>
                <w:left w:val="none" w:sz="0" w:space="0" w:color="auto"/>
                <w:bottom w:val="none" w:sz="0" w:space="0" w:color="auto"/>
                <w:right w:val="none" w:sz="0" w:space="0" w:color="auto"/>
              </w:divBdr>
            </w:div>
            <w:div w:id="159078048">
              <w:marLeft w:val="0"/>
              <w:marRight w:val="0"/>
              <w:marTop w:val="0"/>
              <w:marBottom w:val="0"/>
              <w:divBdr>
                <w:top w:val="none" w:sz="0" w:space="0" w:color="auto"/>
                <w:left w:val="none" w:sz="0" w:space="0" w:color="auto"/>
                <w:bottom w:val="none" w:sz="0" w:space="0" w:color="auto"/>
                <w:right w:val="none" w:sz="0" w:space="0" w:color="auto"/>
              </w:divBdr>
            </w:div>
            <w:div w:id="1741633609">
              <w:marLeft w:val="0"/>
              <w:marRight w:val="0"/>
              <w:marTop w:val="0"/>
              <w:marBottom w:val="0"/>
              <w:divBdr>
                <w:top w:val="none" w:sz="0" w:space="0" w:color="auto"/>
                <w:left w:val="none" w:sz="0" w:space="0" w:color="auto"/>
                <w:bottom w:val="none" w:sz="0" w:space="0" w:color="auto"/>
                <w:right w:val="none" w:sz="0" w:space="0" w:color="auto"/>
              </w:divBdr>
            </w:div>
            <w:div w:id="1351567290">
              <w:marLeft w:val="0"/>
              <w:marRight w:val="0"/>
              <w:marTop w:val="0"/>
              <w:marBottom w:val="0"/>
              <w:divBdr>
                <w:top w:val="none" w:sz="0" w:space="0" w:color="auto"/>
                <w:left w:val="none" w:sz="0" w:space="0" w:color="auto"/>
                <w:bottom w:val="none" w:sz="0" w:space="0" w:color="auto"/>
                <w:right w:val="none" w:sz="0" w:space="0" w:color="auto"/>
              </w:divBdr>
            </w:div>
            <w:div w:id="1364135417">
              <w:marLeft w:val="0"/>
              <w:marRight w:val="0"/>
              <w:marTop w:val="0"/>
              <w:marBottom w:val="0"/>
              <w:divBdr>
                <w:top w:val="none" w:sz="0" w:space="0" w:color="auto"/>
                <w:left w:val="none" w:sz="0" w:space="0" w:color="auto"/>
                <w:bottom w:val="none" w:sz="0" w:space="0" w:color="auto"/>
                <w:right w:val="none" w:sz="0" w:space="0" w:color="auto"/>
              </w:divBdr>
            </w:div>
            <w:div w:id="249118880">
              <w:marLeft w:val="0"/>
              <w:marRight w:val="0"/>
              <w:marTop w:val="0"/>
              <w:marBottom w:val="0"/>
              <w:divBdr>
                <w:top w:val="none" w:sz="0" w:space="0" w:color="auto"/>
                <w:left w:val="none" w:sz="0" w:space="0" w:color="auto"/>
                <w:bottom w:val="none" w:sz="0" w:space="0" w:color="auto"/>
                <w:right w:val="none" w:sz="0" w:space="0" w:color="auto"/>
              </w:divBdr>
            </w:div>
            <w:div w:id="1202859726">
              <w:marLeft w:val="0"/>
              <w:marRight w:val="0"/>
              <w:marTop w:val="0"/>
              <w:marBottom w:val="0"/>
              <w:divBdr>
                <w:top w:val="none" w:sz="0" w:space="0" w:color="auto"/>
                <w:left w:val="none" w:sz="0" w:space="0" w:color="auto"/>
                <w:bottom w:val="none" w:sz="0" w:space="0" w:color="auto"/>
                <w:right w:val="none" w:sz="0" w:space="0" w:color="auto"/>
              </w:divBdr>
            </w:div>
            <w:div w:id="406925085">
              <w:marLeft w:val="0"/>
              <w:marRight w:val="0"/>
              <w:marTop w:val="0"/>
              <w:marBottom w:val="0"/>
              <w:divBdr>
                <w:top w:val="none" w:sz="0" w:space="0" w:color="auto"/>
                <w:left w:val="none" w:sz="0" w:space="0" w:color="auto"/>
                <w:bottom w:val="none" w:sz="0" w:space="0" w:color="auto"/>
                <w:right w:val="none" w:sz="0" w:space="0" w:color="auto"/>
              </w:divBdr>
            </w:div>
            <w:div w:id="39475267">
              <w:marLeft w:val="0"/>
              <w:marRight w:val="0"/>
              <w:marTop w:val="0"/>
              <w:marBottom w:val="0"/>
              <w:divBdr>
                <w:top w:val="none" w:sz="0" w:space="0" w:color="auto"/>
                <w:left w:val="none" w:sz="0" w:space="0" w:color="auto"/>
                <w:bottom w:val="none" w:sz="0" w:space="0" w:color="auto"/>
                <w:right w:val="none" w:sz="0" w:space="0" w:color="auto"/>
              </w:divBdr>
            </w:div>
            <w:div w:id="765660727">
              <w:marLeft w:val="0"/>
              <w:marRight w:val="0"/>
              <w:marTop w:val="0"/>
              <w:marBottom w:val="0"/>
              <w:divBdr>
                <w:top w:val="none" w:sz="0" w:space="0" w:color="auto"/>
                <w:left w:val="none" w:sz="0" w:space="0" w:color="auto"/>
                <w:bottom w:val="none" w:sz="0" w:space="0" w:color="auto"/>
                <w:right w:val="none" w:sz="0" w:space="0" w:color="auto"/>
              </w:divBdr>
            </w:div>
            <w:div w:id="1309936352">
              <w:marLeft w:val="0"/>
              <w:marRight w:val="0"/>
              <w:marTop w:val="0"/>
              <w:marBottom w:val="0"/>
              <w:divBdr>
                <w:top w:val="none" w:sz="0" w:space="0" w:color="auto"/>
                <w:left w:val="none" w:sz="0" w:space="0" w:color="auto"/>
                <w:bottom w:val="none" w:sz="0" w:space="0" w:color="auto"/>
                <w:right w:val="none" w:sz="0" w:space="0" w:color="auto"/>
              </w:divBdr>
            </w:div>
            <w:div w:id="1099830213">
              <w:marLeft w:val="0"/>
              <w:marRight w:val="0"/>
              <w:marTop w:val="0"/>
              <w:marBottom w:val="0"/>
              <w:divBdr>
                <w:top w:val="none" w:sz="0" w:space="0" w:color="auto"/>
                <w:left w:val="none" w:sz="0" w:space="0" w:color="auto"/>
                <w:bottom w:val="none" w:sz="0" w:space="0" w:color="auto"/>
                <w:right w:val="none" w:sz="0" w:space="0" w:color="auto"/>
              </w:divBdr>
            </w:div>
            <w:div w:id="1864435889">
              <w:marLeft w:val="0"/>
              <w:marRight w:val="0"/>
              <w:marTop w:val="0"/>
              <w:marBottom w:val="0"/>
              <w:divBdr>
                <w:top w:val="none" w:sz="0" w:space="0" w:color="auto"/>
                <w:left w:val="none" w:sz="0" w:space="0" w:color="auto"/>
                <w:bottom w:val="none" w:sz="0" w:space="0" w:color="auto"/>
                <w:right w:val="none" w:sz="0" w:space="0" w:color="auto"/>
              </w:divBdr>
            </w:div>
            <w:div w:id="1852911779">
              <w:marLeft w:val="0"/>
              <w:marRight w:val="0"/>
              <w:marTop w:val="0"/>
              <w:marBottom w:val="0"/>
              <w:divBdr>
                <w:top w:val="none" w:sz="0" w:space="0" w:color="auto"/>
                <w:left w:val="none" w:sz="0" w:space="0" w:color="auto"/>
                <w:bottom w:val="none" w:sz="0" w:space="0" w:color="auto"/>
                <w:right w:val="none" w:sz="0" w:space="0" w:color="auto"/>
              </w:divBdr>
            </w:div>
            <w:div w:id="1896039500">
              <w:marLeft w:val="0"/>
              <w:marRight w:val="0"/>
              <w:marTop w:val="0"/>
              <w:marBottom w:val="0"/>
              <w:divBdr>
                <w:top w:val="none" w:sz="0" w:space="0" w:color="auto"/>
                <w:left w:val="none" w:sz="0" w:space="0" w:color="auto"/>
                <w:bottom w:val="none" w:sz="0" w:space="0" w:color="auto"/>
                <w:right w:val="none" w:sz="0" w:space="0" w:color="auto"/>
              </w:divBdr>
            </w:div>
            <w:div w:id="1129514190">
              <w:marLeft w:val="0"/>
              <w:marRight w:val="0"/>
              <w:marTop w:val="0"/>
              <w:marBottom w:val="0"/>
              <w:divBdr>
                <w:top w:val="none" w:sz="0" w:space="0" w:color="auto"/>
                <w:left w:val="none" w:sz="0" w:space="0" w:color="auto"/>
                <w:bottom w:val="none" w:sz="0" w:space="0" w:color="auto"/>
                <w:right w:val="none" w:sz="0" w:space="0" w:color="auto"/>
              </w:divBdr>
            </w:div>
            <w:div w:id="1817840384">
              <w:marLeft w:val="0"/>
              <w:marRight w:val="0"/>
              <w:marTop w:val="0"/>
              <w:marBottom w:val="0"/>
              <w:divBdr>
                <w:top w:val="none" w:sz="0" w:space="0" w:color="auto"/>
                <w:left w:val="none" w:sz="0" w:space="0" w:color="auto"/>
                <w:bottom w:val="none" w:sz="0" w:space="0" w:color="auto"/>
                <w:right w:val="none" w:sz="0" w:space="0" w:color="auto"/>
              </w:divBdr>
            </w:div>
            <w:div w:id="2065249861">
              <w:marLeft w:val="0"/>
              <w:marRight w:val="0"/>
              <w:marTop w:val="0"/>
              <w:marBottom w:val="0"/>
              <w:divBdr>
                <w:top w:val="none" w:sz="0" w:space="0" w:color="auto"/>
                <w:left w:val="none" w:sz="0" w:space="0" w:color="auto"/>
                <w:bottom w:val="none" w:sz="0" w:space="0" w:color="auto"/>
                <w:right w:val="none" w:sz="0" w:space="0" w:color="auto"/>
              </w:divBdr>
            </w:div>
            <w:div w:id="186136107">
              <w:marLeft w:val="0"/>
              <w:marRight w:val="0"/>
              <w:marTop w:val="0"/>
              <w:marBottom w:val="0"/>
              <w:divBdr>
                <w:top w:val="none" w:sz="0" w:space="0" w:color="auto"/>
                <w:left w:val="none" w:sz="0" w:space="0" w:color="auto"/>
                <w:bottom w:val="none" w:sz="0" w:space="0" w:color="auto"/>
                <w:right w:val="none" w:sz="0" w:space="0" w:color="auto"/>
              </w:divBdr>
            </w:div>
            <w:div w:id="773785656">
              <w:marLeft w:val="0"/>
              <w:marRight w:val="0"/>
              <w:marTop w:val="0"/>
              <w:marBottom w:val="0"/>
              <w:divBdr>
                <w:top w:val="none" w:sz="0" w:space="0" w:color="auto"/>
                <w:left w:val="none" w:sz="0" w:space="0" w:color="auto"/>
                <w:bottom w:val="none" w:sz="0" w:space="0" w:color="auto"/>
                <w:right w:val="none" w:sz="0" w:space="0" w:color="auto"/>
              </w:divBdr>
            </w:div>
            <w:div w:id="1415082206">
              <w:marLeft w:val="0"/>
              <w:marRight w:val="0"/>
              <w:marTop w:val="0"/>
              <w:marBottom w:val="0"/>
              <w:divBdr>
                <w:top w:val="none" w:sz="0" w:space="0" w:color="auto"/>
                <w:left w:val="none" w:sz="0" w:space="0" w:color="auto"/>
                <w:bottom w:val="none" w:sz="0" w:space="0" w:color="auto"/>
                <w:right w:val="none" w:sz="0" w:space="0" w:color="auto"/>
              </w:divBdr>
            </w:div>
            <w:div w:id="436602709">
              <w:marLeft w:val="0"/>
              <w:marRight w:val="0"/>
              <w:marTop w:val="0"/>
              <w:marBottom w:val="0"/>
              <w:divBdr>
                <w:top w:val="none" w:sz="0" w:space="0" w:color="auto"/>
                <w:left w:val="none" w:sz="0" w:space="0" w:color="auto"/>
                <w:bottom w:val="none" w:sz="0" w:space="0" w:color="auto"/>
                <w:right w:val="none" w:sz="0" w:space="0" w:color="auto"/>
              </w:divBdr>
            </w:div>
            <w:div w:id="1114786602">
              <w:marLeft w:val="0"/>
              <w:marRight w:val="0"/>
              <w:marTop w:val="0"/>
              <w:marBottom w:val="0"/>
              <w:divBdr>
                <w:top w:val="none" w:sz="0" w:space="0" w:color="auto"/>
                <w:left w:val="none" w:sz="0" w:space="0" w:color="auto"/>
                <w:bottom w:val="none" w:sz="0" w:space="0" w:color="auto"/>
                <w:right w:val="none" w:sz="0" w:space="0" w:color="auto"/>
              </w:divBdr>
            </w:div>
            <w:div w:id="557520241">
              <w:marLeft w:val="0"/>
              <w:marRight w:val="0"/>
              <w:marTop w:val="0"/>
              <w:marBottom w:val="0"/>
              <w:divBdr>
                <w:top w:val="none" w:sz="0" w:space="0" w:color="auto"/>
                <w:left w:val="none" w:sz="0" w:space="0" w:color="auto"/>
                <w:bottom w:val="none" w:sz="0" w:space="0" w:color="auto"/>
                <w:right w:val="none" w:sz="0" w:space="0" w:color="auto"/>
              </w:divBdr>
            </w:div>
            <w:div w:id="703360480">
              <w:marLeft w:val="0"/>
              <w:marRight w:val="0"/>
              <w:marTop w:val="0"/>
              <w:marBottom w:val="0"/>
              <w:divBdr>
                <w:top w:val="none" w:sz="0" w:space="0" w:color="auto"/>
                <w:left w:val="none" w:sz="0" w:space="0" w:color="auto"/>
                <w:bottom w:val="none" w:sz="0" w:space="0" w:color="auto"/>
                <w:right w:val="none" w:sz="0" w:space="0" w:color="auto"/>
              </w:divBdr>
            </w:div>
            <w:div w:id="1174108101">
              <w:marLeft w:val="0"/>
              <w:marRight w:val="0"/>
              <w:marTop w:val="0"/>
              <w:marBottom w:val="0"/>
              <w:divBdr>
                <w:top w:val="none" w:sz="0" w:space="0" w:color="auto"/>
                <w:left w:val="none" w:sz="0" w:space="0" w:color="auto"/>
                <w:bottom w:val="none" w:sz="0" w:space="0" w:color="auto"/>
                <w:right w:val="none" w:sz="0" w:space="0" w:color="auto"/>
              </w:divBdr>
            </w:div>
            <w:div w:id="1571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853">
      <w:bodyDiv w:val="1"/>
      <w:marLeft w:val="0"/>
      <w:marRight w:val="0"/>
      <w:marTop w:val="0"/>
      <w:marBottom w:val="0"/>
      <w:divBdr>
        <w:top w:val="none" w:sz="0" w:space="0" w:color="auto"/>
        <w:left w:val="none" w:sz="0" w:space="0" w:color="auto"/>
        <w:bottom w:val="none" w:sz="0" w:space="0" w:color="auto"/>
        <w:right w:val="none" w:sz="0" w:space="0" w:color="auto"/>
      </w:divBdr>
    </w:div>
    <w:div w:id="2047221033">
      <w:bodyDiv w:val="1"/>
      <w:marLeft w:val="0"/>
      <w:marRight w:val="0"/>
      <w:marTop w:val="0"/>
      <w:marBottom w:val="0"/>
      <w:divBdr>
        <w:top w:val="none" w:sz="0" w:space="0" w:color="auto"/>
        <w:left w:val="none" w:sz="0" w:space="0" w:color="auto"/>
        <w:bottom w:val="none" w:sz="0" w:space="0" w:color="auto"/>
        <w:right w:val="none" w:sz="0" w:space="0" w:color="auto"/>
      </w:divBdr>
      <w:divsChild>
        <w:div w:id="2123381821">
          <w:marLeft w:val="0"/>
          <w:marRight w:val="0"/>
          <w:marTop w:val="0"/>
          <w:marBottom w:val="0"/>
          <w:divBdr>
            <w:top w:val="none" w:sz="0" w:space="0" w:color="auto"/>
            <w:left w:val="none" w:sz="0" w:space="0" w:color="auto"/>
            <w:bottom w:val="none" w:sz="0" w:space="0" w:color="auto"/>
            <w:right w:val="none" w:sz="0" w:space="0" w:color="auto"/>
          </w:divBdr>
          <w:divsChild>
            <w:div w:id="616178274">
              <w:marLeft w:val="0"/>
              <w:marRight w:val="0"/>
              <w:marTop w:val="0"/>
              <w:marBottom w:val="0"/>
              <w:divBdr>
                <w:top w:val="none" w:sz="0" w:space="0" w:color="auto"/>
                <w:left w:val="none" w:sz="0" w:space="0" w:color="auto"/>
                <w:bottom w:val="none" w:sz="0" w:space="0" w:color="auto"/>
                <w:right w:val="none" w:sz="0" w:space="0" w:color="auto"/>
              </w:divBdr>
            </w:div>
            <w:div w:id="708992954">
              <w:marLeft w:val="0"/>
              <w:marRight w:val="0"/>
              <w:marTop w:val="0"/>
              <w:marBottom w:val="0"/>
              <w:divBdr>
                <w:top w:val="none" w:sz="0" w:space="0" w:color="auto"/>
                <w:left w:val="none" w:sz="0" w:space="0" w:color="auto"/>
                <w:bottom w:val="none" w:sz="0" w:space="0" w:color="auto"/>
                <w:right w:val="none" w:sz="0" w:space="0" w:color="auto"/>
              </w:divBdr>
            </w:div>
            <w:div w:id="155342567">
              <w:marLeft w:val="0"/>
              <w:marRight w:val="0"/>
              <w:marTop w:val="0"/>
              <w:marBottom w:val="0"/>
              <w:divBdr>
                <w:top w:val="none" w:sz="0" w:space="0" w:color="auto"/>
                <w:left w:val="none" w:sz="0" w:space="0" w:color="auto"/>
                <w:bottom w:val="none" w:sz="0" w:space="0" w:color="auto"/>
                <w:right w:val="none" w:sz="0" w:space="0" w:color="auto"/>
              </w:divBdr>
            </w:div>
            <w:div w:id="265886686">
              <w:marLeft w:val="0"/>
              <w:marRight w:val="0"/>
              <w:marTop w:val="0"/>
              <w:marBottom w:val="0"/>
              <w:divBdr>
                <w:top w:val="none" w:sz="0" w:space="0" w:color="auto"/>
                <w:left w:val="none" w:sz="0" w:space="0" w:color="auto"/>
                <w:bottom w:val="none" w:sz="0" w:space="0" w:color="auto"/>
                <w:right w:val="none" w:sz="0" w:space="0" w:color="auto"/>
              </w:divBdr>
            </w:div>
            <w:div w:id="602957881">
              <w:marLeft w:val="0"/>
              <w:marRight w:val="0"/>
              <w:marTop w:val="0"/>
              <w:marBottom w:val="0"/>
              <w:divBdr>
                <w:top w:val="none" w:sz="0" w:space="0" w:color="auto"/>
                <w:left w:val="none" w:sz="0" w:space="0" w:color="auto"/>
                <w:bottom w:val="none" w:sz="0" w:space="0" w:color="auto"/>
                <w:right w:val="none" w:sz="0" w:space="0" w:color="auto"/>
              </w:divBdr>
            </w:div>
            <w:div w:id="2137987294">
              <w:marLeft w:val="0"/>
              <w:marRight w:val="0"/>
              <w:marTop w:val="0"/>
              <w:marBottom w:val="0"/>
              <w:divBdr>
                <w:top w:val="none" w:sz="0" w:space="0" w:color="auto"/>
                <w:left w:val="none" w:sz="0" w:space="0" w:color="auto"/>
                <w:bottom w:val="none" w:sz="0" w:space="0" w:color="auto"/>
                <w:right w:val="none" w:sz="0" w:space="0" w:color="auto"/>
              </w:divBdr>
            </w:div>
            <w:div w:id="280112670">
              <w:marLeft w:val="0"/>
              <w:marRight w:val="0"/>
              <w:marTop w:val="0"/>
              <w:marBottom w:val="0"/>
              <w:divBdr>
                <w:top w:val="none" w:sz="0" w:space="0" w:color="auto"/>
                <w:left w:val="none" w:sz="0" w:space="0" w:color="auto"/>
                <w:bottom w:val="none" w:sz="0" w:space="0" w:color="auto"/>
                <w:right w:val="none" w:sz="0" w:space="0" w:color="auto"/>
              </w:divBdr>
            </w:div>
            <w:div w:id="1221945089">
              <w:marLeft w:val="0"/>
              <w:marRight w:val="0"/>
              <w:marTop w:val="0"/>
              <w:marBottom w:val="0"/>
              <w:divBdr>
                <w:top w:val="none" w:sz="0" w:space="0" w:color="auto"/>
                <w:left w:val="none" w:sz="0" w:space="0" w:color="auto"/>
                <w:bottom w:val="none" w:sz="0" w:space="0" w:color="auto"/>
                <w:right w:val="none" w:sz="0" w:space="0" w:color="auto"/>
              </w:divBdr>
            </w:div>
            <w:div w:id="797260145">
              <w:marLeft w:val="0"/>
              <w:marRight w:val="0"/>
              <w:marTop w:val="0"/>
              <w:marBottom w:val="0"/>
              <w:divBdr>
                <w:top w:val="none" w:sz="0" w:space="0" w:color="auto"/>
                <w:left w:val="none" w:sz="0" w:space="0" w:color="auto"/>
                <w:bottom w:val="none" w:sz="0" w:space="0" w:color="auto"/>
                <w:right w:val="none" w:sz="0" w:space="0" w:color="auto"/>
              </w:divBdr>
            </w:div>
            <w:div w:id="1147748737">
              <w:marLeft w:val="0"/>
              <w:marRight w:val="0"/>
              <w:marTop w:val="0"/>
              <w:marBottom w:val="0"/>
              <w:divBdr>
                <w:top w:val="none" w:sz="0" w:space="0" w:color="auto"/>
                <w:left w:val="none" w:sz="0" w:space="0" w:color="auto"/>
                <w:bottom w:val="none" w:sz="0" w:space="0" w:color="auto"/>
                <w:right w:val="none" w:sz="0" w:space="0" w:color="auto"/>
              </w:divBdr>
            </w:div>
            <w:div w:id="404423712">
              <w:marLeft w:val="0"/>
              <w:marRight w:val="0"/>
              <w:marTop w:val="0"/>
              <w:marBottom w:val="0"/>
              <w:divBdr>
                <w:top w:val="none" w:sz="0" w:space="0" w:color="auto"/>
                <w:left w:val="none" w:sz="0" w:space="0" w:color="auto"/>
                <w:bottom w:val="none" w:sz="0" w:space="0" w:color="auto"/>
                <w:right w:val="none" w:sz="0" w:space="0" w:color="auto"/>
              </w:divBdr>
            </w:div>
            <w:div w:id="1173565497">
              <w:marLeft w:val="0"/>
              <w:marRight w:val="0"/>
              <w:marTop w:val="0"/>
              <w:marBottom w:val="0"/>
              <w:divBdr>
                <w:top w:val="none" w:sz="0" w:space="0" w:color="auto"/>
                <w:left w:val="none" w:sz="0" w:space="0" w:color="auto"/>
                <w:bottom w:val="none" w:sz="0" w:space="0" w:color="auto"/>
                <w:right w:val="none" w:sz="0" w:space="0" w:color="auto"/>
              </w:divBdr>
            </w:div>
            <w:div w:id="255015095">
              <w:marLeft w:val="0"/>
              <w:marRight w:val="0"/>
              <w:marTop w:val="0"/>
              <w:marBottom w:val="0"/>
              <w:divBdr>
                <w:top w:val="none" w:sz="0" w:space="0" w:color="auto"/>
                <w:left w:val="none" w:sz="0" w:space="0" w:color="auto"/>
                <w:bottom w:val="none" w:sz="0" w:space="0" w:color="auto"/>
                <w:right w:val="none" w:sz="0" w:space="0" w:color="auto"/>
              </w:divBdr>
            </w:div>
            <w:div w:id="1784763583">
              <w:marLeft w:val="0"/>
              <w:marRight w:val="0"/>
              <w:marTop w:val="0"/>
              <w:marBottom w:val="0"/>
              <w:divBdr>
                <w:top w:val="none" w:sz="0" w:space="0" w:color="auto"/>
                <w:left w:val="none" w:sz="0" w:space="0" w:color="auto"/>
                <w:bottom w:val="none" w:sz="0" w:space="0" w:color="auto"/>
                <w:right w:val="none" w:sz="0" w:space="0" w:color="auto"/>
              </w:divBdr>
            </w:div>
            <w:div w:id="1165709509">
              <w:marLeft w:val="0"/>
              <w:marRight w:val="0"/>
              <w:marTop w:val="0"/>
              <w:marBottom w:val="0"/>
              <w:divBdr>
                <w:top w:val="none" w:sz="0" w:space="0" w:color="auto"/>
                <w:left w:val="none" w:sz="0" w:space="0" w:color="auto"/>
                <w:bottom w:val="none" w:sz="0" w:space="0" w:color="auto"/>
                <w:right w:val="none" w:sz="0" w:space="0" w:color="auto"/>
              </w:divBdr>
            </w:div>
            <w:div w:id="630476436">
              <w:marLeft w:val="0"/>
              <w:marRight w:val="0"/>
              <w:marTop w:val="0"/>
              <w:marBottom w:val="0"/>
              <w:divBdr>
                <w:top w:val="none" w:sz="0" w:space="0" w:color="auto"/>
                <w:left w:val="none" w:sz="0" w:space="0" w:color="auto"/>
                <w:bottom w:val="none" w:sz="0" w:space="0" w:color="auto"/>
                <w:right w:val="none" w:sz="0" w:space="0" w:color="auto"/>
              </w:divBdr>
            </w:div>
            <w:div w:id="897666990">
              <w:marLeft w:val="0"/>
              <w:marRight w:val="0"/>
              <w:marTop w:val="0"/>
              <w:marBottom w:val="0"/>
              <w:divBdr>
                <w:top w:val="none" w:sz="0" w:space="0" w:color="auto"/>
                <w:left w:val="none" w:sz="0" w:space="0" w:color="auto"/>
                <w:bottom w:val="none" w:sz="0" w:space="0" w:color="auto"/>
                <w:right w:val="none" w:sz="0" w:space="0" w:color="auto"/>
              </w:divBdr>
            </w:div>
            <w:div w:id="1405178095">
              <w:marLeft w:val="0"/>
              <w:marRight w:val="0"/>
              <w:marTop w:val="0"/>
              <w:marBottom w:val="0"/>
              <w:divBdr>
                <w:top w:val="none" w:sz="0" w:space="0" w:color="auto"/>
                <w:left w:val="none" w:sz="0" w:space="0" w:color="auto"/>
                <w:bottom w:val="none" w:sz="0" w:space="0" w:color="auto"/>
                <w:right w:val="none" w:sz="0" w:space="0" w:color="auto"/>
              </w:divBdr>
            </w:div>
            <w:div w:id="117647509">
              <w:marLeft w:val="0"/>
              <w:marRight w:val="0"/>
              <w:marTop w:val="0"/>
              <w:marBottom w:val="0"/>
              <w:divBdr>
                <w:top w:val="none" w:sz="0" w:space="0" w:color="auto"/>
                <w:left w:val="none" w:sz="0" w:space="0" w:color="auto"/>
                <w:bottom w:val="none" w:sz="0" w:space="0" w:color="auto"/>
                <w:right w:val="none" w:sz="0" w:space="0" w:color="auto"/>
              </w:divBdr>
            </w:div>
            <w:div w:id="1745568988">
              <w:marLeft w:val="0"/>
              <w:marRight w:val="0"/>
              <w:marTop w:val="0"/>
              <w:marBottom w:val="0"/>
              <w:divBdr>
                <w:top w:val="none" w:sz="0" w:space="0" w:color="auto"/>
                <w:left w:val="none" w:sz="0" w:space="0" w:color="auto"/>
                <w:bottom w:val="none" w:sz="0" w:space="0" w:color="auto"/>
                <w:right w:val="none" w:sz="0" w:space="0" w:color="auto"/>
              </w:divBdr>
            </w:div>
            <w:div w:id="1450471172">
              <w:marLeft w:val="0"/>
              <w:marRight w:val="0"/>
              <w:marTop w:val="0"/>
              <w:marBottom w:val="0"/>
              <w:divBdr>
                <w:top w:val="none" w:sz="0" w:space="0" w:color="auto"/>
                <w:left w:val="none" w:sz="0" w:space="0" w:color="auto"/>
                <w:bottom w:val="none" w:sz="0" w:space="0" w:color="auto"/>
                <w:right w:val="none" w:sz="0" w:space="0" w:color="auto"/>
              </w:divBdr>
            </w:div>
            <w:div w:id="230039815">
              <w:marLeft w:val="0"/>
              <w:marRight w:val="0"/>
              <w:marTop w:val="0"/>
              <w:marBottom w:val="0"/>
              <w:divBdr>
                <w:top w:val="none" w:sz="0" w:space="0" w:color="auto"/>
                <w:left w:val="none" w:sz="0" w:space="0" w:color="auto"/>
                <w:bottom w:val="none" w:sz="0" w:space="0" w:color="auto"/>
                <w:right w:val="none" w:sz="0" w:space="0" w:color="auto"/>
              </w:divBdr>
            </w:div>
            <w:div w:id="258685963">
              <w:marLeft w:val="0"/>
              <w:marRight w:val="0"/>
              <w:marTop w:val="0"/>
              <w:marBottom w:val="0"/>
              <w:divBdr>
                <w:top w:val="none" w:sz="0" w:space="0" w:color="auto"/>
                <w:left w:val="none" w:sz="0" w:space="0" w:color="auto"/>
                <w:bottom w:val="none" w:sz="0" w:space="0" w:color="auto"/>
                <w:right w:val="none" w:sz="0" w:space="0" w:color="auto"/>
              </w:divBdr>
            </w:div>
            <w:div w:id="500971444">
              <w:marLeft w:val="0"/>
              <w:marRight w:val="0"/>
              <w:marTop w:val="0"/>
              <w:marBottom w:val="0"/>
              <w:divBdr>
                <w:top w:val="none" w:sz="0" w:space="0" w:color="auto"/>
                <w:left w:val="none" w:sz="0" w:space="0" w:color="auto"/>
                <w:bottom w:val="none" w:sz="0" w:space="0" w:color="auto"/>
                <w:right w:val="none" w:sz="0" w:space="0" w:color="auto"/>
              </w:divBdr>
            </w:div>
            <w:div w:id="456222709">
              <w:marLeft w:val="0"/>
              <w:marRight w:val="0"/>
              <w:marTop w:val="0"/>
              <w:marBottom w:val="0"/>
              <w:divBdr>
                <w:top w:val="none" w:sz="0" w:space="0" w:color="auto"/>
                <w:left w:val="none" w:sz="0" w:space="0" w:color="auto"/>
                <w:bottom w:val="none" w:sz="0" w:space="0" w:color="auto"/>
                <w:right w:val="none" w:sz="0" w:space="0" w:color="auto"/>
              </w:divBdr>
            </w:div>
            <w:div w:id="1332875658">
              <w:marLeft w:val="0"/>
              <w:marRight w:val="0"/>
              <w:marTop w:val="0"/>
              <w:marBottom w:val="0"/>
              <w:divBdr>
                <w:top w:val="none" w:sz="0" w:space="0" w:color="auto"/>
                <w:left w:val="none" w:sz="0" w:space="0" w:color="auto"/>
                <w:bottom w:val="none" w:sz="0" w:space="0" w:color="auto"/>
                <w:right w:val="none" w:sz="0" w:space="0" w:color="auto"/>
              </w:divBdr>
            </w:div>
            <w:div w:id="1776170662">
              <w:marLeft w:val="0"/>
              <w:marRight w:val="0"/>
              <w:marTop w:val="0"/>
              <w:marBottom w:val="0"/>
              <w:divBdr>
                <w:top w:val="none" w:sz="0" w:space="0" w:color="auto"/>
                <w:left w:val="none" w:sz="0" w:space="0" w:color="auto"/>
                <w:bottom w:val="none" w:sz="0" w:space="0" w:color="auto"/>
                <w:right w:val="none" w:sz="0" w:space="0" w:color="auto"/>
              </w:divBdr>
            </w:div>
            <w:div w:id="620918514">
              <w:marLeft w:val="0"/>
              <w:marRight w:val="0"/>
              <w:marTop w:val="0"/>
              <w:marBottom w:val="0"/>
              <w:divBdr>
                <w:top w:val="none" w:sz="0" w:space="0" w:color="auto"/>
                <w:left w:val="none" w:sz="0" w:space="0" w:color="auto"/>
                <w:bottom w:val="none" w:sz="0" w:space="0" w:color="auto"/>
                <w:right w:val="none" w:sz="0" w:space="0" w:color="auto"/>
              </w:divBdr>
            </w:div>
            <w:div w:id="1174998079">
              <w:marLeft w:val="0"/>
              <w:marRight w:val="0"/>
              <w:marTop w:val="0"/>
              <w:marBottom w:val="0"/>
              <w:divBdr>
                <w:top w:val="none" w:sz="0" w:space="0" w:color="auto"/>
                <w:left w:val="none" w:sz="0" w:space="0" w:color="auto"/>
                <w:bottom w:val="none" w:sz="0" w:space="0" w:color="auto"/>
                <w:right w:val="none" w:sz="0" w:space="0" w:color="auto"/>
              </w:divBdr>
            </w:div>
            <w:div w:id="1319307808">
              <w:marLeft w:val="0"/>
              <w:marRight w:val="0"/>
              <w:marTop w:val="0"/>
              <w:marBottom w:val="0"/>
              <w:divBdr>
                <w:top w:val="none" w:sz="0" w:space="0" w:color="auto"/>
                <w:left w:val="none" w:sz="0" w:space="0" w:color="auto"/>
                <w:bottom w:val="none" w:sz="0" w:space="0" w:color="auto"/>
                <w:right w:val="none" w:sz="0" w:space="0" w:color="auto"/>
              </w:divBdr>
            </w:div>
            <w:div w:id="168908208">
              <w:marLeft w:val="0"/>
              <w:marRight w:val="0"/>
              <w:marTop w:val="0"/>
              <w:marBottom w:val="0"/>
              <w:divBdr>
                <w:top w:val="none" w:sz="0" w:space="0" w:color="auto"/>
                <w:left w:val="none" w:sz="0" w:space="0" w:color="auto"/>
                <w:bottom w:val="none" w:sz="0" w:space="0" w:color="auto"/>
                <w:right w:val="none" w:sz="0" w:space="0" w:color="auto"/>
              </w:divBdr>
            </w:div>
            <w:div w:id="1847623197">
              <w:marLeft w:val="0"/>
              <w:marRight w:val="0"/>
              <w:marTop w:val="0"/>
              <w:marBottom w:val="0"/>
              <w:divBdr>
                <w:top w:val="none" w:sz="0" w:space="0" w:color="auto"/>
                <w:left w:val="none" w:sz="0" w:space="0" w:color="auto"/>
                <w:bottom w:val="none" w:sz="0" w:space="0" w:color="auto"/>
                <w:right w:val="none" w:sz="0" w:space="0" w:color="auto"/>
              </w:divBdr>
            </w:div>
            <w:div w:id="1569223804">
              <w:marLeft w:val="0"/>
              <w:marRight w:val="0"/>
              <w:marTop w:val="0"/>
              <w:marBottom w:val="0"/>
              <w:divBdr>
                <w:top w:val="none" w:sz="0" w:space="0" w:color="auto"/>
                <w:left w:val="none" w:sz="0" w:space="0" w:color="auto"/>
                <w:bottom w:val="none" w:sz="0" w:space="0" w:color="auto"/>
                <w:right w:val="none" w:sz="0" w:space="0" w:color="auto"/>
              </w:divBdr>
            </w:div>
            <w:div w:id="1499997969">
              <w:marLeft w:val="0"/>
              <w:marRight w:val="0"/>
              <w:marTop w:val="0"/>
              <w:marBottom w:val="0"/>
              <w:divBdr>
                <w:top w:val="none" w:sz="0" w:space="0" w:color="auto"/>
                <w:left w:val="none" w:sz="0" w:space="0" w:color="auto"/>
                <w:bottom w:val="none" w:sz="0" w:space="0" w:color="auto"/>
                <w:right w:val="none" w:sz="0" w:space="0" w:color="auto"/>
              </w:divBdr>
            </w:div>
            <w:div w:id="1292596882">
              <w:marLeft w:val="0"/>
              <w:marRight w:val="0"/>
              <w:marTop w:val="0"/>
              <w:marBottom w:val="0"/>
              <w:divBdr>
                <w:top w:val="none" w:sz="0" w:space="0" w:color="auto"/>
                <w:left w:val="none" w:sz="0" w:space="0" w:color="auto"/>
                <w:bottom w:val="none" w:sz="0" w:space="0" w:color="auto"/>
                <w:right w:val="none" w:sz="0" w:space="0" w:color="auto"/>
              </w:divBdr>
            </w:div>
            <w:div w:id="1775636100">
              <w:marLeft w:val="0"/>
              <w:marRight w:val="0"/>
              <w:marTop w:val="0"/>
              <w:marBottom w:val="0"/>
              <w:divBdr>
                <w:top w:val="none" w:sz="0" w:space="0" w:color="auto"/>
                <w:left w:val="none" w:sz="0" w:space="0" w:color="auto"/>
                <w:bottom w:val="none" w:sz="0" w:space="0" w:color="auto"/>
                <w:right w:val="none" w:sz="0" w:space="0" w:color="auto"/>
              </w:divBdr>
            </w:div>
            <w:div w:id="1559513267">
              <w:marLeft w:val="0"/>
              <w:marRight w:val="0"/>
              <w:marTop w:val="0"/>
              <w:marBottom w:val="0"/>
              <w:divBdr>
                <w:top w:val="none" w:sz="0" w:space="0" w:color="auto"/>
                <w:left w:val="none" w:sz="0" w:space="0" w:color="auto"/>
                <w:bottom w:val="none" w:sz="0" w:space="0" w:color="auto"/>
                <w:right w:val="none" w:sz="0" w:space="0" w:color="auto"/>
              </w:divBdr>
            </w:div>
            <w:div w:id="631247536">
              <w:marLeft w:val="0"/>
              <w:marRight w:val="0"/>
              <w:marTop w:val="0"/>
              <w:marBottom w:val="0"/>
              <w:divBdr>
                <w:top w:val="none" w:sz="0" w:space="0" w:color="auto"/>
                <w:left w:val="none" w:sz="0" w:space="0" w:color="auto"/>
                <w:bottom w:val="none" w:sz="0" w:space="0" w:color="auto"/>
                <w:right w:val="none" w:sz="0" w:space="0" w:color="auto"/>
              </w:divBdr>
            </w:div>
            <w:div w:id="60256789">
              <w:marLeft w:val="0"/>
              <w:marRight w:val="0"/>
              <w:marTop w:val="0"/>
              <w:marBottom w:val="0"/>
              <w:divBdr>
                <w:top w:val="none" w:sz="0" w:space="0" w:color="auto"/>
                <w:left w:val="none" w:sz="0" w:space="0" w:color="auto"/>
                <w:bottom w:val="none" w:sz="0" w:space="0" w:color="auto"/>
                <w:right w:val="none" w:sz="0" w:space="0" w:color="auto"/>
              </w:divBdr>
            </w:div>
            <w:div w:id="871461019">
              <w:marLeft w:val="0"/>
              <w:marRight w:val="0"/>
              <w:marTop w:val="0"/>
              <w:marBottom w:val="0"/>
              <w:divBdr>
                <w:top w:val="none" w:sz="0" w:space="0" w:color="auto"/>
                <w:left w:val="none" w:sz="0" w:space="0" w:color="auto"/>
                <w:bottom w:val="none" w:sz="0" w:space="0" w:color="auto"/>
                <w:right w:val="none" w:sz="0" w:space="0" w:color="auto"/>
              </w:divBdr>
            </w:div>
            <w:div w:id="56629354">
              <w:marLeft w:val="0"/>
              <w:marRight w:val="0"/>
              <w:marTop w:val="0"/>
              <w:marBottom w:val="0"/>
              <w:divBdr>
                <w:top w:val="none" w:sz="0" w:space="0" w:color="auto"/>
                <w:left w:val="none" w:sz="0" w:space="0" w:color="auto"/>
                <w:bottom w:val="none" w:sz="0" w:space="0" w:color="auto"/>
                <w:right w:val="none" w:sz="0" w:space="0" w:color="auto"/>
              </w:divBdr>
            </w:div>
            <w:div w:id="825900863">
              <w:marLeft w:val="0"/>
              <w:marRight w:val="0"/>
              <w:marTop w:val="0"/>
              <w:marBottom w:val="0"/>
              <w:divBdr>
                <w:top w:val="none" w:sz="0" w:space="0" w:color="auto"/>
                <w:left w:val="none" w:sz="0" w:space="0" w:color="auto"/>
                <w:bottom w:val="none" w:sz="0" w:space="0" w:color="auto"/>
                <w:right w:val="none" w:sz="0" w:space="0" w:color="auto"/>
              </w:divBdr>
            </w:div>
            <w:div w:id="1958566429">
              <w:marLeft w:val="0"/>
              <w:marRight w:val="0"/>
              <w:marTop w:val="0"/>
              <w:marBottom w:val="0"/>
              <w:divBdr>
                <w:top w:val="none" w:sz="0" w:space="0" w:color="auto"/>
                <w:left w:val="none" w:sz="0" w:space="0" w:color="auto"/>
                <w:bottom w:val="none" w:sz="0" w:space="0" w:color="auto"/>
                <w:right w:val="none" w:sz="0" w:space="0" w:color="auto"/>
              </w:divBdr>
            </w:div>
            <w:div w:id="712507827">
              <w:marLeft w:val="0"/>
              <w:marRight w:val="0"/>
              <w:marTop w:val="0"/>
              <w:marBottom w:val="0"/>
              <w:divBdr>
                <w:top w:val="none" w:sz="0" w:space="0" w:color="auto"/>
                <w:left w:val="none" w:sz="0" w:space="0" w:color="auto"/>
                <w:bottom w:val="none" w:sz="0" w:space="0" w:color="auto"/>
                <w:right w:val="none" w:sz="0" w:space="0" w:color="auto"/>
              </w:divBdr>
            </w:div>
            <w:div w:id="1112628176">
              <w:marLeft w:val="0"/>
              <w:marRight w:val="0"/>
              <w:marTop w:val="0"/>
              <w:marBottom w:val="0"/>
              <w:divBdr>
                <w:top w:val="none" w:sz="0" w:space="0" w:color="auto"/>
                <w:left w:val="none" w:sz="0" w:space="0" w:color="auto"/>
                <w:bottom w:val="none" w:sz="0" w:space="0" w:color="auto"/>
                <w:right w:val="none" w:sz="0" w:space="0" w:color="auto"/>
              </w:divBdr>
            </w:div>
            <w:div w:id="1874264781">
              <w:marLeft w:val="0"/>
              <w:marRight w:val="0"/>
              <w:marTop w:val="0"/>
              <w:marBottom w:val="0"/>
              <w:divBdr>
                <w:top w:val="none" w:sz="0" w:space="0" w:color="auto"/>
                <w:left w:val="none" w:sz="0" w:space="0" w:color="auto"/>
                <w:bottom w:val="none" w:sz="0" w:space="0" w:color="auto"/>
                <w:right w:val="none" w:sz="0" w:space="0" w:color="auto"/>
              </w:divBdr>
            </w:div>
            <w:div w:id="1940212639">
              <w:marLeft w:val="0"/>
              <w:marRight w:val="0"/>
              <w:marTop w:val="0"/>
              <w:marBottom w:val="0"/>
              <w:divBdr>
                <w:top w:val="none" w:sz="0" w:space="0" w:color="auto"/>
                <w:left w:val="none" w:sz="0" w:space="0" w:color="auto"/>
                <w:bottom w:val="none" w:sz="0" w:space="0" w:color="auto"/>
                <w:right w:val="none" w:sz="0" w:space="0" w:color="auto"/>
              </w:divBdr>
            </w:div>
            <w:div w:id="1051074175">
              <w:marLeft w:val="0"/>
              <w:marRight w:val="0"/>
              <w:marTop w:val="0"/>
              <w:marBottom w:val="0"/>
              <w:divBdr>
                <w:top w:val="none" w:sz="0" w:space="0" w:color="auto"/>
                <w:left w:val="none" w:sz="0" w:space="0" w:color="auto"/>
                <w:bottom w:val="none" w:sz="0" w:space="0" w:color="auto"/>
                <w:right w:val="none" w:sz="0" w:space="0" w:color="auto"/>
              </w:divBdr>
            </w:div>
            <w:div w:id="1008403">
              <w:marLeft w:val="0"/>
              <w:marRight w:val="0"/>
              <w:marTop w:val="0"/>
              <w:marBottom w:val="0"/>
              <w:divBdr>
                <w:top w:val="none" w:sz="0" w:space="0" w:color="auto"/>
                <w:left w:val="none" w:sz="0" w:space="0" w:color="auto"/>
                <w:bottom w:val="none" w:sz="0" w:space="0" w:color="auto"/>
                <w:right w:val="none" w:sz="0" w:space="0" w:color="auto"/>
              </w:divBdr>
            </w:div>
            <w:div w:id="1876774354">
              <w:marLeft w:val="0"/>
              <w:marRight w:val="0"/>
              <w:marTop w:val="0"/>
              <w:marBottom w:val="0"/>
              <w:divBdr>
                <w:top w:val="none" w:sz="0" w:space="0" w:color="auto"/>
                <w:left w:val="none" w:sz="0" w:space="0" w:color="auto"/>
                <w:bottom w:val="none" w:sz="0" w:space="0" w:color="auto"/>
                <w:right w:val="none" w:sz="0" w:space="0" w:color="auto"/>
              </w:divBdr>
            </w:div>
            <w:div w:id="299578036">
              <w:marLeft w:val="0"/>
              <w:marRight w:val="0"/>
              <w:marTop w:val="0"/>
              <w:marBottom w:val="0"/>
              <w:divBdr>
                <w:top w:val="none" w:sz="0" w:space="0" w:color="auto"/>
                <w:left w:val="none" w:sz="0" w:space="0" w:color="auto"/>
                <w:bottom w:val="none" w:sz="0" w:space="0" w:color="auto"/>
                <w:right w:val="none" w:sz="0" w:space="0" w:color="auto"/>
              </w:divBdr>
            </w:div>
            <w:div w:id="1291127909">
              <w:marLeft w:val="0"/>
              <w:marRight w:val="0"/>
              <w:marTop w:val="0"/>
              <w:marBottom w:val="0"/>
              <w:divBdr>
                <w:top w:val="none" w:sz="0" w:space="0" w:color="auto"/>
                <w:left w:val="none" w:sz="0" w:space="0" w:color="auto"/>
                <w:bottom w:val="none" w:sz="0" w:space="0" w:color="auto"/>
                <w:right w:val="none" w:sz="0" w:space="0" w:color="auto"/>
              </w:divBdr>
            </w:div>
            <w:div w:id="2064018491">
              <w:marLeft w:val="0"/>
              <w:marRight w:val="0"/>
              <w:marTop w:val="0"/>
              <w:marBottom w:val="0"/>
              <w:divBdr>
                <w:top w:val="none" w:sz="0" w:space="0" w:color="auto"/>
                <w:left w:val="none" w:sz="0" w:space="0" w:color="auto"/>
                <w:bottom w:val="none" w:sz="0" w:space="0" w:color="auto"/>
                <w:right w:val="none" w:sz="0" w:space="0" w:color="auto"/>
              </w:divBdr>
            </w:div>
            <w:div w:id="1192037471">
              <w:marLeft w:val="0"/>
              <w:marRight w:val="0"/>
              <w:marTop w:val="0"/>
              <w:marBottom w:val="0"/>
              <w:divBdr>
                <w:top w:val="none" w:sz="0" w:space="0" w:color="auto"/>
                <w:left w:val="none" w:sz="0" w:space="0" w:color="auto"/>
                <w:bottom w:val="none" w:sz="0" w:space="0" w:color="auto"/>
                <w:right w:val="none" w:sz="0" w:space="0" w:color="auto"/>
              </w:divBdr>
            </w:div>
            <w:div w:id="547953054">
              <w:marLeft w:val="0"/>
              <w:marRight w:val="0"/>
              <w:marTop w:val="0"/>
              <w:marBottom w:val="0"/>
              <w:divBdr>
                <w:top w:val="none" w:sz="0" w:space="0" w:color="auto"/>
                <w:left w:val="none" w:sz="0" w:space="0" w:color="auto"/>
                <w:bottom w:val="none" w:sz="0" w:space="0" w:color="auto"/>
                <w:right w:val="none" w:sz="0" w:space="0" w:color="auto"/>
              </w:divBdr>
            </w:div>
            <w:div w:id="1134442873">
              <w:marLeft w:val="0"/>
              <w:marRight w:val="0"/>
              <w:marTop w:val="0"/>
              <w:marBottom w:val="0"/>
              <w:divBdr>
                <w:top w:val="none" w:sz="0" w:space="0" w:color="auto"/>
                <w:left w:val="none" w:sz="0" w:space="0" w:color="auto"/>
                <w:bottom w:val="none" w:sz="0" w:space="0" w:color="auto"/>
                <w:right w:val="none" w:sz="0" w:space="0" w:color="auto"/>
              </w:divBdr>
            </w:div>
            <w:div w:id="2121219040">
              <w:marLeft w:val="0"/>
              <w:marRight w:val="0"/>
              <w:marTop w:val="0"/>
              <w:marBottom w:val="0"/>
              <w:divBdr>
                <w:top w:val="none" w:sz="0" w:space="0" w:color="auto"/>
                <w:left w:val="none" w:sz="0" w:space="0" w:color="auto"/>
                <w:bottom w:val="none" w:sz="0" w:space="0" w:color="auto"/>
                <w:right w:val="none" w:sz="0" w:space="0" w:color="auto"/>
              </w:divBdr>
            </w:div>
            <w:div w:id="656230021">
              <w:marLeft w:val="0"/>
              <w:marRight w:val="0"/>
              <w:marTop w:val="0"/>
              <w:marBottom w:val="0"/>
              <w:divBdr>
                <w:top w:val="none" w:sz="0" w:space="0" w:color="auto"/>
                <w:left w:val="none" w:sz="0" w:space="0" w:color="auto"/>
                <w:bottom w:val="none" w:sz="0" w:space="0" w:color="auto"/>
                <w:right w:val="none" w:sz="0" w:space="0" w:color="auto"/>
              </w:divBdr>
            </w:div>
            <w:div w:id="1930625327">
              <w:marLeft w:val="0"/>
              <w:marRight w:val="0"/>
              <w:marTop w:val="0"/>
              <w:marBottom w:val="0"/>
              <w:divBdr>
                <w:top w:val="none" w:sz="0" w:space="0" w:color="auto"/>
                <w:left w:val="none" w:sz="0" w:space="0" w:color="auto"/>
                <w:bottom w:val="none" w:sz="0" w:space="0" w:color="auto"/>
                <w:right w:val="none" w:sz="0" w:space="0" w:color="auto"/>
              </w:divBdr>
            </w:div>
            <w:div w:id="1763531593">
              <w:marLeft w:val="0"/>
              <w:marRight w:val="0"/>
              <w:marTop w:val="0"/>
              <w:marBottom w:val="0"/>
              <w:divBdr>
                <w:top w:val="none" w:sz="0" w:space="0" w:color="auto"/>
                <w:left w:val="none" w:sz="0" w:space="0" w:color="auto"/>
                <w:bottom w:val="none" w:sz="0" w:space="0" w:color="auto"/>
                <w:right w:val="none" w:sz="0" w:space="0" w:color="auto"/>
              </w:divBdr>
            </w:div>
            <w:div w:id="777062550">
              <w:marLeft w:val="0"/>
              <w:marRight w:val="0"/>
              <w:marTop w:val="0"/>
              <w:marBottom w:val="0"/>
              <w:divBdr>
                <w:top w:val="none" w:sz="0" w:space="0" w:color="auto"/>
                <w:left w:val="none" w:sz="0" w:space="0" w:color="auto"/>
                <w:bottom w:val="none" w:sz="0" w:space="0" w:color="auto"/>
                <w:right w:val="none" w:sz="0" w:space="0" w:color="auto"/>
              </w:divBdr>
            </w:div>
            <w:div w:id="2059087625">
              <w:marLeft w:val="0"/>
              <w:marRight w:val="0"/>
              <w:marTop w:val="0"/>
              <w:marBottom w:val="0"/>
              <w:divBdr>
                <w:top w:val="none" w:sz="0" w:space="0" w:color="auto"/>
                <w:left w:val="none" w:sz="0" w:space="0" w:color="auto"/>
                <w:bottom w:val="none" w:sz="0" w:space="0" w:color="auto"/>
                <w:right w:val="none" w:sz="0" w:space="0" w:color="auto"/>
              </w:divBdr>
            </w:div>
            <w:div w:id="1950239879">
              <w:marLeft w:val="0"/>
              <w:marRight w:val="0"/>
              <w:marTop w:val="0"/>
              <w:marBottom w:val="0"/>
              <w:divBdr>
                <w:top w:val="none" w:sz="0" w:space="0" w:color="auto"/>
                <w:left w:val="none" w:sz="0" w:space="0" w:color="auto"/>
                <w:bottom w:val="none" w:sz="0" w:space="0" w:color="auto"/>
                <w:right w:val="none" w:sz="0" w:space="0" w:color="auto"/>
              </w:divBdr>
            </w:div>
            <w:div w:id="1825123442">
              <w:marLeft w:val="0"/>
              <w:marRight w:val="0"/>
              <w:marTop w:val="0"/>
              <w:marBottom w:val="0"/>
              <w:divBdr>
                <w:top w:val="none" w:sz="0" w:space="0" w:color="auto"/>
                <w:left w:val="none" w:sz="0" w:space="0" w:color="auto"/>
                <w:bottom w:val="none" w:sz="0" w:space="0" w:color="auto"/>
                <w:right w:val="none" w:sz="0" w:space="0" w:color="auto"/>
              </w:divBdr>
            </w:div>
            <w:div w:id="613484051">
              <w:marLeft w:val="0"/>
              <w:marRight w:val="0"/>
              <w:marTop w:val="0"/>
              <w:marBottom w:val="0"/>
              <w:divBdr>
                <w:top w:val="none" w:sz="0" w:space="0" w:color="auto"/>
                <w:left w:val="none" w:sz="0" w:space="0" w:color="auto"/>
                <w:bottom w:val="none" w:sz="0" w:space="0" w:color="auto"/>
                <w:right w:val="none" w:sz="0" w:space="0" w:color="auto"/>
              </w:divBdr>
            </w:div>
            <w:div w:id="440953786">
              <w:marLeft w:val="0"/>
              <w:marRight w:val="0"/>
              <w:marTop w:val="0"/>
              <w:marBottom w:val="0"/>
              <w:divBdr>
                <w:top w:val="none" w:sz="0" w:space="0" w:color="auto"/>
                <w:left w:val="none" w:sz="0" w:space="0" w:color="auto"/>
                <w:bottom w:val="none" w:sz="0" w:space="0" w:color="auto"/>
                <w:right w:val="none" w:sz="0" w:space="0" w:color="auto"/>
              </w:divBdr>
            </w:div>
            <w:div w:id="2014797196">
              <w:marLeft w:val="0"/>
              <w:marRight w:val="0"/>
              <w:marTop w:val="0"/>
              <w:marBottom w:val="0"/>
              <w:divBdr>
                <w:top w:val="none" w:sz="0" w:space="0" w:color="auto"/>
                <w:left w:val="none" w:sz="0" w:space="0" w:color="auto"/>
                <w:bottom w:val="none" w:sz="0" w:space="0" w:color="auto"/>
                <w:right w:val="none" w:sz="0" w:space="0" w:color="auto"/>
              </w:divBdr>
            </w:div>
            <w:div w:id="1800686595">
              <w:marLeft w:val="0"/>
              <w:marRight w:val="0"/>
              <w:marTop w:val="0"/>
              <w:marBottom w:val="0"/>
              <w:divBdr>
                <w:top w:val="none" w:sz="0" w:space="0" w:color="auto"/>
                <w:left w:val="none" w:sz="0" w:space="0" w:color="auto"/>
                <w:bottom w:val="none" w:sz="0" w:space="0" w:color="auto"/>
                <w:right w:val="none" w:sz="0" w:space="0" w:color="auto"/>
              </w:divBdr>
            </w:div>
            <w:div w:id="706492220">
              <w:marLeft w:val="0"/>
              <w:marRight w:val="0"/>
              <w:marTop w:val="0"/>
              <w:marBottom w:val="0"/>
              <w:divBdr>
                <w:top w:val="none" w:sz="0" w:space="0" w:color="auto"/>
                <w:left w:val="none" w:sz="0" w:space="0" w:color="auto"/>
                <w:bottom w:val="none" w:sz="0" w:space="0" w:color="auto"/>
                <w:right w:val="none" w:sz="0" w:space="0" w:color="auto"/>
              </w:divBdr>
            </w:div>
            <w:div w:id="410591615">
              <w:marLeft w:val="0"/>
              <w:marRight w:val="0"/>
              <w:marTop w:val="0"/>
              <w:marBottom w:val="0"/>
              <w:divBdr>
                <w:top w:val="none" w:sz="0" w:space="0" w:color="auto"/>
                <w:left w:val="none" w:sz="0" w:space="0" w:color="auto"/>
                <w:bottom w:val="none" w:sz="0" w:space="0" w:color="auto"/>
                <w:right w:val="none" w:sz="0" w:space="0" w:color="auto"/>
              </w:divBdr>
            </w:div>
            <w:div w:id="78524482">
              <w:marLeft w:val="0"/>
              <w:marRight w:val="0"/>
              <w:marTop w:val="0"/>
              <w:marBottom w:val="0"/>
              <w:divBdr>
                <w:top w:val="none" w:sz="0" w:space="0" w:color="auto"/>
                <w:left w:val="none" w:sz="0" w:space="0" w:color="auto"/>
                <w:bottom w:val="none" w:sz="0" w:space="0" w:color="auto"/>
                <w:right w:val="none" w:sz="0" w:space="0" w:color="auto"/>
              </w:divBdr>
            </w:div>
            <w:div w:id="1503737175">
              <w:marLeft w:val="0"/>
              <w:marRight w:val="0"/>
              <w:marTop w:val="0"/>
              <w:marBottom w:val="0"/>
              <w:divBdr>
                <w:top w:val="none" w:sz="0" w:space="0" w:color="auto"/>
                <w:left w:val="none" w:sz="0" w:space="0" w:color="auto"/>
                <w:bottom w:val="none" w:sz="0" w:space="0" w:color="auto"/>
                <w:right w:val="none" w:sz="0" w:space="0" w:color="auto"/>
              </w:divBdr>
            </w:div>
            <w:div w:id="1518538926">
              <w:marLeft w:val="0"/>
              <w:marRight w:val="0"/>
              <w:marTop w:val="0"/>
              <w:marBottom w:val="0"/>
              <w:divBdr>
                <w:top w:val="none" w:sz="0" w:space="0" w:color="auto"/>
                <w:left w:val="none" w:sz="0" w:space="0" w:color="auto"/>
                <w:bottom w:val="none" w:sz="0" w:space="0" w:color="auto"/>
                <w:right w:val="none" w:sz="0" w:space="0" w:color="auto"/>
              </w:divBdr>
            </w:div>
            <w:div w:id="2019192885">
              <w:marLeft w:val="0"/>
              <w:marRight w:val="0"/>
              <w:marTop w:val="0"/>
              <w:marBottom w:val="0"/>
              <w:divBdr>
                <w:top w:val="none" w:sz="0" w:space="0" w:color="auto"/>
                <w:left w:val="none" w:sz="0" w:space="0" w:color="auto"/>
                <w:bottom w:val="none" w:sz="0" w:space="0" w:color="auto"/>
                <w:right w:val="none" w:sz="0" w:space="0" w:color="auto"/>
              </w:divBdr>
            </w:div>
            <w:div w:id="1264998941">
              <w:marLeft w:val="0"/>
              <w:marRight w:val="0"/>
              <w:marTop w:val="0"/>
              <w:marBottom w:val="0"/>
              <w:divBdr>
                <w:top w:val="none" w:sz="0" w:space="0" w:color="auto"/>
                <w:left w:val="none" w:sz="0" w:space="0" w:color="auto"/>
                <w:bottom w:val="none" w:sz="0" w:space="0" w:color="auto"/>
                <w:right w:val="none" w:sz="0" w:space="0" w:color="auto"/>
              </w:divBdr>
            </w:div>
            <w:div w:id="561332350">
              <w:marLeft w:val="0"/>
              <w:marRight w:val="0"/>
              <w:marTop w:val="0"/>
              <w:marBottom w:val="0"/>
              <w:divBdr>
                <w:top w:val="none" w:sz="0" w:space="0" w:color="auto"/>
                <w:left w:val="none" w:sz="0" w:space="0" w:color="auto"/>
                <w:bottom w:val="none" w:sz="0" w:space="0" w:color="auto"/>
                <w:right w:val="none" w:sz="0" w:space="0" w:color="auto"/>
              </w:divBdr>
            </w:div>
            <w:div w:id="813254432">
              <w:marLeft w:val="0"/>
              <w:marRight w:val="0"/>
              <w:marTop w:val="0"/>
              <w:marBottom w:val="0"/>
              <w:divBdr>
                <w:top w:val="none" w:sz="0" w:space="0" w:color="auto"/>
                <w:left w:val="none" w:sz="0" w:space="0" w:color="auto"/>
                <w:bottom w:val="none" w:sz="0" w:space="0" w:color="auto"/>
                <w:right w:val="none" w:sz="0" w:space="0" w:color="auto"/>
              </w:divBdr>
            </w:div>
            <w:div w:id="775518475">
              <w:marLeft w:val="0"/>
              <w:marRight w:val="0"/>
              <w:marTop w:val="0"/>
              <w:marBottom w:val="0"/>
              <w:divBdr>
                <w:top w:val="none" w:sz="0" w:space="0" w:color="auto"/>
                <w:left w:val="none" w:sz="0" w:space="0" w:color="auto"/>
                <w:bottom w:val="none" w:sz="0" w:space="0" w:color="auto"/>
                <w:right w:val="none" w:sz="0" w:space="0" w:color="auto"/>
              </w:divBdr>
            </w:div>
            <w:div w:id="1357272851">
              <w:marLeft w:val="0"/>
              <w:marRight w:val="0"/>
              <w:marTop w:val="0"/>
              <w:marBottom w:val="0"/>
              <w:divBdr>
                <w:top w:val="none" w:sz="0" w:space="0" w:color="auto"/>
                <w:left w:val="none" w:sz="0" w:space="0" w:color="auto"/>
                <w:bottom w:val="none" w:sz="0" w:space="0" w:color="auto"/>
                <w:right w:val="none" w:sz="0" w:space="0" w:color="auto"/>
              </w:divBdr>
            </w:div>
            <w:div w:id="338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90">
      <w:bodyDiv w:val="1"/>
      <w:marLeft w:val="0"/>
      <w:marRight w:val="0"/>
      <w:marTop w:val="0"/>
      <w:marBottom w:val="0"/>
      <w:divBdr>
        <w:top w:val="none" w:sz="0" w:space="0" w:color="auto"/>
        <w:left w:val="none" w:sz="0" w:space="0" w:color="auto"/>
        <w:bottom w:val="none" w:sz="0" w:space="0" w:color="auto"/>
        <w:right w:val="none" w:sz="0" w:space="0" w:color="auto"/>
      </w:divBdr>
    </w:div>
    <w:div w:id="2057200561">
      <w:bodyDiv w:val="1"/>
      <w:marLeft w:val="0"/>
      <w:marRight w:val="0"/>
      <w:marTop w:val="0"/>
      <w:marBottom w:val="0"/>
      <w:divBdr>
        <w:top w:val="none" w:sz="0" w:space="0" w:color="auto"/>
        <w:left w:val="none" w:sz="0" w:space="0" w:color="auto"/>
        <w:bottom w:val="none" w:sz="0" w:space="0" w:color="auto"/>
        <w:right w:val="none" w:sz="0" w:space="0" w:color="auto"/>
      </w:divBdr>
    </w:div>
    <w:div w:id="2098936917">
      <w:bodyDiv w:val="1"/>
      <w:marLeft w:val="0"/>
      <w:marRight w:val="0"/>
      <w:marTop w:val="0"/>
      <w:marBottom w:val="0"/>
      <w:divBdr>
        <w:top w:val="none" w:sz="0" w:space="0" w:color="auto"/>
        <w:left w:val="none" w:sz="0" w:space="0" w:color="auto"/>
        <w:bottom w:val="none" w:sz="0" w:space="0" w:color="auto"/>
        <w:right w:val="none" w:sz="0" w:space="0" w:color="auto"/>
      </w:divBdr>
    </w:div>
    <w:div w:id="2114664992">
      <w:bodyDiv w:val="1"/>
      <w:marLeft w:val="0"/>
      <w:marRight w:val="0"/>
      <w:marTop w:val="0"/>
      <w:marBottom w:val="0"/>
      <w:divBdr>
        <w:top w:val="none" w:sz="0" w:space="0" w:color="auto"/>
        <w:left w:val="none" w:sz="0" w:space="0" w:color="auto"/>
        <w:bottom w:val="none" w:sz="0" w:space="0" w:color="auto"/>
        <w:right w:val="none" w:sz="0" w:space="0" w:color="auto"/>
      </w:divBdr>
    </w:div>
    <w:div w:id="2123763120">
      <w:bodyDiv w:val="1"/>
      <w:marLeft w:val="0"/>
      <w:marRight w:val="0"/>
      <w:marTop w:val="0"/>
      <w:marBottom w:val="0"/>
      <w:divBdr>
        <w:top w:val="none" w:sz="0" w:space="0" w:color="auto"/>
        <w:left w:val="none" w:sz="0" w:space="0" w:color="auto"/>
        <w:bottom w:val="none" w:sz="0" w:space="0" w:color="auto"/>
        <w:right w:val="none" w:sz="0" w:space="0" w:color="auto"/>
      </w:divBdr>
      <w:divsChild>
        <w:div w:id="1383754699">
          <w:marLeft w:val="0"/>
          <w:marRight w:val="0"/>
          <w:marTop w:val="0"/>
          <w:marBottom w:val="0"/>
          <w:divBdr>
            <w:top w:val="none" w:sz="0" w:space="0" w:color="auto"/>
            <w:left w:val="none" w:sz="0" w:space="0" w:color="auto"/>
            <w:bottom w:val="none" w:sz="0" w:space="0" w:color="auto"/>
            <w:right w:val="none" w:sz="0" w:space="0" w:color="auto"/>
          </w:divBdr>
          <w:divsChild>
            <w:div w:id="440607472">
              <w:marLeft w:val="0"/>
              <w:marRight w:val="0"/>
              <w:marTop w:val="0"/>
              <w:marBottom w:val="0"/>
              <w:divBdr>
                <w:top w:val="none" w:sz="0" w:space="0" w:color="auto"/>
                <w:left w:val="none" w:sz="0" w:space="0" w:color="auto"/>
                <w:bottom w:val="none" w:sz="0" w:space="0" w:color="auto"/>
                <w:right w:val="none" w:sz="0" w:space="0" w:color="auto"/>
              </w:divBdr>
            </w:div>
            <w:div w:id="1506553418">
              <w:marLeft w:val="0"/>
              <w:marRight w:val="0"/>
              <w:marTop w:val="0"/>
              <w:marBottom w:val="0"/>
              <w:divBdr>
                <w:top w:val="none" w:sz="0" w:space="0" w:color="auto"/>
                <w:left w:val="none" w:sz="0" w:space="0" w:color="auto"/>
                <w:bottom w:val="none" w:sz="0" w:space="0" w:color="auto"/>
                <w:right w:val="none" w:sz="0" w:space="0" w:color="auto"/>
              </w:divBdr>
            </w:div>
            <w:div w:id="1374504700">
              <w:marLeft w:val="0"/>
              <w:marRight w:val="0"/>
              <w:marTop w:val="0"/>
              <w:marBottom w:val="0"/>
              <w:divBdr>
                <w:top w:val="none" w:sz="0" w:space="0" w:color="auto"/>
                <w:left w:val="none" w:sz="0" w:space="0" w:color="auto"/>
                <w:bottom w:val="none" w:sz="0" w:space="0" w:color="auto"/>
                <w:right w:val="none" w:sz="0" w:space="0" w:color="auto"/>
              </w:divBdr>
            </w:div>
            <w:div w:id="1509251507">
              <w:marLeft w:val="0"/>
              <w:marRight w:val="0"/>
              <w:marTop w:val="0"/>
              <w:marBottom w:val="0"/>
              <w:divBdr>
                <w:top w:val="none" w:sz="0" w:space="0" w:color="auto"/>
                <w:left w:val="none" w:sz="0" w:space="0" w:color="auto"/>
                <w:bottom w:val="none" w:sz="0" w:space="0" w:color="auto"/>
                <w:right w:val="none" w:sz="0" w:space="0" w:color="auto"/>
              </w:divBdr>
            </w:div>
            <w:div w:id="1321814986">
              <w:marLeft w:val="0"/>
              <w:marRight w:val="0"/>
              <w:marTop w:val="0"/>
              <w:marBottom w:val="0"/>
              <w:divBdr>
                <w:top w:val="none" w:sz="0" w:space="0" w:color="auto"/>
                <w:left w:val="none" w:sz="0" w:space="0" w:color="auto"/>
                <w:bottom w:val="none" w:sz="0" w:space="0" w:color="auto"/>
                <w:right w:val="none" w:sz="0" w:space="0" w:color="auto"/>
              </w:divBdr>
            </w:div>
            <w:div w:id="362022942">
              <w:marLeft w:val="0"/>
              <w:marRight w:val="0"/>
              <w:marTop w:val="0"/>
              <w:marBottom w:val="0"/>
              <w:divBdr>
                <w:top w:val="none" w:sz="0" w:space="0" w:color="auto"/>
                <w:left w:val="none" w:sz="0" w:space="0" w:color="auto"/>
                <w:bottom w:val="none" w:sz="0" w:space="0" w:color="auto"/>
                <w:right w:val="none" w:sz="0" w:space="0" w:color="auto"/>
              </w:divBdr>
            </w:div>
            <w:div w:id="1736590506">
              <w:marLeft w:val="0"/>
              <w:marRight w:val="0"/>
              <w:marTop w:val="0"/>
              <w:marBottom w:val="0"/>
              <w:divBdr>
                <w:top w:val="none" w:sz="0" w:space="0" w:color="auto"/>
                <w:left w:val="none" w:sz="0" w:space="0" w:color="auto"/>
                <w:bottom w:val="none" w:sz="0" w:space="0" w:color="auto"/>
                <w:right w:val="none" w:sz="0" w:space="0" w:color="auto"/>
              </w:divBdr>
            </w:div>
            <w:div w:id="1201162981">
              <w:marLeft w:val="0"/>
              <w:marRight w:val="0"/>
              <w:marTop w:val="0"/>
              <w:marBottom w:val="0"/>
              <w:divBdr>
                <w:top w:val="none" w:sz="0" w:space="0" w:color="auto"/>
                <w:left w:val="none" w:sz="0" w:space="0" w:color="auto"/>
                <w:bottom w:val="none" w:sz="0" w:space="0" w:color="auto"/>
                <w:right w:val="none" w:sz="0" w:space="0" w:color="auto"/>
              </w:divBdr>
            </w:div>
            <w:div w:id="1273779526">
              <w:marLeft w:val="0"/>
              <w:marRight w:val="0"/>
              <w:marTop w:val="0"/>
              <w:marBottom w:val="0"/>
              <w:divBdr>
                <w:top w:val="none" w:sz="0" w:space="0" w:color="auto"/>
                <w:left w:val="none" w:sz="0" w:space="0" w:color="auto"/>
                <w:bottom w:val="none" w:sz="0" w:space="0" w:color="auto"/>
                <w:right w:val="none" w:sz="0" w:space="0" w:color="auto"/>
              </w:divBdr>
            </w:div>
            <w:div w:id="2136097724">
              <w:marLeft w:val="0"/>
              <w:marRight w:val="0"/>
              <w:marTop w:val="0"/>
              <w:marBottom w:val="0"/>
              <w:divBdr>
                <w:top w:val="none" w:sz="0" w:space="0" w:color="auto"/>
                <w:left w:val="none" w:sz="0" w:space="0" w:color="auto"/>
                <w:bottom w:val="none" w:sz="0" w:space="0" w:color="auto"/>
                <w:right w:val="none" w:sz="0" w:space="0" w:color="auto"/>
              </w:divBdr>
            </w:div>
            <w:div w:id="464199469">
              <w:marLeft w:val="0"/>
              <w:marRight w:val="0"/>
              <w:marTop w:val="0"/>
              <w:marBottom w:val="0"/>
              <w:divBdr>
                <w:top w:val="none" w:sz="0" w:space="0" w:color="auto"/>
                <w:left w:val="none" w:sz="0" w:space="0" w:color="auto"/>
                <w:bottom w:val="none" w:sz="0" w:space="0" w:color="auto"/>
                <w:right w:val="none" w:sz="0" w:space="0" w:color="auto"/>
              </w:divBdr>
            </w:div>
            <w:div w:id="283780454">
              <w:marLeft w:val="0"/>
              <w:marRight w:val="0"/>
              <w:marTop w:val="0"/>
              <w:marBottom w:val="0"/>
              <w:divBdr>
                <w:top w:val="none" w:sz="0" w:space="0" w:color="auto"/>
                <w:left w:val="none" w:sz="0" w:space="0" w:color="auto"/>
                <w:bottom w:val="none" w:sz="0" w:space="0" w:color="auto"/>
                <w:right w:val="none" w:sz="0" w:space="0" w:color="auto"/>
              </w:divBdr>
            </w:div>
            <w:div w:id="1382243739">
              <w:marLeft w:val="0"/>
              <w:marRight w:val="0"/>
              <w:marTop w:val="0"/>
              <w:marBottom w:val="0"/>
              <w:divBdr>
                <w:top w:val="none" w:sz="0" w:space="0" w:color="auto"/>
                <w:left w:val="none" w:sz="0" w:space="0" w:color="auto"/>
                <w:bottom w:val="none" w:sz="0" w:space="0" w:color="auto"/>
                <w:right w:val="none" w:sz="0" w:space="0" w:color="auto"/>
              </w:divBdr>
            </w:div>
            <w:div w:id="412431115">
              <w:marLeft w:val="0"/>
              <w:marRight w:val="0"/>
              <w:marTop w:val="0"/>
              <w:marBottom w:val="0"/>
              <w:divBdr>
                <w:top w:val="none" w:sz="0" w:space="0" w:color="auto"/>
                <w:left w:val="none" w:sz="0" w:space="0" w:color="auto"/>
                <w:bottom w:val="none" w:sz="0" w:space="0" w:color="auto"/>
                <w:right w:val="none" w:sz="0" w:space="0" w:color="auto"/>
              </w:divBdr>
            </w:div>
            <w:div w:id="1257716392">
              <w:marLeft w:val="0"/>
              <w:marRight w:val="0"/>
              <w:marTop w:val="0"/>
              <w:marBottom w:val="0"/>
              <w:divBdr>
                <w:top w:val="none" w:sz="0" w:space="0" w:color="auto"/>
                <w:left w:val="none" w:sz="0" w:space="0" w:color="auto"/>
                <w:bottom w:val="none" w:sz="0" w:space="0" w:color="auto"/>
                <w:right w:val="none" w:sz="0" w:space="0" w:color="auto"/>
              </w:divBdr>
            </w:div>
            <w:div w:id="1312102652">
              <w:marLeft w:val="0"/>
              <w:marRight w:val="0"/>
              <w:marTop w:val="0"/>
              <w:marBottom w:val="0"/>
              <w:divBdr>
                <w:top w:val="none" w:sz="0" w:space="0" w:color="auto"/>
                <w:left w:val="none" w:sz="0" w:space="0" w:color="auto"/>
                <w:bottom w:val="none" w:sz="0" w:space="0" w:color="auto"/>
                <w:right w:val="none" w:sz="0" w:space="0" w:color="auto"/>
              </w:divBdr>
            </w:div>
            <w:div w:id="333147066">
              <w:marLeft w:val="0"/>
              <w:marRight w:val="0"/>
              <w:marTop w:val="0"/>
              <w:marBottom w:val="0"/>
              <w:divBdr>
                <w:top w:val="none" w:sz="0" w:space="0" w:color="auto"/>
                <w:left w:val="none" w:sz="0" w:space="0" w:color="auto"/>
                <w:bottom w:val="none" w:sz="0" w:space="0" w:color="auto"/>
                <w:right w:val="none" w:sz="0" w:space="0" w:color="auto"/>
              </w:divBdr>
            </w:div>
            <w:div w:id="1938902438">
              <w:marLeft w:val="0"/>
              <w:marRight w:val="0"/>
              <w:marTop w:val="0"/>
              <w:marBottom w:val="0"/>
              <w:divBdr>
                <w:top w:val="none" w:sz="0" w:space="0" w:color="auto"/>
                <w:left w:val="none" w:sz="0" w:space="0" w:color="auto"/>
                <w:bottom w:val="none" w:sz="0" w:space="0" w:color="auto"/>
                <w:right w:val="none" w:sz="0" w:space="0" w:color="auto"/>
              </w:divBdr>
            </w:div>
            <w:div w:id="191504742">
              <w:marLeft w:val="0"/>
              <w:marRight w:val="0"/>
              <w:marTop w:val="0"/>
              <w:marBottom w:val="0"/>
              <w:divBdr>
                <w:top w:val="none" w:sz="0" w:space="0" w:color="auto"/>
                <w:left w:val="none" w:sz="0" w:space="0" w:color="auto"/>
                <w:bottom w:val="none" w:sz="0" w:space="0" w:color="auto"/>
                <w:right w:val="none" w:sz="0" w:space="0" w:color="auto"/>
              </w:divBdr>
            </w:div>
            <w:div w:id="1407146986">
              <w:marLeft w:val="0"/>
              <w:marRight w:val="0"/>
              <w:marTop w:val="0"/>
              <w:marBottom w:val="0"/>
              <w:divBdr>
                <w:top w:val="none" w:sz="0" w:space="0" w:color="auto"/>
                <w:left w:val="none" w:sz="0" w:space="0" w:color="auto"/>
                <w:bottom w:val="none" w:sz="0" w:space="0" w:color="auto"/>
                <w:right w:val="none" w:sz="0" w:space="0" w:color="auto"/>
              </w:divBdr>
            </w:div>
            <w:div w:id="1104769141">
              <w:marLeft w:val="0"/>
              <w:marRight w:val="0"/>
              <w:marTop w:val="0"/>
              <w:marBottom w:val="0"/>
              <w:divBdr>
                <w:top w:val="none" w:sz="0" w:space="0" w:color="auto"/>
                <w:left w:val="none" w:sz="0" w:space="0" w:color="auto"/>
                <w:bottom w:val="none" w:sz="0" w:space="0" w:color="auto"/>
                <w:right w:val="none" w:sz="0" w:space="0" w:color="auto"/>
              </w:divBdr>
            </w:div>
            <w:div w:id="1570770156">
              <w:marLeft w:val="0"/>
              <w:marRight w:val="0"/>
              <w:marTop w:val="0"/>
              <w:marBottom w:val="0"/>
              <w:divBdr>
                <w:top w:val="none" w:sz="0" w:space="0" w:color="auto"/>
                <w:left w:val="none" w:sz="0" w:space="0" w:color="auto"/>
                <w:bottom w:val="none" w:sz="0" w:space="0" w:color="auto"/>
                <w:right w:val="none" w:sz="0" w:space="0" w:color="auto"/>
              </w:divBdr>
            </w:div>
            <w:div w:id="1032532569">
              <w:marLeft w:val="0"/>
              <w:marRight w:val="0"/>
              <w:marTop w:val="0"/>
              <w:marBottom w:val="0"/>
              <w:divBdr>
                <w:top w:val="none" w:sz="0" w:space="0" w:color="auto"/>
                <w:left w:val="none" w:sz="0" w:space="0" w:color="auto"/>
                <w:bottom w:val="none" w:sz="0" w:space="0" w:color="auto"/>
                <w:right w:val="none" w:sz="0" w:space="0" w:color="auto"/>
              </w:divBdr>
            </w:div>
            <w:div w:id="297998279">
              <w:marLeft w:val="0"/>
              <w:marRight w:val="0"/>
              <w:marTop w:val="0"/>
              <w:marBottom w:val="0"/>
              <w:divBdr>
                <w:top w:val="none" w:sz="0" w:space="0" w:color="auto"/>
                <w:left w:val="none" w:sz="0" w:space="0" w:color="auto"/>
                <w:bottom w:val="none" w:sz="0" w:space="0" w:color="auto"/>
                <w:right w:val="none" w:sz="0" w:space="0" w:color="auto"/>
              </w:divBdr>
            </w:div>
            <w:div w:id="1268123834">
              <w:marLeft w:val="0"/>
              <w:marRight w:val="0"/>
              <w:marTop w:val="0"/>
              <w:marBottom w:val="0"/>
              <w:divBdr>
                <w:top w:val="none" w:sz="0" w:space="0" w:color="auto"/>
                <w:left w:val="none" w:sz="0" w:space="0" w:color="auto"/>
                <w:bottom w:val="none" w:sz="0" w:space="0" w:color="auto"/>
                <w:right w:val="none" w:sz="0" w:space="0" w:color="auto"/>
              </w:divBdr>
            </w:div>
            <w:div w:id="1534809752">
              <w:marLeft w:val="0"/>
              <w:marRight w:val="0"/>
              <w:marTop w:val="0"/>
              <w:marBottom w:val="0"/>
              <w:divBdr>
                <w:top w:val="none" w:sz="0" w:space="0" w:color="auto"/>
                <w:left w:val="none" w:sz="0" w:space="0" w:color="auto"/>
                <w:bottom w:val="none" w:sz="0" w:space="0" w:color="auto"/>
                <w:right w:val="none" w:sz="0" w:space="0" w:color="auto"/>
              </w:divBdr>
            </w:div>
            <w:div w:id="428240174">
              <w:marLeft w:val="0"/>
              <w:marRight w:val="0"/>
              <w:marTop w:val="0"/>
              <w:marBottom w:val="0"/>
              <w:divBdr>
                <w:top w:val="none" w:sz="0" w:space="0" w:color="auto"/>
                <w:left w:val="none" w:sz="0" w:space="0" w:color="auto"/>
                <w:bottom w:val="none" w:sz="0" w:space="0" w:color="auto"/>
                <w:right w:val="none" w:sz="0" w:space="0" w:color="auto"/>
              </w:divBdr>
            </w:div>
            <w:div w:id="551842300">
              <w:marLeft w:val="0"/>
              <w:marRight w:val="0"/>
              <w:marTop w:val="0"/>
              <w:marBottom w:val="0"/>
              <w:divBdr>
                <w:top w:val="none" w:sz="0" w:space="0" w:color="auto"/>
                <w:left w:val="none" w:sz="0" w:space="0" w:color="auto"/>
                <w:bottom w:val="none" w:sz="0" w:space="0" w:color="auto"/>
                <w:right w:val="none" w:sz="0" w:space="0" w:color="auto"/>
              </w:divBdr>
            </w:div>
            <w:div w:id="74086095">
              <w:marLeft w:val="0"/>
              <w:marRight w:val="0"/>
              <w:marTop w:val="0"/>
              <w:marBottom w:val="0"/>
              <w:divBdr>
                <w:top w:val="none" w:sz="0" w:space="0" w:color="auto"/>
                <w:left w:val="none" w:sz="0" w:space="0" w:color="auto"/>
                <w:bottom w:val="none" w:sz="0" w:space="0" w:color="auto"/>
                <w:right w:val="none" w:sz="0" w:space="0" w:color="auto"/>
              </w:divBdr>
            </w:div>
            <w:div w:id="134104853">
              <w:marLeft w:val="0"/>
              <w:marRight w:val="0"/>
              <w:marTop w:val="0"/>
              <w:marBottom w:val="0"/>
              <w:divBdr>
                <w:top w:val="none" w:sz="0" w:space="0" w:color="auto"/>
                <w:left w:val="none" w:sz="0" w:space="0" w:color="auto"/>
                <w:bottom w:val="none" w:sz="0" w:space="0" w:color="auto"/>
                <w:right w:val="none" w:sz="0" w:space="0" w:color="auto"/>
              </w:divBdr>
            </w:div>
            <w:div w:id="100808271">
              <w:marLeft w:val="0"/>
              <w:marRight w:val="0"/>
              <w:marTop w:val="0"/>
              <w:marBottom w:val="0"/>
              <w:divBdr>
                <w:top w:val="none" w:sz="0" w:space="0" w:color="auto"/>
                <w:left w:val="none" w:sz="0" w:space="0" w:color="auto"/>
                <w:bottom w:val="none" w:sz="0" w:space="0" w:color="auto"/>
                <w:right w:val="none" w:sz="0" w:space="0" w:color="auto"/>
              </w:divBdr>
            </w:div>
            <w:div w:id="534124563">
              <w:marLeft w:val="0"/>
              <w:marRight w:val="0"/>
              <w:marTop w:val="0"/>
              <w:marBottom w:val="0"/>
              <w:divBdr>
                <w:top w:val="none" w:sz="0" w:space="0" w:color="auto"/>
                <w:left w:val="none" w:sz="0" w:space="0" w:color="auto"/>
                <w:bottom w:val="none" w:sz="0" w:space="0" w:color="auto"/>
                <w:right w:val="none" w:sz="0" w:space="0" w:color="auto"/>
              </w:divBdr>
            </w:div>
            <w:div w:id="754671242">
              <w:marLeft w:val="0"/>
              <w:marRight w:val="0"/>
              <w:marTop w:val="0"/>
              <w:marBottom w:val="0"/>
              <w:divBdr>
                <w:top w:val="none" w:sz="0" w:space="0" w:color="auto"/>
                <w:left w:val="none" w:sz="0" w:space="0" w:color="auto"/>
                <w:bottom w:val="none" w:sz="0" w:space="0" w:color="auto"/>
                <w:right w:val="none" w:sz="0" w:space="0" w:color="auto"/>
              </w:divBdr>
            </w:div>
            <w:div w:id="2121291199">
              <w:marLeft w:val="0"/>
              <w:marRight w:val="0"/>
              <w:marTop w:val="0"/>
              <w:marBottom w:val="0"/>
              <w:divBdr>
                <w:top w:val="none" w:sz="0" w:space="0" w:color="auto"/>
                <w:left w:val="none" w:sz="0" w:space="0" w:color="auto"/>
                <w:bottom w:val="none" w:sz="0" w:space="0" w:color="auto"/>
                <w:right w:val="none" w:sz="0" w:space="0" w:color="auto"/>
              </w:divBdr>
            </w:div>
            <w:div w:id="457845111">
              <w:marLeft w:val="0"/>
              <w:marRight w:val="0"/>
              <w:marTop w:val="0"/>
              <w:marBottom w:val="0"/>
              <w:divBdr>
                <w:top w:val="none" w:sz="0" w:space="0" w:color="auto"/>
                <w:left w:val="none" w:sz="0" w:space="0" w:color="auto"/>
                <w:bottom w:val="none" w:sz="0" w:space="0" w:color="auto"/>
                <w:right w:val="none" w:sz="0" w:space="0" w:color="auto"/>
              </w:divBdr>
            </w:div>
            <w:div w:id="1029918505">
              <w:marLeft w:val="0"/>
              <w:marRight w:val="0"/>
              <w:marTop w:val="0"/>
              <w:marBottom w:val="0"/>
              <w:divBdr>
                <w:top w:val="none" w:sz="0" w:space="0" w:color="auto"/>
                <w:left w:val="none" w:sz="0" w:space="0" w:color="auto"/>
                <w:bottom w:val="none" w:sz="0" w:space="0" w:color="auto"/>
                <w:right w:val="none" w:sz="0" w:space="0" w:color="auto"/>
              </w:divBdr>
            </w:div>
            <w:div w:id="1854563917">
              <w:marLeft w:val="0"/>
              <w:marRight w:val="0"/>
              <w:marTop w:val="0"/>
              <w:marBottom w:val="0"/>
              <w:divBdr>
                <w:top w:val="none" w:sz="0" w:space="0" w:color="auto"/>
                <w:left w:val="none" w:sz="0" w:space="0" w:color="auto"/>
                <w:bottom w:val="none" w:sz="0" w:space="0" w:color="auto"/>
                <w:right w:val="none" w:sz="0" w:space="0" w:color="auto"/>
              </w:divBdr>
            </w:div>
            <w:div w:id="1033385784">
              <w:marLeft w:val="0"/>
              <w:marRight w:val="0"/>
              <w:marTop w:val="0"/>
              <w:marBottom w:val="0"/>
              <w:divBdr>
                <w:top w:val="none" w:sz="0" w:space="0" w:color="auto"/>
                <w:left w:val="none" w:sz="0" w:space="0" w:color="auto"/>
                <w:bottom w:val="none" w:sz="0" w:space="0" w:color="auto"/>
                <w:right w:val="none" w:sz="0" w:space="0" w:color="auto"/>
              </w:divBdr>
            </w:div>
            <w:div w:id="2112704831">
              <w:marLeft w:val="0"/>
              <w:marRight w:val="0"/>
              <w:marTop w:val="0"/>
              <w:marBottom w:val="0"/>
              <w:divBdr>
                <w:top w:val="none" w:sz="0" w:space="0" w:color="auto"/>
                <w:left w:val="none" w:sz="0" w:space="0" w:color="auto"/>
                <w:bottom w:val="none" w:sz="0" w:space="0" w:color="auto"/>
                <w:right w:val="none" w:sz="0" w:space="0" w:color="auto"/>
              </w:divBdr>
            </w:div>
            <w:div w:id="1883714798">
              <w:marLeft w:val="0"/>
              <w:marRight w:val="0"/>
              <w:marTop w:val="0"/>
              <w:marBottom w:val="0"/>
              <w:divBdr>
                <w:top w:val="none" w:sz="0" w:space="0" w:color="auto"/>
                <w:left w:val="none" w:sz="0" w:space="0" w:color="auto"/>
                <w:bottom w:val="none" w:sz="0" w:space="0" w:color="auto"/>
                <w:right w:val="none" w:sz="0" w:space="0" w:color="auto"/>
              </w:divBdr>
            </w:div>
            <w:div w:id="369037748">
              <w:marLeft w:val="0"/>
              <w:marRight w:val="0"/>
              <w:marTop w:val="0"/>
              <w:marBottom w:val="0"/>
              <w:divBdr>
                <w:top w:val="none" w:sz="0" w:space="0" w:color="auto"/>
                <w:left w:val="none" w:sz="0" w:space="0" w:color="auto"/>
                <w:bottom w:val="none" w:sz="0" w:space="0" w:color="auto"/>
                <w:right w:val="none" w:sz="0" w:space="0" w:color="auto"/>
              </w:divBdr>
            </w:div>
            <w:div w:id="641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F26D-8A9A-4FDB-8E35-401D2EEF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35</Pages>
  <Words>5410</Words>
  <Characters>30838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shadowleaf</cp:lastModifiedBy>
  <cp:revision>83</cp:revision>
  <dcterms:created xsi:type="dcterms:W3CDTF">2017-08-19T04:13:00Z</dcterms:created>
  <dcterms:modified xsi:type="dcterms:W3CDTF">2021-03-15T04:57:00Z</dcterms:modified>
</cp:coreProperties>
</file>