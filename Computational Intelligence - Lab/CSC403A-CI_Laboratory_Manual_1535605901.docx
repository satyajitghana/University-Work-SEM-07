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20B" w:rsidRDefault="001160BE" w:rsidP="0056020B">
      <w:pPr>
        <w:tabs>
          <w:tab w:val="left" w:pos="2534"/>
        </w:tabs>
        <w:jc w:val="both"/>
        <w:rPr>
          <w:sz w:val="72"/>
          <w:szCs w:val="72"/>
        </w:rPr>
      </w:pPr>
      <w:r>
        <w:rPr>
          <w:noProof/>
          <w:lang w:val="en-US"/>
        </w:rPr>
        <mc:AlternateContent>
          <mc:Choice Requires="wps">
            <w:drawing>
              <wp:anchor distT="0" distB="0" distL="114300" distR="114300" simplePos="0" relativeHeight="251663360" behindDoc="0" locked="0" layoutInCell="0" allowOverlap="1">
                <wp:simplePos x="0" y="0"/>
                <wp:positionH relativeFrom="page">
                  <wp:align>center</wp:align>
                </wp:positionH>
                <wp:positionV relativeFrom="page">
                  <wp:align>bottom</wp:align>
                </wp:positionV>
                <wp:extent cx="7921625" cy="804545"/>
                <wp:effectExtent l="10795" t="10795" r="11430" b="1333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454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7F3ADA6" id="Rectangle 10" o:spid="_x0000_s1026" style="position:absolute;margin-left:0;margin-top:0;width:623.75pt;height:63.35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" o:allowincell="f" fillcolor="red" strokecolor="#31849b">
                <w10:wrap anchorx="page" anchory="page"/>
              </v:rect>
            </w:pict>
          </mc:Fallback>
        </mc:AlternateContent>
      </w:r>
      <w:r>
        <w:rPr>
          <w:noProof/>
          <w:lang w:val="en-US"/>
        </w:rPr>
        <mc:AlternateContent>
          <mc:Choice Requires="wps">
            <w:drawing>
              <wp:anchor distT="0" distB="0" distL="114300" distR="114300" simplePos="0" relativeHeight="251666432" behindDoc="0" locked="0" layoutInCell="0" allowOverlap="1">
                <wp:simplePos x="0" y="0"/>
                <wp:positionH relativeFrom="page">
                  <wp:posOffset>318135</wp:posOffset>
                </wp:positionH>
                <wp:positionV relativeFrom="page">
                  <wp:posOffset>-257810</wp:posOffset>
                </wp:positionV>
                <wp:extent cx="90805" cy="11209020"/>
                <wp:effectExtent l="7620" t="8255" r="6350" b="1270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3F56FB" id="Rectangle 13" o:spid="_x0000_s1026" style="position:absolute;margin-left:25.05pt;margin-top:-20.3pt;width:7.15pt;height:882.6pt;z-index:2516664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" o:allowincell="f" strokecolor="#31849b">
                <w10:wrap anchorx="page" anchory="page"/>
              </v:rect>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posOffset>7148830</wp:posOffset>
                </wp:positionH>
                <wp:positionV relativeFrom="page">
                  <wp:posOffset>-257810</wp:posOffset>
                </wp:positionV>
                <wp:extent cx="90805" cy="11209020"/>
                <wp:effectExtent l="10160" t="8255" r="13335" b="1270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860327" id="Rectangle 12" o:spid="_x0000_s1026" style="position:absolute;margin-left:562.9pt;margin-top:-20.3pt;width:7.15pt;height:882.6pt;z-index:2516654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" o:allowincell="f" strokecolor="#31849b">
                <w10:wrap anchorx="page" anchory="page"/>
              </v:rect>
            </w:pict>
          </mc:Fallback>
        </mc:AlternateContent>
      </w:r>
      <w:r>
        <w:rPr>
          <w:noProof/>
          <w:lang w:val="en-US"/>
        </w:rPr>
        <mc:AlternateContent>
          <mc:Choice Requires="wps">
            <w:drawing>
              <wp:anchor distT="0" distB="0" distL="114300" distR="114300" simplePos="0" relativeHeight="251664384" behindDoc="0" locked="0" layoutInCell="0" allowOverlap="1">
                <wp:simplePos x="0" y="0"/>
                <wp:positionH relativeFrom="page">
                  <wp:posOffset>-179705</wp:posOffset>
                </wp:positionH>
                <wp:positionV relativeFrom="page">
                  <wp:posOffset>9525</wp:posOffset>
                </wp:positionV>
                <wp:extent cx="7921625" cy="803910"/>
                <wp:effectExtent l="12065" t="9525" r="10160" b="571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391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14D0B7C" id="Rectangle 11" o:spid="_x0000_s1026" style="position:absolute;margin-left:-14.15pt;margin-top:.75pt;width:623.75pt;height:63.3pt;z-index:25166438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" o:allowincell="f" fillcolor="#00b050" strokecolor="#31849b">
                <w10:wrap anchorx="page" anchory="page"/>
              </v:rect>
            </w:pict>
          </mc:Fallback>
        </mc:AlternateContent>
      </w:r>
      <w:r w:rsidR="0056020B" w:rsidRPr="0026124F">
        <w:rPr>
          <w:sz w:val="72"/>
          <w:szCs w:val="72"/>
        </w:rPr>
        <w:tab/>
      </w:r>
    </w:p>
    <w:p w:rsidR="0056020B" w:rsidRPr="00822BAD" w:rsidRDefault="0056020B" w:rsidP="0056020B">
      <w:pPr>
        <w:tabs>
          <w:tab w:val="left" w:pos="2534"/>
        </w:tabs>
        <w:jc w:val="center"/>
        <w:rPr>
          <w:b/>
          <w:sz w:val="56"/>
          <w:szCs w:val="72"/>
        </w:rPr>
      </w:pPr>
      <w:r w:rsidRPr="00822BAD">
        <w:rPr>
          <w:b/>
          <w:sz w:val="56"/>
          <w:szCs w:val="72"/>
        </w:rPr>
        <w:t>Computer Programming Laboratory</w:t>
      </w:r>
    </w:p>
    <w:p w:rsidR="0056020B" w:rsidRPr="00822BAD" w:rsidRDefault="00AC59A8" w:rsidP="0056020B">
      <w:pPr>
        <w:tabs>
          <w:tab w:val="left" w:pos="2534"/>
        </w:tabs>
        <w:jc w:val="center"/>
        <w:rPr>
          <w:b/>
          <w:sz w:val="36"/>
          <w:szCs w:val="72"/>
        </w:rPr>
      </w:pPr>
      <w:proofErr w:type="spellStart"/>
      <w:r>
        <w:rPr>
          <w:b/>
          <w:sz w:val="36"/>
          <w:szCs w:val="72"/>
        </w:rPr>
        <w:t>B.Tech</w:t>
      </w:r>
      <w:proofErr w:type="spellEnd"/>
      <w:r>
        <w:rPr>
          <w:b/>
          <w:sz w:val="36"/>
          <w:szCs w:val="72"/>
        </w:rPr>
        <w:t>. 7th</w:t>
      </w:r>
      <w:r w:rsidR="007D0DA3" w:rsidRPr="00822BAD">
        <w:rPr>
          <w:b/>
          <w:sz w:val="36"/>
          <w:szCs w:val="72"/>
        </w:rPr>
        <w:t xml:space="preserve"> </w:t>
      </w:r>
      <w:r w:rsidR="0056020B" w:rsidRPr="00822BAD">
        <w:rPr>
          <w:b/>
          <w:sz w:val="36"/>
          <w:szCs w:val="72"/>
        </w:rPr>
        <w:t>Semester</w:t>
      </w:r>
    </w:p>
    <w:p w:rsidR="0056020B" w:rsidRPr="00822BAD" w:rsidRDefault="0056020B" w:rsidP="0056020B">
      <w:pPr>
        <w:jc w:val="center"/>
        <w:rPr>
          <w:b/>
          <w:color w:val="1F497D"/>
          <w:sz w:val="56"/>
          <w:szCs w:val="52"/>
          <w:lang w:val="en-US"/>
        </w:rPr>
      </w:pPr>
    </w:p>
    <w:p w:rsidR="0056020B" w:rsidRPr="00822BAD" w:rsidRDefault="00154B6A" w:rsidP="0056020B">
      <w:pPr>
        <w:jc w:val="center"/>
        <w:rPr>
          <w:b/>
          <w:sz w:val="52"/>
          <w:szCs w:val="52"/>
        </w:rPr>
      </w:pPr>
      <w:r w:rsidRPr="00822BAD">
        <w:rPr>
          <w:b/>
          <w:noProof/>
          <w:color w:val="1F497D"/>
          <w:sz w:val="56"/>
          <w:szCs w:val="52"/>
          <w:lang w:val="en-US"/>
        </w:rPr>
        <w:drawing>
          <wp:inline distT="0" distB="0" distL="0" distR="0">
            <wp:extent cx="1352550" cy="1533525"/>
            <wp:effectExtent l="0" t="0" r="0" b="9525"/>
            <wp:docPr id="8" name="Picture 8" descr="C:\Users\Roopa\Desktop\UG\7_Templat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pa\Desktop\UG\7_Templat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2550" cy="1533525"/>
                    </a:xfrm>
                    <a:prstGeom prst="rect">
                      <a:avLst/>
                    </a:prstGeom>
                    <a:noFill/>
                    <a:ln>
                      <a:noFill/>
                    </a:ln>
                  </pic:spPr>
                </pic:pic>
              </a:graphicData>
            </a:graphic>
          </wp:inline>
        </w:drawing>
      </w:r>
    </w:p>
    <w:p w:rsidR="0056020B" w:rsidRPr="00822BAD" w:rsidRDefault="0056020B" w:rsidP="0056020B">
      <w:pPr>
        <w:pStyle w:val="Default"/>
        <w:rPr>
          <w:rFonts w:asciiTheme="minorHAnsi" w:hAnsiTheme="minorHAnsi"/>
        </w:rPr>
      </w:pPr>
    </w:p>
    <w:p w:rsidR="0056020B" w:rsidRPr="00822BAD" w:rsidRDefault="0056020B" w:rsidP="0056020B">
      <w:pPr>
        <w:pStyle w:val="Default"/>
        <w:rPr>
          <w:rFonts w:asciiTheme="minorHAnsi" w:hAnsiTheme="minorHAnsi"/>
        </w:rPr>
      </w:pPr>
    </w:p>
    <w:p w:rsidR="0056020B" w:rsidRPr="00822BAD" w:rsidRDefault="0056020B" w:rsidP="0056020B">
      <w:pPr>
        <w:pStyle w:val="Default"/>
        <w:jc w:val="center"/>
        <w:rPr>
          <w:rFonts w:asciiTheme="minorHAnsi" w:hAnsiTheme="minorHAnsi"/>
          <w:color w:val="auto"/>
        </w:rPr>
      </w:pPr>
    </w:p>
    <w:p w:rsidR="0057679F" w:rsidRPr="00822BAD" w:rsidRDefault="0056020B" w:rsidP="0056020B">
      <w:pPr>
        <w:pStyle w:val="Default"/>
        <w:jc w:val="center"/>
        <w:rPr>
          <w:rFonts w:asciiTheme="minorHAnsi" w:hAnsiTheme="minorHAnsi" w:cs="Times New Roman"/>
          <w:b/>
          <w:bCs/>
          <w:color w:val="auto"/>
          <w:sz w:val="48"/>
          <w:szCs w:val="48"/>
          <w:lang w:val="en-GB"/>
        </w:rPr>
      </w:pPr>
      <w:r w:rsidRPr="00822BAD">
        <w:rPr>
          <w:rFonts w:asciiTheme="minorHAnsi" w:hAnsiTheme="minorHAnsi" w:cs="Times New Roman"/>
          <w:b/>
          <w:bCs/>
          <w:color w:val="auto"/>
          <w:sz w:val="48"/>
          <w:szCs w:val="48"/>
        </w:rPr>
        <w:t>Department:</w:t>
      </w:r>
      <w:r w:rsidRPr="00822BAD">
        <w:rPr>
          <w:rFonts w:asciiTheme="minorHAnsi" w:hAnsiTheme="minorHAnsi" w:cs="Times New Roman"/>
          <w:b/>
          <w:bCs/>
          <w:color w:val="auto"/>
          <w:sz w:val="48"/>
          <w:szCs w:val="48"/>
          <w:lang w:val="en-GB"/>
        </w:rPr>
        <w:t xml:space="preserve"> Computer Science and </w:t>
      </w:r>
      <w:r w:rsidR="0057679F" w:rsidRPr="00822BAD">
        <w:rPr>
          <w:rFonts w:asciiTheme="minorHAnsi" w:hAnsiTheme="minorHAnsi" w:cs="Times New Roman"/>
          <w:b/>
          <w:bCs/>
          <w:color w:val="auto"/>
          <w:sz w:val="48"/>
          <w:szCs w:val="48"/>
          <w:lang w:val="en-GB"/>
        </w:rPr>
        <w:t xml:space="preserve">  </w:t>
      </w:r>
    </w:p>
    <w:p w:rsidR="0056020B" w:rsidRPr="00822BAD" w:rsidRDefault="0057679F" w:rsidP="0056020B">
      <w:pPr>
        <w:pStyle w:val="Default"/>
        <w:jc w:val="center"/>
        <w:rPr>
          <w:rFonts w:asciiTheme="minorHAnsi" w:hAnsiTheme="minorHAnsi" w:cs="Times New Roman"/>
          <w:b/>
          <w:bCs/>
          <w:color w:val="auto"/>
          <w:sz w:val="48"/>
          <w:szCs w:val="48"/>
          <w:lang w:val="en-GB"/>
        </w:rPr>
      </w:pPr>
      <w:r w:rsidRPr="00822BAD">
        <w:rPr>
          <w:rFonts w:asciiTheme="minorHAnsi" w:hAnsiTheme="minorHAnsi" w:cs="Times New Roman"/>
          <w:b/>
          <w:bCs/>
          <w:color w:val="auto"/>
          <w:sz w:val="48"/>
          <w:szCs w:val="48"/>
          <w:lang w:val="en-GB"/>
        </w:rPr>
        <w:t xml:space="preserve">      </w:t>
      </w:r>
      <w:r w:rsidR="0056020B" w:rsidRPr="00822BAD">
        <w:rPr>
          <w:rFonts w:asciiTheme="minorHAnsi" w:hAnsiTheme="minorHAnsi" w:cs="Times New Roman"/>
          <w:b/>
          <w:bCs/>
          <w:color w:val="auto"/>
          <w:sz w:val="48"/>
          <w:szCs w:val="48"/>
          <w:lang w:val="en-GB"/>
        </w:rPr>
        <w:t>Engineering</w:t>
      </w:r>
    </w:p>
    <w:p w:rsidR="0056020B" w:rsidRPr="00822BAD" w:rsidRDefault="0056020B" w:rsidP="0056020B">
      <w:pPr>
        <w:pStyle w:val="Default"/>
        <w:jc w:val="center"/>
        <w:rPr>
          <w:rFonts w:asciiTheme="minorHAnsi" w:hAnsiTheme="minorHAnsi"/>
          <w:b/>
          <w:bCs/>
          <w:color w:val="auto"/>
          <w:sz w:val="48"/>
          <w:szCs w:val="48"/>
        </w:rPr>
      </w:pPr>
    </w:p>
    <w:p w:rsidR="0056020B" w:rsidRPr="00822BAD" w:rsidRDefault="0056020B" w:rsidP="0056020B">
      <w:pPr>
        <w:tabs>
          <w:tab w:val="left" w:pos="5749"/>
        </w:tabs>
        <w:spacing w:after="0" w:line="240" w:lineRule="auto"/>
        <w:jc w:val="center"/>
        <w:rPr>
          <w:b/>
          <w:sz w:val="48"/>
          <w:szCs w:val="52"/>
          <w:lang w:val="en-US"/>
        </w:rPr>
      </w:pPr>
    </w:p>
    <w:p w:rsidR="0056020B" w:rsidRPr="00822BAD" w:rsidRDefault="0056020B" w:rsidP="0056020B">
      <w:pPr>
        <w:tabs>
          <w:tab w:val="left" w:pos="5749"/>
        </w:tabs>
        <w:spacing w:after="0" w:line="240" w:lineRule="auto"/>
        <w:jc w:val="center"/>
        <w:rPr>
          <w:b/>
          <w:sz w:val="48"/>
          <w:szCs w:val="52"/>
          <w:lang w:val="en-US"/>
        </w:rPr>
      </w:pPr>
      <w:r w:rsidRPr="00822BAD">
        <w:rPr>
          <w:b/>
          <w:sz w:val="48"/>
          <w:szCs w:val="52"/>
          <w:lang w:val="en-US"/>
        </w:rPr>
        <w:t xml:space="preserve">Faculty of </w:t>
      </w:r>
      <w:r w:rsidRPr="00822BAD">
        <w:rPr>
          <w:b/>
          <w:bCs/>
          <w:sz w:val="48"/>
          <w:szCs w:val="52"/>
          <w:lang w:val="en-US"/>
        </w:rPr>
        <w:t>Engineering &amp; Technology</w:t>
      </w:r>
    </w:p>
    <w:p w:rsidR="0056020B" w:rsidRPr="00822BAD" w:rsidRDefault="0056020B" w:rsidP="0056020B">
      <w:pPr>
        <w:tabs>
          <w:tab w:val="left" w:pos="5749"/>
        </w:tabs>
        <w:spacing w:after="0" w:line="240" w:lineRule="auto"/>
        <w:jc w:val="center"/>
        <w:rPr>
          <w:sz w:val="52"/>
          <w:szCs w:val="52"/>
        </w:rPr>
      </w:pPr>
      <w:proofErr w:type="spellStart"/>
      <w:r w:rsidRPr="00822BAD">
        <w:rPr>
          <w:b/>
          <w:sz w:val="40"/>
          <w:szCs w:val="52"/>
        </w:rPr>
        <w:t>Ramaiah</w:t>
      </w:r>
      <w:proofErr w:type="spellEnd"/>
      <w:r w:rsidRPr="00822BAD">
        <w:rPr>
          <w:b/>
          <w:sz w:val="40"/>
          <w:szCs w:val="52"/>
        </w:rPr>
        <w:t xml:space="preserve"> University of Applied Sciences</w:t>
      </w:r>
    </w:p>
    <w:p w:rsidR="0056020B" w:rsidRPr="00822BAD" w:rsidRDefault="0056020B" w:rsidP="0056020B">
      <w:pPr>
        <w:spacing w:line="360" w:lineRule="auto"/>
        <w:rPr>
          <w:rFonts w:cs="Times New Roman"/>
        </w:rPr>
      </w:pPr>
    </w:p>
    <w:p w:rsidR="0056020B" w:rsidRPr="00822BAD" w:rsidRDefault="0056020B">
      <w:pPr>
        <w:rPr>
          <w:rFonts w:cs="Times New Roman"/>
        </w:rPr>
      </w:pPr>
      <w:r w:rsidRPr="00822BAD">
        <w:rPr>
          <w:rFonts w:cs="Times New Roman"/>
        </w:rPr>
        <w:br w:type="page"/>
      </w:r>
    </w:p>
    <w:p w:rsidR="00650B27" w:rsidRPr="00822BAD" w:rsidRDefault="00DE5ED7" w:rsidP="00DE5ED7">
      <w:pPr>
        <w:spacing w:line="360" w:lineRule="auto"/>
        <w:rPr>
          <w:rFonts w:cs="Times New Roman"/>
        </w:rPr>
      </w:pPr>
      <w:r w:rsidRPr="00822BAD">
        <w:rPr>
          <w:rFonts w:cs="Times New Roman"/>
          <w:noProof/>
          <w:lang w:val="en-US"/>
        </w:rPr>
        <w:lastRenderedPageBreak/>
        <w:drawing>
          <wp:inline distT="0" distB="0" distL="0" distR="0">
            <wp:extent cx="838200" cy="695325"/>
            <wp:effectExtent l="0" t="0" r="0" b="9525"/>
            <wp:docPr id="9" name="Picture 9" descr="C:\Users\Roopa\Desktop\UG\7_Templat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pa\Desktop\UG\7_Template\Logo\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695325"/>
                    </a:xfrm>
                    <a:prstGeom prst="rect">
                      <a:avLst/>
                    </a:prstGeom>
                    <a:noFill/>
                    <a:ln>
                      <a:noFill/>
                    </a:ln>
                  </pic:spPr>
                </pic:pic>
              </a:graphicData>
            </a:graphic>
          </wp:inline>
        </w:drawing>
      </w:r>
      <w:r w:rsidR="001160BE" w:rsidRPr="00822BAD">
        <w:rPr>
          <w:rFonts w:cs="Times New Roman"/>
          <w:noProof/>
          <w:sz w:val="24"/>
          <w:szCs w:val="24"/>
          <w:lang w:val="en-US"/>
        </w:rPr>
        <mc:AlternateContent>
          <mc:Choice Requires="wps">
            <w:drawing>
              <wp:anchor distT="0" distB="0" distL="114300" distR="114300" simplePos="0" relativeHeight="251660288" behindDoc="0" locked="0" layoutInCell="1" allowOverlap="1" wp14:anchorId="335C1F29" wp14:editId="702436F1">
                <wp:simplePos x="0" y="0"/>
                <wp:positionH relativeFrom="column">
                  <wp:posOffset>272415</wp:posOffset>
                </wp:positionH>
                <wp:positionV relativeFrom="paragraph">
                  <wp:posOffset>-635000</wp:posOffset>
                </wp:positionV>
                <wp:extent cx="6094095" cy="678180"/>
                <wp:effectExtent l="5715" t="12700" r="5715" b="139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678180"/>
                        </a:xfrm>
                        <a:prstGeom prst="rect">
                          <a:avLst/>
                        </a:prstGeom>
                        <a:solidFill>
                          <a:srgbClr val="FFFFFF"/>
                        </a:solidFill>
                        <a:ln w="9525">
                          <a:solidFill>
                            <a:schemeClr val="bg1">
                              <a:lumMod val="100000"/>
                              <a:lumOff val="0"/>
                            </a:schemeClr>
                          </a:solidFill>
                          <a:miter lim="800000"/>
                          <a:headEnd/>
                          <a:tailEnd/>
                        </a:ln>
                      </wps:spPr>
                      <wps:txbx>
                        <w:txbxContent>
                          <w:p w:rsidR="00DE312C" w:rsidRDefault="00DE312C" w:rsidP="006F0C40">
                            <w:pPr>
                              <w:pStyle w:val="Footer"/>
                              <w:jc w:val="center"/>
                              <w:rPr>
                                <w:b/>
                                <w:color w:val="190496"/>
                                <w:sz w:val="40"/>
                              </w:rPr>
                            </w:pPr>
                            <w:proofErr w:type="spellStart"/>
                            <w:r>
                              <w:rPr>
                                <w:b/>
                                <w:color w:val="190496"/>
                                <w:sz w:val="40"/>
                              </w:rPr>
                              <w:t>Ramaiah</w:t>
                            </w:r>
                            <w:proofErr w:type="spellEnd"/>
                            <w:r>
                              <w:rPr>
                                <w:b/>
                                <w:color w:val="190496"/>
                                <w:sz w:val="40"/>
                              </w:rPr>
                              <w:t xml:space="preserve"> University of Applied Sciences</w:t>
                            </w:r>
                          </w:p>
                          <w:p w:rsidR="00DE312C" w:rsidRDefault="00DE312C" w:rsidP="006F0C40">
                            <w:pPr>
                              <w:jc w:val="center"/>
                              <w:rPr>
                                <w:color w:val="190496"/>
                                <w:sz w:val="20"/>
                              </w:rPr>
                            </w:pPr>
                            <w:r>
                              <w:rPr>
                                <w:color w:val="190496"/>
                                <w:sz w:val="20"/>
                              </w:rPr>
                              <w:t>Private University Established in Karnataka State by Act No. 15 of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5C1F29" id="_x0000_t202" coordsize="21600,21600" o:spt="202" path="m,l,21600r21600,l21600,xe">
                <v:stroke joinstyle="miter"/>
                <v:path gradientshapeok="t" o:connecttype="rect"/>
              </v:shapetype>
              <v:shape id="Text Box 4" o:spid="_x0000_s1026" type="#_x0000_t202" style="position:absolute;margin-left:21.45pt;margin-top:-50pt;width:479.85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" strokecolor="white [3212]">
                <v:textbox>
                  <w:txbxContent>
                    <w:p w:rsidR="00DE312C" w:rsidRDefault="00DE312C" w:rsidP="006F0C40">
                      <w:pPr>
                        <w:pStyle w:val="Footer"/>
                        <w:jc w:val="center"/>
                        <w:rPr>
                          <w:b/>
                          <w:color w:val="190496"/>
                          <w:sz w:val="40"/>
                        </w:rPr>
                      </w:pPr>
                      <w:proofErr w:type="spellStart"/>
                      <w:r>
                        <w:rPr>
                          <w:b/>
                          <w:color w:val="190496"/>
                          <w:sz w:val="40"/>
                        </w:rPr>
                        <w:t>Ramaiah</w:t>
                      </w:r>
                      <w:proofErr w:type="spellEnd"/>
                      <w:r>
                        <w:rPr>
                          <w:b/>
                          <w:color w:val="190496"/>
                          <w:sz w:val="40"/>
                        </w:rPr>
                        <w:t xml:space="preserve"> University of Applied Sciences</w:t>
                      </w:r>
                    </w:p>
                    <w:p w:rsidR="00DE312C" w:rsidRDefault="00DE312C" w:rsidP="006F0C40">
                      <w:pPr>
                        <w:jc w:val="center"/>
                        <w:rPr>
                          <w:color w:val="190496"/>
                          <w:sz w:val="20"/>
                        </w:rPr>
                      </w:pPr>
                      <w:r>
                        <w:rPr>
                          <w:color w:val="190496"/>
                          <w:sz w:val="20"/>
                        </w:rPr>
                        <w:t>Private University Established in Karnataka State by Act No. 15 of 2013</w:t>
                      </w:r>
                    </w:p>
                  </w:txbxContent>
                </v:textbox>
              </v:shape>
            </w:pict>
          </mc:Fallback>
        </mc:AlternateContent>
      </w:r>
      <w:r w:rsidR="006F0C40" w:rsidRPr="00822BAD">
        <w:rPr>
          <w:rFonts w:cs="Times New Roman"/>
        </w:rPr>
        <w:tab/>
      </w:r>
    </w:p>
    <w:tbl>
      <w:tblPr>
        <w:tblStyle w:val="TableGrid"/>
        <w:tblW w:w="9242" w:type="dxa"/>
        <w:tblLook w:val="04A0" w:firstRow="1" w:lastRow="0" w:firstColumn="1" w:lastColumn="0" w:noHBand="0" w:noVBand="1"/>
      </w:tblPr>
      <w:tblGrid>
        <w:gridCol w:w="3348"/>
        <w:gridCol w:w="5894"/>
      </w:tblGrid>
      <w:tr w:rsidR="00E03F9E" w:rsidRPr="00822BAD" w:rsidTr="0069287E">
        <w:tc>
          <w:tcPr>
            <w:tcW w:w="3348" w:type="dxa"/>
            <w:vAlign w:val="center"/>
          </w:tcPr>
          <w:p w:rsidR="00E03F9E" w:rsidRPr="00822BAD" w:rsidRDefault="00E03F9E"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Faculty</w:t>
            </w:r>
          </w:p>
        </w:tc>
        <w:tc>
          <w:tcPr>
            <w:tcW w:w="5894" w:type="dxa"/>
            <w:vAlign w:val="center"/>
          </w:tcPr>
          <w:p w:rsidR="00E03F9E" w:rsidRPr="00822BAD" w:rsidRDefault="00E03F9E" w:rsidP="00C942CA">
            <w:pPr>
              <w:spacing w:line="360" w:lineRule="auto"/>
              <w:rPr>
                <w:rFonts w:asciiTheme="minorHAnsi" w:hAnsiTheme="minorHAnsi"/>
              </w:rPr>
            </w:pPr>
            <w:r w:rsidRPr="00822BAD">
              <w:rPr>
                <w:rFonts w:asciiTheme="minorHAnsi" w:eastAsia="Times New Roman" w:hAnsiTheme="minorHAnsi" w:cs="Calibri"/>
                <w:color w:val="000000"/>
              </w:rPr>
              <w:t>Engineering &amp; Technology</w:t>
            </w:r>
          </w:p>
        </w:tc>
      </w:tr>
      <w:tr w:rsidR="00D64D10" w:rsidRPr="00822BAD" w:rsidTr="00DB75AE">
        <w:trPr>
          <w:trHeight w:val="742"/>
        </w:trPr>
        <w:tc>
          <w:tcPr>
            <w:tcW w:w="3348" w:type="dxa"/>
            <w:vAlign w:val="center"/>
          </w:tcPr>
          <w:p w:rsidR="00D64D10" w:rsidRPr="00822BAD" w:rsidRDefault="00D64D10" w:rsidP="00FC2D86">
            <w:pPr>
              <w:spacing w:line="360" w:lineRule="auto"/>
              <w:rPr>
                <w:rFonts w:asciiTheme="minorHAnsi" w:eastAsia="Times New Roman" w:hAnsiTheme="minorHAnsi" w:cs="Calibri"/>
                <w:color w:val="000000"/>
              </w:rPr>
            </w:pPr>
            <w:proofErr w:type="spellStart"/>
            <w:r w:rsidRPr="00822BAD">
              <w:rPr>
                <w:rFonts w:asciiTheme="minorHAnsi" w:eastAsia="Times New Roman" w:hAnsiTheme="minorHAnsi" w:cs="Calibri"/>
                <w:color w:val="000000"/>
              </w:rPr>
              <w:t>Programme</w:t>
            </w:r>
            <w:proofErr w:type="spellEnd"/>
          </w:p>
        </w:tc>
        <w:tc>
          <w:tcPr>
            <w:tcW w:w="5894" w:type="dxa"/>
            <w:vAlign w:val="center"/>
          </w:tcPr>
          <w:p w:rsidR="00D64D10" w:rsidRPr="00822BAD" w:rsidRDefault="00D64D10" w:rsidP="00C942CA">
            <w:pPr>
              <w:spacing w:line="360" w:lineRule="auto"/>
              <w:rPr>
                <w:rFonts w:asciiTheme="minorHAnsi" w:hAnsiTheme="minorHAnsi"/>
              </w:rPr>
            </w:pPr>
            <w:r w:rsidRPr="00822BAD">
              <w:rPr>
                <w:rFonts w:asciiTheme="minorHAnsi" w:hAnsiTheme="minorHAnsi"/>
              </w:rPr>
              <w:t xml:space="preserve">B. Tech. in </w:t>
            </w:r>
            <w:r w:rsidR="00085DC1" w:rsidRPr="00822BAD">
              <w:rPr>
                <w:rFonts w:asciiTheme="minorHAnsi" w:hAnsiTheme="minorHAnsi"/>
              </w:rPr>
              <w:t>Computer Science and Engineering</w:t>
            </w:r>
          </w:p>
          <w:p w:rsidR="005878C2" w:rsidRPr="00822BAD" w:rsidRDefault="005878C2" w:rsidP="005878C2">
            <w:pPr>
              <w:spacing w:line="360" w:lineRule="auto"/>
              <w:rPr>
                <w:rFonts w:asciiTheme="minorHAnsi" w:hAnsiTheme="minorHAnsi"/>
                <w:lang w:val="en-IN"/>
              </w:rPr>
            </w:pPr>
          </w:p>
        </w:tc>
      </w:tr>
      <w:tr w:rsidR="00E03F9E" w:rsidRPr="00822BAD" w:rsidTr="0069287E">
        <w:tc>
          <w:tcPr>
            <w:tcW w:w="3348" w:type="dxa"/>
            <w:vAlign w:val="center"/>
          </w:tcPr>
          <w:p w:rsidR="00E03F9E" w:rsidRPr="00822BAD" w:rsidRDefault="00E03F9E"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Year/Semester</w:t>
            </w:r>
          </w:p>
        </w:tc>
        <w:tc>
          <w:tcPr>
            <w:tcW w:w="5894" w:type="dxa"/>
            <w:vAlign w:val="center"/>
          </w:tcPr>
          <w:p w:rsidR="00E03F9E" w:rsidRPr="00822BAD" w:rsidRDefault="00085DC1" w:rsidP="00085DC1">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7</w:t>
            </w:r>
            <w:r w:rsidRPr="00822BAD">
              <w:rPr>
                <w:rFonts w:asciiTheme="minorHAnsi" w:eastAsia="Times New Roman" w:hAnsiTheme="minorHAnsi" w:cs="Calibri"/>
                <w:color w:val="000000"/>
                <w:vertAlign w:val="superscript"/>
              </w:rPr>
              <w:t>th</w:t>
            </w:r>
            <w:r w:rsidRPr="00822BAD">
              <w:rPr>
                <w:rFonts w:asciiTheme="minorHAnsi" w:eastAsia="Times New Roman" w:hAnsiTheme="minorHAnsi" w:cs="Calibri"/>
                <w:color w:val="000000"/>
              </w:rPr>
              <w:t xml:space="preserve"> </w:t>
            </w:r>
            <w:r w:rsidR="00566353" w:rsidRPr="00822BAD">
              <w:rPr>
                <w:rFonts w:asciiTheme="minorHAnsi" w:eastAsia="Times New Roman" w:hAnsiTheme="minorHAnsi" w:cs="Calibri"/>
                <w:color w:val="000000"/>
                <w:vertAlign w:val="superscript"/>
              </w:rPr>
              <w:t xml:space="preserve"> </w:t>
            </w:r>
            <w:r w:rsidR="00E03F9E" w:rsidRPr="00822BAD">
              <w:rPr>
                <w:rFonts w:asciiTheme="minorHAnsi" w:eastAsia="Times New Roman" w:hAnsiTheme="minorHAnsi" w:cs="Calibri"/>
                <w:color w:val="000000"/>
              </w:rPr>
              <w:t>Semester</w:t>
            </w:r>
          </w:p>
        </w:tc>
      </w:tr>
      <w:tr w:rsidR="00E03F9E" w:rsidRPr="00822BAD" w:rsidTr="0069287E">
        <w:tc>
          <w:tcPr>
            <w:tcW w:w="3348" w:type="dxa"/>
            <w:vAlign w:val="center"/>
          </w:tcPr>
          <w:p w:rsidR="00E03F9E" w:rsidRPr="00822BAD" w:rsidRDefault="00E03F9E"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Name of the Laboratory</w:t>
            </w:r>
          </w:p>
        </w:tc>
        <w:tc>
          <w:tcPr>
            <w:tcW w:w="5894" w:type="dxa"/>
            <w:vAlign w:val="center"/>
          </w:tcPr>
          <w:p w:rsidR="00E03F9E" w:rsidRPr="00822BAD" w:rsidRDefault="00E03F9E" w:rsidP="00C942CA">
            <w:pPr>
              <w:spacing w:line="360" w:lineRule="auto"/>
              <w:rPr>
                <w:rFonts w:asciiTheme="minorHAnsi" w:eastAsia="Times New Roman" w:hAnsiTheme="minorHAnsi" w:cs="Calibri"/>
                <w:color w:val="000000"/>
              </w:rPr>
            </w:pPr>
            <w:r w:rsidRPr="00822BAD">
              <w:rPr>
                <w:rFonts w:asciiTheme="minorHAnsi" w:hAnsiTheme="minorHAnsi" w:cs="Calibri"/>
              </w:rPr>
              <w:t>C</w:t>
            </w:r>
            <w:r w:rsidRPr="00822BAD">
              <w:rPr>
                <w:rFonts w:asciiTheme="minorHAnsi" w:hAnsiTheme="minorHAnsi" w:cs="Calibri"/>
                <w:spacing w:val="-1"/>
              </w:rPr>
              <w:t>o</w:t>
            </w:r>
            <w:r w:rsidRPr="00822BAD">
              <w:rPr>
                <w:rFonts w:asciiTheme="minorHAnsi" w:hAnsiTheme="minorHAnsi" w:cs="Calibri"/>
                <w:spacing w:val="1"/>
              </w:rPr>
              <w:t>m</w:t>
            </w:r>
            <w:r w:rsidR="00085DC1" w:rsidRPr="00822BAD">
              <w:rPr>
                <w:rFonts w:asciiTheme="minorHAnsi" w:hAnsiTheme="minorHAnsi" w:cs="Calibri"/>
                <w:spacing w:val="-1"/>
              </w:rPr>
              <w:t>putational Intelligence Laboratory</w:t>
            </w:r>
          </w:p>
        </w:tc>
      </w:tr>
      <w:tr w:rsidR="00E03F9E" w:rsidRPr="00822BAD" w:rsidTr="0069287E">
        <w:tc>
          <w:tcPr>
            <w:tcW w:w="3348" w:type="dxa"/>
            <w:vAlign w:val="center"/>
          </w:tcPr>
          <w:p w:rsidR="00E03F9E" w:rsidRPr="00822BAD" w:rsidRDefault="00E03F9E"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 xml:space="preserve">Laboratory Code </w:t>
            </w:r>
          </w:p>
        </w:tc>
        <w:tc>
          <w:tcPr>
            <w:tcW w:w="5894" w:type="dxa"/>
            <w:vAlign w:val="center"/>
          </w:tcPr>
          <w:p w:rsidR="00E03F9E" w:rsidRPr="00822BAD" w:rsidRDefault="001A3FF4" w:rsidP="00C942CA">
            <w:pPr>
              <w:spacing w:line="360" w:lineRule="auto"/>
              <w:rPr>
                <w:rFonts w:asciiTheme="minorHAnsi" w:eastAsia="Times New Roman" w:hAnsiTheme="minorHAnsi" w:cs="Calibri"/>
                <w:color w:val="000000"/>
              </w:rPr>
            </w:pPr>
            <w:r>
              <w:rPr>
                <w:rFonts w:asciiTheme="minorHAnsi" w:hAnsiTheme="minorHAnsi" w:cs="Calibri"/>
              </w:rPr>
              <w:t>CSC403</w:t>
            </w:r>
            <w:r w:rsidR="00085DC1" w:rsidRPr="00822BAD">
              <w:rPr>
                <w:rFonts w:asciiTheme="minorHAnsi" w:hAnsiTheme="minorHAnsi" w:cs="Calibri"/>
              </w:rPr>
              <w:t>A</w:t>
            </w:r>
          </w:p>
        </w:tc>
      </w:tr>
    </w:tbl>
    <w:p w:rsidR="00A71770" w:rsidRPr="00822BAD" w:rsidRDefault="00A71770" w:rsidP="00FC2D86">
      <w:pPr>
        <w:spacing w:line="360" w:lineRule="auto"/>
        <w:jc w:val="both"/>
        <w:rPr>
          <w:rFonts w:cs="Times New Roman"/>
        </w:rPr>
      </w:pPr>
    </w:p>
    <w:p w:rsidR="00E323E9" w:rsidRPr="00822BAD" w:rsidRDefault="00E323E9" w:rsidP="00FC2D86">
      <w:pPr>
        <w:spacing w:line="360" w:lineRule="auto"/>
        <w:jc w:val="both"/>
      </w:pPr>
      <w:r w:rsidRPr="00822BAD">
        <w:rPr>
          <w:rFonts w:cs="Times New Roman"/>
        </w:rPr>
        <w:t>List of Experiments</w:t>
      </w:r>
      <w:bookmarkStart w:id="0" w:name="_GoBack"/>
      <w:bookmarkEnd w:id="0"/>
    </w:p>
    <w:p w:rsidR="00085DC1" w:rsidRPr="00822BAD" w:rsidRDefault="00085DC1" w:rsidP="002816C6">
      <w:pPr>
        <w:pStyle w:val="ListParagraph"/>
        <w:numPr>
          <w:ilvl w:val="0"/>
          <w:numId w:val="13"/>
        </w:numPr>
        <w:tabs>
          <w:tab w:val="left" w:pos="720"/>
          <w:tab w:val="left" w:pos="1440"/>
        </w:tabs>
        <w:suppressAutoHyphens/>
        <w:spacing w:line="276" w:lineRule="auto"/>
        <w:contextualSpacing w:val="0"/>
        <w:jc w:val="both"/>
        <w:rPr>
          <w:b/>
        </w:rPr>
      </w:pPr>
      <w:r w:rsidRPr="00822BAD">
        <w:rPr>
          <w:b/>
        </w:rPr>
        <w:t>Lists and tuples manipulation in python</w:t>
      </w:r>
    </w:p>
    <w:p w:rsidR="00085DC1" w:rsidRPr="00822BAD" w:rsidRDefault="00085DC1" w:rsidP="002816C6">
      <w:pPr>
        <w:pStyle w:val="ListParagraph"/>
        <w:numPr>
          <w:ilvl w:val="0"/>
          <w:numId w:val="13"/>
        </w:numPr>
        <w:tabs>
          <w:tab w:val="left" w:pos="720"/>
          <w:tab w:val="left" w:pos="1440"/>
        </w:tabs>
        <w:suppressAutoHyphens/>
        <w:spacing w:line="276" w:lineRule="auto"/>
        <w:contextualSpacing w:val="0"/>
        <w:jc w:val="both"/>
        <w:rPr>
          <w:b/>
        </w:rPr>
      </w:pPr>
      <w:r w:rsidRPr="00822BAD">
        <w:rPr>
          <w:rFonts w:cs="Times New Roman"/>
          <w:b/>
        </w:rPr>
        <w:t>File Operations and reading CSV files using python</w:t>
      </w:r>
    </w:p>
    <w:p w:rsidR="00085DC1" w:rsidRPr="00822BAD" w:rsidRDefault="00085DC1" w:rsidP="002816C6">
      <w:pPr>
        <w:pStyle w:val="ListParagraph"/>
        <w:numPr>
          <w:ilvl w:val="0"/>
          <w:numId w:val="13"/>
        </w:numPr>
        <w:tabs>
          <w:tab w:val="left" w:pos="720"/>
          <w:tab w:val="left" w:pos="1440"/>
        </w:tabs>
        <w:suppressAutoHyphens/>
        <w:spacing w:line="276" w:lineRule="auto"/>
        <w:contextualSpacing w:val="0"/>
        <w:jc w:val="both"/>
        <w:rPr>
          <w:b/>
        </w:rPr>
      </w:pPr>
      <w:r w:rsidRPr="00822BAD">
        <w:rPr>
          <w:rFonts w:cs="Times New Roman"/>
          <w:b/>
        </w:rPr>
        <w:t>Python based programs on Statistics and Clustering</w:t>
      </w:r>
    </w:p>
    <w:p w:rsidR="00085DC1" w:rsidRPr="00085DC1" w:rsidRDefault="00085DC1" w:rsidP="002816C6">
      <w:pPr>
        <w:pStyle w:val="ListParagraph"/>
        <w:numPr>
          <w:ilvl w:val="0"/>
          <w:numId w:val="13"/>
        </w:numPr>
        <w:shd w:val="clear" w:color="auto" w:fill="FFFFFF"/>
        <w:tabs>
          <w:tab w:val="left" w:pos="720"/>
          <w:tab w:val="left" w:pos="1440"/>
        </w:tabs>
        <w:suppressAutoHyphens/>
        <w:spacing w:before="100" w:beforeAutospacing="1" w:after="100" w:afterAutospacing="1" w:line="276" w:lineRule="auto"/>
        <w:contextualSpacing w:val="0"/>
        <w:jc w:val="both"/>
        <w:rPr>
          <w:rFonts w:eastAsia="Times New Roman" w:cs="Arial"/>
          <w:b/>
          <w:color w:val="080E14"/>
          <w:lang w:val="en-US"/>
        </w:rPr>
      </w:pPr>
      <w:r w:rsidRPr="00822BAD">
        <w:rPr>
          <w:rFonts w:cs="Times New Roman"/>
          <w:b/>
        </w:rPr>
        <w:t xml:space="preserve">Python based </w:t>
      </w:r>
      <w:r w:rsidRPr="00822BAD">
        <w:rPr>
          <w:rFonts w:eastAsia="Times New Roman" w:cs="Arial"/>
          <w:b/>
          <w:color w:val="080E14"/>
          <w:lang w:val="en-US"/>
        </w:rPr>
        <w:t xml:space="preserve">Linear Regression </w:t>
      </w:r>
      <w:r w:rsidRPr="00085DC1">
        <w:rPr>
          <w:rFonts w:eastAsia="Times New Roman" w:cs="Arial"/>
          <w:b/>
          <w:color w:val="080E14"/>
          <w:lang w:val="en-US"/>
        </w:rPr>
        <w:t>Logistic Regression</w:t>
      </w:r>
      <w:r w:rsidRPr="00822BAD">
        <w:rPr>
          <w:rFonts w:eastAsia="Times New Roman" w:cs="Arial"/>
          <w:b/>
          <w:color w:val="080E14"/>
          <w:lang w:val="en-US"/>
        </w:rPr>
        <w:t xml:space="preserve"> </w:t>
      </w:r>
      <w:r w:rsidRPr="00085DC1">
        <w:rPr>
          <w:rFonts w:eastAsia="Times New Roman" w:cs="Arial"/>
          <w:b/>
          <w:color w:val="080E14"/>
          <w:lang w:val="en-US"/>
        </w:rPr>
        <w:t>Decision Tree</w:t>
      </w:r>
      <w:r w:rsidRPr="00822BAD">
        <w:rPr>
          <w:rFonts w:eastAsia="Times New Roman" w:cs="Arial"/>
          <w:b/>
          <w:color w:val="080E14"/>
          <w:lang w:val="en-US"/>
        </w:rPr>
        <w:t xml:space="preserve"> Algorithms</w:t>
      </w:r>
    </w:p>
    <w:p w:rsidR="00085DC1" w:rsidRPr="00085DC1" w:rsidRDefault="00085DC1" w:rsidP="002816C6">
      <w:pPr>
        <w:numPr>
          <w:ilvl w:val="0"/>
          <w:numId w:val="13"/>
        </w:numPr>
        <w:shd w:val="clear" w:color="auto" w:fill="FFFFFF"/>
        <w:spacing w:before="100" w:beforeAutospacing="1" w:after="100" w:afterAutospacing="1" w:line="276" w:lineRule="auto"/>
        <w:rPr>
          <w:rFonts w:eastAsia="Times New Roman" w:cs="Arial"/>
          <w:b/>
          <w:color w:val="080E14"/>
          <w:lang w:val="en-US"/>
        </w:rPr>
      </w:pPr>
      <w:r w:rsidRPr="00822BAD">
        <w:rPr>
          <w:rFonts w:eastAsia="Times New Roman" w:cs="Arial"/>
          <w:b/>
          <w:color w:val="080E14"/>
          <w:lang w:val="en-US"/>
        </w:rPr>
        <w:t xml:space="preserve">Python based </w:t>
      </w:r>
      <w:r w:rsidRPr="00085DC1">
        <w:rPr>
          <w:rFonts w:eastAsia="Times New Roman" w:cs="Arial"/>
          <w:b/>
          <w:color w:val="080E14"/>
          <w:lang w:val="en-US"/>
        </w:rPr>
        <w:t>SVM</w:t>
      </w:r>
      <w:r w:rsidRPr="00822BAD">
        <w:rPr>
          <w:rFonts w:eastAsia="Times New Roman" w:cs="Arial"/>
          <w:b/>
          <w:color w:val="080E14"/>
          <w:lang w:val="en-US"/>
        </w:rPr>
        <w:t xml:space="preserve">, </w:t>
      </w:r>
      <w:r w:rsidRPr="00085DC1">
        <w:rPr>
          <w:rFonts w:eastAsia="Times New Roman" w:cs="Arial"/>
          <w:b/>
          <w:color w:val="080E14"/>
          <w:lang w:val="en-US"/>
        </w:rPr>
        <w:t>Naive Bayes</w:t>
      </w:r>
      <w:r w:rsidRPr="00822BAD">
        <w:rPr>
          <w:rFonts w:eastAsia="Times New Roman" w:cs="Arial"/>
          <w:b/>
          <w:color w:val="080E14"/>
          <w:lang w:val="en-US"/>
        </w:rPr>
        <w:t xml:space="preserve">, </w:t>
      </w:r>
      <w:r w:rsidRPr="00085DC1">
        <w:rPr>
          <w:rFonts w:eastAsia="Times New Roman" w:cs="Arial"/>
          <w:b/>
          <w:color w:val="080E14"/>
          <w:lang w:val="en-US"/>
        </w:rPr>
        <w:t>KNN</w:t>
      </w:r>
      <w:r w:rsidRPr="00822BAD">
        <w:rPr>
          <w:rFonts w:eastAsia="Times New Roman" w:cs="Arial"/>
          <w:b/>
          <w:color w:val="080E14"/>
          <w:lang w:val="en-US"/>
        </w:rPr>
        <w:t xml:space="preserve"> Algorithms</w:t>
      </w:r>
    </w:p>
    <w:p w:rsidR="00085DC1" w:rsidRPr="00085DC1" w:rsidRDefault="00085DC1" w:rsidP="002816C6">
      <w:pPr>
        <w:numPr>
          <w:ilvl w:val="0"/>
          <w:numId w:val="13"/>
        </w:numPr>
        <w:shd w:val="clear" w:color="auto" w:fill="FFFFFF"/>
        <w:spacing w:before="100" w:beforeAutospacing="1" w:after="100" w:afterAutospacing="1" w:line="276" w:lineRule="auto"/>
        <w:rPr>
          <w:rFonts w:eastAsia="Times New Roman" w:cs="Arial"/>
          <w:b/>
          <w:color w:val="080E14"/>
          <w:lang w:val="en-US"/>
        </w:rPr>
      </w:pPr>
      <w:r w:rsidRPr="00085DC1">
        <w:rPr>
          <w:rFonts w:eastAsia="Times New Roman" w:cs="Arial"/>
          <w:b/>
          <w:color w:val="080E14"/>
          <w:lang w:val="en-US"/>
        </w:rPr>
        <w:t>K-Means</w:t>
      </w:r>
      <w:r w:rsidRPr="00822BAD">
        <w:rPr>
          <w:rFonts w:eastAsia="Times New Roman" w:cs="Arial"/>
          <w:b/>
          <w:color w:val="080E14"/>
          <w:lang w:val="en-US"/>
        </w:rPr>
        <w:t xml:space="preserve"> and </w:t>
      </w:r>
      <w:r w:rsidRPr="00085DC1">
        <w:rPr>
          <w:rFonts w:eastAsia="Times New Roman" w:cs="Arial"/>
          <w:b/>
          <w:color w:val="080E14"/>
          <w:lang w:val="en-US"/>
        </w:rPr>
        <w:t>Random Forest</w:t>
      </w:r>
      <w:r w:rsidRPr="00822BAD">
        <w:rPr>
          <w:rFonts w:eastAsia="Times New Roman" w:cs="Arial"/>
          <w:b/>
          <w:color w:val="080E14"/>
          <w:lang w:val="en-US"/>
        </w:rPr>
        <w:t xml:space="preserve"> Algorithms</w:t>
      </w:r>
    </w:p>
    <w:p w:rsidR="00085DC1" w:rsidRPr="00822BAD" w:rsidRDefault="00385EAA" w:rsidP="002816C6">
      <w:pPr>
        <w:pStyle w:val="ListParagraph"/>
        <w:numPr>
          <w:ilvl w:val="0"/>
          <w:numId w:val="13"/>
        </w:numPr>
        <w:shd w:val="clear" w:color="auto" w:fill="FFFFFF"/>
        <w:tabs>
          <w:tab w:val="left" w:pos="720"/>
          <w:tab w:val="left" w:pos="1440"/>
        </w:tabs>
        <w:suppressAutoHyphens/>
        <w:spacing w:after="0" w:line="276" w:lineRule="auto"/>
        <w:contextualSpacing w:val="0"/>
        <w:jc w:val="both"/>
        <w:outlineLvl w:val="0"/>
        <w:rPr>
          <w:rFonts w:eastAsia="Times New Roman" w:cs="Arial"/>
          <w:b/>
          <w:color w:val="000000"/>
          <w:kern w:val="36"/>
          <w:lang w:val="en-US"/>
        </w:rPr>
      </w:pPr>
      <w:r>
        <w:rPr>
          <w:b/>
        </w:rPr>
        <w:t>BFS and DFS algorithm</w:t>
      </w:r>
    </w:p>
    <w:p w:rsidR="00085DC1" w:rsidRPr="00085DC1" w:rsidRDefault="00085DC1" w:rsidP="002816C6">
      <w:pPr>
        <w:pStyle w:val="ListParagraph"/>
        <w:numPr>
          <w:ilvl w:val="0"/>
          <w:numId w:val="13"/>
        </w:numPr>
        <w:shd w:val="clear" w:color="auto" w:fill="FFFFFF"/>
        <w:tabs>
          <w:tab w:val="left" w:pos="720"/>
          <w:tab w:val="left" w:pos="1440"/>
        </w:tabs>
        <w:suppressAutoHyphens/>
        <w:spacing w:after="0" w:line="276" w:lineRule="auto"/>
        <w:contextualSpacing w:val="0"/>
        <w:jc w:val="both"/>
        <w:outlineLvl w:val="0"/>
        <w:rPr>
          <w:rFonts w:eastAsia="Times New Roman" w:cs="Arial"/>
          <w:b/>
          <w:color w:val="000000"/>
          <w:kern w:val="36"/>
          <w:lang w:val="en-US"/>
        </w:rPr>
      </w:pPr>
      <w:r w:rsidRPr="00822BAD">
        <w:rPr>
          <w:rFonts w:eastAsia="Times New Roman" w:cs="Arial"/>
          <w:b/>
          <w:color w:val="000000"/>
          <w:kern w:val="36"/>
          <w:bdr w:val="none" w:sz="0" w:space="0" w:color="auto" w:frame="1"/>
          <w:lang w:val="en-US"/>
        </w:rPr>
        <w:t xml:space="preserve">Classifying Handwritten Digits with </w:t>
      </w:r>
      <w:proofErr w:type="spellStart"/>
      <w:r w:rsidRPr="00822BAD">
        <w:rPr>
          <w:rFonts w:eastAsia="Times New Roman" w:cs="Arial"/>
          <w:b/>
          <w:color w:val="000000"/>
          <w:kern w:val="36"/>
          <w:bdr w:val="none" w:sz="0" w:space="0" w:color="auto" w:frame="1"/>
          <w:lang w:val="en-US"/>
        </w:rPr>
        <w:t>TF.Learn</w:t>
      </w:r>
      <w:proofErr w:type="spellEnd"/>
      <w:r w:rsidRPr="00822BAD">
        <w:rPr>
          <w:rFonts w:eastAsia="Times New Roman" w:cs="Arial"/>
          <w:b/>
          <w:color w:val="000000"/>
          <w:kern w:val="36"/>
          <w:bdr w:val="none" w:sz="0" w:space="0" w:color="auto" w:frame="1"/>
          <w:lang w:val="en-US"/>
        </w:rPr>
        <w:t xml:space="preserve"> - Machine Learning </w:t>
      </w:r>
    </w:p>
    <w:p w:rsidR="00085DC1" w:rsidRPr="00822BAD" w:rsidRDefault="00085DC1" w:rsidP="002816C6">
      <w:pPr>
        <w:pStyle w:val="ListParagraph"/>
        <w:numPr>
          <w:ilvl w:val="0"/>
          <w:numId w:val="13"/>
        </w:numPr>
        <w:tabs>
          <w:tab w:val="left" w:pos="720"/>
          <w:tab w:val="left" w:pos="1440"/>
        </w:tabs>
        <w:suppressAutoHyphens/>
        <w:spacing w:line="276" w:lineRule="auto"/>
        <w:contextualSpacing w:val="0"/>
        <w:jc w:val="both"/>
        <w:rPr>
          <w:b/>
        </w:rPr>
      </w:pPr>
      <w:r w:rsidRPr="00822BAD">
        <w:rPr>
          <w:b/>
        </w:rPr>
        <w:t xml:space="preserve">Pipe lining </w:t>
      </w:r>
      <w:r w:rsidR="00670BF9">
        <w:rPr>
          <w:b/>
        </w:rPr>
        <w:t>Algorithms</w:t>
      </w:r>
    </w:p>
    <w:p w:rsidR="00085DC1" w:rsidRPr="00822BAD" w:rsidRDefault="00085DC1" w:rsidP="002816C6">
      <w:pPr>
        <w:pStyle w:val="ListParagraph"/>
        <w:numPr>
          <w:ilvl w:val="0"/>
          <w:numId w:val="13"/>
        </w:numPr>
        <w:tabs>
          <w:tab w:val="left" w:pos="720"/>
          <w:tab w:val="left" w:pos="1440"/>
        </w:tabs>
        <w:suppressAutoHyphens/>
        <w:spacing w:line="276" w:lineRule="auto"/>
        <w:contextualSpacing w:val="0"/>
        <w:jc w:val="both"/>
        <w:rPr>
          <w:b/>
        </w:rPr>
      </w:pPr>
      <w:r w:rsidRPr="00822BAD">
        <w:rPr>
          <w:rFonts w:cs="Times New Roman"/>
          <w:b/>
        </w:rPr>
        <w:t>Program to compare different machine learning algorithm</w:t>
      </w:r>
    </w:p>
    <w:p w:rsidR="00085DC1" w:rsidRPr="00822BAD" w:rsidRDefault="00085DC1" w:rsidP="00085DC1">
      <w:pPr>
        <w:tabs>
          <w:tab w:val="left" w:pos="720"/>
          <w:tab w:val="left" w:pos="1440"/>
        </w:tabs>
        <w:suppressAutoHyphens/>
        <w:spacing w:line="276" w:lineRule="auto"/>
        <w:ind w:left="3150"/>
        <w:jc w:val="both"/>
        <w:rPr>
          <w:b/>
        </w:rPr>
      </w:pPr>
    </w:p>
    <w:p w:rsidR="00F668D3" w:rsidRPr="00822BAD" w:rsidRDefault="00F668D3" w:rsidP="00085DC1">
      <w:pPr>
        <w:pStyle w:val="ListParagraph"/>
        <w:tabs>
          <w:tab w:val="left" w:pos="720"/>
          <w:tab w:val="left" w:pos="1440"/>
        </w:tabs>
        <w:suppressAutoHyphens/>
        <w:spacing w:line="276" w:lineRule="auto"/>
        <w:ind w:left="3510"/>
        <w:contextualSpacing w:val="0"/>
        <w:jc w:val="both"/>
        <w:rPr>
          <w:b/>
        </w:rPr>
      </w:pPr>
    </w:p>
    <w:p w:rsidR="00E323E9" w:rsidRPr="00822BAD" w:rsidRDefault="00E323E9" w:rsidP="00FC2D86">
      <w:pPr>
        <w:spacing w:line="360" w:lineRule="auto"/>
        <w:jc w:val="both"/>
        <w:rPr>
          <w:b/>
        </w:rPr>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Laboratory 1</w:t>
      </w:r>
    </w:p>
    <w:p w:rsidR="00E323E9" w:rsidRPr="00822BAD" w:rsidRDefault="00E323E9" w:rsidP="00FC2D86">
      <w:pPr>
        <w:spacing w:line="360" w:lineRule="auto"/>
        <w:jc w:val="both"/>
        <w:rPr>
          <w:b/>
        </w:rPr>
      </w:pPr>
      <w:r w:rsidRPr="00822BAD">
        <w:rPr>
          <w:rFonts w:cs="Times New Roman"/>
        </w:rPr>
        <w:t xml:space="preserve">Title of the Laboratory Exercise:   </w:t>
      </w:r>
      <w:r w:rsidRPr="00822BAD">
        <w:rPr>
          <w:rFonts w:cs="Times New Roman"/>
          <w:b/>
        </w:rPr>
        <w:t xml:space="preserve">Introduction to </w:t>
      </w:r>
      <w:r w:rsidR="00085DC1" w:rsidRPr="00822BAD">
        <w:rPr>
          <w:rFonts w:cs="Times New Roman"/>
          <w:b/>
        </w:rPr>
        <w:t xml:space="preserve">Python </w:t>
      </w:r>
      <w:r w:rsidRPr="00822BAD">
        <w:rPr>
          <w:rFonts w:cs="Times New Roman"/>
          <w:b/>
        </w:rPr>
        <w:t>programming</w:t>
      </w:r>
    </w:p>
    <w:p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Introduction and Purpose of Experiment</w:t>
      </w:r>
    </w:p>
    <w:p w:rsidR="00E323E9" w:rsidRPr="00822BAD" w:rsidRDefault="00AC313C" w:rsidP="00FC2D86">
      <w:pPr>
        <w:pStyle w:val="ListParagraph"/>
        <w:spacing w:line="360" w:lineRule="auto"/>
        <w:jc w:val="both"/>
      </w:pPr>
      <w:r w:rsidRPr="00822BAD">
        <w:rPr>
          <w:rFonts w:cs="Times New Roman"/>
        </w:rPr>
        <w:t>In this laboratory exercises s</w:t>
      </w:r>
      <w:r w:rsidR="00E323E9" w:rsidRPr="00822BAD">
        <w:rPr>
          <w:rFonts w:cs="Times New Roman"/>
        </w:rPr>
        <w:t xml:space="preserve">tudents get familiar with the IDE to edit, compile and run </w:t>
      </w:r>
      <w:proofErr w:type="gramStart"/>
      <w:r w:rsidR="00085DC1" w:rsidRPr="00822BAD">
        <w:rPr>
          <w:rFonts w:cs="Times New Roman"/>
        </w:rPr>
        <w:t xml:space="preserve">Python </w:t>
      </w:r>
      <w:r w:rsidR="00E323E9" w:rsidRPr="00822BAD">
        <w:rPr>
          <w:rFonts w:cs="Times New Roman"/>
        </w:rPr>
        <w:t xml:space="preserve"> programs</w:t>
      </w:r>
      <w:proofErr w:type="gramEnd"/>
      <w:r w:rsidR="00E323E9" w:rsidRPr="00822BAD">
        <w:rPr>
          <w:rFonts w:cs="Times New Roman"/>
        </w:rPr>
        <w:t xml:space="preserve"> using a set of simple exercises. </w:t>
      </w:r>
    </w:p>
    <w:p w:rsidR="00E323E9" w:rsidRPr="00822BAD" w:rsidRDefault="00E323E9" w:rsidP="00FC2D86">
      <w:pPr>
        <w:pStyle w:val="ListParagraph"/>
        <w:spacing w:line="360" w:lineRule="auto"/>
        <w:jc w:val="both"/>
      </w:pPr>
    </w:p>
    <w:p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Aim and Objectives</w:t>
      </w:r>
    </w:p>
    <w:p w:rsidR="00E323E9" w:rsidRPr="00822BAD" w:rsidRDefault="00E323E9" w:rsidP="00FC2D86">
      <w:pPr>
        <w:spacing w:line="360" w:lineRule="auto"/>
        <w:ind w:left="360" w:firstLine="360"/>
        <w:jc w:val="both"/>
      </w:pPr>
      <w:r w:rsidRPr="00822BAD">
        <w:rPr>
          <w:rFonts w:cs="Times New Roman"/>
        </w:rPr>
        <w:t>Aim</w:t>
      </w:r>
    </w:p>
    <w:p w:rsidR="00E323E9" w:rsidRPr="00822BAD" w:rsidRDefault="00E323E9" w:rsidP="002816C6">
      <w:pPr>
        <w:pStyle w:val="ListParagraph"/>
        <w:numPr>
          <w:ilvl w:val="0"/>
          <w:numId w:val="10"/>
        </w:numPr>
        <w:tabs>
          <w:tab w:val="left" w:pos="720"/>
        </w:tabs>
        <w:suppressAutoHyphens/>
        <w:spacing w:line="360" w:lineRule="auto"/>
        <w:contextualSpacing w:val="0"/>
        <w:jc w:val="both"/>
      </w:pPr>
      <w:r w:rsidRPr="00822BAD">
        <w:rPr>
          <w:rFonts w:cs="Times New Roman"/>
        </w:rPr>
        <w:t xml:space="preserve">To </w:t>
      </w:r>
      <w:r w:rsidR="004E7B6A" w:rsidRPr="00822BAD">
        <w:rPr>
          <w:rFonts w:cs="Times New Roman"/>
        </w:rPr>
        <w:t xml:space="preserve">use </w:t>
      </w:r>
      <w:r w:rsidR="00085DC1" w:rsidRPr="00822BAD">
        <w:rPr>
          <w:rFonts w:cs="Times New Roman"/>
        </w:rPr>
        <w:t>Anaconda</w:t>
      </w:r>
      <w:r w:rsidR="004E7B6A" w:rsidRPr="00822BAD">
        <w:rPr>
          <w:rFonts w:cs="Times New Roman"/>
        </w:rPr>
        <w:t xml:space="preserve"> and develop </w:t>
      </w:r>
      <w:r w:rsidR="00085DC1" w:rsidRPr="00822BAD">
        <w:rPr>
          <w:rFonts w:cs="Times New Roman"/>
        </w:rPr>
        <w:t>Python</w:t>
      </w:r>
      <w:r w:rsidR="004E7B6A" w:rsidRPr="00822BAD">
        <w:rPr>
          <w:rFonts w:cs="Times New Roman"/>
        </w:rPr>
        <w:t xml:space="preserve"> programs</w:t>
      </w:r>
    </w:p>
    <w:p w:rsidR="00E323E9" w:rsidRPr="00822BAD" w:rsidRDefault="00E323E9" w:rsidP="00FC2D86">
      <w:pPr>
        <w:spacing w:line="360" w:lineRule="auto"/>
        <w:ind w:left="360" w:firstLine="360"/>
        <w:jc w:val="both"/>
      </w:pPr>
      <w:r w:rsidRPr="00822BAD">
        <w:rPr>
          <w:rFonts w:cs="Times New Roman"/>
        </w:rPr>
        <w:t>Objectives</w:t>
      </w:r>
    </w:p>
    <w:p w:rsidR="00E323E9" w:rsidRPr="00822BAD" w:rsidRDefault="00E323E9" w:rsidP="00FC2D86">
      <w:pPr>
        <w:spacing w:line="360" w:lineRule="auto"/>
        <w:ind w:left="360" w:firstLine="360"/>
        <w:jc w:val="both"/>
      </w:pPr>
      <w:r w:rsidRPr="00822BAD">
        <w:rPr>
          <w:rFonts w:cs="Times New Roman"/>
        </w:rPr>
        <w:t>At the end of this lab, the student will be able to</w:t>
      </w:r>
    </w:p>
    <w:p w:rsidR="00E323E9" w:rsidRPr="00822BAD" w:rsidRDefault="00433F4B" w:rsidP="002816C6">
      <w:pPr>
        <w:pStyle w:val="ListParagraph"/>
        <w:numPr>
          <w:ilvl w:val="0"/>
          <w:numId w:val="9"/>
        </w:numPr>
        <w:tabs>
          <w:tab w:val="left" w:pos="720"/>
        </w:tabs>
        <w:suppressAutoHyphens/>
        <w:spacing w:line="360" w:lineRule="auto"/>
        <w:contextualSpacing w:val="0"/>
        <w:jc w:val="both"/>
      </w:pPr>
      <w:r w:rsidRPr="00822BAD">
        <w:rPr>
          <w:rFonts w:cs="Times New Roman"/>
        </w:rPr>
        <w:t>Explain</w:t>
      </w:r>
      <w:r w:rsidR="00E323E9" w:rsidRPr="00822BAD">
        <w:rPr>
          <w:rFonts w:cs="Times New Roman"/>
        </w:rPr>
        <w:t xml:space="preserve"> </w:t>
      </w:r>
      <w:r w:rsidRPr="00822BAD">
        <w:rPr>
          <w:rFonts w:cs="Times New Roman"/>
        </w:rPr>
        <w:t xml:space="preserve">the features and use of </w:t>
      </w:r>
      <w:r w:rsidR="00085DC1" w:rsidRPr="00822BAD">
        <w:rPr>
          <w:rFonts w:cs="Times New Roman"/>
        </w:rPr>
        <w:t>Anaconda</w:t>
      </w:r>
      <w:r w:rsidR="00E323E9" w:rsidRPr="00822BAD">
        <w:rPr>
          <w:rFonts w:cs="Times New Roman"/>
        </w:rPr>
        <w:t xml:space="preserve"> </w:t>
      </w:r>
      <w:r w:rsidRPr="00822BAD">
        <w:rPr>
          <w:rFonts w:cs="Times New Roman"/>
        </w:rPr>
        <w:t xml:space="preserve">IDE </w:t>
      </w:r>
      <w:r w:rsidR="00E323E9" w:rsidRPr="00822BAD">
        <w:rPr>
          <w:rFonts w:cs="Times New Roman"/>
        </w:rPr>
        <w:t>to develop C programs</w:t>
      </w:r>
    </w:p>
    <w:p w:rsidR="00E323E9" w:rsidRPr="00822BAD" w:rsidRDefault="00433F4B" w:rsidP="002816C6">
      <w:pPr>
        <w:pStyle w:val="ListParagraph"/>
        <w:numPr>
          <w:ilvl w:val="0"/>
          <w:numId w:val="9"/>
        </w:numPr>
        <w:tabs>
          <w:tab w:val="left" w:pos="720"/>
        </w:tabs>
        <w:suppressAutoHyphens/>
        <w:spacing w:line="360" w:lineRule="auto"/>
        <w:contextualSpacing w:val="0"/>
        <w:jc w:val="both"/>
      </w:pPr>
      <w:r w:rsidRPr="00822BAD">
        <w:rPr>
          <w:rFonts w:cs="Times New Roman"/>
        </w:rPr>
        <w:t>E</w:t>
      </w:r>
      <w:r w:rsidR="002374CE" w:rsidRPr="00822BAD">
        <w:rPr>
          <w:rFonts w:cs="Times New Roman"/>
        </w:rPr>
        <w:t>dit, compile</w:t>
      </w:r>
      <w:r w:rsidR="00E323E9" w:rsidRPr="00822BAD">
        <w:rPr>
          <w:rFonts w:cs="Times New Roman"/>
        </w:rPr>
        <w:t xml:space="preserve"> and execute </w:t>
      </w:r>
      <w:r w:rsidRPr="00822BAD">
        <w:rPr>
          <w:rFonts w:cs="Times New Roman"/>
        </w:rPr>
        <w:t xml:space="preserve">C programs successfully using </w:t>
      </w:r>
      <w:proofErr w:type="spellStart"/>
      <w:r w:rsidRPr="00822BAD">
        <w:rPr>
          <w:rFonts w:cs="Times New Roman"/>
        </w:rPr>
        <w:t>Netbeans</w:t>
      </w:r>
      <w:proofErr w:type="spellEnd"/>
      <w:r w:rsidRPr="00822BAD">
        <w:rPr>
          <w:rFonts w:cs="Times New Roman"/>
        </w:rPr>
        <w:t xml:space="preserve"> IDE</w:t>
      </w:r>
    </w:p>
    <w:p w:rsidR="00E323E9" w:rsidRPr="00822BAD" w:rsidRDefault="00E323E9" w:rsidP="00FC2D86">
      <w:pPr>
        <w:pStyle w:val="ListParagraph"/>
        <w:spacing w:line="360" w:lineRule="auto"/>
        <w:ind w:left="1440"/>
        <w:jc w:val="both"/>
      </w:pPr>
    </w:p>
    <w:p w:rsidR="00E323E9" w:rsidRPr="00822BAD" w:rsidRDefault="00E323E9" w:rsidP="00FC2D86">
      <w:pPr>
        <w:pStyle w:val="ListParagraph"/>
        <w:numPr>
          <w:ilvl w:val="0"/>
          <w:numId w:val="1"/>
        </w:numPr>
        <w:tabs>
          <w:tab w:val="left" w:pos="720"/>
          <w:tab w:val="left" w:pos="1440"/>
        </w:tabs>
        <w:suppressAutoHyphens/>
        <w:spacing w:line="360" w:lineRule="auto"/>
        <w:contextualSpacing w:val="0"/>
        <w:jc w:val="both"/>
      </w:pPr>
      <w:r w:rsidRPr="00822BAD">
        <w:rPr>
          <w:rFonts w:cs="Times New Roman"/>
        </w:rPr>
        <w:t>Experimental Procedure</w:t>
      </w:r>
    </w:p>
    <w:p w:rsidR="00E323E9" w:rsidRPr="00822BAD" w:rsidRDefault="00E323E9" w:rsidP="00FC2D86">
      <w:pPr>
        <w:pStyle w:val="ListParagraph"/>
        <w:spacing w:line="360" w:lineRule="auto"/>
        <w:jc w:val="both"/>
      </w:pPr>
    </w:p>
    <w:p w:rsidR="00EB5881" w:rsidRPr="00822BAD" w:rsidRDefault="00EB5881" w:rsidP="00EB5881">
      <w:pPr>
        <w:pStyle w:val="ListParagraph"/>
        <w:numPr>
          <w:ilvl w:val="3"/>
          <w:numId w:val="1"/>
        </w:numPr>
        <w:spacing w:line="360" w:lineRule="auto"/>
        <w:jc w:val="both"/>
      </w:pPr>
      <w:r w:rsidRPr="00822BAD">
        <w:rPr>
          <w:rFonts w:cs="Times New Roman"/>
        </w:rPr>
        <w:t>Write a program to do various operations using list.</w:t>
      </w:r>
    </w:p>
    <w:p w:rsidR="00EB5881" w:rsidRPr="00822BAD" w:rsidRDefault="00EB5881" w:rsidP="00EB5881">
      <w:pPr>
        <w:pStyle w:val="ListParagraph"/>
        <w:numPr>
          <w:ilvl w:val="3"/>
          <w:numId w:val="1"/>
        </w:numPr>
        <w:spacing w:line="360" w:lineRule="auto"/>
        <w:jc w:val="both"/>
      </w:pPr>
      <w:r w:rsidRPr="00822BAD">
        <w:rPr>
          <w:rFonts w:cs="Times New Roman"/>
        </w:rPr>
        <w:t>Write a p</w:t>
      </w:r>
      <w:r w:rsidR="00E323E9" w:rsidRPr="00822BAD">
        <w:rPr>
          <w:rFonts w:cs="Times New Roman"/>
        </w:rPr>
        <w:t xml:space="preserve">rogram </w:t>
      </w:r>
      <w:r w:rsidRPr="00822BAD">
        <w:rPr>
          <w:rFonts w:cs="Times New Roman"/>
        </w:rPr>
        <w:t>to do various operations using tuples</w:t>
      </w:r>
    </w:p>
    <w:p w:rsidR="00E323E9" w:rsidRPr="00822BAD" w:rsidRDefault="00EB5881" w:rsidP="00EB5881">
      <w:pPr>
        <w:pStyle w:val="ListParagraph"/>
        <w:numPr>
          <w:ilvl w:val="3"/>
          <w:numId w:val="1"/>
        </w:numPr>
        <w:spacing w:line="360" w:lineRule="auto"/>
        <w:jc w:val="both"/>
      </w:pPr>
      <w:r w:rsidRPr="00822BAD">
        <w:rPr>
          <w:rFonts w:cs="Times New Roman"/>
        </w:rPr>
        <w:t xml:space="preserve">Program should be </w:t>
      </w:r>
      <w:r w:rsidR="00E323E9" w:rsidRPr="00822BAD">
        <w:rPr>
          <w:rFonts w:cs="Times New Roman"/>
        </w:rPr>
        <w:t>edited, compiled and executed</w:t>
      </w:r>
      <w:r w:rsidR="00085DC1" w:rsidRPr="00822BAD">
        <w:rPr>
          <w:rFonts w:cs="Times New Roman"/>
        </w:rPr>
        <w:t xml:space="preserve"> using </w:t>
      </w:r>
      <w:r w:rsidR="00822BAD" w:rsidRPr="00822BAD">
        <w:rPr>
          <w:rFonts w:cs="Times New Roman"/>
        </w:rPr>
        <w:t>Anaconda IDE</w:t>
      </w:r>
      <w:r w:rsidR="00E323E9" w:rsidRPr="00822BAD">
        <w:rPr>
          <w:rFonts w:cs="Times New Roman"/>
        </w:rPr>
        <w:t>.</w:t>
      </w:r>
    </w:p>
    <w:p w:rsidR="00E323E9" w:rsidRPr="00822BAD" w:rsidRDefault="00E323E9" w:rsidP="00FC2D86">
      <w:pPr>
        <w:spacing w:line="360" w:lineRule="auto"/>
        <w:jc w:val="both"/>
      </w:pPr>
    </w:p>
    <w:p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Calculations/Computations/Algorithms</w:t>
      </w:r>
    </w:p>
    <w:p w:rsidR="00E323E9" w:rsidRPr="00822BAD" w:rsidRDefault="00E323E9" w:rsidP="00FC2D86">
      <w:pPr>
        <w:spacing w:line="360" w:lineRule="auto"/>
        <w:jc w:val="both"/>
      </w:pPr>
    </w:p>
    <w:p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325DA3">
      <w:pPr>
        <w:pStyle w:val="ListParagraph"/>
        <w:numPr>
          <w:ilvl w:val="0"/>
          <w:numId w:val="1"/>
        </w:numPr>
        <w:tabs>
          <w:tab w:val="left" w:pos="720"/>
        </w:tabs>
        <w:suppressAutoHyphens/>
        <w:spacing w:line="360" w:lineRule="auto"/>
        <w:contextualSpacing w:val="0"/>
        <w:jc w:val="both"/>
      </w:pPr>
      <w:r w:rsidRPr="00822BAD">
        <w:rPr>
          <w:rFonts w:cs="Times New Roman"/>
        </w:rPr>
        <w:lastRenderedPageBreak/>
        <w:t xml:space="preserve">Conclusions </w:t>
      </w:r>
    </w:p>
    <w:p w:rsidR="00BB34A2" w:rsidRPr="00822BAD" w:rsidRDefault="00BB34A2" w:rsidP="00BB34A2">
      <w:pPr>
        <w:pStyle w:val="ListParagraph"/>
      </w:pPr>
    </w:p>
    <w:p w:rsidR="00BB34A2" w:rsidRPr="00822BAD" w:rsidRDefault="00BB34A2" w:rsidP="00BB34A2">
      <w:pPr>
        <w:pStyle w:val="ListParagraph"/>
        <w:tabs>
          <w:tab w:val="left" w:pos="720"/>
        </w:tabs>
        <w:suppressAutoHyphens/>
        <w:spacing w:line="360" w:lineRule="auto"/>
        <w:contextualSpacing w:val="0"/>
        <w:jc w:val="both"/>
      </w:pPr>
    </w:p>
    <w:p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3. Learning happened</w:t>
      </w:r>
    </w:p>
    <w:p w:rsidR="0070624F" w:rsidRPr="00822BAD" w:rsidRDefault="0070624F" w:rsidP="00FC2D86">
      <w:pPr>
        <w:spacing w:line="360" w:lineRule="auto"/>
        <w:jc w:val="both"/>
      </w:pPr>
    </w:p>
    <w:p w:rsidR="00E323E9" w:rsidRPr="00822BAD" w:rsidRDefault="00E323E9" w:rsidP="00FC2D86">
      <w:pPr>
        <w:spacing w:line="360" w:lineRule="auto"/>
        <w:jc w:val="both"/>
      </w:pPr>
      <w:r w:rsidRPr="00822BAD">
        <w:rPr>
          <w:rFonts w:cs="Times New Roman"/>
        </w:rPr>
        <w:tab/>
        <w:t>4. Recommendations</w:t>
      </w:r>
    </w:p>
    <w:p w:rsidR="00E323E9" w:rsidRPr="00822BAD" w:rsidRDefault="00E323E9" w:rsidP="00FC2D86">
      <w:pPr>
        <w:pStyle w:val="Heading1"/>
        <w:spacing w:line="360" w:lineRule="auto"/>
        <w:jc w:val="both"/>
        <w:rPr>
          <w:rFonts w:asciiTheme="minorHAnsi" w:hAnsiTheme="minorHAnsi"/>
        </w:rPr>
      </w:pPr>
    </w:p>
    <w:p w:rsidR="00E323E9" w:rsidRPr="00822BAD" w:rsidRDefault="00E323E9" w:rsidP="00FC2D86">
      <w:pPr>
        <w:pStyle w:val="Heading1"/>
        <w:spacing w:line="360" w:lineRule="auto"/>
        <w:jc w:val="both"/>
        <w:rPr>
          <w:rFonts w:asciiTheme="minorHAnsi" w:hAnsiTheme="minorHAnsi"/>
        </w:rPr>
      </w:pPr>
    </w:p>
    <w:p w:rsidR="00E323E9" w:rsidRPr="00822BAD" w:rsidRDefault="00E323E9" w:rsidP="00FC2D86">
      <w:pPr>
        <w:pStyle w:val="Heading1"/>
        <w:spacing w:line="360" w:lineRule="auto"/>
        <w:jc w:val="both"/>
        <w:rPr>
          <w:rFonts w:asciiTheme="minorHAnsi" w:hAnsiTheme="minorHAnsi"/>
        </w:rPr>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pStyle w:val="Heading1"/>
        <w:spacing w:line="360" w:lineRule="auto"/>
        <w:jc w:val="both"/>
        <w:rPr>
          <w:rFonts w:asciiTheme="minorHAnsi" w:hAnsiTheme="minorHAnsi"/>
        </w:rPr>
      </w:pPr>
      <w:r w:rsidRPr="00822BAD">
        <w:rPr>
          <w:rFonts w:asciiTheme="minorHAnsi" w:hAnsiTheme="minorHAnsi" w:cs="Times New Roman"/>
        </w:rPr>
        <w:t>Laboratory 2</w:t>
      </w:r>
    </w:p>
    <w:p w:rsidR="00822BAD" w:rsidRDefault="00E323E9" w:rsidP="00822BAD">
      <w:pPr>
        <w:spacing w:line="360" w:lineRule="auto"/>
        <w:jc w:val="both"/>
        <w:rPr>
          <w:rFonts w:cs="Times New Roman"/>
        </w:rPr>
      </w:pPr>
      <w:r w:rsidRPr="00822BAD">
        <w:rPr>
          <w:rFonts w:cs="Times New Roman"/>
        </w:rPr>
        <w:t>Title of the Laborato</w:t>
      </w:r>
      <w:r w:rsidR="00845402" w:rsidRPr="00822BAD">
        <w:rPr>
          <w:rFonts w:cs="Times New Roman"/>
        </w:rPr>
        <w:t xml:space="preserve">ry Exercise:   </w:t>
      </w:r>
      <w:r w:rsidR="00822BAD">
        <w:rPr>
          <w:rFonts w:cs="Times New Roman"/>
        </w:rPr>
        <w:t xml:space="preserve">File operations and reading files with csv extension using Python </w:t>
      </w:r>
    </w:p>
    <w:p w:rsidR="00E323E9" w:rsidRPr="00822BAD" w:rsidRDefault="00E323E9" w:rsidP="00822BAD">
      <w:pPr>
        <w:spacing w:line="360" w:lineRule="auto"/>
        <w:jc w:val="both"/>
      </w:pPr>
      <w:r w:rsidRPr="00822BAD">
        <w:rPr>
          <w:rFonts w:cs="Times New Roman"/>
        </w:rPr>
        <w:t>Introduction and Purpose of Experiment</w:t>
      </w:r>
    </w:p>
    <w:p w:rsidR="00E323E9" w:rsidRPr="00822BAD" w:rsidRDefault="00822BAD" w:rsidP="00FC2D86">
      <w:pPr>
        <w:pStyle w:val="ListParagraph"/>
        <w:spacing w:line="360" w:lineRule="auto"/>
        <w:jc w:val="both"/>
      </w:pPr>
      <w:r>
        <w:t xml:space="preserve">File operation is an important aspect of computing. </w:t>
      </w:r>
    </w:p>
    <w:p w:rsidR="00E323E9" w:rsidRPr="00822BAD" w:rsidRDefault="00E323E9" w:rsidP="002816C6">
      <w:pPr>
        <w:pStyle w:val="ListParagraph"/>
        <w:numPr>
          <w:ilvl w:val="0"/>
          <w:numId w:val="11"/>
        </w:numPr>
        <w:tabs>
          <w:tab w:val="left" w:pos="720"/>
        </w:tabs>
        <w:suppressAutoHyphens/>
        <w:spacing w:line="360" w:lineRule="auto"/>
        <w:contextualSpacing w:val="0"/>
        <w:jc w:val="both"/>
      </w:pPr>
      <w:r w:rsidRPr="00822BAD">
        <w:rPr>
          <w:rFonts w:cs="Times New Roman"/>
        </w:rPr>
        <w:t>Aim and Objectives</w:t>
      </w:r>
    </w:p>
    <w:p w:rsidR="00E323E9" w:rsidRPr="00822BAD" w:rsidRDefault="00E323E9" w:rsidP="00FC2D86">
      <w:pPr>
        <w:spacing w:line="360" w:lineRule="auto"/>
        <w:ind w:left="360" w:firstLine="360"/>
        <w:jc w:val="both"/>
      </w:pPr>
      <w:r w:rsidRPr="00822BAD">
        <w:rPr>
          <w:rFonts w:cs="Times New Roman"/>
        </w:rPr>
        <w:t>Aim</w:t>
      </w:r>
    </w:p>
    <w:p w:rsidR="00E323E9" w:rsidRPr="00822BAD" w:rsidRDefault="00E323E9" w:rsidP="002816C6">
      <w:pPr>
        <w:pStyle w:val="ListParagraph"/>
        <w:widowControl w:val="0"/>
        <w:numPr>
          <w:ilvl w:val="0"/>
          <w:numId w:val="17"/>
        </w:numPr>
        <w:tabs>
          <w:tab w:val="left" w:pos="720"/>
          <w:tab w:val="left" w:pos="2880"/>
        </w:tabs>
        <w:suppressAutoHyphens/>
        <w:spacing w:after="0" w:line="360" w:lineRule="auto"/>
        <w:jc w:val="both"/>
      </w:pPr>
      <w:r w:rsidRPr="00822BAD">
        <w:rPr>
          <w:rFonts w:cs="Times New Roman"/>
        </w:rPr>
        <w:t xml:space="preserve">To develop programs </w:t>
      </w:r>
      <w:r w:rsidR="00822BAD">
        <w:rPr>
          <w:rFonts w:cs="Times New Roman"/>
        </w:rPr>
        <w:t>to handles file and file operations</w:t>
      </w:r>
    </w:p>
    <w:p w:rsidR="00E323E9" w:rsidRPr="00822BAD" w:rsidRDefault="00E323E9" w:rsidP="00FC2D86">
      <w:pPr>
        <w:spacing w:line="360" w:lineRule="auto"/>
        <w:ind w:left="360" w:firstLine="360"/>
        <w:jc w:val="both"/>
      </w:pPr>
      <w:r w:rsidRPr="00822BAD">
        <w:rPr>
          <w:rFonts w:cs="Times New Roman"/>
        </w:rPr>
        <w:t>Objectives</w:t>
      </w:r>
    </w:p>
    <w:p w:rsidR="00E323E9" w:rsidRPr="00822BAD" w:rsidRDefault="00E323E9" w:rsidP="00FC2D86">
      <w:pPr>
        <w:spacing w:line="360" w:lineRule="auto"/>
        <w:ind w:left="360" w:firstLine="360"/>
        <w:jc w:val="both"/>
      </w:pPr>
      <w:r w:rsidRPr="00822BAD">
        <w:rPr>
          <w:rFonts w:cs="Times New Roman"/>
        </w:rPr>
        <w:t>At the end of this lab, the student will be able to</w:t>
      </w:r>
    </w:p>
    <w:p w:rsidR="00E323E9" w:rsidRDefault="00822BAD" w:rsidP="002816C6">
      <w:pPr>
        <w:pStyle w:val="ListParagraph"/>
        <w:numPr>
          <w:ilvl w:val="0"/>
          <w:numId w:val="17"/>
        </w:numPr>
        <w:spacing w:line="360" w:lineRule="auto"/>
        <w:jc w:val="both"/>
      </w:pPr>
      <w:r>
        <w:t>Read, write and manipulate files.</w:t>
      </w:r>
    </w:p>
    <w:p w:rsidR="00822BAD" w:rsidRPr="00822BAD" w:rsidRDefault="00822BAD" w:rsidP="002816C6">
      <w:pPr>
        <w:pStyle w:val="ListParagraph"/>
        <w:numPr>
          <w:ilvl w:val="0"/>
          <w:numId w:val="17"/>
        </w:numPr>
        <w:spacing w:line="360" w:lineRule="auto"/>
        <w:jc w:val="both"/>
      </w:pPr>
      <w:r>
        <w:t>Extract data from files with csv extension</w:t>
      </w:r>
    </w:p>
    <w:p w:rsidR="00E323E9" w:rsidRPr="00822BAD" w:rsidRDefault="00E323E9" w:rsidP="002816C6">
      <w:pPr>
        <w:pStyle w:val="ListParagraph"/>
        <w:numPr>
          <w:ilvl w:val="0"/>
          <w:numId w:val="11"/>
        </w:numPr>
        <w:tabs>
          <w:tab w:val="left" w:pos="720"/>
        </w:tabs>
        <w:suppressAutoHyphens/>
        <w:spacing w:line="360" w:lineRule="auto"/>
        <w:contextualSpacing w:val="0"/>
        <w:jc w:val="both"/>
      </w:pPr>
      <w:r w:rsidRPr="00822BAD">
        <w:rPr>
          <w:rFonts w:cs="Times New Roman"/>
        </w:rPr>
        <w:t>Experimental Procedure</w:t>
      </w:r>
    </w:p>
    <w:p w:rsidR="00E323E9" w:rsidRPr="00822BAD" w:rsidRDefault="00E323E9" w:rsidP="002816C6">
      <w:pPr>
        <w:pStyle w:val="ListParagraph"/>
        <w:numPr>
          <w:ilvl w:val="2"/>
          <w:numId w:val="11"/>
        </w:numPr>
        <w:tabs>
          <w:tab w:val="left" w:pos="720"/>
          <w:tab w:val="left" w:pos="1440"/>
        </w:tabs>
        <w:suppressAutoHyphens/>
        <w:spacing w:line="360" w:lineRule="auto"/>
        <w:contextualSpacing w:val="0"/>
        <w:jc w:val="both"/>
      </w:pPr>
      <w:r w:rsidRPr="00822BAD">
        <w:rPr>
          <w:rFonts w:cs="Times New Roman"/>
        </w:rPr>
        <w:t>Analyse the problem statement</w:t>
      </w:r>
    </w:p>
    <w:p w:rsidR="00E323E9" w:rsidRPr="00822BAD" w:rsidRDefault="00E323E9" w:rsidP="002816C6">
      <w:pPr>
        <w:pStyle w:val="ListParagraph"/>
        <w:numPr>
          <w:ilvl w:val="2"/>
          <w:numId w:val="11"/>
        </w:numPr>
        <w:tabs>
          <w:tab w:val="left" w:pos="720"/>
          <w:tab w:val="left" w:pos="1440"/>
        </w:tabs>
        <w:suppressAutoHyphens/>
        <w:spacing w:line="360" w:lineRule="auto"/>
        <w:contextualSpacing w:val="0"/>
        <w:jc w:val="both"/>
      </w:pPr>
      <w:r w:rsidRPr="00822BAD">
        <w:rPr>
          <w:rFonts w:cs="Times New Roman"/>
        </w:rPr>
        <w:t>Design an algorithm for the given problem statement and develop a flowchart/pseudo-code</w:t>
      </w:r>
    </w:p>
    <w:p w:rsidR="00E323E9" w:rsidRPr="00822BAD" w:rsidRDefault="00F03D17" w:rsidP="002816C6">
      <w:pPr>
        <w:pStyle w:val="ListParagraph"/>
        <w:numPr>
          <w:ilvl w:val="2"/>
          <w:numId w:val="11"/>
        </w:numPr>
        <w:tabs>
          <w:tab w:val="left" w:pos="720"/>
          <w:tab w:val="left" w:pos="1440"/>
        </w:tabs>
        <w:suppressAutoHyphens/>
        <w:spacing w:line="360" w:lineRule="auto"/>
        <w:contextualSpacing w:val="0"/>
        <w:jc w:val="both"/>
      </w:pPr>
      <w:r>
        <w:rPr>
          <w:rFonts w:cs="Times New Roman"/>
        </w:rPr>
        <w:t xml:space="preserve">Implement the algorithm in python </w:t>
      </w:r>
      <w:r w:rsidR="00E323E9" w:rsidRPr="00822BAD">
        <w:rPr>
          <w:rFonts w:cs="Times New Roman"/>
        </w:rPr>
        <w:t xml:space="preserve"> language</w:t>
      </w:r>
    </w:p>
    <w:p w:rsidR="00E323E9" w:rsidRPr="00822BAD" w:rsidRDefault="00F03D17" w:rsidP="002816C6">
      <w:pPr>
        <w:pStyle w:val="ListParagraph"/>
        <w:numPr>
          <w:ilvl w:val="2"/>
          <w:numId w:val="11"/>
        </w:numPr>
        <w:tabs>
          <w:tab w:val="left" w:pos="720"/>
          <w:tab w:val="left" w:pos="1440"/>
        </w:tabs>
        <w:suppressAutoHyphens/>
        <w:spacing w:line="360" w:lineRule="auto"/>
        <w:contextualSpacing w:val="0"/>
        <w:jc w:val="both"/>
      </w:pPr>
      <w:r>
        <w:rPr>
          <w:rFonts w:cs="Times New Roman"/>
        </w:rPr>
        <w:t xml:space="preserve">Compile the  python </w:t>
      </w:r>
      <w:r w:rsidR="00E323E9" w:rsidRPr="00822BAD">
        <w:rPr>
          <w:rFonts w:cs="Times New Roman"/>
        </w:rPr>
        <w:t>program</w:t>
      </w:r>
    </w:p>
    <w:p w:rsidR="00E323E9" w:rsidRPr="00822BAD" w:rsidRDefault="00E323E9" w:rsidP="002816C6">
      <w:pPr>
        <w:pStyle w:val="ListParagraph"/>
        <w:numPr>
          <w:ilvl w:val="2"/>
          <w:numId w:val="11"/>
        </w:numPr>
        <w:tabs>
          <w:tab w:val="left" w:pos="720"/>
          <w:tab w:val="left" w:pos="1440"/>
        </w:tabs>
        <w:suppressAutoHyphens/>
        <w:spacing w:line="360" w:lineRule="auto"/>
        <w:contextualSpacing w:val="0"/>
        <w:jc w:val="both"/>
      </w:pPr>
      <w:r w:rsidRPr="00822BAD">
        <w:rPr>
          <w:rFonts w:cs="Times New Roman"/>
        </w:rPr>
        <w:t>Test the implemented program</w:t>
      </w:r>
    </w:p>
    <w:p w:rsidR="00E323E9" w:rsidRPr="00822BAD" w:rsidRDefault="00E323E9" w:rsidP="002816C6">
      <w:pPr>
        <w:pStyle w:val="ListParagraph"/>
        <w:numPr>
          <w:ilvl w:val="2"/>
          <w:numId w:val="11"/>
        </w:numPr>
        <w:tabs>
          <w:tab w:val="left" w:pos="720"/>
          <w:tab w:val="left" w:pos="1440"/>
        </w:tabs>
        <w:suppressAutoHyphens/>
        <w:spacing w:line="360" w:lineRule="auto"/>
        <w:contextualSpacing w:val="0"/>
        <w:jc w:val="both"/>
      </w:pPr>
      <w:r w:rsidRPr="00822BAD">
        <w:rPr>
          <w:rFonts w:cs="Times New Roman"/>
        </w:rPr>
        <w:t>Document the Results</w:t>
      </w:r>
    </w:p>
    <w:p w:rsidR="00E323E9" w:rsidRPr="00822BAD" w:rsidRDefault="00E323E9" w:rsidP="002816C6">
      <w:pPr>
        <w:pStyle w:val="ListParagraph"/>
        <w:numPr>
          <w:ilvl w:val="2"/>
          <w:numId w:val="11"/>
        </w:numPr>
        <w:tabs>
          <w:tab w:val="left" w:pos="720"/>
          <w:tab w:val="left" w:pos="1440"/>
        </w:tabs>
        <w:suppressAutoHyphens/>
        <w:spacing w:line="360" w:lineRule="auto"/>
        <w:contextualSpacing w:val="0"/>
        <w:jc w:val="both"/>
      </w:pPr>
      <w:r w:rsidRPr="00822BAD">
        <w:rPr>
          <w:rFonts w:cs="Times New Roman"/>
        </w:rPr>
        <w:t>Analyse and discuss the outcomes of your experiment</w:t>
      </w:r>
    </w:p>
    <w:p w:rsidR="00E323E9" w:rsidRPr="00822BAD" w:rsidRDefault="00E323E9" w:rsidP="00FC2D86">
      <w:pPr>
        <w:spacing w:line="360" w:lineRule="auto"/>
        <w:jc w:val="both"/>
      </w:pPr>
      <w:r w:rsidRPr="00822BAD">
        <w:rPr>
          <w:rFonts w:cs="Times New Roman"/>
        </w:rPr>
        <w:t xml:space="preserve">       </w:t>
      </w:r>
      <w:r w:rsidRPr="00822BAD">
        <w:rPr>
          <w:rFonts w:cs="Times New Roman"/>
        </w:rPr>
        <w:tab/>
      </w:r>
    </w:p>
    <w:p w:rsidR="00E323E9" w:rsidRPr="00822BAD" w:rsidRDefault="00E323E9" w:rsidP="002816C6">
      <w:pPr>
        <w:pStyle w:val="ListParagraph"/>
        <w:numPr>
          <w:ilvl w:val="0"/>
          <w:numId w:val="11"/>
        </w:numPr>
        <w:tabs>
          <w:tab w:val="left" w:pos="720"/>
        </w:tabs>
        <w:suppressAutoHyphens/>
        <w:spacing w:line="360" w:lineRule="auto"/>
        <w:contextualSpacing w:val="0"/>
        <w:jc w:val="both"/>
      </w:pPr>
      <w:r w:rsidRPr="00822BAD">
        <w:rPr>
          <w:rFonts w:cs="Times New Roman"/>
        </w:rPr>
        <w:t>Questions</w:t>
      </w:r>
    </w:p>
    <w:p w:rsidR="00822BAD" w:rsidRPr="00822BAD" w:rsidRDefault="00822BAD" w:rsidP="00822BAD">
      <w:pPr>
        <w:pStyle w:val="ListParagraph"/>
        <w:tabs>
          <w:tab w:val="left" w:pos="720"/>
        </w:tabs>
        <w:suppressAutoHyphens/>
        <w:spacing w:line="360" w:lineRule="auto"/>
        <w:contextualSpacing w:val="0"/>
        <w:jc w:val="both"/>
      </w:pPr>
    </w:p>
    <w:p w:rsidR="00E77F02" w:rsidRPr="00822BAD" w:rsidRDefault="00E77F02" w:rsidP="002816C6">
      <w:pPr>
        <w:pStyle w:val="ListParagraph"/>
        <w:numPr>
          <w:ilvl w:val="0"/>
          <w:numId w:val="12"/>
        </w:numPr>
        <w:tabs>
          <w:tab w:val="left" w:pos="720"/>
          <w:tab w:val="left" w:pos="1440"/>
        </w:tabs>
        <w:suppressAutoHyphens/>
        <w:spacing w:after="200" w:line="360" w:lineRule="auto"/>
        <w:contextualSpacing w:val="0"/>
        <w:jc w:val="both"/>
      </w:pPr>
      <w:r w:rsidRPr="00822BAD">
        <w:rPr>
          <w:rFonts w:eastAsia="Times New Roman" w:cs="Calibri"/>
          <w:color w:val="000000"/>
          <w:lang w:val="en-US"/>
        </w:rPr>
        <w:lastRenderedPageBreak/>
        <w:t xml:space="preserve">Write a </w:t>
      </w:r>
      <w:r w:rsidR="00822BAD">
        <w:rPr>
          <w:rFonts w:eastAsia="Times New Roman" w:cs="Calibri"/>
          <w:color w:val="000000"/>
          <w:lang w:val="en-US"/>
        </w:rPr>
        <w:t>Python program having following options</w:t>
      </w:r>
    </w:p>
    <w:p w:rsidR="00822BAD" w:rsidRDefault="008F1EF5" w:rsidP="002816C6">
      <w:pPr>
        <w:pStyle w:val="ListParagraph"/>
        <w:numPr>
          <w:ilvl w:val="1"/>
          <w:numId w:val="12"/>
        </w:numPr>
        <w:tabs>
          <w:tab w:val="left" w:pos="720"/>
          <w:tab w:val="left" w:pos="1440"/>
        </w:tabs>
        <w:suppressAutoHyphens/>
        <w:spacing w:after="0" w:line="240" w:lineRule="auto"/>
        <w:contextualSpacing w:val="0"/>
        <w:jc w:val="both"/>
      </w:pPr>
      <w:r>
        <w:t>Read</w:t>
      </w:r>
    </w:p>
    <w:p w:rsidR="008F1EF5" w:rsidRDefault="008F1EF5" w:rsidP="002816C6">
      <w:pPr>
        <w:pStyle w:val="ListParagraph"/>
        <w:numPr>
          <w:ilvl w:val="1"/>
          <w:numId w:val="12"/>
        </w:numPr>
        <w:tabs>
          <w:tab w:val="left" w:pos="720"/>
          <w:tab w:val="left" w:pos="1440"/>
        </w:tabs>
        <w:suppressAutoHyphens/>
        <w:spacing w:after="0" w:line="240" w:lineRule="auto"/>
        <w:contextualSpacing w:val="0"/>
        <w:jc w:val="both"/>
      </w:pPr>
      <w:r>
        <w:t xml:space="preserve">Write </w:t>
      </w:r>
    </w:p>
    <w:p w:rsidR="008F1EF5" w:rsidRDefault="008F1EF5" w:rsidP="002816C6">
      <w:pPr>
        <w:pStyle w:val="ListParagraph"/>
        <w:numPr>
          <w:ilvl w:val="1"/>
          <w:numId w:val="12"/>
        </w:numPr>
        <w:tabs>
          <w:tab w:val="left" w:pos="720"/>
          <w:tab w:val="left" w:pos="1440"/>
        </w:tabs>
        <w:suppressAutoHyphens/>
        <w:spacing w:after="0" w:line="240" w:lineRule="auto"/>
        <w:contextualSpacing w:val="0"/>
        <w:jc w:val="both"/>
      </w:pPr>
      <w:r>
        <w:t>Manipulate data in the file.</w:t>
      </w:r>
    </w:p>
    <w:p w:rsidR="008F1EF5" w:rsidRPr="00822BAD" w:rsidRDefault="008F1EF5" w:rsidP="002816C6">
      <w:pPr>
        <w:pStyle w:val="ListParagraph"/>
        <w:numPr>
          <w:ilvl w:val="1"/>
          <w:numId w:val="12"/>
        </w:numPr>
        <w:tabs>
          <w:tab w:val="left" w:pos="720"/>
          <w:tab w:val="left" w:pos="1440"/>
        </w:tabs>
        <w:suppressAutoHyphens/>
        <w:spacing w:after="0" w:line="240" w:lineRule="auto"/>
        <w:contextualSpacing w:val="0"/>
        <w:jc w:val="both"/>
      </w:pPr>
    </w:p>
    <w:p w:rsidR="005513DB" w:rsidRPr="00822BAD" w:rsidRDefault="005513DB" w:rsidP="002816C6">
      <w:pPr>
        <w:pStyle w:val="Default"/>
        <w:numPr>
          <w:ilvl w:val="0"/>
          <w:numId w:val="12"/>
        </w:numPr>
        <w:rPr>
          <w:rFonts w:asciiTheme="minorHAnsi" w:hAnsiTheme="minorHAnsi"/>
          <w:sz w:val="22"/>
          <w:szCs w:val="22"/>
        </w:rPr>
      </w:pPr>
      <w:r w:rsidRPr="00822BAD">
        <w:rPr>
          <w:rFonts w:asciiTheme="minorHAnsi" w:hAnsiTheme="minorHAnsi"/>
          <w:sz w:val="22"/>
          <w:szCs w:val="22"/>
        </w:rPr>
        <w:t xml:space="preserve">Write a </w:t>
      </w:r>
      <w:proofErr w:type="gramStart"/>
      <w:r w:rsidR="008F1EF5">
        <w:rPr>
          <w:rFonts w:asciiTheme="minorHAnsi" w:hAnsiTheme="minorHAnsi"/>
          <w:sz w:val="22"/>
          <w:szCs w:val="22"/>
        </w:rPr>
        <w:t xml:space="preserve">Python </w:t>
      </w:r>
      <w:r w:rsidRPr="00822BAD">
        <w:rPr>
          <w:rFonts w:asciiTheme="minorHAnsi" w:hAnsiTheme="minorHAnsi"/>
          <w:sz w:val="22"/>
          <w:szCs w:val="22"/>
        </w:rPr>
        <w:t xml:space="preserve"> program</w:t>
      </w:r>
      <w:proofErr w:type="gramEnd"/>
      <w:r w:rsidRPr="00822BAD">
        <w:rPr>
          <w:rFonts w:asciiTheme="minorHAnsi" w:hAnsiTheme="minorHAnsi"/>
          <w:sz w:val="22"/>
          <w:szCs w:val="22"/>
        </w:rPr>
        <w:t xml:space="preserve"> to </w:t>
      </w:r>
      <w:r w:rsidR="008F1EF5">
        <w:rPr>
          <w:rFonts w:asciiTheme="minorHAnsi" w:hAnsiTheme="minorHAnsi"/>
          <w:sz w:val="22"/>
          <w:szCs w:val="22"/>
        </w:rPr>
        <w:t>Read file with CSV extension and display the data</w:t>
      </w:r>
      <w:r w:rsidRPr="00822BAD">
        <w:rPr>
          <w:rFonts w:asciiTheme="minorHAnsi" w:hAnsiTheme="minorHAnsi"/>
          <w:sz w:val="22"/>
          <w:szCs w:val="22"/>
        </w:rPr>
        <w:t>.</w:t>
      </w:r>
    </w:p>
    <w:p w:rsidR="00E323E9" w:rsidRPr="00822BAD" w:rsidRDefault="00E323E9" w:rsidP="00FC2D86">
      <w:pPr>
        <w:pStyle w:val="ListParagraph"/>
        <w:spacing w:line="360" w:lineRule="auto"/>
        <w:ind w:left="1440"/>
        <w:jc w:val="both"/>
      </w:pPr>
    </w:p>
    <w:p w:rsidR="00E323E9" w:rsidRPr="00822BAD" w:rsidRDefault="00E323E9" w:rsidP="002816C6">
      <w:pPr>
        <w:pStyle w:val="ListParagraph"/>
        <w:numPr>
          <w:ilvl w:val="0"/>
          <w:numId w:val="11"/>
        </w:numPr>
        <w:tabs>
          <w:tab w:val="left" w:pos="720"/>
        </w:tabs>
        <w:suppressAutoHyphens/>
        <w:spacing w:line="360" w:lineRule="auto"/>
        <w:contextualSpacing w:val="0"/>
        <w:jc w:val="both"/>
      </w:pPr>
      <w:r w:rsidRPr="00822BAD">
        <w:rPr>
          <w:rFonts w:cs="Times New Roman"/>
        </w:rPr>
        <w:t>Calculations/Computations/Algorithms</w:t>
      </w:r>
    </w:p>
    <w:p w:rsidR="00E323E9" w:rsidRPr="00822BAD" w:rsidRDefault="00E323E9" w:rsidP="00FC2D86">
      <w:pPr>
        <w:spacing w:line="360" w:lineRule="auto"/>
        <w:jc w:val="both"/>
      </w:pPr>
    </w:p>
    <w:p w:rsidR="00E323E9" w:rsidRPr="00822BAD" w:rsidRDefault="00E323E9" w:rsidP="002816C6">
      <w:pPr>
        <w:pStyle w:val="ListParagraph"/>
        <w:numPr>
          <w:ilvl w:val="0"/>
          <w:numId w:val="11"/>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2816C6">
      <w:pPr>
        <w:pStyle w:val="ListParagraph"/>
        <w:numPr>
          <w:ilvl w:val="0"/>
          <w:numId w:val="11"/>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2816C6">
      <w:pPr>
        <w:pStyle w:val="ListParagraph"/>
        <w:numPr>
          <w:ilvl w:val="0"/>
          <w:numId w:val="11"/>
        </w:numPr>
        <w:tabs>
          <w:tab w:val="left" w:pos="720"/>
        </w:tabs>
        <w:suppressAutoHyphens/>
        <w:spacing w:line="360" w:lineRule="auto"/>
        <w:contextualSpacing w:val="0"/>
        <w:jc w:val="both"/>
      </w:pPr>
      <w:r w:rsidRPr="00822BAD">
        <w:rPr>
          <w:rFonts w:cs="Times New Roman"/>
        </w:rPr>
        <w:t xml:space="preserve">Conclusions </w:t>
      </w:r>
    </w:p>
    <w:p w:rsidR="00E323E9" w:rsidRPr="00822BAD" w:rsidRDefault="00E323E9" w:rsidP="00FC2D86">
      <w:pPr>
        <w:spacing w:line="360" w:lineRule="auto"/>
        <w:jc w:val="both"/>
      </w:pPr>
    </w:p>
    <w:p w:rsidR="00E323E9" w:rsidRPr="00822BAD" w:rsidRDefault="00E323E9" w:rsidP="002816C6">
      <w:pPr>
        <w:pStyle w:val="ListParagraph"/>
        <w:numPr>
          <w:ilvl w:val="0"/>
          <w:numId w:val="11"/>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3. Learning happened</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 xml:space="preserve">4. Recommendations </w:t>
      </w:r>
    </w:p>
    <w:p w:rsidR="00E323E9" w:rsidRPr="00822BAD" w:rsidRDefault="00E323E9" w:rsidP="00FC2D86">
      <w:pPr>
        <w:spacing w:line="360" w:lineRule="auto"/>
        <w:jc w:val="both"/>
      </w:pPr>
    </w:p>
    <w:p w:rsidR="00E323E9" w:rsidRPr="00822BAD" w:rsidRDefault="00E323E9" w:rsidP="00FC2D86">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Laboratory 3</w:t>
      </w:r>
    </w:p>
    <w:p w:rsidR="00290E3B" w:rsidRDefault="00E323E9" w:rsidP="00290E3B">
      <w:pPr>
        <w:spacing w:line="360" w:lineRule="auto"/>
        <w:jc w:val="both"/>
        <w:rPr>
          <w:rFonts w:cs="Times New Roman"/>
        </w:rPr>
      </w:pPr>
      <w:r w:rsidRPr="00822BAD">
        <w:rPr>
          <w:rFonts w:cs="Times New Roman"/>
        </w:rPr>
        <w:t xml:space="preserve">Title of the Laboratory Exercise: </w:t>
      </w:r>
      <w:r w:rsidR="00290E3B">
        <w:rPr>
          <w:rFonts w:cs="Times New Roman"/>
        </w:rPr>
        <w:t xml:space="preserve"> Statistical operations and Clustering</w:t>
      </w:r>
    </w:p>
    <w:p w:rsidR="00E323E9" w:rsidRDefault="00E323E9" w:rsidP="00290E3B">
      <w:pPr>
        <w:spacing w:line="360" w:lineRule="auto"/>
        <w:jc w:val="both"/>
        <w:rPr>
          <w:rFonts w:cs="Times New Roman"/>
        </w:rPr>
      </w:pPr>
      <w:r w:rsidRPr="00822BAD">
        <w:rPr>
          <w:rFonts w:cs="Times New Roman"/>
        </w:rPr>
        <w:t>Introduction and Purpose of Experiment</w:t>
      </w:r>
    </w:p>
    <w:p w:rsidR="00290E3B" w:rsidRPr="00822BAD" w:rsidRDefault="00290E3B" w:rsidP="00290E3B">
      <w:pPr>
        <w:spacing w:line="360" w:lineRule="auto"/>
        <w:jc w:val="both"/>
      </w:pPr>
      <w:r>
        <w:rPr>
          <w:rFonts w:cs="Times New Roman"/>
        </w:rPr>
        <w:t>Python provides libraries to do statistical operations and learn the concept of clustering algorithms</w:t>
      </w:r>
    </w:p>
    <w:p w:rsidR="00290E3B" w:rsidRDefault="00290E3B" w:rsidP="002816C6">
      <w:pPr>
        <w:pStyle w:val="ListParagraph"/>
        <w:numPr>
          <w:ilvl w:val="3"/>
          <w:numId w:val="11"/>
        </w:numPr>
        <w:spacing w:line="360" w:lineRule="auto"/>
        <w:jc w:val="both"/>
        <w:rPr>
          <w:rFonts w:cs="Times New Roman"/>
        </w:rPr>
      </w:pPr>
      <w:r>
        <w:rPr>
          <w:rFonts w:cs="Times New Roman"/>
        </w:rPr>
        <w:t>Mean, standard deviation and variance can be computed.</w:t>
      </w:r>
    </w:p>
    <w:p w:rsidR="00290E3B" w:rsidRPr="00290E3B" w:rsidRDefault="00290E3B" w:rsidP="002816C6">
      <w:pPr>
        <w:pStyle w:val="ListParagraph"/>
        <w:numPr>
          <w:ilvl w:val="3"/>
          <w:numId w:val="11"/>
        </w:numPr>
        <w:spacing w:line="360" w:lineRule="auto"/>
        <w:jc w:val="both"/>
        <w:rPr>
          <w:rFonts w:cs="Times New Roman"/>
        </w:rPr>
      </w:pPr>
      <w:r>
        <w:rPr>
          <w:rFonts w:cs="Times New Roman"/>
        </w:rPr>
        <w:t xml:space="preserve">Concept of clustering </w:t>
      </w:r>
    </w:p>
    <w:p w:rsidR="00290E3B" w:rsidRDefault="00290E3B" w:rsidP="00FC2D86">
      <w:pPr>
        <w:spacing w:line="360" w:lineRule="auto"/>
        <w:ind w:left="720"/>
        <w:jc w:val="both"/>
        <w:rPr>
          <w:rFonts w:cs="Times New Roman"/>
        </w:rPr>
      </w:pPr>
    </w:p>
    <w:p w:rsidR="00290E3B" w:rsidRDefault="00E323E9" w:rsidP="00FC2D86">
      <w:pPr>
        <w:spacing w:line="360" w:lineRule="auto"/>
        <w:ind w:left="720"/>
        <w:jc w:val="both"/>
        <w:rPr>
          <w:rFonts w:cs="Times New Roman"/>
        </w:rPr>
      </w:pPr>
      <w:r w:rsidRPr="00822BAD">
        <w:rPr>
          <w:rFonts w:cs="Times New Roman"/>
        </w:rPr>
        <w:t xml:space="preserve">By solving the problems students will be able to </w:t>
      </w:r>
    </w:p>
    <w:p w:rsidR="00290E3B" w:rsidRDefault="00290E3B" w:rsidP="00FC2D86">
      <w:pPr>
        <w:spacing w:line="360" w:lineRule="auto"/>
        <w:ind w:left="720"/>
        <w:jc w:val="both"/>
        <w:rPr>
          <w:rFonts w:cs="Times New Roman"/>
        </w:rPr>
      </w:pPr>
      <w:r>
        <w:rPr>
          <w:rFonts w:cs="Times New Roman"/>
        </w:rPr>
        <w:t>Compute mean, standard deviation and variance for the given data set</w:t>
      </w:r>
    </w:p>
    <w:p w:rsidR="00E323E9" w:rsidRPr="00822BAD" w:rsidRDefault="00BE50DB" w:rsidP="00FC2D86">
      <w:pPr>
        <w:spacing w:line="360" w:lineRule="auto"/>
        <w:ind w:left="720"/>
        <w:jc w:val="both"/>
      </w:pPr>
      <w:r>
        <w:rPr>
          <w:rFonts w:cs="Times New Roman"/>
        </w:rPr>
        <w:t>Identify</w:t>
      </w:r>
      <w:r w:rsidR="00290E3B">
        <w:rPr>
          <w:rFonts w:cs="Times New Roman"/>
        </w:rPr>
        <w:t xml:space="preserve"> different pattern</w:t>
      </w:r>
      <w:r>
        <w:rPr>
          <w:rFonts w:cs="Times New Roman"/>
        </w:rPr>
        <w:t xml:space="preserve">s in the given data set using </w:t>
      </w:r>
      <w:r w:rsidRPr="00822BAD">
        <w:rPr>
          <w:rFonts w:cs="Times New Roman"/>
        </w:rPr>
        <w:t>clustering</w:t>
      </w:r>
      <w:r>
        <w:rPr>
          <w:rFonts w:cs="Times New Roman"/>
        </w:rPr>
        <w:t xml:space="preserve"> algorithm</w:t>
      </w:r>
    </w:p>
    <w:p w:rsidR="00E323E9" w:rsidRPr="00822BAD" w:rsidRDefault="00E323E9" w:rsidP="00FC2D86">
      <w:pPr>
        <w:pStyle w:val="ListParagraph"/>
        <w:numPr>
          <w:ilvl w:val="0"/>
          <w:numId w:val="2"/>
        </w:numPr>
        <w:tabs>
          <w:tab w:val="left" w:pos="720"/>
        </w:tabs>
        <w:suppressAutoHyphens/>
        <w:spacing w:line="360" w:lineRule="auto"/>
        <w:contextualSpacing w:val="0"/>
        <w:jc w:val="both"/>
      </w:pPr>
      <w:r w:rsidRPr="00822BAD">
        <w:rPr>
          <w:rFonts w:cs="Times New Roman"/>
        </w:rPr>
        <w:t>Aim and Objectives</w:t>
      </w:r>
    </w:p>
    <w:p w:rsidR="00E323E9" w:rsidRPr="00822BAD" w:rsidRDefault="00E323E9" w:rsidP="00FC2D86">
      <w:pPr>
        <w:spacing w:line="360" w:lineRule="auto"/>
        <w:ind w:left="360" w:firstLine="360"/>
        <w:jc w:val="both"/>
      </w:pPr>
      <w:r w:rsidRPr="00822BAD">
        <w:rPr>
          <w:rFonts w:cs="Times New Roman"/>
        </w:rPr>
        <w:t>Aim</w:t>
      </w:r>
    </w:p>
    <w:p w:rsidR="00E323E9" w:rsidRDefault="00E323E9" w:rsidP="00BE50DB">
      <w:pPr>
        <w:pStyle w:val="ListParagraph"/>
        <w:widowControl w:val="0"/>
        <w:tabs>
          <w:tab w:val="left" w:pos="720"/>
          <w:tab w:val="left" w:pos="2880"/>
        </w:tabs>
        <w:suppressAutoHyphens/>
        <w:spacing w:after="0" w:line="360" w:lineRule="auto"/>
        <w:jc w:val="both"/>
        <w:rPr>
          <w:rFonts w:cs="Times New Roman"/>
        </w:rPr>
      </w:pPr>
      <w:r w:rsidRPr="00BE50DB">
        <w:rPr>
          <w:rFonts w:cs="Times New Roman"/>
        </w:rPr>
        <w:t xml:space="preserve">To develop </w:t>
      </w:r>
      <w:proofErr w:type="gramStart"/>
      <w:r w:rsidRPr="00BE50DB">
        <w:rPr>
          <w:rFonts w:cs="Times New Roman"/>
        </w:rPr>
        <w:t xml:space="preserve">programs </w:t>
      </w:r>
      <w:r w:rsidR="00BE50DB">
        <w:rPr>
          <w:rFonts w:cs="Times New Roman"/>
        </w:rPr>
        <w:t xml:space="preserve"> to</w:t>
      </w:r>
      <w:proofErr w:type="gramEnd"/>
      <w:r w:rsidR="00BE50DB">
        <w:rPr>
          <w:rFonts w:cs="Times New Roman"/>
        </w:rPr>
        <w:t xml:space="preserve"> carry out statistical operation on the given data.</w:t>
      </w:r>
    </w:p>
    <w:p w:rsidR="00BE50DB" w:rsidRPr="00822BAD" w:rsidRDefault="00BE50DB" w:rsidP="00BE50DB">
      <w:pPr>
        <w:pStyle w:val="ListParagraph"/>
        <w:widowControl w:val="0"/>
        <w:tabs>
          <w:tab w:val="left" w:pos="720"/>
          <w:tab w:val="left" w:pos="2880"/>
        </w:tabs>
        <w:suppressAutoHyphens/>
        <w:spacing w:after="0" w:line="360" w:lineRule="auto"/>
        <w:jc w:val="both"/>
      </w:pPr>
      <w:r>
        <w:rPr>
          <w:rFonts w:cs="Times New Roman"/>
        </w:rPr>
        <w:t>Apply clustering algorithm for a given set of data identify different pattern and predict which cluster a new data belongs to.</w:t>
      </w:r>
    </w:p>
    <w:p w:rsidR="00E323E9" w:rsidRPr="00822BAD" w:rsidRDefault="00E323E9" w:rsidP="00FC2D86">
      <w:pPr>
        <w:spacing w:line="360" w:lineRule="auto"/>
        <w:ind w:left="360" w:firstLine="360"/>
        <w:jc w:val="both"/>
      </w:pPr>
      <w:r w:rsidRPr="00822BAD">
        <w:rPr>
          <w:rFonts w:cs="Times New Roman"/>
        </w:rPr>
        <w:t>At the end of this lab, the student will be able to</w:t>
      </w:r>
    </w:p>
    <w:p w:rsidR="00E323E9" w:rsidRPr="00822BAD" w:rsidRDefault="00E323E9" w:rsidP="002816C6">
      <w:pPr>
        <w:pStyle w:val="ListParagraph"/>
        <w:widowControl w:val="0"/>
        <w:numPr>
          <w:ilvl w:val="0"/>
          <w:numId w:val="18"/>
        </w:numPr>
        <w:tabs>
          <w:tab w:val="left" w:pos="720"/>
          <w:tab w:val="left" w:pos="2880"/>
        </w:tabs>
        <w:suppressAutoHyphens/>
        <w:spacing w:after="0" w:line="360" w:lineRule="auto"/>
        <w:jc w:val="both"/>
      </w:pPr>
      <w:r w:rsidRPr="00822BAD">
        <w:rPr>
          <w:rFonts w:cs="Times New Roman"/>
        </w:rPr>
        <w:t xml:space="preserve">Apply </w:t>
      </w:r>
      <w:r w:rsidR="00BE50DB">
        <w:rPr>
          <w:rFonts w:cs="Times New Roman"/>
        </w:rPr>
        <w:t>statistical operations</w:t>
      </w:r>
    </w:p>
    <w:p w:rsidR="00E323E9" w:rsidRPr="00822BAD" w:rsidRDefault="00BE50DB" w:rsidP="002816C6">
      <w:pPr>
        <w:pStyle w:val="ListParagraph"/>
        <w:widowControl w:val="0"/>
        <w:numPr>
          <w:ilvl w:val="0"/>
          <w:numId w:val="18"/>
        </w:numPr>
        <w:tabs>
          <w:tab w:val="left" w:pos="720"/>
          <w:tab w:val="left" w:pos="2880"/>
        </w:tabs>
        <w:suppressAutoHyphens/>
        <w:spacing w:after="0" w:line="360" w:lineRule="auto"/>
        <w:jc w:val="both"/>
      </w:pPr>
      <w:r>
        <w:t>Apply clustering algorithms</w:t>
      </w:r>
    </w:p>
    <w:p w:rsidR="00E323E9" w:rsidRPr="00822BAD" w:rsidRDefault="00E323E9" w:rsidP="00FC2D86">
      <w:pPr>
        <w:spacing w:line="360" w:lineRule="auto"/>
        <w:jc w:val="both"/>
      </w:pPr>
    </w:p>
    <w:p w:rsidR="00E323E9" w:rsidRPr="00822BAD" w:rsidRDefault="00E323E9" w:rsidP="00FC2D86">
      <w:pPr>
        <w:pStyle w:val="ListParagraph"/>
        <w:numPr>
          <w:ilvl w:val="0"/>
          <w:numId w:val="2"/>
        </w:numPr>
        <w:tabs>
          <w:tab w:val="left" w:pos="720"/>
        </w:tabs>
        <w:suppressAutoHyphens/>
        <w:spacing w:line="360" w:lineRule="auto"/>
        <w:contextualSpacing w:val="0"/>
        <w:jc w:val="both"/>
      </w:pPr>
      <w:r w:rsidRPr="00822BAD">
        <w:rPr>
          <w:rFonts w:cs="Times New Roman"/>
        </w:rPr>
        <w:t>Experimental Procedure</w:t>
      </w:r>
    </w:p>
    <w:p w:rsidR="00E323E9" w:rsidRPr="00822BAD" w:rsidRDefault="00E323E9" w:rsidP="00FC2D86">
      <w:pPr>
        <w:pStyle w:val="ListParagraph"/>
        <w:numPr>
          <w:ilvl w:val="2"/>
          <w:numId w:val="2"/>
        </w:numPr>
        <w:tabs>
          <w:tab w:val="left" w:pos="720"/>
          <w:tab w:val="left" w:pos="1440"/>
        </w:tabs>
        <w:suppressAutoHyphens/>
        <w:spacing w:line="360" w:lineRule="auto"/>
        <w:contextualSpacing w:val="0"/>
        <w:jc w:val="both"/>
      </w:pPr>
      <w:r w:rsidRPr="00822BAD">
        <w:rPr>
          <w:rFonts w:cs="Times New Roman"/>
        </w:rPr>
        <w:t>Analyse the problem statement</w:t>
      </w:r>
    </w:p>
    <w:p w:rsidR="00E323E9" w:rsidRPr="00822BAD" w:rsidRDefault="00E323E9" w:rsidP="00FC2D86">
      <w:pPr>
        <w:pStyle w:val="ListParagraph"/>
        <w:numPr>
          <w:ilvl w:val="2"/>
          <w:numId w:val="2"/>
        </w:numPr>
        <w:tabs>
          <w:tab w:val="left" w:pos="720"/>
          <w:tab w:val="left" w:pos="1440"/>
        </w:tabs>
        <w:suppressAutoHyphens/>
        <w:spacing w:line="360" w:lineRule="auto"/>
        <w:contextualSpacing w:val="0"/>
        <w:jc w:val="both"/>
      </w:pPr>
      <w:r w:rsidRPr="00822BAD">
        <w:rPr>
          <w:rFonts w:cs="Times New Roman"/>
        </w:rPr>
        <w:t>Design an algorithm for the given problem statement and develop a flowchart/pseudo-code</w:t>
      </w:r>
    </w:p>
    <w:p w:rsidR="00E323E9" w:rsidRPr="00822BAD" w:rsidRDefault="00E323E9" w:rsidP="00FC2D86">
      <w:pPr>
        <w:pStyle w:val="ListParagraph"/>
        <w:numPr>
          <w:ilvl w:val="2"/>
          <w:numId w:val="2"/>
        </w:numPr>
        <w:tabs>
          <w:tab w:val="left" w:pos="720"/>
          <w:tab w:val="left" w:pos="1440"/>
        </w:tabs>
        <w:suppressAutoHyphens/>
        <w:spacing w:line="360" w:lineRule="auto"/>
        <w:contextualSpacing w:val="0"/>
        <w:jc w:val="both"/>
      </w:pPr>
      <w:r w:rsidRPr="00822BAD">
        <w:rPr>
          <w:rFonts w:cs="Times New Roman"/>
        </w:rPr>
        <w:t>Implement the algorithm in C language</w:t>
      </w:r>
    </w:p>
    <w:p w:rsidR="00E323E9" w:rsidRPr="00822BAD" w:rsidRDefault="00E323E9" w:rsidP="00FC2D86">
      <w:pPr>
        <w:pStyle w:val="ListParagraph"/>
        <w:numPr>
          <w:ilvl w:val="2"/>
          <w:numId w:val="2"/>
        </w:numPr>
        <w:tabs>
          <w:tab w:val="left" w:pos="720"/>
          <w:tab w:val="left" w:pos="1440"/>
        </w:tabs>
        <w:suppressAutoHyphens/>
        <w:spacing w:line="360" w:lineRule="auto"/>
        <w:contextualSpacing w:val="0"/>
        <w:jc w:val="both"/>
      </w:pPr>
      <w:r w:rsidRPr="00822BAD">
        <w:rPr>
          <w:rFonts w:cs="Times New Roman"/>
        </w:rPr>
        <w:t>Compile the C program</w:t>
      </w:r>
    </w:p>
    <w:p w:rsidR="00E323E9" w:rsidRPr="00822BAD" w:rsidRDefault="00E323E9" w:rsidP="00FC2D86">
      <w:pPr>
        <w:pStyle w:val="ListParagraph"/>
        <w:numPr>
          <w:ilvl w:val="2"/>
          <w:numId w:val="2"/>
        </w:numPr>
        <w:tabs>
          <w:tab w:val="left" w:pos="720"/>
          <w:tab w:val="left" w:pos="1440"/>
        </w:tabs>
        <w:suppressAutoHyphens/>
        <w:spacing w:line="360" w:lineRule="auto"/>
        <w:contextualSpacing w:val="0"/>
        <w:jc w:val="both"/>
      </w:pPr>
      <w:r w:rsidRPr="00822BAD">
        <w:rPr>
          <w:rFonts w:cs="Times New Roman"/>
        </w:rPr>
        <w:t>Test the implemented program</w:t>
      </w:r>
    </w:p>
    <w:p w:rsidR="00E323E9" w:rsidRPr="00822BAD" w:rsidRDefault="00E323E9" w:rsidP="00FC2D86">
      <w:pPr>
        <w:pStyle w:val="ListParagraph"/>
        <w:numPr>
          <w:ilvl w:val="2"/>
          <w:numId w:val="2"/>
        </w:numPr>
        <w:tabs>
          <w:tab w:val="left" w:pos="720"/>
          <w:tab w:val="left" w:pos="1440"/>
        </w:tabs>
        <w:suppressAutoHyphens/>
        <w:spacing w:line="360" w:lineRule="auto"/>
        <w:contextualSpacing w:val="0"/>
        <w:jc w:val="both"/>
      </w:pPr>
      <w:r w:rsidRPr="00822BAD">
        <w:rPr>
          <w:rFonts w:cs="Times New Roman"/>
        </w:rPr>
        <w:t>Document the Results</w:t>
      </w:r>
    </w:p>
    <w:p w:rsidR="00E323E9" w:rsidRPr="00822BAD" w:rsidRDefault="00E323E9" w:rsidP="00FC2D86">
      <w:pPr>
        <w:pStyle w:val="ListParagraph"/>
        <w:numPr>
          <w:ilvl w:val="2"/>
          <w:numId w:val="2"/>
        </w:numPr>
        <w:tabs>
          <w:tab w:val="left" w:pos="720"/>
          <w:tab w:val="left" w:pos="1440"/>
        </w:tabs>
        <w:suppressAutoHyphens/>
        <w:spacing w:line="360" w:lineRule="auto"/>
        <w:contextualSpacing w:val="0"/>
        <w:jc w:val="both"/>
      </w:pPr>
      <w:r w:rsidRPr="00822BAD">
        <w:rPr>
          <w:rFonts w:cs="Times New Roman"/>
        </w:rPr>
        <w:lastRenderedPageBreak/>
        <w:t>Analyse and discuss the outcomes of your experiment</w:t>
      </w:r>
    </w:p>
    <w:p w:rsidR="00E323E9" w:rsidRPr="00822BAD" w:rsidRDefault="00E323E9" w:rsidP="0019162C">
      <w:pPr>
        <w:pStyle w:val="ListParagraph"/>
        <w:numPr>
          <w:ilvl w:val="0"/>
          <w:numId w:val="2"/>
        </w:numPr>
        <w:tabs>
          <w:tab w:val="left" w:pos="720"/>
        </w:tabs>
        <w:suppressAutoHyphens/>
        <w:spacing w:line="360" w:lineRule="auto"/>
        <w:contextualSpacing w:val="0"/>
        <w:jc w:val="both"/>
      </w:pPr>
      <w:r w:rsidRPr="00822BAD">
        <w:rPr>
          <w:rFonts w:cs="Times New Roman"/>
        </w:rPr>
        <w:t>Questions</w:t>
      </w:r>
    </w:p>
    <w:p w:rsidR="00230D4E" w:rsidRDefault="00BE50DB" w:rsidP="002816C6">
      <w:pPr>
        <w:pStyle w:val="ListParagraph"/>
        <w:numPr>
          <w:ilvl w:val="0"/>
          <w:numId w:val="14"/>
        </w:numPr>
        <w:tabs>
          <w:tab w:val="left" w:pos="720"/>
        </w:tabs>
        <w:suppressAutoHyphens/>
        <w:spacing w:line="360" w:lineRule="auto"/>
        <w:contextualSpacing w:val="0"/>
        <w:jc w:val="both"/>
        <w:rPr>
          <w:rFonts w:cs="Times New Roman"/>
        </w:rPr>
      </w:pPr>
      <w:r>
        <w:rPr>
          <w:rFonts w:cs="Times New Roman"/>
        </w:rPr>
        <w:t xml:space="preserve">Write a Python </w:t>
      </w:r>
      <w:r w:rsidRPr="00822BAD">
        <w:rPr>
          <w:rFonts w:cs="Times New Roman"/>
        </w:rPr>
        <w:t>program</w:t>
      </w:r>
      <w:r w:rsidR="00230D4E" w:rsidRPr="00822BAD">
        <w:rPr>
          <w:rFonts w:cs="Times New Roman"/>
        </w:rPr>
        <w:t xml:space="preserve"> to compute </w:t>
      </w:r>
      <w:r>
        <w:rPr>
          <w:rFonts w:cs="Times New Roman"/>
        </w:rPr>
        <w:t>mean, standard deviation and variance for a given data set.</w:t>
      </w:r>
      <w:r w:rsidR="00230D4E" w:rsidRPr="00822BAD">
        <w:rPr>
          <w:rFonts w:cs="Times New Roman"/>
        </w:rPr>
        <w:t> </w:t>
      </w:r>
    </w:p>
    <w:p w:rsidR="00BE50DB" w:rsidRPr="00822BAD" w:rsidRDefault="00BE50DB" w:rsidP="002816C6">
      <w:pPr>
        <w:pStyle w:val="ListParagraph"/>
        <w:numPr>
          <w:ilvl w:val="0"/>
          <w:numId w:val="14"/>
        </w:numPr>
        <w:tabs>
          <w:tab w:val="left" w:pos="720"/>
        </w:tabs>
        <w:suppressAutoHyphens/>
        <w:spacing w:line="360" w:lineRule="auto"/>
        <w:contextualSpacing w:val="0"/>
        <w:jc w:val="both"/>
        <w:rPr>
          <w:rFonts w:cs="Times New Roman"/>
        </w:rPr>
      </w:pPr>
      <w:r>
        <w:rPr>
          <w:rFonts w:cs="Times New Roman"/>
        </w:rPr>
        <w:t xml:space="preserve">Write a Python program to apply clustering algorithm to identify different pattern in the given data and predict to which cluster new data belongs to. </w:t>
      </w:r>
    </w:p>
    <w:p w:rsidR="00E323E9" w:rsidRPr="00822BAD" w:rsidRDefault="00E323E9" w:rsidP="00FC2D86">
      <w:pPr>
        <w:pStyle w:val="ListParagraph"/>
        <w:spacing w:line="360" w:lineRule="auto"/>
        <w:ind w:left="3240"/>
        <w:jc w:val="both"/>
      </w:pPr>
    </w:p>
    <w:p w:rsidR="00E323E9" w:rsidRPr="00822BAD" w:rsidRDefault="00E323E9" w:rsidP="00FC2D86">
      <w:pPr>
        <w:pStyle w:val="ListParagraph"/>
        <w:numPr>
          <w:ilvl w:val="0"/>
          <w:numId w:val="2"/>
        </w:numPr>
        <w:tabs>
          <w:tab w:val="left" w:pos="720"/>
        </w:tabs>
        <w:suppressAutoHyphens/>
        <w:spacing w:line="360" w:lineRule="auto"/>
        <w:contextualSpacing w:val="0"/>
        <w:jc w:val="both"/>
      </w:pPr>
      <w:r w:rsidRPr="00822BAD">
        <w:rPr>
          <w:rFonts w:cs="Times New Roman"/>
        </w:rPr>
        <w:t>Calculations/Computations/Algorithms</w:t>
      </w:r>
    </w:p>
    <w:p w:rsidR="00E323E9" w:rsidRPr="00822BAD" w:rsidRDefault="00E323E9" w:rsidP="00935E08">
      <w:pPr>
        <w:spacing w:line="360" w:lineRule="auto"/>
        <w:jc w:val="both"/>
      </w:pPr>
    </w:p>
    <w:p w:rsidR="00E323E9" w:rsidRPr="00822BAD" w:rsidRDefault="00E323E9" w:rsidP="00FC2D86">
      <w:pPr>
        <w:pStyle w:val="ListParagraph"/>
        <w:numPr>
          <w:ilvl w:val="0"/>
          <w:numId w:val="2"/>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FC2D86">
      <w:pPr>
        <w:pStyle w:val="ListParagraph"/>
        <w:numPr>
          <w:ilvl w:val="0"/>
          <w:numId w:val="2"/>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FC2D86">
      <w:pPr>
        <w:pStyle w:val="ListParagraph"/>
        <w:numPr>
          <w:ilvl w:val="0"/>
          <w:numId w:val="2"/>
        </w:numPr>
        <w:tabs>
          <w:tab w:val="left" w:pos="720"/>
        </w:tabs>
        <w:suppressAutoHyphens/>
        <w:spacing w:line="360" w:lineRule="auto"/>
        <w:contextualSpacing w:val="0"/>
        <w:jc w:val="both"/>
      </w:pPr>
      <w:r w:rsidRPr="00822BAD">
        <w:rPr>
          <w:rFonts w:cs="Times New Roman"/>
        </w:rPr>
        <w:t xml:space="preserve">Conclusions </w:t>
      </w:r>
    </w:p>
    <w:p w:rsidR="00E323E9" w:rsidRPr="00822BAD" w:rsidRDefault="00E323E9" w:rsidP="00FC2D86">
      <w:pPr>
        <w:spacing w:line="360" w:lineRule="auto"/>
        <w:jc w:val="both"/>
      </w:pPr>
    </w:p>
    <w:p w:rsidR="00E323E9" w:rsidRPr="00822BAD" w:rsidRDefault="00E323E9" w:rsidP="00FC2D86">
      <w:pPr>
        <w:pStyle w:val="ListParagraph"/>
        <w:numPr>
          <w:ilvl w:val="0"/>
          <w:numId w:val="2"/>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3. Learning happened</w:t>
      </w:r>
    </w:p>
    <w:p w:rsidR="00E323E9" w:rsidRPr="00822BAD" w:rsidRDefault="00E323E9" w:rsidP="00FC2D86">
      <w:pPr>
        <w:spacing w:line="360" w:lineRule="auto"/>
        <w:jc w:val="both"/>
      </w:pPr>
    </w:p>
    <w:p w:rsidR="002374CE" w:rsidRPr="00822BAD" w:rsidRDefault="00E323E9" w:rsidP="00FC2D86">
      <w:pPr>
        <w:spacing w:line="360" w:lineRule="auto"/>
        <w:jc w:val="both"/>
        <w:rPr>
          <w:rFonts w:cs="Times New Roman"/>
        </w:rPr>
      </w:pPr>
      <w:r w:rsidRPr="00822BAD">
        <w:rPr>
          <w:rFonts w:cs="Times New Roman"/>
        </w:rPr>
        <w:tab/>
        <w:t>4. Recommendations</w:t>
      </w:r>
    </w:p>
    <w:p w:rsidR="004E0F0C" w:rsidRPr="00822BAD" w:rsidRDefault="004E0F0C" w:rsidP="00FC2D86">
      <w:pPr>
        <w:spacing w:line="360" w:lineRule="auto"/>
        <w:jc w:val="both"/>
      </w:pPr>
    </w:p>
    <w:p w:rsidR="00E323E9" w:rsidRPr="00822BAD" w:rsidRDefault="00E323E9" w:rsidP="00FC2D86">
      <w:pPr>
        <w:pStyle w:val="Heading1"/>
        <w:spacing w:line="360" w:lineRule="auto"/>
        <w:jc w:val="both"/>
        <w:rPr>
          <w:rFonts w:asciiTheme="minorHAnsi" w:hAnsiTheme="minorHAnsi"/>
        </w:rPr>
      </w:pPr>
      <w:r w:rsidRPr="00822BAD">
        <w:rPr>
          <w:rFonts w:asciiTheme="minorHAnsi" w:hAnsiTheme="minorHAnsi" w:cs="Times New Roman"/>
        </w:rPr>
        <w:lastRenderedPageBreak/>
        <w:t>Laboratory 4</w:t>
      </w:r>
    </w:p>
    <w:p w:rsidR="00E323E9" w:rsidRPr="00822BAD" w:rsidRDefault="00E323E9" w:rsidP="00FC2D86">
      <w:pPr>
        <w:spacing w:line="360" w:lineRule="auto"/>
        <w:jc w:val="both"/>
      </w:pPr>
      <w:r w:rsidRPr="00822BAD">
        <w:rPr>
          <w:rFonts w:cs="Times New Roman"/>
        </w:rPr>
        <w:t xml:space="preserve">Title of the Laboratory Exercise: </w:t>
      </w:r>
    </w:p>
    <w:p w:rsidR="00E323E9" w:rsidRPr="00375089" w:rsidRDefault="00E323E9" w:rsidP="00FC2D86">
      <w:pPr>
        <w:pStyle w:val="ListParagraph"/>
        <w:numPr>
          <w:ilvl w:val="0"/>
          <w:numId w:val="3"/>
        </w:numPr>
        <w:tabs>
          <w:tab w:val="left" w:pos="720"/>
        </w:tabs>
        <w:suppressAutoHyphens/>
        <w:spacing w:line="360" w:lineRule="auto"/>
        <w:contextualSpacing w:val="0"/>
        <w:jc w:val="both"/>
      </w:pPr>
      <w:r w:rsidRPr="00822BAD">
        <w:rPr>
          <w:rFonts w:cs="Times New Roman"/>
        </w:rPr>
        <w:t>Introduction and Purpose of Experiment</w:t>
      </w:r>
      <w:r w:rsidR="004B5A25">
        <w:rPr>
          <w:rFonts w:cs="Times New Roman"/>
        </w:rPr>
        <w:t xml:space="preserve"> </w:t>
      </w:r>
      <w:r w:rsidR="00375089">
        <w:rPr>
          <w:rFonts w:cs="Times New Roman"/>
        </w:rPr>
        <w:t>To learn Various machine learning Algorithms</w:t>
      </w:r>
    </w:p>
    <w:p w:rsidR="00375089" w:rsidRPr="00822BAD" w:rsidRDefault="00375089" w:rsidP="00375089">
      <w:pPr>
        <w:tabs>
          <w:tab w:val="left" w:pos="720"/>
        </w:tabs>
        <w:suppressAutoHyphens/>
        <w:spacing w:line="360" w:lineRule="auto"/>
        <w:ind w:left="720"/>
        <w:jc w:val="both"/>
      </w:pPr>
    </w:p>
    <w:p w:rsidR="00E323E9" w:rsidRPr="00822BAD" w:rsidRDefault="00E323E9" w:rsidP="00FC2D86">
      <w:pPr>
        <w:pStyle w:val="ListParagraph"/>
        <w:numPr>
          <w:ilvl w:val="0"/>
          <w:numId w:val="3"/>
        </w:numPr>
        <w:tabs>
          <w:tab w:val="left" w:pos="720"/>
        </w:tabs>
        <w:suppressAutoHyphens/>
        <w:spacing w:line="360" w:lineRule="auto"/>
        <w:contextualSpacing w:val="0"/>
        <w:jc w:val="both"/>
      </w:pPr>
      <w:r w:rsidRPr="00822BAD">
        <w:rPr>
          <w:rFonts w:cs="Times New Roman"/>
        </w:rPr>
        <w:t>Aim and Objectives</w:t>
      </w:r>
    </w:p>
    <w:p w:rsidR="002374CE" w:rsidRPr="00822BAD" w:rsidRDefault="00E323E9" w:rsidP="00FC2D86">
      <w:pPr>
        <w:spacing w:line="360" w:lineRule="auto"/>
        <w:ind w:left="360" w:firstLine="360"/>
        <w:jc w:val="both"/>
      </w:pPr>
      <w:r w:rsidRPr="00822BAD">
        <w:rPr>
          <w:rFonts w:cs="Times New Roman"/>
        </w:rPr>
        <w:t>Aim</w:t>
      </w:r>
    </w:p>
    <w:p w:rsidR="00E323E9" w:rsidRPr="00822BAD" w:rsidRDefault="00E323E9" w:rsidP="002816C6">
      <w:pPr>
        <w:pStyle w:val="ListParagraph"/>
        <w:widowControl w:val="0"/>
        <w:numPr>
          <w:ilvl w:val="0"/>
          <w:numId w:val="19"/>
        </w:numPr>
        <w:tabs>
          <w:tab w:val="left" w:pos="720"/>
          <w:tab w:val="left" w:pos="2880"/>
        </w:tabs>
        <w:suppressAutoHyphens/>
        <w:spacing w:after="0" w:line="360" w:lineRule="auto"/>
        <w:jc w:val="both"/>
      </w:pPr>
      <w:r w:rsidRPr="00822BAD">
        <w:rPr>
          <w:rFonts w:cs="Times New Roman"/>
        </w:rPr>
        <w:t>To develop programs</w:t>
      </w:r>
      <w:r w:rsidR="00375089">
        <w:rPr>
          <w:rFonts w:cs="Times New Roman"/>
        </w:rPr>
        <w:t xml:space="preserve"> to do regression and, logistic regression, decision tree on the given data set and compute the result</w:t>
      </w:r>
      <w:r w:rsidRPr="00822BAD">
        <w:rPr>
          <w:rFonts w:cs="Times New Roman"/>
        </w:rPr>
        <w:t>.</w:t>
      </w:r>
    </w:p>
    <w:p w:rsidR="00E323E9" w:rsidRPr="00822BAD" w:rsidRDefault="00E323E9" w:rsidP="00FC2D86">
      <w:pPr>
        <w:spacing w:line="360" w:lineRule="auto"/>
        <w:ind w:left="360" w:firstLine="360"/>
        <w:jc w:val="both"/>
      </w:pPr>
      <w:r w:rsidRPr="00822BAD">
        <w:rPr>
          <w:rFonts w:cs="Times New Roman"/>
        </w:rPr>
        <w:t>Objectives</w:t>
      </w:r>
    </w:p>
    <w:p w:rsidR="00E323E9" w:rsidRDefault="00E323E9" w:rsidP="00FC2D86">
      <w:pPr>
        <w:spacing w:line="360" w:lineRule="auto"/>
        <w:ind w:left="360" w:firstLine="360"/>
        <w:jc w:val="both"/>
        <w:rPr>
          <w:rFonts w:cs="Times New Roman"/>
        </w:rPr>
      </w:pPr>
      <w:r w:rsidRPr="00822BAD">
        <w:rPr>
          <w:rFonts w:cs="Times New Roman"/>
        </w:rPr>
        <w:t>At the end of this lab, the student will be able to</w:t>
      </w:r>
    </w:p>
    <w:p w:rsidR="00375089" w:rsidRDefault="00670BF9" w:rsidP="002816C6">
      <w:pPr>
        <w:pStyle w:val="ListParagraph"/>
        <w:numPr>
          <w:ilvl w:val="1"/>
          <w:numId w:val="26"/>
        </w:numPr>
        <w:spacing w:line="360" w:lineRule="auto"/>
        <w:jc w:val="both"/>
      </w:pPr>
      <w:r>
        <w:t>Apply</w:t>
      </w:r>
      <w:r w:rsidR="00375089">
        <w:t xml:space="preserve"> machine learning algorithms and know the difference between linear and logistic regression</w:t>
      </w:r>
    </w:p>
    <w:p w:rsidR="00375089" w:rsidRPr="00822BAD" w:rsidRDefault="00375089" w:rsidP="002816C6">
      <w:pPr>
        <w:pStyle w:val="ListParagraph"/>
        <w:numPr>
          <w:ilvl w:val="1"/>
          <w:numId w:val="26"/>
        </w:numPr>
        <w:spacing w:line="360" w:lineRule="auto"/>
        <w:jc w:val="both"/>
      </w:pPr>
      <w:r>
        <w:t>Build a decision tree for a given data set. Predict the outcome for a given data.</w:t>
      </w:r>
    </w:p>
    <w:p w:rsidR="00E323E9" w:rsidRPr="00822BAD" w:rsidRDefault="00E323E9" w:rsidP="00FC2D86">
      <w:pPr>
        <w:pStyle w:val="ListParagraph"/>
        <w:numPr>
          <w:ilvl w:val="0"/>
          <w:numId w:val="3"/>
        </w:numPr>
        <w:tabs>
          <w:tab w:val="left" w:pos="720"/>
        </w:tabs>
        <w:suppressAutoHyphens/>
        <w:spacing w:line="360" w:lineRule="auto"/>
        <w:contextualSpacing w:val="0"/>
        <w:jc w:val="both"/>
      </w:pPr>
      <w:r w:rsidRPr="00822BAD">
        <w:rPr>
          <w:rFonts w:cs="Times New Roman"/>
        </w:rPr>
        <w:t>Experimental Procedure</w:t>
      </w:r>
    </w:p>
    <w:p w:rsidR="00E323E9" w:rsidRPr="00822BAD" w:rsidRDefault="00E323E9" w:rsidP="00FC2D86">
      <w:pPr>
        <w:pStyle w:val="ListParagraph"/>
        <w:numPr>
          <w:ilvl w:val="2"/>
          <w:numId w:val="3"/>
        </w:numPr>
        <w:tabs>
          <w:tab w:val="left" w:pos="720"/>
          <w:tab w:val="left" w:pos="1440"/>
        </w:tabs>
        <w:suppressAutoHyphens/>
        <w:spacing w:line="360" w:lineRule="auto"/>
        <w:contextualSpacing w:val="0"/>
        <w:jc w:val="both"/>
      </w:pPr>
      <w:r w:rsidRPr="00822BAD">
        <w:rPr>
          <w:rFonts w:cs="Times New Roman"/>
        </w:rPr>
        <w:t>Analyse the problem statement</w:t>
      </w:r>
    </w:p>
    <w:p w:rsidR="00E323E9" w:rsidRPr="00822BAD" w:rsidRDefault="00E323E9" w:rsidP="00FC2D86">
      <w:pPr>
        <w:pStyle w:val="ListParagraph"/>
        <w:numPr>
          <w:ilvl w:val="2"/>
          <w:numId w:val="3"/>
        </w:numPr>
        <w:tabs>
          <w:tab w:val="left" w:pos="720"/>
          <w:tab w:val="left" w:pos="1440"/>
        </w:tabs>
        <w:suppressAutoHyphens/>
        <w:spacing w:line="360" w:lineRule="auto"/>
        <w:contextualSpacing w:val="0"/>
        <w:jc w:val="both"/>
      </w:pPr>
      <w:r w:rsidRPr="00822BAD">
        <w:rPr>
          <w:rFonts w:cs="Times New Roman"/>
        </w:rPr>
        <w:t>Design an algorithm for the given problem statement and develop a flowchart/pseudo-code</w:t>
      </w:r>
    </w:p>
    <w:p w:rsidR="00E323E9" w:rsidRPr="00822BAD" w:rsidRDefault="00E323E9" w:rsidP="00FC2D86">
      <w:pPr>
        <w:pStyle w:val="ListParagraph"/>
        <w:numPr>
          <w:ilvl w:val="2"/>
          <w:numId w:val="3"/>
        </w:numPr>
        <w:tabs>
          <w:tab w:val="left" w:pos="720"/>
          <w:tab w:val="left" w:pos="1440"/>
        </w:tabs>
        <w:suppressAutoHyphens/>
        <w:spacing w:line="360" w:lineRule="auto"/>
        <w:contextualSpacing w:val="0"/>
        <w:jc w:val="both"/>
      </w:pPr>
      <w:r w:rsidRPr="00822BAD">
        <w:rPr>
          <w:rFonts w:cs="Times New Roman"/>
        </w:rPr>
        <w:t>Implement the algorithm in C language</w:t>
      </w:r>
    </w:p>
    <w:p w:rsidR="00E323E9" w:rsidRPr="00822BAD" w:rsidRDefault="00E323E9" w:rsidP="00FC2D86">
      <w:pPr>
        <w:pStyle w:val="ListParagraph"/>
        <w:numPr>
          <w:ilvl w:val="2"/>
          <w:numId w:val="3"/>
        </w:numPr>
        <w:tabs>
          <w:tab w:val="left" w:pos="720"/>
          <w:tab w:val="left" w:pos="1440"/>
        </w:tabs>
        <w:suppressAutoHyphens/>
        <w:spacing w:line="360" w:lineRule="auto"/>
        <w:contextualSpacing w:val="0"/>
        <w:jc w:val="both"/>
      </w:pPr>
      <w:r w:rsidRPr="00822BAD">
        <w:rPr>
          <w:rFonts w:cs="Times New Roman"/>
        </w:rPr>
        <w:t>Compile the C program</w:t>
      </w:r>
    </w:p>
    <w:p w:rsidR="00E323E9" w:rsidRPr="00822BAD" w:rsidRDefault="00E323E9" w:rsidP="00FC2D86">
      <w:pPr>
        <w:pStyle w:val="ListParagraph"/>
        <w:numPr>
          <w:ilvl w:val="2"/>
          <w:numId w:val="3"/>
        </w:numPr>
        <w:tabs>
          <w:tab w:val="left" w:pos="720"/>
          <w:tab w:val="left" w:pos="1440"/>
        </w:tabs>
        <w:suppressAutoHyphens/>
        <w:spacing w:line="360" w:lineRule="auto"/>
        <w:contextualSpacing w:val="0"/>
        <w:jc w:val="both"/>
      </w:pPr>
      <w:r w:rsidRPr="00822BAD">
        <w:rPr>
          <w:rFonts w:cs="Times New Roman"/>
        </w:rPr>
        <w:t>Test the implemented program</w:t>
      </w:r>
    </w:p>
    <w:p w:rsidR="00E323E9" w:rsidRPr="00822BAD" w:rsidRDefault="00E323E9" w:rsidP="00FC2D86">
      <w:pPr>
        <w:pStyle w:val="ListParagraph"/>
        <w:numPr>
          <w:ilvl w:val="2"/>
          <w:numId w:val="3"/>
        </w:numPr>
        <w:tabs>
          <w:tab w:val="left" w:pos="720"/>
          <w:tab w:val="left" w:pos="1440"/>
        </w:tabs>
        <w:suppressAutoHyphens/>
        <w:spacing w:line="360" w:lineRule="auto"/>
        <w:contextualSpacing w:val="0"/>
        <w:jc w:val="both"/>
      </w:pPr>
      <w:r w:rsidRPr="00822BAD">
        <w:rPr>
          <w:rFonts w:cs="Times New Roman"/>
        </w:rPr>
        <w:t>Document the Results</w:t>
      </w:r>
    </w:p>
    <w:p w:rsidR="0019162C" w:rsidRPr="00822BAD" w:rsidRDefault="00E323E9" w:rsidP="001C1230">
      <w:pPr>
        <w:pStyle w:val="ListParagraph"/>
        <w:numPr>
          <w:ilvl w:val="2"/>
          <w:numId w:val="3"/>
        </w:numPr>
        <w:tabs>
          <w:tab w:val="left" w:pos="720"/>
          <w:tab w:val="left" w:pos="1440"/>
        </w:tabs>
        <w:suppressAutoHyphens/>
        <w:spacing w:line="360" w:lineRule="auto"/>
        <w:contextualSpacing w:val="0"/>
        <w:jc w:val="both"/>
      </w:pPr>
      <w:r w:rsidRPr="00822BAD">
        <w:rPr>
          <w:rFonts w:cs="Times New Roman"/>
        </w:rPr>
        <w:t>Analyse and discuss the outcomes of your experiment</w:t>
      </w:r>
    </w:p>
    <w:p w:rsidR="0019162C" w:rsidRPr="00822BAD" w:rsidRDefault="00E323E9" w:rsidP="0019162C">
      <w:pPr>
        <w:pStyle w:val="ListParagraph"/>
        <w:numPr>
          <w:ilvl w:val="0"/>
          <w:numId w:val="3"/>
        </w:numPr>
        <w:tabs>
          <w:tab w:val="left" w:pos="720"/>
        </w:tabs>
        <w:suppressAutoHyphens/>
        <w:spacing w:line="360" w:lineRule="auto"/>
        <w:contextualSpacing w:val="0"/>
        <w:jc w:val="both"/>
      </w:pPr>
      <w:r w:rsidRPr="00822BAD">
        <w:rPr>
          <w:rFonts w:cs="Times New Roman"/>
        </w:rPr>
        <w:t>Questions</w:t>
      </w:r>
    </w:p>
    <w:p w:rsidR="00375089" w:rsidRPr="00375089" w:rsidRDefault="00375089" w:rsidP="002816C6">
      <w:pPr>
        <w:pStyle w:val="ListParagraph"/>
        <w:numPr>
          <w:ilvl w:val="0"/>
          <w:numId w:val="25"/>
        </w:numPr>
        <w:tabs>
          <w:tab w:val="left" w:pos="720"/>
        </w:tabs>
        <w:suppressAutoHyphens/>
        <w:spacing w:line="360" w:lineRule="auto"/>
        <w:jc w:val="both"/>
      </w:pPr>
      <w:r>
        <w:rPr>
          <w:rFonts w:cs="Times New Roman"/>
        </w:rPr>
        <w:t xml:space="preserve">Write a python program </w:t>
      </w:r>
      <w:r w:rsidR="004B13BE" w:rsidRPr="00375089">
        <w:rPr>
          <w:rFonts w:cs="Times New Roman"/>
        </w:rPr>
        <w:t xml:space="preserve">to read </w:t>
      </w:r>
      <w:r>
        <w:rPr>
          <w:rFonts w:cs="Times New Roman"/>
        </w:rPr>
        <w:t xml:space="preserve">data set and apply </w:t>
      </w:r>
    </w:p>
    <w:p w:rsidR="004B13BE" w:rsidRDefault="00375089" w:rsidP="002816C6">
      <w:pPr>
        <w:pStyle w:val="ListParagraph"/>
        <w:numPr>
          <w:ilvl w:val="1"/>
          <w:numId w:val="25"/>
        </w:numPr>
        <w:tabs>
          <w:tab w:val="left" w:pos="720"/>
        </w:tabs>
        <w:suppressAutoHyphens/>
        <w:spacing w:line="360" w:lineRule="auto"/>
        <w:jc w:val="both"/>
      </w:pPr>
      <w:r>
        <w:t>Linear Regression</w:t>
      </w:r>
    </w:p>
    <w:p w:rsidR="00375089" w:rsidRDefault="00375089" w:rsidP="002816C6">
      <w:pPr>
        <w:pStyle w:val="ListParagraph"/>
        <w:numPr>
          <w:ilvl w:val="1"/>
          <w:numId w:val="25"/>
        </w:numPr>
        <w:tabs>
          <w:tab w:val="left" w:pos="720"/>
        </w:tabs>
        <w:suppressAutoHyphens/>
        <w:spacing w:line="360" w:lineRule="auto"/>
        <w:jc w:val="both"/>
      </w:pPr>
      <w:r>
        <w:t>Logistic Regression</w:t>
      </w:r>
    </w:p>
    <w:p w:rsidR="00375089" w:rsidRDefault="00375089" w:rsidP="002816C6">
      <w:pPr>
        <w:pStyle w:val="ListParagraph"/>
        <w:numPr>
          <w:ilvl w:val="0"/>
          <w:numId w:val="25"/>
        </w:numPr>
        <w:tabs>
          <w:tab w:val="left" w:pos="720"/>
        </w:tabs>
        <w:suppressAutoHyphens/>
        <w:spacing w:line="360" w:lineRule="auto"/>
        <w:jc w:val="both"/>
      </w:pPr>
      <w:r>
        <w:t xml:space="preserve">Write a program to build a decision tree </w:t>
      </w:r>
      <w:r w:rsidR="00013EB5">
        <w:t xml:space="preserve">for a given data set. </w:t>
      </w:r>
    </w:p>
    <w:p w:rsidR="00013EB5" w:rsidRPr="00375089" w:rsidRDefault="00013EB5" w:rsidP="002816C6">
      <w:pPr>
        <w:pStyle w:val="ListParagraph"/>
        <w:numPr>
          <w:ilvl w:val="1"/>
          <w:numId w:val="25"/>
        </w:numPr>
        <w:tabs>
          <w:tab w:val="left" w:pos="720"/>
        </w:tabs>
        <w:suppressAutoHyphens/>
        <w:spacing w:line="360" w:lineRule="auto"/>
        <w:jc w:val="both"/>
      </w:pPr>
      <w:r>
        <w:t xml:space="preserve">Predict the possible </w:t>
      </w:r>
      <w:r w:rsidR="00670BF9">
        <w:t>outcome for</w:t>
      </w:r>
      <w:r>
        <w:t xml:space="preserve"> a given data set.</w:t>
      </w:r>
    </w:p>
    <w:p w:rsidR="00E323E9" w:rsidRPr="00822BAD" w:rsidRDefault="0070624F" w:rsidP="00FF01F1">
      <w:pPr>
        <w:pStyle w:val="Default"/>
        <w:ind w:left="1800"/>
        <w:rPr>
          <w:rFonts w:asciiTheme="minorHAnsi" w:hAnsiTheme="minorHAnsi"/>
        </w:rPr>
      </w:pPr>
      <w:r w:rsidRPr="00822BAD">
        <w:rPr>
          <w:rFonts w:asciiTheme="minorHAnsi" w:hAnsiTheme="minorHAnsi" w:cs="Times New Roman"/>
        </w:rPr>
        <w:lastRenderedPageBreak/>
        <w:t xml:space="preserve"> </w:t>
      </w:r>
    </w:p>
    <w:p w:rsidR="00E323E9" w:rsidRPr="00822BAD" w:rsidRDefault="00E323E9" w:rsidP="00FC2D86">
      <w:pPr>
        <w:pStyle w:val="ListParagraph"/>
        <w:spacing w:line="360" w:lineRule="auto"/>
        <w:ind w:left="2160"/>
        <w:jc w:val="both"/>
      </w:pPr>
    </w:p>
    <w:p w:rsidR="00E323E9" w:rsidRPr="00822BAD" w:rsidRDefault="00E323E9" w:rsidP="00FC2D86">
      <w:pPr>
        <w:pStyle w:val="ListParagraph"/>
        <w:numPr>
          <w:ilvl w:val="0"/>
          <w:numId w:val="3"/>
        </w:numPr>
        <w:tabs>
          <w:tab w:val="left" w:pos="720"/>
        </w:tabs>
        <w:suppressAutoHyphens/>
        <w:spacing w:line="360" w:lineRule="auto"/>
        <w:contextualSpacing w:val="0"/>
        <w:jc w:val="both"/>
      </w:pPr>
      <w:r w:rsidRPr="00822BAD">
        <w:rPr>
          <w:rFonts w:cs="Times New Roman"/>
        </w:rPr>
        <w:t>Calculations/Computations/Algorithms</w:t>
      </w:r>
    </w:p>
    <w:p w:rsidR="00E323E9" w:rsidRPr="00822BAD" w:rsidRDefault="00E323E9" w:rsidP="00FC2D86">
      <w:pPr>
        <w:spacing w:line="360" w:lineRule="auto"/>
        <w:jc w:val="both"/>
      </w:pPr>
    </w:p>
    <w:p w:rsidR="00E323E9" w:rsidRPr="00822BAD" w:rsidRDefault="00E323E9" w:rsidP="00FC2D86">
      <w:pPr>
        <w:pStyle w:val="ListParagraph"/>
        <w:numPr>
          <w:ilvl w:val="0"/>
          <w:numId w:val="3"/>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FC2D86">
      <w:pPr>
        <w:pStyle w:val="ListParagraph"/>
        <w:numPr>
          <w:ilvl w:val="0"/>
          <w:numId w:val="3"/>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FC2D86">
      <w:pPr>
        <w:pStyle w:val="ListParagraph"/>
        <w:numPr>
          <w:ilvl w:val="0"/>
          <w:numId w:val="3"/>
        </w:numPr>
        <w:tabs>
          <w:tab w:val="left" w:pos="720"/>
        </w:tabs>
        <w:suppressAutoHyphens/>
        <w:spacing w:line="360" w:lineRule="auto"/>
        <w:contextualSpacing w:val="0"/>
        <w:jc w:val="both"/>
      </w:pPr>
      <w:r w:rsidRPr="00822BAD">
        <w:rPr>
          <w:rFonts w:cs="Times New Roman"/>
        </w:rPr>
        <w:t xml:space="preserve">Conclusions </w:t>
      </w:r>
    </w:p>
    <w:p w:rsidR="00E323E9" w:rsidRPr="00822BAD" w:rsidRDefault="00E323E9" w:rsidP="00FC2D86">
      <w:pPr>
        <w:spacing w:line="360" w:lineRule="auto"/>
        <w:jc w:val="both"/>
      </w:pPr>
    </w:p>
    <w:p w:rsidR="00E323E9" w:rsidRPr="00822BAD" w:rsidRDefault="00E323E9" w:rsidP="00FC2D86">
      <w:pPr>
        <w:pStyle w:val="ListParagraph"/>
        <w:numPr>
          <w:ilvl w:val="0"/>
          <w:numId w:val="3"/>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3. Learning happened</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4. Recommendations</w:t>
      </w:r>
    </w:p>
    <w:p w:rsidR="00E323E9" w:rsidRPr="00822BAD" w:rsidRDefault="00E323E9" w:rsidP="00FC2D86">
      <w:pPr>
        <w:spacing w:line="360" w:lineRule="auto"/>
        <w:jc w:val="both"/>
      </w:pPr>
    </w:p>
    <w:p w:rsidR="00A84766" w:rsidRPr="00822BAD" w:rsidRDefault="00A84766" w:rsidP="00FC2D86">
      <w:pPr>
        <w:spacing w:line="360" w:lineRule="auto"/>
        <w:jc w:val="both"/>
      </w:pPr>
    </w:p>
    <w:p w:rsidR="003979DF" w:rsidRPr="00822BAD" w:rsidRDefault="003979DF" w:rsidP="00FC2D86">
      <w:pPr>
        <w:spacing w:line="360" w:lineRule="auto"/>
        <w:jc w:val="both"/>
      </w:pPr>
    </w:p>
    <w:p w:rsidR="003979DF" w:rsidRPr="00822BAD" w:rsidRDefault="003979DF" w:rsidP="00FC2D86">
      <w:pPr>
        <w:spacing w:line="360" w:lineRule="auto"/>
        <w:jc w:val="both"/>
      </w:pPr>
    </w:p>
    <w:p w:rsidR="003979DF" w:rsidRPr="00822BAD" w:rsidRDefault="003979DF" w:rsidP="00FC2D86">
      <w:pPr>
        <w:spacing w:line="360" w:lineRule="auto"/>
        <w:jc w:val="both"/>
      </w:pPr>
    </w:p>
    <w:p w:rsidR="003979DF" w:rsidRPr="00822BAD" w:rsidRDefault="003979DF" w:rsidP="00FC2D86">
      <w:pPr>
        <w:spacing w:line="360" w:lineRule="auto"/>
        <w:jc w:val="both"/>
      </w:pPr>
    </w:p>
    <w:p w:rsidR="00E323E9" w:rsidRPr="00822BAD" w:rsidRDefault="00E323E9" w:rsidP="00FC2D86">
      <w:pPr>
        <w:spacing w:line="360" w:lineRule="auto"/>
        <w:jc w:val="both"/>
      </w:pPr>
    </w:p>
    <w:p w:rsidR="008A3720" w:rsidRPr="00822BAD" w:rsidRDefault="008A3720" w:rsidP="00FC2D86">
      <w:pPr>
        <w:spacing w:line="360" w:lineRule="auto"/>
        <w:jc w:val="both"/>
      </w:pPr>
    </w:p>
    <w:p w:rsidR="00E323E9" w:rsidRPr="00822BAD" w:rsidRDefault="00E323E9" w:rsidP="00FC2D86">
      <w:pPr>
        <w:pStyle w:val="Heading1"/>
        <w:spacing w:line="360" w:lineRule="auto"/>
        <w:jc w:val="both"/>
        <w:rPr>
          <w:rFonts w:asciiTheme="minorHAnsi" w:hAnsiTheme="minorHAnsi"/>
        </w:rPr>
      </w:pPr>
      <w:r w:rsidRPr="00822BAD">
        <w:rPr>
          <w:rFonts w:asciiTheme="minorHAnsi" w:hAnsiTheme="minorHAnsi" w:cs="Times New Roman"/>
        </w:rPr>
        <w:t>Laboratory 5</w:t>
      </w:r>
    </w:p>
    <w:p w:rsidR="00E323E9" w:rsidRPr="00822BAD" w:rsidRDefault="00E323E9" w:rsidP="00FC2D86">
      <w:pPr>
        <w:spacing w:line="360" w:lineRule="auto"/>
        <w:jc w:val="both"/>
      </w:pPr>
      <w:r w:rsidRPr="00822BAD">
        <w:rPr>
          <w:rFonts w:cs="Times New Roman"/>
        </w:rPr>
        <w:t xml:space="preserve">Title of the Laboratory Exercise: </w:t>
      </w:r>
      <w:r w:rsidR="00670BF9">
        <w:rPr>
          <w:rFonts w:cs="Times New Roman"/>
        </w:rPr>
        <w:t xml:space="preserve">Machine learning </w:t>
      </w:r>
      <w:proofErr w:type="spellStart"/>
      <w:r w:rsidR="00670BF9">
        <w:rPr>
          <w:rFonts w:cs="Times New Roman"/>
        </w:rPr>
        <w:t>Algoriths</w:t>
      </w:r>
      <w:proofErr w:type="spellEnd"/>
    </w:p>
    <w:p w:rsidR="00E323E9" w:rsidRPr="00670BF9" w:rsidRDefault="00E323E9" w:rsidP="00FC2D86">
      <w:pPr>
        <w:pStyle w:val="ListParagraph"/>
        <w:numPr>
          <w:ilvl w:val="0"/>
          <w:numId w:val="4"/>
        </w:numPr>
        <w:tabs>
          <w:tab w:val="left" w:pos="720"/>
        </w:tabs>
        <w:suppressAutoHyphens/>
        <w:spacing w:line="360" w:lineRule="auto"/>
        <w:contextualSpacing w:val="0"/>
        <w:jc w:val="both"/>
      </w:pPr>
      <w:r w:rsidRPr="00822BAD">
        <w:rPr>
          <w:rFonts w:cs="Times New Roman"/>
        </w:rPr>
        <w:t xml:space="preserve">Introduction and </w:t>
      </w:r>
      <w:r w:rsidR="001079BD" w:rsidRPr="00822BAD">
        <w:rPr>
          <w:rFonts w:cs="Times New Roman"/>
        </w:rPr>
        <w:t xml:space="preserve">Purpose of </w:t>
      </w:r>
      <w:r w:rsidRPr="00822BAD">
        <w:rPr>
          <w:rFonts w:cs="Times New Roman"/>
        </w:rPr>
        <w:t>Experiment</w:t>
      </w:r>
    </w:p>
    <w:p w:rsidR="00670BF9" w:rsidRPr="00822BAD" w:rsidRDefault="00670BF9" w:rsidP="00670BF9">
      <w:pPr>
        <w:tabs>
          <w:tab w:val="left" w:pos="720"/>
        </w:tabs>
        <w:suppressAutoHyphens/>
        <w:spacing w:line="360" w:lineRule="auto"/>
        <w:ind w:left="720"/>
        <w:jc w:val="both"/>
      </w:pPr>
      <w:r>
        <w:tab/>
        <w:t>Is to become familiar with different machine learning algorithms</w:t>
      </w:r>
    </w:p>
    <w:p w:rsidR="00E323E9" w:rsidRPr="00822BAD" w:rsidRDefault="00E323E9" w:rsidP="00FC2D86">
      <w:pPr>
        <w:pStyle w:val="ListParagraph"/>
        <w:numPr>
          <w:ilvl w:val="0"/>
          <w:numId w:val="4"/>
        </w:numPr>
        <w:tabs>
          <w:tab w:val="left" w:pos="720"/>
        </w:tabs>
        <w:suppressAutoHyphens/>
        <w:spacing w:line="360" w:lineRule="auto"/>
        <w:contextualSpacing w:val="0"/>
        <w:jc w:val="both"/>
      </w:pPr>
      <w:r w:rsidRPr="00822BAD">
        <w:rPr>
          <w:rFonts w:cs="Times New Roman"/>
        </w:rPr>
        <w:t>Aim and Objectives</w:t>
      </w:r>
    </w:p>
    <w:p w:rsidR="00E323E9" w:rsidRPr="00822BAD" w:rsidRDefault="00E323E9" w:rsidP="00FC2D86">
      <w:pPr>
        <w:spacing w:line="360" w:lineRule="auto"/>
        <w:ind w:left="360" w:firstLine="360"/>
        <w:jc w:val="both"/>
      </w:pPr>
      <w:r w:rsidRPr="00822BAD">
        <w:rPr>
          <w:rFonts w:cs="Times New Roman"/>
        </w:rPr>
        <w:t>Aim</w:t>
      </w:r>
    </w:p>
    <w:p w:rsidR="00E323E9" w:rsidRPr="00822BAD" w:rsidRDefault="00E323E9" w:rsidP="002816C6">
      <w:pPr>
        <w:pStyle w:val="ListParagraph"/>
        <w:widowControl w:val="0"/>
        <w:numPr>
          <w:ilvl w:val="0"/>
          <w:numId w:val="20"/>
        </w:numPr>
        <w:tabs>
          <w:tab w:val="left" w:pos="720"/>
          <w:tab w:val="left" w:pos="2880"/>
        </w:tabs>
        <w:suppressAutoHyphens/>
        <w:spacing w:after="0" w:line="360" w:lineRule="auto"/>
        <w:jc w:val="both"/>
      </w:pPr>
      <w:r w:rsidRPr="00822BAD">
        <w:rPr>
          <w:rFonts w:cs="Times New Roman"/>
        </w:rPr>
        <w:t xml:space="preserve">To develop programs </w:t>
      </w:r>
      <w:r w:rsidR="00670BF9">
        <w:rPr>
          <w:rFonts w:cs="Times New Roman"/>
        </w:rPr>
        <w:t xml:space="preserve">to implement SVM, Naïve Bayes and KNN algorithm on a given data set. </w:t>
      </w:r>
    </w:p>
    <w:p w:rsidR="00E323E9" w:rsidRPr="00822BAD" w:rsidRDefault="00E323E9" w:rsidP="00FC2D86">
      <w:pPr>
        <w:spacing w:line="360" w:lineRule="auto"/>
        <w:ind w:left="360" w:firstLine="360"/>
        <w:jc w:val="both"/>
      </w:pPr>
      <w:r w:rsidRPr="00822BAD">
        <w:rPr>
          <w:rFonts w:cs="Times New Roman"/>
        </w:rPr>
        <w:t>Objectives</w:t>
      </w:r>
    </w:p>
    <w:p w:rsidR="00E323E9" w:rsidRDefault="00E323E9" w:rsidP="00FC2D86">
      <w:pPr>
        <w:spacing w:line="360" w:lineRule="auto"/>
        <w:ind w:left="360" w:firstLine="360"/>
        <w:jc w:val="both"/>
        <w:rPr>
          <w:rFonts w:cs="Times New Roman"/>
        </w:rPr>
      </w:pPr>
      <w:r w:rsidRPr="00822BAD">
        <w:rPr>
          <w:rFonts w:cs="Times New Roman"/>
        </w:rPr>
        <w:t>At the end of this lab, the student will be able to</w:t>
      </w:r>
    </w:p>
    <w:p w:rsidR="00670BF9" w:rsidRPr="00822BAD" w:rsidRDefault="00670BF9" w:rsidP="00FC2D86">
      <w:pPr>
        <w:spacing w:line="360" w:lineRule="auto"/>
        <w:ind w:left="360" w:firstLine="360"/>
        <w:jc w:val="both"/>
      </w:pPr>
      <w:r>
        <w:rPr>
          <w:rFonts w:cs="Times New Roman"/>
        </w:rPr>
        <w:t>Apply SVM, KNN and Naïve Bayes Algorithm on a given data set.</w:t>
      </w:r>
    </w:p>
    <w:p w:rsidR="00E323E9" w:rsidRPr="00822BAD" w:rsidRDefault="00E323E9" w:rsidP="00FC2D86">
      <w:pPr>
        <w:pStyle w:val="ListParagraph"/>
        <w:numPr>
          <w:ilvl w:val="0"/>
          <w:numId w:val="4"/>
        </w:numPr>
        <w:tabs>
          <w:tab w:val="left" w:pos="720"/>
        </w:tabs>
        <w:suppressAutoHyphens/>
        <w:spacing w:line="360" w:lineRule="auto"/>
        <w:contextualSpacing w:val="0"/>
        <w:jc w:val="both"/>
      </w:pPr>
      <w:r w:rsidRPr="00822BAD">
        <w:rPr>
          <w:rFonts w:cs="Times New Roman"/>
        </w:rPr>
        <w:t>Experimental Procedure</w:t>
      </w:r>
    </w:p>
    <w:p w:rsidR="00E323E9" w:rsidRPr="00822BAD" w:rsidRDefault="00E323E9" w:rsidP="00FC2D86">
      <w:pPr>
        <w:pStyle w:val="ListParagraph"/>
        <w:numPr>
          <w:ilvl w:val="2"/>
          <w:numId w:val="4"/>
        </w:numPr>
        <w:tabs>
          <w:tab w:val="left" w:pos="720"/>
          <w:tab w:val="left" w:pos="1440"/>
        </w:tabs>
        <w:suppressAutoHyphens/>
        <w:spacing w:line="360" w:lineRule="auto"/>
        <w:contextualSpacing w:val="0"/>
        <w:jc w:val="both"/>
      </w:pPr>
      <w:r w:rsidRPr="00822BAD">
        <w:rPr>
          <w:rFonts w:cs="Times New Roman"/>
        </w:rPr>
        <w:t>Analyse the problem statement</w:t>
      </w:r>
    </w:p>
    <w:p w:rsidR="00E323E9" w:rsidRPr="00822BAD" w:rsidRDefault="00E323E9" w:rsidP="00FC2D86">
      <w:pPr>
        <w:pStyle w:val="ListParagraph"/>
        <w:numPr>
          <w:ilvl w:val="2"/>
          <w:numId w:val="4"/>
        </w:numPr>
        <w:tabs>
          <w:tab w:val="left" w:pos="720"/>
          <w:tab w:val="left" w:pos="1440"/>
        </w:tabs>
        <w:suppressAutoHyphens/>
        <w:spacing w:line="360" w:lineRule="auto"/>
        <w:contextualSpacing w:val="0"/>
        <w:jc w:val="both"/>
      </w:pPr>
      <w:r w:rsidRPr="00822BAD">
        <w:rPr>
          <w:rFonts w:cs="Times New Roman"/>
        </w:rPr>
        <w:t>Design an algorithm for the given problem statement and develop a flowchart/pseudo-code</w:t>
      </w:r>
    </w:p>
    <w:p w:rsidR="00E323E9" w:rsidRPr="00822BAD" w:rsidRDefault="00E323E9" w:rsidP="00FC2D86">
      <w:pPr>
        <w:pStyle w:val="ListParagraph"/>
        <w:numPr>
          <w:ilvl w:val="2"/>
          <w:numId w:val="4"/>
        </w:numPr>
        <w:tabs>
          <w:tab w:val="left" w:pos="720"/>
          <w:tab w:val="left" w:pos="1440"/>
        </w:tabs>
        <w:suppressAutoHyphens/>
        <w:spacing w:line="360" w:lineRule="auto"/>
        <w:contextualSpacing w:val="0"/>
        <w:jc w:val="both"/>
      </w:pPr>
      <w:r w:rsidRPr="00822BAD">
        <w:rPr>
          <w:rFonts w:cs="Times New Roman"/>
        </w:rPr>
        <w:t>Implement the algorithm in C language</w:t>
      </w:r>
    </w:p>
    <w:p w:rsidR="00E323E9" w:rsidRPr="00822BAD" w:rsidRDefault="00E323E9" w:rsidP="00FC2D86">
      <w:pPr>
        <w:pStyle w:val="ListParagraph"/>
        <w:numPr>
          <w:ilvl w:val="2"/>
          <w:numId w:val="4"/>
        </w:numPr>
        <w:tabs>
          <w:tab w:val="left" w:pos="720"/>
          <w:tab w:val="left" w:pos="1440"/>
        </w:tabs>
        <w:suppressAutoHyphens/>
        <w:spacing w:line="360" w:lineRule="auto"/>
        <w:contextualSpacing w:val="0"/>
        <w:jc w:val="both"/>
      </w:pPr>
      <w:r w:rsidRPr="00822BAD">
        <w:rPr>
          <w:rFonts w:cs="Times New Roman"/>
        </w:rPr>
        <w:t>Compile the C program</w:t>
      </w:r>
    </w:p>
    <w:p w:rsidR="00E323E9" w:rsidRPr="00822BAD" w:rsidRDefault="00E323E9" w:rsidP="00FC2D86">
      <w:pPr>
        <w:pStyle w:val="ListParagraph"/>
        <w:numPr>
          <w:ilvl w:val="2"/>
          <w:numId w:val="4"/>
        </w:numPr>
        <w:tabs>
          <w:tab w:val="left" w:pos="720"/>
          <w:tab w:val="left" w:pos="1440"/>
        </w:tabs>
        <w:suppressAutoHyphens/>
        <w:spacing w:line="360" w:lineRule="auto"/>
        <w:contextualSpacing w:val="0"/>
        <w:jc w:val="both"/>
      </w:pPr>
      <w:r w:rsidRPr="00822BAD">
        <w:rPr>
          <w:rFonts w:cs="Times New Roman"/>
        </w:rPr>
        <w:t>Test the implemented program</w:t>
      </w:r>
    </w:p>
    <w:p w:rsidR="00E323E9" w:rsidRPr="00822BAD" w:rsidRDefault="00E323E9" w:rsidP="00FC2D86">
      <w:pPr>
        <w:pStyle w:val="ListParagraph"/>
        <w:numPr>
          <w:ilvl w:val="2"/>
          <w:numId w:val="4"/>
        </w:numPr>
        <w:tabs>
          <w:tab w:val="left" w:pos="720"/>
          <w:tab w:val="left" w:pos="1440"/>
        </w:tabs>
        <w:suppressAutoHyphens/>
        <w:spacing w:line="360" w:lineRule="auto"/>
        <w:contextualSpacing w:val="0"/>
        <w:jc w:val="both"/>
      </w:pPr>
      <w:r w:rsidRPr="00822BAD">
        <w:rPr>
          <w:rFonts w:cs="Times New Roman"/>
        </w:rPr>
        <w:t>Document the Results</w:t>
      </w:r>
    </w:p>
    <w:p w:rsidR="00E323E9" w:rsidRPr="00822BAD" w:rsidRDefault="00E323E9" w:rsidP="00FC2D86">
      <w:pPr>
        <w:pStyle w:val="ListParagraph"/>
        <w:numPr>
          <w:ilvl w:val="2"/>
          <w:numId w:val="4"/>
        </w:numPr>
        <w:tabs>
          <w:tab w:val="left" w:pos="720"/>
          <w:tab w:val="left" w:pos="1440"/>
        </w:tabs>
        <w:suppressAutoHyphens/>
        <w:spacing w:line="360" w:lineRule="auto"/>
        <w:contextualSpacing w:val="0"/>
        <w:jc w:val="both"/>
      </w:pPr>
      <w:r w:rsidRPr="00822BAD">
        <w:rPr>
          <w:rFonts w:cs="Times New Roman"/>
        </w:rPr>
        <w:t>Analyse and discuss the outcomes of your experiment</w:t>
      </w:r>
    </w:p>
    <w:p w:rsidR="00E323E9" w:rsidRPr="00822BAD" w:rsidRDefault="00E323E9" w:rsidP="00FC2D86">
      <w:pPr>
        <w:spacing w:line="360" w:lineRule="auto"/>
        <w:ind w:left="1440"/>
        <w:jc w:val="both"/>
      </w:pPr>
    </w:p>
    <w:p w:rsidR="00376C11" w:rsidRDefault="00376C11" w:rsidP="00FC2D86">
      <w:pPr>
        <w:spacing w:line="360" w:lineRule="auto"/>
        <w:ind w:left="1440"/>
        <w:jc w:val="both"/>
      </w:pPr>
    </w:p>
    <w:p w:rsidR="00B076D6" w:rsidRDefault="00B076D6" w:rsidP="00FC2D86">
      <w:pPr>
        <w:spacing w:line="360" w:lineRule="auto"/>
        <w:ind w:left="1440"/>
        <w:jc w:val="both"/>
      </w:pPr>
    </w:p>
    <w:p w:rsidR="00B076D6" w:rsidRPr="00822BAD" w:rsidRDefault="00B076D6" w:rsidP="00FC2D86">
      <w:pPr>
        <w:spacing w:line="360" w:lineRule="auto"/>
        <w:ind w:left="1440"/>
        <w:jc w:val="both"/>
      </w:pPr>
    </w:p>
    <w:p w:rsidR="009B60D3" w:rsidRPr="00822BAD" w:rsidRDefault="00E323E9" w:rsidP="009B60D3">
      <w:pPr>
        <w:pStyle w:val="ListParagraph"/>
        <w:numPr>
          <w:ilvl w:val="0"/>
          <w:numId w:val="4"/>
        </w:numPr>
        <w:tabs>
          <w:tab w:val="left" w:pos="720"/>
        </w:tabs>
        <w:suppressAutoHyphens/>
        <w:spacing w:line="360" w:lineRule="auto"/>
        <w:contextualSpacing w:val="0"/>
        <w:jc w:val="both"/>
      </w:pPr>
      <w:r w:rsidRPr="00822BAD">
        <w:rPr>
          <w:rFonts w:cs="Times New Roman"/>
        </w:rPr>
        <w:lastRenderedPageBreak/>
        <w:t>Questions</w:t>
      </w:r>
    </w:p>
    <w:p w:rsidR="009B60D3" w:rsidRPr="00822BAD" w:rsidRDefault="00670BF9" w:rsidP="002816C6">
      <w:pPr>
        <w:pStyle w:val="ListParagraph"/>
        <w:numPr>
          <w:ilvl w:val="1"/>
          <w:numId w:val="15"/>
        </w:numPr>
        <w:tabs>
          <w:tab w:val="left" w:pos="720"/>
        </w:tabs>
        <w:suppressAutoHyphens/>
        <w:spacing w:line="360" w:lineRule="auto"/>
        <w:contextualSpacing w:val="0"/>
        <w:jc w:val="both"/>
      </w:pPr>
      <w:r>
        <w:rPr>
          <w:rFonts w:cs="Times New Roman"/>
        </w:rPr>
        <w:t xml:space="preserve">Develop a python </w:t>
      </w:r>
      <w:r w:rsidR="009B60D3" w:rsidRPr="00822BAD">
        <w:rPr>
          <w:rFonts w:cs="Times New Roman"/>
        </w:rPr>
        <w:t xml:space="preserve">program to read </w:t>
      </w:r>
      <w:r>
        <w:rPr>
          <w:rFonts w:cs="Times New Roman"/>
        </w:rPr>
        <w:t>data from a library and apply SVM algorithm on the data and classify the new data.</w:t>
      </w:r>
    </w:p>
    <w:p w:rsidR="00E323E9" w:rsidRPr="00566A88" w:rsidRDefault="00670BF9" w:rsidP="002816C6">
      <w:pPr>
        <w:pStyle w:val="ListParagraph"/>
        <w:numPr>
          <w:ilvl w:val="1"/>
          <w:numId w:val="15"/>
        </w:numPr>
        <w:tabs>
          <w:tab w:val="left" w:pos="720"/>
        </w:tabs>
        <w:suppressAutoHyphens/>
        <w:spacing w:line="360" w:lineRule="auto"/>
        <w:contextualSpacing w:val="0"/>
        <w:jc w:val="both"/>
      </w:pPr>
      <w:r w:rsidRPr="00670BF9">
        <w:rPr>
          <w:rFonts w:cs="Times New Roman"/>
        </w:rPr>
        <w:t xml:space="preserve">Develop a python </w:t>
      </w:r>
      <w:r w:rsidR="00B560D3" w:rsidRPr="00670BF9">
        <w:rPr>
          <w:rFonts w:cs="Times New Roman"/>
        </w:rPr>
        <w:t xml:space="preserve">program that </w:t>
      </w:r>
      <w:r>
        <w:rPr>
          <w:rFonts w:cs="Times New Roman"/>
        </w:rPr>
        <w:t>reads a data set from a library and APPLY KNN algorithm</w:t>
      </w:r>
      <w:r w:rsidR="00566A88">
        <w:rPr>
          <w:rFonts w:cs="Times New Roman"/>
        </w:rPr>
        <w:t xml:space="preserve"> to optimize the number of clusters.</w:t>
      </w:r>
    </w:p>
    <w:p w:rsidR="00566A88" w:rsidRPr="00822BAD" w:rsidRDefault="00566A88" w:rsidP="002816C6">
      <w:pPr>
        <w:pStyle w:val="ListParagraph"/>
        <w:numPr>
          <w:ilvl w:val="1"/>
          <w:numId w:val="15"/>
        </w:numPr>
        <w:tabs>
          <w:tab w:val="left" w:pos="720"/>
        </w:tabs>
        <w:suppressAutoHyphens/>
        <w:spacing w:line="360" w:lineRule="auto"/>
        <w:contextualSpacing w:val="0"/>
        <w:jc w:val="both"/>
      </w:pPr>
      <w:r>
        <w:rPr>
          <w:rFonts w:cs="Times New Roman"/>
        </w:rPr>
        <w:t>Develop a python program to read the weather data and apply Bayes algorithm to predict whether it will sunny or raining tomorrow.</w:t>
      </w:r>
    </w:p>
    <w:p w:rsidR="00E323E9" w:rsidRPr="00822BAD" w:rsidRDefault="00E323E9" w:rsidP="00FC2D86">
      <w:pPr>
        <w:pStyle w:val="ListParagraph"/>
        <w:numPr>
          <w:ilvl w:val="0"/>
          <w:numId w:val="4"/>
        </w:numPr>
        <w:tabs>
          <w:tab w:val="left" w:pos="720"/>
        </w:tabs>
        <w:suppressAutoHyphens/>
        <w:spacing w:line="360" w:lineRule="auto"/>
        <w:contextualSpacing w:val="0"/>
        <w:jc w:val="both"/>
      </w:pPr>
      <w:r w:rsidRPr="00822BAD">
        <w:rPr>
          <w:rFonts w:cs="Times New Roman"/>
        </w:rPr>
        <w:t>Calculations/Computations/Algorithms</w:t>
      </w:r>
    </w:p>
    <w:p w:rsidR="00E323E9" w:rsidRPr="00822BAD" w:rsidRDefault="00E323E9" w:rsidP="00FC2D86">
      <w:pPr>
        <w:spacing w:line="360" w:lineRule="auto"/>
        <w:jc w:val="both"/>
      </w:pPr>
    </w:p>
    <w:p w:rsidR="00E323E9" w:rsidRPr="00822BAD" w:rsidRDefault="00E323E9" w:rsidP="00FC2D86">
      <w:pPr>
        <w:pStyle w:val="ListParagraph"/>
        <w:numPr>
          <w:ilvl w:val="0"/>
          <w:numId w:val="4"/>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FC2D86">
      <w:pPr>
        <w:pStyle w:val="ListParagraph"/>
        <w:numPr>
          <w:ilvl w:val="0"/>
          <w:numId w:val="4"/>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FC2D86">
      <w:pPr>
        <w:pStyle w:val="ListParagraph"/>
        <w:numPr>
          <w:ilvl w:val="0"/>
          <w:numId w:val="4"/>
        </w:numPr>
        <w:tabs>
          <w:tab w:val="left" w:pos="720"/>
        </w:tabs>
        <w:suppressAutoHyphens/>
        <w:spacing w:line="360" w:lineRule="auto"/>
        <w:contextualSpacing w:val="0"/>
        <w:jc w:val="both"/>
      </w:pPr>
      <w:r w:rsidRPr="00822BAD">
        <w:rPr>
          <w:rFonts w:cs="Times New Roman"/>
        </w:rPr>
        <w:t xml:space="preserve">Conclusions </w:t>
      </w:r>
    </w:p>
    <w:p w:rsidR="00E323E9" w:rsidRPr="00822BAD" w:rsidRDefault="00E323E9" w:rsidP="00FC2D86">
      <w:pPr>
        <w:spacing w:line="360" w:lineRule="auto"/>
        <w:jc w:val="both"/>
      </w:pPr>
    </w:p>
    <w:p w:rsidR="00E323E9" w:rsidRPr="00822BAD" w:rsidRDefault="00E323E9" w:rsidP="00FC2D86">
      <w:pPr>
        <w:pStyle w:val="ListParagraph"/>
        <w:numPr>
          <w:ilvl w:val="0"/>
          <w:numId w:val="4"/>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3. Learning happened</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4. Recommendations</w:t>
      </w:r>
    </w:p>
    <w:p w:rsidR="00E323E9" w:rsidRPr="00822BAD" w:rsidRDefault="00E323E9" w:rsidP="00FC2D86">
      <w:pPr>
        <w:spacing w:line="360" w:lineRule="auto"/>
        <w:jc w:val="both"/>
      </w:pPr>
    </w:p>
    <w:p w:rsidR="00E323E9" w:rsidRPr="00822BAD" w:rsidRDefault="00E323E9" w:rsidP="00FC2D86">
      <w:pPr>
        <w:pStyle w:val="Heading1"/>
        <w:spacing w:line="360" w:lineRule="auto"/>
        <w:jc w:val="both"/>
        <w:rPr>
          <w:rFonts w:asciiTheme="minorHAnsi" w:hAnsiTheme="minorHAnsi"/>
        </w:rPr>
      </w:pPr>
      <w:r w:rsidRPr="00822BAD">
        <w:rPr>
          <w:rFonts w:asciiTheme="minorHAnsi" w:hAnsiTheme="minorHAnsi" w:cs="Times New Roman"/>
        </w:rPr>
        <w:lastRenderedPageBreak/>
        <w:t>Laboratory 6</w:t>
      </w:r>
    </w:p>
    <w:p w:rsidR="00E323E9" w:rsidRPr="00822BAD" w:rsidRDefault="00E323E9" w:rsidP="00FC2D86">
      <w:pPr>
        <w:spacing w:line="360" w:lineRule="auto"/>
        <w:jc w:val="both"/>
      </w:pPr>
      <w:r w:rsidRPr="00822BAD">
        <w:rPr>
          <w:rFonts w:cs="Times New Roman"/>
        </w:rPr>
        <w:t>Title of the Labo</w:t>
      </w:r>
      <w:r w:rsidR="00BC42CC" w:rsidRPr="00822BAD">
        <w:rPr>
          <w:rFonts w:cs="Times New Roman"/>
        </w:rPr>
        <w:t xml:space="preserve">ratory Exercise: </w:t>
      </w:r>
      <w:r w:rsidR="00B076D6">
        <w:rPr>
          <w:rFonts w:cs="Times New Roman"/>
        </w:rPr>
        <w:t>Apply K-mean and Random forest Algorithm</w:t>
      </w:r>
    </w:p>
    <w:p w:rsidR="00E323E9" w:rsidRPr="00B076D6" w:rsidRDefault="00E323E9" w:rsidP="00FC2D86">
      <w:pPr>
        <w:pStyle w:val="ListParagraph"/>
        <w:numPr>
          <w:ilvl w:val="0"/>
          <w:numId w:val="5"/>
        </w:numPr>
        <w:tabs>
          <w:tab w:val="left" w:pos="720"/>
        </w:tabs>
        <w:suppressAutoHyphens/>
        <w:spacing w:line="360" w:lineRule="auto"/>
        <w:contextualSpacing w:val="0"/>
        <w:jc w:val="both"/>
      </w:pPr>
      <w:r w:rsidRPr="00822BAD">
        <w:rPr>
          <w:rFonts w:cs="Times New Roman"/>
        </w:rPr>
        <w:t>Introduction and Purpose of Experiment</w:t>
      </w:r>
    </w:p>
    <w:p w:rsidR="00B076D6" w:rsidRPr="00822BAD" w:rsidRDefault="00B076D6" w:rsidP="00B076D6">
      <w:pPr>
        <w:tabs>
          <w:tab w:val="left" w:pos="720"/>
        </w:tabs>
        <w:suppressAutoHyphens/>
        <w:spacing w:line="360" w:lineRule="auto"/>
        <w:ind w:left="720"/>
        <w:jc w:val="both"/>
      </w:pPr>
      <w:r>
        <w:tab/>
      </w:r>
    </w:p>
    <w:p w:rsidR="00E323E9" w:rsidRPr="00822BAD" w:rsidRDefault="00E323E9" w:rsidP="00FC2D86">
      <w:pPr>
        <w:pStyle w:val="ListParagraph"/>
        <w:numPr>
          <w:ilvl w:val="0"/>
          <w:numId w:val="5"/>
        </w:numPr>
        <w:tabs>
          <w:tab w:val="left" w:pos="720"/>
        </w:tabs>
        <w:suppressAutoHyphens/>
        <w:spacing w:line="360" w:lineRule="auto"/>
        <w:contextualSpacing w:val="0"/>
        <w:jc w:val="both"/>
      </w:pPr>
      <w:r w:rsidRPr="00822BAD">
        <w:rPr>
          <w:rFonts w:cs="Times New Roman"/>
        </w:rPr>
        <w:t>Aim and Objectives</w:t>
      </w:r>
    </w:p>
    <w:p w:rsidR="00E323E9" w:rsidRPr="00822BAD" w:rsidRDefault="00E323E9" w:rsidP="00FC2D86">
      <w:pPr>
        <w:spacing w:line="360" w:lineRule="auto"/>
        <w:ind w:left="720"/>
        <w:jc w:val="both"/>
      </w:pPr>
      <w:r w:rsidRPr="00822BAD">
        <w:rPr>
          <w:rFonts w:cs="Times New Roman"/>
        </w:rPr>
        <w:t>Aim</w:t>
      </w:r>
    </w:p>
    <w:p w:rsidR="0043277D" w:rsidRPr="00822BAD" w:rsidRDefault="0043277D" w:rsidP="00FC2D86">
      <w:pPr>
        <w:widowControl w:val="0"/>
        <w:tabs>
          <w:tab w:val="left" w:pos="2880"/>
        </w:tabs>
        <w:suppressAutoHyphens/>
        <w:spacing w:after="0" w:line="360" w:lineRule="auto"/>
        <w:jc w:val="both"/>
      </w:pPr>
    </w:p>
    <w:p w:rsidR="00E323E9" w:rsidRPr="00822BAD" w:rsidRDefault="00E323E9" w:rsidP="00FC2D86">
      <w:pPr>
        <w:spacing w:line="360" w:lineRule="auto"/>
        <w:ind w:left="720"/>
        <w:jc w:val="both"/>
      </w:pPr>
      <w:r w:rsidRPr="00822BAD">
        <w:rPr>
          <w:rFonts w:cs="Times New Roman"/>
        </w:rPr>
        <w:t>Objectives</w:t>
      </w:r>
    </w:p>
    <w:p w:rsidR="00E323E9" w:rsidRPr="00822BAD" w:rsidRDefault="00E323E9" w:rsidP="00FC2D86">
      <w:pPr>
        <w:spacing w:line="360" w:lineRule="auto"/>
        <w:ind w:left="720"/>
        <w:jc w:val="both"/>
      </w:pPr>
      <w:r w:rsidRPr="00822BAD">
        <w:rPr>
          <w:rFonts w:cs="Times New Roman"/>
        </w:rPr>
        <w:t>At the end of this lab, the student will be able to</w:t>
      </w:r>
    </w:p>
    <w:p w:rsidR="00E323E9" w:rsidRPr="00822BAD" w:rsidRDefault="00E323E9" w:rsidP="002816C6">
      <w:pPr>
        <w:pStyle w:val="ListParagraph"/>
        <w:widowControl w:val="0"/>
        <w:numPr>
          <w:ilvl w:val="0"/>
          <w:numId w:val="21"/>
        </w:numPr>
        <w:tabs>
          <w:tab w:val="left" w:pos="2880"/>
        </w:tabs>
        <w:suppressAutoHyphens/>
        <w:spacing w:after="0" w:line="360" w:lineRule="auto"/>
        <w:jc w:val="both"/>
      </w:pPr>
      <w:r w:rsidRPr="00822BAD">
        <w:rPr>
          <w:rFonts w:cs="Times New Roman"/>
        </w:rPr>
        <w:t xml:space="preserve">Use structures with proper declarations </w:t>
      </w:r>
    </w:p>
    <w:p w:rsidR="00A02718" w:rsidRPr="00822BAD" w:rsidRDefault="00A02718" w:rsidP="002816C6">
      <w:pPr>
        <w:pStyle w:val="ListParagraph"/>
        <w:widowControl w:val="0"/>
        <w:numPr>
          <w:ilvl w:val="0"/>
          <w:numId w:val="21"/>
        </w:numPr>
        <w:tabs>
          <w:tab w:val="left" w:pos="720"/>
          <w:tab w:val="left" w:pos="2880"/>
        </w:tabs>
        <w:suppressAutoHyphens/>
        <w:spacing w:after="0" w:line="360" w:lineRule="auto"/>
        <w:jc w:val="both"/>
      </w:pPr>
      <w:r w:rsidRPr="00822BAD">
        <w:rPr>
          <w:rFonts w:cs="Times New Roman"/>
        </w:rPr>
        <w:t>Apply user defined functions with proper definition and declarations</w:t>
      </w:r>
    </w:p>
    <w:p w:rsidR="00E323E9" w:rsidRPr="00822BAD" w:rsidRDefault="00E323E9" w:rsidP="002816C6">
      <w:pPr>
        <w:pStyle w:val="ListParagraph"/>
        <w:widowControl w:val="0"/>
        <w:numPr>
          <w:ilvl w:val="0"/>
          <w:numId w:val="21"/>
        </w:numPr>
        <w:tabs>
          <w:tab w:val="left" w:pos="2880"/>
        </w:tabs>
        <w:suppressAutoHyphens/>
        <w:spacing w:after="0" w:line="360" w:lineRule="auto"/>
        <w:jc w:val="both"/>
      </w:pPr>
      <w:r w:rsidRPr="00822BAD">
        <w:rPr>
          <w:rFonts w:cs="Times New Roman"/>
        </w:rPr>
        <w:t xml:space="preserve">Use </w:t>
      </w:r>
      <w:proofErr w:type="spellStart"/>
      <w:r w:rsidRPr="00822BAD">
        <w:rPr>
          <w:rFonts w:cs="Times New Roman"/>
          <w:b/>
          <w:bCs/>
        </w:rPr>
        <w:t>malloc</w:t>
      </w:r>
      <w:proofErr w:type="spellEnd"/>
      <w:r w:rsidRPr="00822BAD">
        <w:rPr>
          <w:rFonts w:cs="Times New Roman"/>
        </w:rPr>
        <w:t xml:space="preserve">, </w:t>
      </w:r>
      <w:proofErr w:type="spellStart"/>
      <w:r w:rsidRPr="00822BAD">
        <w:rPr>
          <w:rFonts w:cs="Times New Roman"/>
          <w:b/>
          <w:bCs/>
        </w:rPr>
        <w:t>realloc</w:t>
      </w:r>
      <w:proofErr w:type="spellEnd"/>
      <w:r w:rsidRPr="00822BAD">
        <w:rPr>
          <w:rFonts w:cs="Times New Roman"/>
        </w:rPr>
        <w:t xml:space="preserve"> and </w:t>
      </w:r>
      <w:r w:rsidRPr="00822BAD">
        <w:rPr>
          <w:rFonts w:cs="Times New Roman"/>
          <w:b/>
          <w:bCs/>
        </w:rPr>
        <w:t>free</w:t>
      </w:r>
      <w:r w:rsidRPr="00822BAD">
        <w:rPr>
          <w:rFonts w:cs="Times New Roman"/>
        </w:rPr>
        <w:t xml:space="preserve"> functions to dynamically allocate and deal</w:t>
      </w:r>
      <w:r w:rsidR="00B3636D" w:rsidRPr="00822BAD">
        <w:rPr>
          <w:rFonts w:cs="Times New Roman"/>
        </w:rPr>
        <w:t>locate memory involving pointer</w:t>
      </w:r>
      <w:r w:rsidRPr="00822BAD">
        <w:rPr>
          <w:rFonts w:cs="Times New Roman"/>
        </w:rPr>
        <w:t>s</w:t>
      </w:r>
    </w:p>
    <w:p w:rsidR="00E323E9" w:rsidRPr="00822BAD" w:rsidRDefault="00E323E9" w:rsidP="002816C6">
      <w:pPr>
        <w:pStyle w:val="ListParagraph"/>
        <w:widowControl w:val="0"/>
        <w:numPr>
          <w:ilvl w:val="0"/>
          <w:numId w:val="21"/>
        </w:numPr>
        <w:tabs>
          <w:tab w:val="left" w:pos="2880"/>
        </w:tabs>
        <w:suppressAutoHyphens/>
        <w:spacing w:after="0" w:line="360" w:lineRule="auto"/>
        <w:jc w:val="both"/>
      </w:pPr>
      <w:r w:rsidRPr="00822BAD">
        <w:rPr>
          <w:rFonts w:cs="Times New Roman"/>
        </w:rPr>
        <w:t>Create C programs using structures to store records</w:t>
      </w:r>
    </w:p>
    <w:p w:rsidR="00E323E9" w:rsidRPr="00822BAD" w:rsidRDefault="00E323E9" w:rsidP="002816C6">
      <w:pPr>
        <w:pStyle w:val="ListParagraph"/>
        <w:widowControl w:val="0"/>
        <w:numPr>
          <w:ilvl w:val="0"/>
          <w:numId w:val="21"/>
        </w:numPr>
        <w:tabs>
          <w:tab w:val="left" w:pos="2880"/>
        </w:tabs>
        <w:suppressAutoHyphens/>
        <w:spacing w:after="0" w:line="360" w:lineRule="auto"/>
        <w:jc w:val="both"/>
      </w:pPr>
      <w:r w:rsidRPr="00822BAD">
        <w:rPr>
          <w:rFonts w:cs="Times New Roman"/>
        </w:rPr>
        <w:t xml:space="preserve">Apply appropriate dynamic memory allocation methods in programs  </w:t>
      </w:r>
    </w:p>
    <w:p w:rsidR="00E323E9" w:rsidRPr="00822BAD" w:rsidRDefault="00E323E9" w:rsidP="00FC2D86">
      <w:pPr>
        <w:spacing w:line="360" w:lineRule="auto"/>
        <w:ind w:left="720"/>
        <w:jc w:val="both"/>
      </w:pPr>
    </w:p>
    <w:p w:rsidR="00E323E9" w:rsidRPr="00822BAD" w:rsidRDefault="00E323E9" w:rsidP="00FC2D86">
      <w:pPr>
        <w:pStyle w:val="ListParagraph"/>
        <w:numPr>
          <w:ilvl w:val="0"/>
          <w:numId w:val="5"/>
        </w:numPr>
        <w:tabs>
          <w:tab w:val="left" w:pos="720"/>
        </w:tabs>
        <w:suppressAutoHyphens/>
        <w:spacing w:line="360" w:lineRule="auto"/>
        <w:contextualSpacing w:val="0"/>
        <w:jc w:val="both"/>
      </w:pPr>
      <w:r w:rsidRPr="00822BAD">
        <w:rPr>
          <w:rFonts w:cs="Times New Roman"/>
        </w:rPr>
        <w:t>Experimental Procedure</w:t>
      </w:r>
    </w:p>
    <w:p w:rsidR="00E323E9" w:rsidRPr="00822BAD" w:rsidRDefault="00E323E9" w:rsidP="00FC2D86">
      <w:pPr>
        <w:pStyle w:val="ListParagraph"/>
        <w:numPr>
          <w:ilvl w:val="2"/>
          <w:numId w:val="5"/>
        </w:numPr>
        <w:tabs>
          <w:tab w:val="left" w:pos="720"/>
          <w:tab w:val="left" w:pos="1440"/>
        </w:tabs>
        <w:suppressAutoHyphens/>
        <w:spacing w:line="360" w:lineRule="auto"/>
        <w:contextualSpacing w:val="0"/>
        <w:jc w:val="both"/>
      </w:pPr>
      <w:r w:rsidRPr="00822BAD">
        <w:rPr>
          <w:rFonts w:cs="Times New Roman"/>
        </w:rPr>
        <w:t>Analyse the problem statement</w:t>
      </w:r>
    </w:p>
    <w:p w:rsidR="00E323E9" w:rsidRPr="00822BAD" w:rsidRDefault="00E323E9" w:rsidP="00FC2D86">
      <w:pPr>
        <w:pStyle w:val="ListParagraph"/>
        <w:numPr>
          <w:ilvl w:val="2"/>
          <w:numId w:val="5"/>
        </w:numPr>
        <w:tabs>
          <w:tab w:val="left" w:pos="720"/>
          <w:tab w:val="left" w:pos="1440"/>
        </w:tabs>
        <w:suppressAutoHyphens/>
        <w:spacing w:line="360" w:lineRule="auto"/>
        <w:contextualSpacing w:val="0"/>
        <w:jc w:val="both"/>
      </w:pPr>
      <w:r w:rsidRPr="00822BAD">
        <w:rPr>
          <w:rFonts w:cs="Times New Roman"/>
        </w:rPr>
        <w:t>Design an algorithm for the given problem statement and develop a flowchart/pseudo-code</w:t>
      </w:r>
    </w:p>
    <w:p w:rsidR="00E323E9" w:rsidRPr="00822BAD" w:rsidRDefault="00E323E9" w:rsidP="00FC2D86">
      <w:pPr>
        <w:pStyle w:val="ListParagraph"/>
        <w:numPr>
          <w:ilvl w:val="2"/>
          <w:numId w:val="5"/>
        </w:numPr>
        <w:tabs>
          <w:tab w:val="left" w:pos="720"/>
          <w:tab w:val="left" w:pos="1440"/>
        </w:tabs>
        <w:suppressAutoHyphens/>
        <w:spacing w:line="360" w:lineRule="auto"/>
        <w:contextualSpacing w:val="0"/>
        <w:jc w:val="both"/>
      </w:pPr>
      <w:r w:rsidRPr="00822BAD">
        <w:rPr>
          <w:rFonts w:cs="Times New Roman"/>
        </w:rPr>
        <w:t>Implement the algorithm in C language</w:t>
      </w:r>
    </w:p>
    <w:p w:rsidR="00E323E9" w:rsidRPr="00822BAD" w:rsidRDefault="00E323E9" w:rsidP="00FC2D86">
      <w:pPr>
        <w:pStyle w:val="ListParagraph"/>
        <w:numPr>
          <w:ilvl w:val="2"/>
          <w:numId w:val="5"/>
        </w:numPr>
        <w:tabs>
          <w:tab w:val="left" w:pos="720"/>
          <w:tab w:val="left" w:pos="1440"/>
        </w:tabs>
        <w:suppressAutoHyphens/>
        <w:spacing w:line="360" w:lineRule="auto"/>
        <w:contextualSpacing w:val="0"/>
        <w:jc w:val="both"/>
      </w:pPr>
      <w:r w:rsidRPr="00822BAD">
        <w:rPr>
          <w:rFonts w:cs="Times New Roman"/>
        </w:rPr>
        <w:t>Compile the C program</w:t>
      </w:r>
    </w:p>
    <w:p w:rsidR="00E323E9" w:rsidRPr="00822BAD" w:rsidRDefault="00E323E9" w:rsidP="00FC2D86">
      <w:pPr>
        <w:pStyle w:val="ListParagraph"/>
        <w:numPr>
          <w:ilvl w:val="2"/>
          <w:numId w:val="5"/>
        </w:numPr>
        <w:tabs>
          <w:tab w:val="left" w:pos="720"/>
          <w:tab w:val="left" w:pos="1440"/>
        </w:tabs>
        <w:suppressAutoHyphens/>
        <w:spacing w:line="360" w:lineRule="auto"/>
        <w:contextualSpacing w:val="0"/>
        <w:jc w:val="both"/>
      </w:pPr>
      <w:r w:rsidRPr="00822BAD">
        <w:rPr>
          <w:rFonts w:cs="Times New Roman"/>
        </w:rPr>
        <w:t>Test the implemented program</w:t>
      </w:r>
    </w:p>
    <w:p w:rsidR="00E323E9" w:rsidRPr="00822BAD" w:rsidRDefault="00E323E9" w:rsidP="00FC2D86">
      <w:pPr>
        <w:pStyle w:val="ListParagraph"/>
        <w:numPr>
          <w:ilvl w:val="2"/>
          <w:numId w:val="5"/>
        </w:numPr>
        <w:tabs>
          <w:tab w:val="left" w:pos="720"/>
          <w:tab w:val="left" w:pos="1440"/>
        </w:tabs>
        <w:suppressAutoHyphens/>
        <w:spacing w:line="360" w:lineRule="auto"/>
        <w:contextualSpacing w:val="0"/>
        <w:jc w:val="both"/>
      </w:pPr>
      <w:r w:rsidRPr="00822BAD">
        <w:rPr>
          <w:rFonts w:cs="Times New Roman"/>
        </w:rPr>
        <w:t>Document the Results</w:t>
      </w:r>
    </w:p>
    <w:p w:rsidR="00E323E9" w:rsidRPr="00822BAD" w:rsidRDefault="00E323E9" w:rsidP="00FC2D86">
      <w:pPr>
        <w:pStyle w:val="ListParagraph"/>
        <w:numPr>
          <w:ilvl w:val="2"/>
          <w:numId w:val="5"/>
        </w:numPr>
        <w:tabs>
          <w:tab w:val="left" w:pos="720"/>
          <w:tab w:val="left" w:pos="1440"/>
        </w:tabs>
        <w:suppressAutoHyphens/>
        <w:spacing w:line="360" w:lineRule="auto"/>
        <w:contextualSpacing w:val="0"/>
        <w:jc w:val="both"/>
      </w:pPr>
      <w:r w:rsidRPr="00822BAD">
        <w:rPr>
          <w:rFonts w:cs="Times New Roman"/>
        </w:rPr>
        <w:t>Analyse and discuss the outcomes of your experiment</w:t>
      </w:r>
    </w:p>
    <w:p w:rsidR="008A2E2E" w:rsidRPr="008A2E2E" w:rsidRDefault="008A2E2E" w:rsidP="008A2E2E">
      <w:pPr>
        <w:pStyle w:val="NormalWeb"/>
        <w:numPr>
          <w:ilvl w:val="0"/>
          <w:numId w:val="5"/>
        </w:numPr>
        <w:spacing w:before="360" w:beforeAutospacing="0" w:after="360" w:afterAutospacing="0"/>
        <w:rPr>
          <w:rFonts w:asciiTheme="minorHAnsi" w:hAnsiTheme="minorHAnsi" w:cs="Arial"/>
          <w:color w:val="555555"/>
          <w:sz w:val="22"/>
        </w:rPr>
      </w:pPr>
      <w:r w:rsidRPr="008A2E2E">
        <w:rPr>
          <w:rFonts w:asciiTheme="minorHAnsi" w:hAnsiTheme="minorHAnsi" w:cs="Arial"/>
          <w:i/>
          <w:iCs/>
          <w:color w:val="555555"/>
          <w:sz w:val="22"/>
        </w:rPr>
        <w:t xml:space="preserve">You are in charge of a reward scheme website, where existing customers log in to spend their points.  You want users to spend as many points as they can, so they have high perceived </w:t>
      </w:r>
      <w:r w:rsidRPr="008A2E2E">
        <w:rPr>
          <w:rFonts w:asciiTheme="minorHAnsi" w:hAnsiTheme="minorHAnsi" w:cs="Arial"/>
          <w:i/>
          <w:iCs/>
          <w:color w:val="555555"/>
          <w:sz w:val="22"/>
        </w:rPr>
        <w:lastRenderedPageBreak/>
        <w:t xml:space="preserve">value.  You capture a unique </w:t>
      </w:r>
      <w:proofErr w:type="spellStart"/>
      <w:r w:rsidRPr="008A2E2E">
        <w:rPr>
          <w:rFonts w:asciiTheme="minorHAnsi" w:hAnsiTheme="minorHAnsi" w:cs="Arial"/>
          <w:i/>
          <w:iCs/>
          <w:color w:val="555555"/>
          <w:sz w:val="22"/>
        </w:rPr>
        <w:t>userId</w:t>
      </w:r>
      <w:proofErr w:type="spellEnd"/>
      <w:r w:rsidRPr="008A2E2E">
        <w:rPr>
          <w:rFonts w:asciiTheme="minorHAnsi" w:hAnsiTheme="minorHAnsi" w:cs="Arial"/>
          <w:i/>
          <w:iCs/>
          <w:color w:val="555555"/>
          <w:sz w:val="22"/>
        </w:rPr>
        <w:t xml:space="preserve"> on login into custom dimension1 and use Google Analytics enhanced e-commerce to track which prizes users view and claim.</w:t>
      </w:r>
    </w:p>
    <w:p w:rsidR="008A2E2E" w:rsidRPr="008A2E2E" w:rsidRDefault="008A2E2E" w:rsidP="008A2E2E">
      <w:pPr>
        <w:pStyle w:val="NormalWeb"/>
        <w:spacing w:before="360" w:beforeAutospacing="0" w:after="360" w:afterAutospacing="0"/>
        <w:ind w:left="720"/>
        <w:rPr>
          <w:rFonts w:asciiTheme="minorHAnsi" w:hAnsiTheme="minorHAnsi" w:cs="Arial"/>
          <w:color w:val="555555"/>
          <w:sz w:val="22"/>
        </w:rPr>
      </w:pPr>
      <w:r w:rsidRPr="008A2E2E">
        <w:rPr>
          <w:rFonts w:asciiTheme="minorHAnsi" w:hAnsiTheme="minorHAnsi" w:cs="Arial"/>
          <w:color w:val="555555"/>
          <w:sz w:val="22"/>
        </w:rPr>
        <w:t>Notice this scenario involves the reliable user ID, since every user is logging in to use the website. This may be tricky to do on your own website, so you may need to only work with a subset of your users.  In my view, the data gains you can make from reliable user identification means I try to encourage the design of the website to involve logged in content as much as possible.</w:t>
      </w:r>
    </w:p>
    <w:p w:rsidR="008A2E2E" w:rsidRPr="008A2E2E" w:rsidRDefault="008A2E2E" w:rsidP="008A2E2E">
      <w:pPr>
        <w:pStyle w:val="ListParagraph"/>
        <w:spacing w:before="450" w:after="161" w:line="240" w:lineRule="auto"/>
        <w:outlineLvl w:val="0"/>
        <w:rPr>
          <w:rFonts w:eastAsia="Times New Roman" w:cs="Times New Roman"/>
          <w:color w:val="333333"/>
          <w:spacing w:val="-4"/>
          <w:kern w:val="36"/>
          <w:szCs w:val="33"/>
          <w:lang w:val="en-US"/>
        </w:rPr>
      </w:pPr>
      <w:r>
        <w:rPr>
          <w:rFonts w:ascii="Georgia" w:eastAsia="Times New Roman" w:hAnsi="Georgia" w:cs="Times New Roman"/>
          <w:color w:val="333333"/>
          <w:spacing w:val="-4"/>
          <w:kern w:val="36"/>
          <w:sz w:val="33"/>
          <w:szCs w:val="33"/>
          <w:lang w:val="en-US"/>
        </w:rPr>
        <w:t xml:space="preserve">       </w:t>
      </w:r>
      <w:r w:rsidRPr="008A2E2E">
        <w:rPr>
          <w:rFonts w:ascii="Georgia" w:eastAsia="Times New Roman" w:hAnsi="Georgia" w:cs="Times New Roman"/>
          <w:color w:val="333333"/>
          <w:spacing w:val="-4"/>
          <w:kern w:val="36"/>
          <w:sz w:val="33"/>
          <w:szCs w:val="33"/>
          <w:lang w:val="en-US"/>
        </w:rPr>
        <w:t xml:space="preserve">1: </w:t>
      </w:r>
      <w:r w:rsidRPr="008A2E2E">
        <w:rPr>
          <w:rFonts w:eastAsia="Times New Roman" w:cs="Times New Roman"/>
          <w:color w:val="333333"/>
          <w:spacing w:val="-4"/>
          <w:kern w:val="36"/>
          <w:szCs w:val="33"/>
          <w:lang w:val="en-US"/>
        </w:rPr>
        <w:t>Can we predict what prizes a user will claim from their view history</w:t>
      </w:r>
      <w:r>
        <w:rPr>
          <w:rFonts w:eastAsia="Times New Roman" w:cs="Times New Roman"/>
          <w:color w:val="333333"/>
          <w:spacing w:val="-4"/>
          <w:kern w:val="36"/>
          <w:szCs w:val="33"/>
          <w:lang w:val="en-US"/>
        </w:rPr>
        <w:t xml:space="preserve"> Random forest</w:t>
      </w:r>
      <w:r w:rsidRPr="008A2E2E">
        <w:rPr>
          <w:rFonts w:eastAsia="Times New Roman" w:cs="Times New Roman"/>
          <w:color w:val="333333"/>
          <w:spacing w:val="-4"/>
          <w:kern w:val="36"/>
          <w:szCs w:val="33"/>
          <w:lang w:val="en-US"/>
        </w:rPr>
        <w:t>?</w:t>
      </w:r>
    </w:p>
    <w:p w:rsidR="008A2E2E" w:rsidRPr="008A2E2E" w:rsidRDefault="008A2E2E" w:rsidP="008A2E2E">
      <w:pPr>
        <w:spacing w:before="450" w:after="100" w:afterAutospacing="1" w:line="240" w:lineRule="auto"/>
        <w:ind w:left="720"/>
        <w:outlineLvl w:val="1"/>
        <w:rPr>
          <w:rFonts w:eastAsia="Times New Roman" w:cs="Times New Roman"/>
          <w:color w:val="333333"/>
          <w:spacing w:val="-4"/>
          <w:sz w:val="24"/>
          <w:szCs w:val="30"/>
          <w:lang w:val="en-US"/>
        </w:rPr>
      </w:pPr>
      <w:r>
        <w:rPr>
          <w:rFonts w:eastAsia="Times New Roman" w:cs="Times New Roman"/>
          <w:color w:val="333333"/>
          <w:spacing w:val="-4"/>
          <w:sz w:val="24"/>
          <w:szCs w:val="30"/>
          <w:lang w:val="en-US"/>
        </w:rPr>
        <w:t xml:space="preserve">          </w:t>
      </w:r>
      <w:r w:rsidRPr="008A2E2E">
        <w:rPr>
          <w:rFonts w:eastAsia="Times New Roman" w:cs="Times New Roman"/>
          <w:color w:val="333333"/>
          <w:spacing w:val="-4"/>
          <w:sz w:val="24"/>
          <w:szCs w:val="30"/>
          <w:lang w:val="en-US"/>
        </w:rPr>
        <w:t xml:space="preserve">2: Can we cluster users based on their view product </w:t>
      </w:r>
      <w:r>
        <w:rPr>
          <w:rFonts w:eastAsia="Times New Roman" w:cs="Times New Roman"/>
          <w:color w:val="333333"/>
          <w:spacing w:val="-4"/>
          <w:sz w:val="24"/>
          <w:szCs w:val="30"/>
          <w:lang w:val="en-US"/>
        </w:rPr>
        <w:t>behavior K-means algorithm</w:t>
      </w:r>
      <w:r w:rsidRPr="008A2E2E">
        <w:rPr>
          <w:rFonts w:eastAsia="Times New Roman" w:cs="Times New Roman"/>
          <w:color w:val="333333"/>
          <w:spacing w:val="-4"/>
          <w:sz w:val="24"/>
          <w:szCs w:val="30"/>
          <w:lang w:val="en-US"/>
        </w:rPr>
        <w:t>?</w:t>
      </w:r>
    </w:p>
    <w:p w:rsidR="00E323E9" w:rsidRPr="00822BAD" w:rsidRDefault="00E323E9" w:rsidP="008A2E2E">
      <w:pPr>
        <w:pStyle w:val="ListParagraph"/>
        <w:tabs>
          <w:tab w:val="left" w:pos="720"/>
        </w:tabs>
        <w:suppressAutoHyphens/>
        <w:spacing w:line="360" w:lineRule="auto"/>
        <w:contextualSpacing w:val="0"/>
        <w:jc w:val="both"/>
      </w:pPr>
    </w:p>
    <w:p w:rsidR="00E323E9" w:rsidRPr="00822BAD" w:rsidRDefault="00E323E9" w:rsidP="00FC2D86">
      <w:pPr>
        <w:pStyle w:val="ListParagraph"/>
        <w:numPr>
          <w:ilvl w:val="0"/>
          <w:numId w:val="5"/>
        </w:numPr>
        <w:tabs>
          <w:tab w:val="left" w:pos="720"/>
        </w:tabs>
        <w:suppressAutoHyphens/>
        <w:spacing w:line="360" w:lineRule="auto"/>
        <w:contextualSpacing w:val="0"/>
        <w:jc w:val="both"/>
      </w:pPr>
      <w:r w:rsidRPr="00822BAD">
        <w:rPr>
          <w:rFonts w:cs="Times New Roman"/>
        </w:rPr>
        <w:t>Calculations/Computations/Algorithms</w:t>
      </w:r>
    </w:p>
    <w:p w:rsidR="00FB0718" w:rsidRPr="00822BAD" w:rsidRDefault="00FB0718" w:rsidP="00FB0718">
      <w:pPr>
        <w:pStyle w:val="ListParagraph"/>
        <w:autoSpaceDE w:val="0"/>
        <w:autoSpaceDN w:val="0"/>
        <w:adjustRightInd w:val="0"/>
        <w:spacing w:after="0" w:line="240" w:lineRule="auto"/>
        <w:rPr>
          <w:rFonts w:cs="Calibri"/>
          <w:color w:val="000000"/>
          <w:sz w:val="24"/>
          <w:szCs w:val="24"/>
          <w:lang w:val="en-US"/>
        </w:rPr>
      </w:pPr>
    </w:p>
    <w:p w:rsidR="00E323E9" w:rsidRPr="00822BAD" w:rsidRDefault="00E323E9" w:rsidP="00FC2D86">
      <w:pPr>
        <w:pStyle w:val="ListParagraph"/>
        <w:numPr>
          <w:ilvl w:val="0"/>
          <w:numId w:val="5"/>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FC2D86">
      <w:pPr>
        <w:pStyle w:val="ListParagraph"/>
        <w:numPr>
          <w:ilvl w:val="0"/>
          <w:numId w:val="5"/>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FC2D86">
      <w:pPr>
        <w:pStyle w:val="ListParagraph"/>
        <w:numPr>
          <w:ilvl w:val="0"/>
          <w:numId w:val="5"/>
        </w:numPr>
        <w:tabs>
          <w:tab w:val="left" w:pos="720"/>
        </w:tabs>
        <w:suppressAutoHyphens/>
        <w:spacing w:line="360" w:lineRule="auto"/>
        <w:contextualSpacing w:val="0"/>
        <w:jc w:val="both"/>
      </w:pPr>
      <w:r w:rsidRPr="00822BAD">
        <w:rPr>
          <w:rFonts w:cs="Times New Roman"/>
        </w:rPr>
        <w:t xml:space="preserve">Conclusions </w:t>
      </w:r>
    </w:p>
    <w:p w:rsidR="00E323E9" w:rsidRPr="00822BAD" w:rsidRDefault="00E323E9" w:rsidP="00FC2D86">
      <w:pPr>
        <w:spacing w:line="360" w:lineRule="auto"/>
        <w:jc w:val="both"/>
      </w:pPr>
    </w:p>
    <w:p w:rsidR="00E323E9" w:rsidRPr="00822BAD" w:rsidRDefault="00E323E9" w:rsidP="00FC2D86">
      <w:pPr>
        <w:pStyle w:val="ListParagraph"/>
        <w:numPr>
          <w:ilvl w:val="0"/>
          <w:numId w:val="5"/>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3. Learning happened</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4. Recommendations</w:t>
      </w: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pPr>
    </w:p>
    <w:p w:rsidR="00E323E9" w:rsidRPr="00822BAD" w:rsidRDefault="009D2F85" w:rsidP="00FC2D86">
      <w:pPr>
        <w:pStyle w:val="Heading1"/>
        <w:spacing w:line="360" w:lineRule="auto"/>
        <w:jc w:val="both"/>
        <w:rPr>
          <w:rFonts w:asciiTheme="minorHAnsi" w:hAnsiTheme="minorHAnsi"/>
        </w:rPr>
      </w:pPr>
      <w:r w:rsidRPr="00822BAD">
        <w:rPr>
          <w:rFonts w:asciiTheme="minorHAnsi" w:hAnsiTheme="minorHAnsi" w:cs="Times New Roman"/>
        </w:rPr>
        <w:t>Laboratory 7</w:t>
      </w:r>
    </w:p>
    <w:p w:rsidR="008A2E2E" w:rsidRDefault="00E323E9" w:rsidP="008A2E2E">
      <w:pPr>
        <w:spacing w:line="360" w:lineRule="auto"/>
        <w:jc w:val="both"/>
        <w:rPr>
          <w:rFonts w:cs="Times New Roman"/>
        </w:rPr>
      </w:pPr>
      <w:r w:rsidRPr="00822BAD">
        <w:rPr>
          <w:rFonts w:cs="Times New Roman"/>
        </w:rPr>
        <w:t>Title of the Laboratory Exerci</w:t>
      </w:r>
      <w:r w:rsidR="00003E99" w:rsidRPr="00822BAD">
        <w:rPr>
          <w:rFonts w:cs="Times New Roman"/>
        </w:rPr>
        <w:t xml:space="preserve">se: </w:t>
      </w:r>
      <w:r w:rsidR="008A2E2E">
        <w:rPr>
          <w:rFonts w:cs="Times New Roman"/>
        </w:rPr>
        <w:t>Handling non-numerical data</w:t>
      </w:r>
    </w:p>
    <w:p w:rsidR="00E323E9" w:rsidRDefault="008A2E2E" w:rsidP="008A2E2E">
      <w:pPr>
        <w:spacing w:line="360" w:lineRule="auto"/>
        <w:jc w:val="both"/>
        <w:rPr>
          <w:rFonts w:cs="Times New Roman"/>
        </w:rPr>
      </w:pPr>
      <w:r>
        <w:rPr>
          <w:rFonts w:cs="Times New Roman"/>
        </w:rPr>
        <w:t xml:space="preserve">    </w:t>
      </w:r>
      <w:r w:rsidR="00E323E9" w:rsidRPr="00822BAD">
        <w:rPr>
          <w:rFonts w:cs="Times New Roman"/>
        </w:rPr>
        <w:t>Introduction and Purpose of Experiment</w:t>
      </w:r>
    </w:p>
    <w:p w:rsidR="008A2E2E" w:rsidRPr="00822BAD" w:rsidRDefault="008A2E2E" w:rsidP="008A2E2E">
      <w:pPr>
        <w:spacing w:line="360" w:lineRule="auto"/>
        <w:jc w:val="both"/>
      </w:pPr>
      <w:r>
        <w:rPr>
          <w:rFonts w:cs="Times New Roman"/>
        </w:rPr>
        <w:tab/>
      </w:r>
    </w:p>
    <w:p w:rsidR="00E323E9" w:rsidRPr="00822BAD" w:rsidRDefault="00E323E9" w:rsidP="002816C6">
      <w:pPr>
        <w:pStyle w:val="ListParagraph"/>
        <w:numPr>
          <w:ilvl w:val="0"/>
          <w:numId w:val="6"/>
        </w:numPr>
        <w:tabs>
          <w:tab w:val="left" w:pos="720"/>
        </w:tabs>
        <w:suppressAutoHyphens/>
        <w:spacing w:line="360" w:lineRule="auto"/>
        <w:contextualSpacing w:val="0"/>
        <w:jc w:val="both"/>
      </w:pPr>
      <w:r w:rsidRPr="00822BAD">
        <w:rPr>
          <w:rFonts w:cs="Times New Roman"/>
        </w:rPr>
        <w:t>Aim and Objectives</w:t>
      </w:r>
    </w:p>
    <w:p w:rsidR="00E323E9" w:rsidRPr="00822BAD" w:rsidRDefault="00E323E9" w:rsidP="00FC2D86">
      <w:pPr>
        <w:spacing w:line="360" w:lineRule="auto"/>
        <w:ind w:left="360" w:firstLine="360"/>
        <w:jc w:val="both"/>
      </w:pPr>
      <w:r w:rsidRPr="00822BAD">
        <w:rPr>
          <w:rFonts w:cs="Times New Roman"/>
        </w:rPr>
        <w:t>Aim</w:t>
      </w:r>
    </w:p>
    <w:p w:rsidR="00E323E9" w:rsidRPr="00822BAD" w:rsidRDefault="00E323E9" w:rsidP="002816C6">
      <w:pPr>
        <w:pStyle w:val="ListParagraph"/>
        <w:widowControl w:val="0"/>
        <w:numPr>
          <w:ilvl w:val="0"/>
          <w:numId w:val="22"/>
        </w:numPr>
        <w:tabs>
          <w:tab w:val="left" w:pos="720"/>
          <w:tab w:val="left" w:pos="2880"/>
        </w:tabs>
        <w:suppressAutoHyphens/>
        <w:spacing w:after="0" w:line="360" w:lineRule="auto"/>
        <w:jc w:val="both"/>
      </w:pPr>
      <w:r w:rsidRPr="00822BAD">
        <w:rPr>
          <w:rFonts w:cs="Times New Roman"/>
        </w:rPr>
        <w:t xml:space="preserve">To develop programs for searching </w:t>
      </w:r>
      <w:r w:rsidR="00930462">
        <w:rPr>
          <w:rFonts w:cs="Times New Roman"/>
        </w:rPr>
        <w:t xml:space="preserve"> BFS and DFS </w:t>
      </w:r>
      <w:r w:rsidRPr="00822BAD">
        <w:rPr>
          <w:rFonts w:cs="Times New Roman"/>
        </w:rPr>
        <w:t>algorithms</w:t>
      </w:r>
    </w:p>
    <w:p w:rsidR="00E323E9" w:rsidRPr="00822BAD" w:rsidRDefault="00E323E9" w:rsidP="00FC2D86">
      <w:pPr>
        <w:spacing w:line="360" w:lineRule="auto"/>
        <w:ind w:left="360" w:firstLine="360"/>
        <w:jc w:val="both"/>
      </w:pPr>
      <w:r w:rsidRPr="00822BAD">
        <w:rPr>
          <w:rFonts w:cs="Times New Roman"/>
        </w:rPr>
        <w:t>Objectives</w:t>
      </w:r>
    </w:p>
    <w:p w:rsidR="00E323E9" w:rsidRPr="00822BAD" w:rsidRDefault="00E323E9" w:rsidP="00FC2D86">
      <w:pPr>
        <w:spacing w:line="360" w:lineRule="auto"/>
        <w:ind w:left="360" w:firstLine="360"/>
        <w:jc w:val="both"/>
      </w:pPr>
      <w:r w:rsidRPr="00822BAD">
        <w:rPr>
          <w:rFonts w:cs="Times New Roman"/>
        </w:rPr>
        <w:t>At the end of this lab, the student will be able to</w:t>
      </w:r>
    </w:p>
    <w:p w:rsidR="00E323E9" w:rsidRPr="00822BAD" w:rsidRDefault="00930462" w:rsidP="002816C6">
      <w:pPr>
        <w:pStyle w:val="ListParagraph"/>
        <w:widowControl w:val="0"/>
        <w:numPr>
          <w:ilvl w:val="0"/>
          <w:numId w:val="22"/>
        </w:numPr>
        <w:tabs>
          <w:tab w:val="left" w:pos="720"/>
          <w:tab w:val="left" w:pos="2880"/>
        </w:tabs>
        <w:suppressAutoHyphens/>
        <w:spacing w:after="0" w:line="360" w:lineRule="auto"/>
        <w:jc w:val="both"/>
      </w:pPr>
      <w:r>
        <w:rPr>
          <w:rFonts w:cs="Times New Roman"/>
        </w:rPr>
        <w:t>Create Python program to search a graph using BFS and DFS algorithm</w:t>
      </w:r>
      <w:r w:rsidR="00E323E9" w:rsidRPr="00822BAD">
        <w:rPr>
          <w:rFonts w:cs="Times New Roman"/>
        </w:rPr>
        <w:t xml:space="preserve"> </w:t>
      </w:r>
    </w:p>
    <w:p w:rsidR="00E323E9" w:rsidRPr="00822BAD" w:rsidRDefault="00E323E9" w:rsidP="002816C6">
      <w:pPr>
        <w:pStyle w:val="ListParagraph"/>
        <w:numPr>
          <w:ilvl w:val="0"/>
          <w:numId w:val="6"/>
        </w:numPr>
        <w:tabs>
          <w:tab w:val="left" w:pos="720"/>
        </w:tabs>
        <w:suppressAutoHyphens/>
        <w:spacing w:line="360" w:lineRule="auto"/>
        <w:contextualSpacing w:val="0"/>
        <w:jc w:val="both"/>
      </w:pPr>
      <w:r w:rsidRPr="00822BAD">
        <w:rPr>
          <w:rFonts w:cs="Times New Roman"/>
        </w:rPr>
        <w:t>Experimental Procedure</w:t>
      </w:r>
    </w:p>
    <w:p w:rsidR="00E323E9" w:rsidRPr="00822BAD" w:rsidRDefault="00E323E9" w:rsidP="002816C6">
      <w:pPr>
        <w:pStyle w:val="ListParagraph"/>
        <w:numPr>
          <w:ilvl w:val="2"/>
          <w:numId w:val="6"/>
        </w:numPr>
        <w:tabs>
          <w:tab w:val="left" w:pos="720"/>
          <w:tab w:val="left" w:pos="1440"/>
        </w:tabs>
        <w:suppressAutoHyphens/>
        <w:spacing w:line="360" w:lineRule="auto"/>
        <w:contextualSpacing w:val="0"/>
        <w:jc w:val="both"/>
      </w:pPr>
      <w:r w:rsidRPr="00822BAD">
        <w:rPr>
          <w:rFonts w:cs="Times New Roman"/>
        </w:rPr>
        <w:t>Analyse the problem statement</w:t>
      </w:r>
    </w:p>
    <w:p w:rsidR="00E323E9" w:rsidRPr="00822BAD" w:rsidRDefault="00E323E9" w:rsidP="002816C6">
      <w:pPr>
        <w:pStyle w:val="ListParagraph"/>
        <w:numPr>
          <w:ilvl w:val="2"/>
          <w:numId w:val="6"/>
        </w:numPr>
        <w:tabs>
          <w:tab w:val="left" w:pos="720"/>
          <w:tab w:val="left" w:pos="1440"/>
        </w:tabs>
        <w:suppressAutoHyphens/>
        <w:spacing w:line="360" w:lineRule="auto"/>
        <w:contextualSpacing w:val="0"/>
        <w:jc w:val="both"/>
      </w:pPr>
      <w:r w:rsidRPr="00822BAD">
        <w:rPr>
          <w:rFonts w:cs="Times New Roman"/>
        </w:rPr>
        <w:t>Design an algorithm for the given problem statement and develop a flowchart/pseudo-code</w:t>
      </w:r>
    </w:p>
    <w:p w:rsidR="00E323E9" w:rsidRPr="00822BAD" w:rsidRDefault="00E323E9" w:rsidP="002816C6">
      <w:pPr>
        <w:pStyle w:val="ListParagraph"/>
        <w:numPr>
          <w:ilvl w:val="2"/>
          <w:numId w:val="6"/>
        </w:numPr>
        <w:tabs>
          <w:tab w:val="left" w:pos="720"/>
          <w:tab w:val="left" w:pos="1440"/>
        </w:tabs>
        <w:suppressAutoHyphens/>
        <w:spacing w:line="360" w:lineRule="auto"/>
        <w:contextualSpacing w:val="0"/>
        <w:jc w:val="both"/>
      </w:pPr>
      <w:r w:rsidRPr="00822BAD">
        <w:rPr>
          <w:rFonts w:cs="Times New Roman"/>
        </w:rPr>
        <w:t>Implement the algorithm in C language</w:t>
      </w:r>
    </w:p>
    <w:p w:rsidR="00E323E9" w:rsidRPr="00822BAD" w:rsidRDefault="00E323E9" w:rsidP="002816C6">
      <w:pPr>
        <w:pStyle w:val="ListParagraph"/>
        <w:numPr>
          <w:ilvl w:val="2"/>
          <w:numId w:val="6"/>
        </w:numPr>
        <w:tabs>
          <w:tab w:val="left" w:pos="720"/>
          <w:tab w:val="left" w:pos="1440"/>
        </w:tabs>
        <w:suppressAutoHyphens/>
        <w:spacing w:line="360" w:lineRule="auto"/>
        <w:contextualSpacing w:val="0"/>
        <w:jc w:val="both"/>
      </w:pPr>
      <w:r w:rsidRPr="00822BAD">
        <w:rPr>
          <w:rFonts w:cs="Times New Roman"/>
        </w:rPr>
        <w:t>Compile the C program</w:t>
      </w:r>
    </w:p>
    <w:p w:rsidR="00E323E9" w:rsidRPr="00822BAD" w:rsidRDefault="00E323E9" w:rsidP="002816C6">
      <w:pPr>
        <w:pStyle w:val="ListParagraph"/>
        <w:numPr>
          <w:ilvl w:val="2"/>
          <w:numId w:val="6"/>
        </w:numPr>
        <w:tabs>
          <w:tab w:val="left" w:pos="720"/>
          <w:tab w:val="left" w:pos="1440"/>
        </w:tabs>
        <w:suppressAutoHyphens/>
        <w:spacing w:line="360" w:lineRule="auto"/>
        <w:contextualSpacing w:val="0"/>
        <w:jc w:val="both"/>
      </w:pPr>
      <w:r w:rsidRPr="00822BAD">
        <w:rPr>
          <w:rFonts w:cs="Times New Roman"/>
        </w:rPr>
        <w:t>Test the implemented program</w:t>
      </w:r>
    </w:p>
    <w:p w:rsidR="00E323E9" w:rsidRPr="00822BAD" w:rsidRDefault="00E323E9" w:rsidP="002816C6">
      <w:pPr>
        <w:pStyle w:val="ListParagraph"/>
        <w:numPr>
          <w:ilvl w:val="2"/>
          <w:numId w:val="6"/>
        </w:numPr>
        <w:tabs>
          <w:tab w:val="left" w:pos="720"/>
          <w:tab w:val="left" w:pos="1440"/>
        </w:tabs>
        <w:suppressAutoHyphens/>
        <w:spacing w:line="360" w:lineRule="auto"/>
        <w:contextualSpacing w:val="0"/>
        <w:jc w:val="both"/>
      </w:pPr>
      <w:r w:rsidRPr="00822BAD">
        <w:rPr>
          <w:rFonts w:cs="Times New Roman"/>
        </w:rPr>
        <w:t>Document the Results</w:t>
      </w:r>
    </w:p>
    <w:p w:rsidR="00E323E9" w:rsidRPr="00822BAD" w:rsidRDefault="00E323E9" w:rsidP="002816C6">
      <w:pPr>
        <w:pStyle w:val="ListParagraph"/>
        <w:numPr>
          <w:ilvl w:val="2"/>
          <w:numId w:val="6"/>
        </w:numPr>
        <w:tabs>
          <w:tab w:val="left" w:pos="720"/>
          <w:tab w:val="left" w:pos="1440"/>
        </w:tabs>
        <w:suppressAutoHyphens/>
        <w:spacing w:line="360" w:lineRule="auto"/>
        <w:contextualSpacing w:val="0"/>
        <w:jc w:val="both"/>
      </w:pPr>
      <w:r w:rsidRPr="00822BAD">
        <w:rPr>
          <w:rFonts w:cs="Times New Roman"/>
        </w:rPr>
        <w:t>Analyse and discuss the outcomes of your experiment</w:t>
      </w:r>
    </w:p>
    <w:p w:rsidR="00F942CF" w:rsidRPr="00822BAD" w:rsidRDefault="00F942CF" w:rsidP="00F942CF">
      <w:pPr>
        <w:pStyle w:val="ListParagraph"/>
        <w:tabs>
          <w:tab w:val="left" w:pos="720"/>
          <w:tab w:val="left" w:pos="1440"/>
        </w:tabs>
        <w:suppressAutoHyphens/>
        <w:spacing w:line="360" w:lineRule="auto"/>
        <w:ind w:left="2160"/>
        <w:contextualSpacing w:val="0"/>
        <w:jc w:val="both"/>
      </w:pPr>
    </w:p>
    <w:p w:rsidR="00E323E9" w:rsidRPr="00930462" w:rsidRDefault="00E323E9" w:rsidP="002816C6">
      <w:pPr>
        <w:pStyle w:val="ListParagraph"/>
        <w:numPr>
          <w:ilvl w:val="0"/>
          <w:numId w:val="6"/>
        </w:numPr>
        <w:tabs>
          <w:tab w:val="left" w:pos="720"/>
        </w:tabs>
        <w:suppressAutoHyphens/>
        <w:spacing w:line="360" w:lineRule="auto"/>
        <w:contextualSpacing w:val="0"/>
        <w:jc w:val="both"/>
      </w:pPr>
      <w:r w:rsidRPr="00822BAD">
        <w:rPr>
          <w:rFonts w:cs="Times New Roman"/>
        </w:rPr>
        <w:t>Questions</w:t>
      </w:r>
    </w:p>
    <w:p w:rsidR="00930462" w:rsidRPr="00822BAD" w:rsidRDefault="00930462" w:rsidP="00930462">
      <w:pPr>
        <w:pStyle w:val="ListParagraph"/>
        <w:tabs>
          <w:tab w:val="left" w:pos="720"/>
        </w:tabs>
        <w:suppressAutoHyphens/>
        <w:spacing w:line="360" w:lineRule="auto"/>
        <w:contextualSpacing w:val="0"/>
        <w:jc w:val="both"/>
      </w:pPr>
      <w:r>
        <w:rPr>
          <w:rFonts w:cs="Times New Roman"/>
        </w:rPr>
        <w:t xml:space="preserve">Develop a Python program for a given graph to search using BFS and DFS algorithms </w:t>
      </w:r>
    </w:p>
    <w:p w:rsidR="00E323E9" w:rsidRPr="00822BAD" w:rsidRDefault="00E323E9" w:rsidP="002816C6">
      <w:pPr>
        <w:pStyle w:val="ListParagraph"/>
        <w:numPr>
          <w:ilvl w:val="0"/>
          <w:numId w:val="6"/>
        </w:numPr>
        <w:tabs>
          <w:tab w:val="left" w:pos="720"/>
        </w:tabs>
        <w:suppressAutoHyphens/>
        <w:spacing w:line="360" w:lineRule="auto"/>
        <w:contextualSpacing w:val="0"/>
        <w:jc w:val="both"/>
      </w:pPr>
      <w:r w:rsidRPr="00822BAD">
        <w:rPr>
          <w:rFonts w:cs="Times New Roman"/>
        </w:rPr>
        <w:lastRenderedPageBreak/>
        <w:t>Calculations/Computations/Algorithms</w:t>
      </w:r>
    </w:p>
    <w:p w:rsidR="00E323E9" w:rsidRPr="00822BAD" w:rsidRDefault="00E323E9" w:rsidP="00FC2D86">
      <w:pPr>
        <w:pStyle w:val="ListParagraph"/>
        <w:spacing w:line="360" w:lineRule="auto"/>
        <w:jc w:val="both"/>
      </w:pPr>
    </w:p>
    <w:p w:rsidR="00E323E9" w:rsidRPr="00822BAD" w:rsidRDefault="00E323E9" w:rsidP="002816C6">
      <w:pPr>
        <w:pStyle w:val="ListParagraph"/>
        <w:numPr>
          <w:ilvl w:val="0"/>
          <w:numId w:val="6"/>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2816C6">
      <w:pPr>
        <w:pStyle w:val="ListParagraph"/>
        <w:numPr>
          <w:ilvl w:val="0"/>
          <w:numId w:val="6"/>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2816C6">
      <w:pPr>
        <w:pStyle w:val="ListParagraph"/>
        <w:numPr>
          <w:ilvl w:val="0"/>
          <w:numId w:val="6"/>
        </w:numPr>
        <w:tabs>
          <w:tab w:val="left" w:pos="720"/>
        </w:tabs>
        <w:suppressAutoHyphens/>
        <w:spacing w:line="360" w:lineRule="auto"/>
        <w:contextualSpacing w:val="0"/>
        <w:jc w:val="both"/>
      </w:pPr>
      <w:r w:rsidRPr="00822BAD">
        <w:rPr>
          <w:rFonts w:cs="Times New Roman"/>
        </w:rPr>
        <w:t xml:space="preserve">Conclusions </w:t>
      </w:r>
    </w:p>
    <w:p w:rsidR="00E323E9" w:rsidRPr="00822BAD" w:rsidRDefault="00E323E9" w:rsidP="00FC2D86">
      <w:pPr>
        <w:spacing w:line="360" w:lineRule="auto"/>
        <w:jc w:val="both"/>
      </w:pPr>
    </w:p>
    <w:p w:rsidR="00E323E9" w:rsidRPr="00822BAD" w:rsidRDefault="00E323E9" w:rsidP="002816C6">
      <w:pPr>
        <w:pStyle w:val="ListParagraph"/>
        <w:numPr>
          <w:ilvl w:val="0"/>
          <w:numId w:val="6"/>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3. Learning happened</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4. Recommendations</w:t>
      </w:r>
    </w:p>
    <w:p w:rsidR="00E323E9" w:rsidRPr="00822BAD" w:rsidRDefault="00E323E9" w:rsidP="00FC2D86">
      <w:pPr>
        <w:pStyle w:val="Heading1"/>
        <w:spacing w:line="360" w:lineRule="auto"/>
        <w:jc w:val="both"/>
        <w:rPr>
          <w:rFonts w:asciiTheme="minorHAnsi" w:hAnsiTheme="minorHAnsi"/>
        </w:rPr>
      </w:pPr>
    </w:p>
    <w:p w:rsidR="00E323E9" w:rsidRDefault="00E323E9" w:rsidP="00FC2D86">
      <w:pPr>
        <w:pStyle w:val="Heading1"/>
        <w:spacing w:line="360" w:lineRule="auto"/>
        <w:jc w:val="both"/>
        <w:rPr>
          <w:rFonts w:asciiTheme="minorHAnsi" w:hAnsiTheme="minorHAnsi"/>
        </w:rPr>
      </w:pPr>
    </w:p>
    <w:p w:rsidR="009710F6" w:rsidRDefault="009710F6" w:rsidP="009710F6"/>
    <w:p w:rsidR="009710F6" w:rsidRDefault="009710F6" w:rsidP="009710F6"/>
    <w:p w:rsidR="009710F6" w:rsidRPr="009710F6" w:rsidRDefault="009710F6" w:rsidP="009710F6"/>
    <w:p w:rsidR="00E020DE" w:rsidRPr="00822BAD" w:rsidRDefault="00E020DE" w:rsidP="00FC2D86">
      <w:pPr>
        <w:spacing w:line="360" w:lineRule="auto"/>
        <w:jc w:val="both"/>
      </w:pPr>
    </w:p>
    <w:p w:rsidR="00E323E9" w:rsidRPr="00822BAD" w:rsidRDefault="00D42B37" w:rsidP="00FC2D86">
      <w:pPr>
        <w:pStyle w:val="Heading1"/>
        <w:spacing w:line="360" w:lineRule="auto"/>
        <w:jc w:val="both"/>
        <w:rPr>
          <w:rFonts w:asciiTheme="minorHAnsi" w:hAnsiTheme="minorHAnsi"/>
        </w:rPr>
      </w:pPr>
      <w:r w:rsidRPr="00822BAD">
        <w:rPr>
          <w:rFonts w:asciiTheme="minorHAnsi" w:hAnsiTheme="minorHAnsi" w:cs="Times New Roman"/>
        </w:rPr>
        <w:lastRenderedPageBreak/>
        <w:t>Laboratory 8</w:t>
      </w:r>
    </w:p>
    <w:p w:rsidR="00385EAA" w:rsidRPr="00385EAA" w:rsidRDefault="00E323E9" w:rsidP="00385EAA">
      <w:pPr>
        <w:shd w:val="clear" w:color="auto" w:fill="FFFFFF"/>
        <w:tabs>
          <w:tab w:val="left" w:pos="720"/>
          <w:tab w:val="left" w:pos="1440"/>
        </w:tabs>
        <w:suppressAutoHyphens/>
        <w:spacing w:after="0" w:line="276" w:lineRule="auto"/>
        <w:jc w:val="both"/>
        <w:outlineLvl w:val="0"/>
        <w:rPr>
          <w:rFonts w:eastAsia="Times New Roman" w:cs="Arial"/>
          <w:b/>
          <w:color w:val="000000"/>
          <w:kern w:val="36"/>
          <w:lang w:val="en-US"/>
        </w:rPr>
      </w:pPr>
      <w:r w:rsidRPr="00385EAA">
        <w:rPr>
          <w:rFonts w:cs="Times New Roman"/>
        </w:rPr>
        <w:t xml:space="preserve">Title of the Laboratory Exercise: </w:t>
      </w:r>
      <w:r w:rsidR="00385EAA" w:rsidRPr="00385EAA">
        <w:rPr>
          <w:rFonts w:eastAsia="Times New Roman" w:cs="Arial"/>
          <w:b/>
          <w:color w:val="000000"/>
          <w:kern w:val="36"/>
          <w:bdr w:val="none" w:sz="0" w:space="0" w:color="auto" w:frame="1"/>
          <w:lang w:val="en-US"/>
        </w:rPr>
        <w:t xml:space="preserve">Classifying Handwritten Digits with </w:t>
      </w:r>
      <w:proofErr w:type="spellStart"/>
      <w:r w:rsidR="00385EAA" w:rsidRPr="00385EAA">
        <w:rPr>
          <w:rFonts w:eastAsia="Times New Roman" w:cs="Arial"/>
          <w:b/>
          <w:color w:val="000000"/>
          <w:kern w:val="36"/>
          <w:bdr w:val="none" w:sz="0" w:space="0" w:color="auto" w:frame="1"/>
          <w:lang w:val="en-US"/>
        </w:rPr>
        <w:t>TF.Learn</w:t>
      </w:r>
      <w:proofErr w:type="spellEnd"/>
      <w:r w:rsidR="00385EAA" w:rsidRPr="00385EAA">
        <w:rPr>
          <w:rFonts w:eastAsia="Times New Roman" w:cs="Arial"/>
          <w:b/>
          <w:color w:val="000000"/>
          <w:kern w:val="36"/>
          <w:bdr w:val="none" w:sz="0" w:space="0" w:color="auto" w:frame="1"/>
          <w:lang w:val="en-US"/>
        </w:rPr>
        <w:t xml:space="preserve"> - Machine Learning </w:t>
      </w:r>
    </w:p>
    <w:p w:rsidR="00E323E9" w:rsidRDefault="00E323E9" w:rsidP="00FC2D86">
      <w:pPr>
        <w:spacing w:line="360" w:lineRule="auto"/>
        <w:jc w:val="both"/>
      </w:pPr>
    </w:p>
    <w:p w:rsidR="00385EAA" w:rsidRPr="00822BAD" w:rsidRDefault="00385EAA" w:rsidP="00FC2D86">
      <w:pPr>
        <w:spacing w:line="360" w:lineRule="auto"/>
        <w:jc w:val="both"/>
      </w:pPr>
    </w:p>
    <w:p w:rsidR="00E323E9" w:rsidRPr="00385EAA"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Introduction and Purpose of Experiment</w:t>
      </w:r>
    </w:p>
    <w:p w:rsidR="00385EAA" w:rsidRPr="00822BAD" w:rsidRDefault="00385EAA" w:rsidP="00385EAA">
      <w:pPr>
        <w:pStyle w:val="ListParagraph"/>
        <w:tabs>
          <w:tab w:val="left" w:pos="720"/>
        </w:tabs>
        <w:suppressAutoHyphens/>
        <w:spacing w:line="360" w:lineRule="auto"/>
        <w:contextualSpacing w:val="0"/>
        <w:jc w:val="both"/>
      </w:pPr>
      <w:r>
        <w:t>To become familiar with Tensor flow Library</w:t>
      </w:r>
    </w:p>
    <w:p w:rsidR="00E323E9" w:rsidRPr="00822BAD"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Aim and Objectives</w:t>
      </w:r>
    </w:p>
    <w:p w:rsidR="00E323E9" w:rsidRPr="00822BAD" w:rsidRDefault="00E323E9" w:rsidP="00FC2D86">
      <w:pPr>
        <w:spacing w:line="360" w:lineRule="auto"/>
        <w:ind w:left="360" w:firstLine="360"/>
        <w:jc w:val="both"/>
      </w:pPr>
      <w:r w:rsidRPr="00822BAD">
        <w:rPr>
          <w:rFonts w:cs="Times New Roman"/>
        </w:rPr>
        <w:t>Aim</w:t>
      </w:r>
    </w:p>
    <w:p w:rsidR="00E323E9" w:rsidRPr="00822BAD" w:rsidRDefault="00E323E9" w:rsidP="002816C6">
      <w:pPr>
        <w:pStyle w:val="ListParagraph"/>
        <w:widowControl w:val="0"/>
        <w:numPr>
          <w:ilvl w:val="0"/>
          <w:numId w:val="23"/>
        </w:numPr>
        <w:tabs>
          <w:tab w:val="left" w:pos="720"/>
          <w:tab w:val="left" w:pos="2880"/>
        </w:tabs>
        <w:suppressAutoHyphens/>
        <w:spacing w:after="0" w:line="360" w:lineRule="auto"/>
        <w:jc w:val="both"/>
      </w:pPr>
      <w:r w:rsidRPr="00822BAD">
        <w:rPr>
          <w:rFonts w:cs="Times New Roman"/>
        </w:rPr>
        <w:t xml:space="preserve">To develop programs </w:t>
      </w:r>
      <w:r w:rsidR="00385EAA">
        <w:rPr>
          <w:rFonts w:cs="Times New Roman"/>
        </w:rPr>
        <w:t>using Tensor flow algorithm</w:t>
      </w:r>
    </w:p>
    <w:p w:rsidR="00E323E9" w:rsidRPr="00822BAD" w:rsidRDefault="00E323E9" w:rsidP="00FC2D86">
      <w:pPr>
        <w:spacing w:line="360" w:lineRule="auto"/>
        <w:ind w:left="360" w:firstLine="360"/>
        <w:jc w:val="both"/>
      </w:pPr>
      <w:r w:rsidRPr="00822BAD">
        <w:rPr>
          <w:rFonts w:cs="Times New Roman"/>
        </w:rPr>
        <w:t>Objectives</w:t>
      </w:r>
    </w:p>
    <w:p w:rsidR="00E323E9" w:rsidRPr="00822BAD" w:rsidRDefault="00E323E9" w:rsidP="00FC2D86">
      <w:pPr>
        <w:spacing w:line="360" w:lineRule="auto"/>
        <w:ind w:left="360" w:firstLine="360"/>
        <w:jc w:val="both"/>
      </w:pPr>
      <w:r w:rsidRPr="00822BAD">
        <w:rPr>
          <w:rFonts w:cs="Times New Roman"/>
        </w:rPr>
        <w:t>At the end of this lab, the student will be able to</w:t>
      </w:r>
    </w:p>
    <w:p w:rsidR="00E323E9" w:rsidRPr="00822BAD" w:rsidRDefault="00E323E9" w:rsidP="00FC2D86">
      <w:pPr>
        <w:spacing w:line="360" w:lineRule="auto"/>
        <w:jc w:val="both"/>
      </w:pPr>
    </w:p>
    <w:p w:rsidR="00E323E9" w:rsidRPr="00822BAD"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Experimental Procedure</w:t>
      </w:r>
    </w:p>
    <w:p w:rsidR="00E323E9" w:rsidRPr="00822BAD" w:rsidRDefault="00E323E9" w:rsidP="002816C6">
      <w:pPr>
        <w:pStyle w:val="ListParagraph"/>
        <w:numPr>
          <w:ilvl w:val="2"/>
          <w:numId w:val="7"/>
        </w:numPr>
        <w:tabs>
          <w:tab w:val="left" w:pos="720"/>
          <w:tab w:val="left" w:pos="1440"/>
        </w:tabs>
        <w:suppressAutoHyphens/>
        <w:spacing w:line="360" w:lineRule="auto"/>
        <w:contextualSpacing w:val="0"/>
        <w:jc w:val="both"/>
      </w:pPr>
      <w:r w:rsidRPr="00822BAD">
        <w:rPr>
          <w:rFonts w:cs="Times New Roman"/>
        </w:rPr>
        <w:t>Analyse the problem statement</w:t>
      </w:r>
    </w:p>
    <w:p w:rsidR="00E323E9" w:rsidRPr="00822BAD" w:rsidRDefault="00E323E9" w:rsidP="002816C6">
      <w:pPr>
        <w:pStyle w:val="ListParagraph"/>
        <w:numPr>
          <w:ilvl w:val="2"/>
          <w:numId w:val="7"/>
        </w:numPr>
        <w:tabs>
          <w:tab w:val="left" w:pos="720"/>
          <w:tab w:val="left" w:pos="1440"/>
        </w:tabs>
        <w:suppressAutoHyphens/>
        <w:spacing w:line="360" w:lineRule="auto"/>
        <w:contextualSpacing w:val="0"/>
        <w:jc w:val="both"/>
      </w:pPr>
      <w:r w:rsidRPr="00822BAD">
        <w:rPr>
          <w:rFonts w:cs="Times New Roman"/>
        </w:rPr>
        <w:t>Design an algorithm for the given problem statement and develop a flowchart/pseudo-code</w:t>
      </w:r>
    </w:p>
    <w:p w:rsidR="00E323E9" w:rsidRPr="00822BAD" w:rsidRDefault="00E323E9" w:rsidP="002816C6">
      <w:pPr>
        <w:pStyle w:val="ListParagraph"/>
        <w:numPr>
          <w:ilvl w:val="2"/>
          <w:numId w:val="7"/>
        </w:numPr>
        <w:tabs>
          <w:tab w:val="left" w:pos="720"/>
          <w:tab w:val="left" w:pos="1440"/>
        </w:tabs>
        <w:suppressAutoHyphens/>
        <w:spacing w:line="360" w:lineRule="auto"/>
        <w:contextualSpacing w:val="0"/>
        <w:jc w:val="both"/>
      </w:pPr>
      <w:r w:rsidRPr="00822BAD">
        <w:rPr>
          <w:rFonts w:cs="Times New Roman"/>
        </w:rPr>
        <w:t>Implement the algorithm in C language</w:t>
      </w:r>
    </w:p>
    <w:p w:rsidR="00E323E9" w:rsidRPr="00822BAD" w:rsidRDefault="00E323E9" w:rsidP="002816C6">
      <w:pPr>
        <w:pStyle w:val="ListParagraph"/>
        <w:numPr>
          <w:ilvl w:val="2"/>
          <w:numId w:val="7"/>
        </w:numPr>
        <w:tabs>
          <w:tab w:val="left" w:pos="720"/>
          <w:tab w:val="left" w:pos="1440"/>
        </w:tabs>
        <w:suppressAutoHyphens/>
        <w:spacing w:line="360" w:lineRule="auto"/>
        <w:contextualSpacing w:val="0"/>
        <w:jc w:val="both"/>
      </w:pPr>
      <w:r w:rsidRPr="00822BAD">
        <w:rPr>
          <w:rFonts w:cs="Times New Roman"/>
        </w:rPr>
        <w:t>Compile the C program</w:t>
      </w:r>
    </w:p>
    <w:p w:rsidR="00E323E9" w:rsidRPr="00822BAD" w:rsidRDefault="00E323E9" w:rsidP="002816C6">
      <w:pPr>
        <w:pStyle w:val="ListParagraph"/>
        <w:numPr>
          <w:ilvl w:val="2"/>
          <w:numId w:val="7"/>
        </w:numPr>
        <w:tabs>
          <w:tab w:val="left" w:pos="720"/>
          <w:tab w:val="left" w:pos="1440"/>
        </w:tabs>
        <w:suppressAutoHyphens/>
        <w:spacing w:line="360" w:lineRule="auto"/>
        <w:contextualSpacing w:val="0"/>
        <w:jc w:val="both"/>
      </w:pPr>
      <w:r w:rsidRPr="00822BAD">
        <w:rPr>
          <w:rFonts w:cs="Times New Roman"/>
        </w:rPr>
        <w:t>Test the implemented program</w:t>
      </w:r>
    </w:p>
    <w:p w:rsidR="00E323E9" w:rsidRPr="00822BAD" w:rsidRDefault="00E323E9" w:rsidP="002816C6">
      <w:pPr>
        <w:pStyle w:val="ListParagraph"/>
        <w:numPr>
          <w:ilvl w:val="2"/>
          <w:numId w:val="7"/>
        </w:numPr>
        <w:tabs>
          <w:tab w:val="left" w:pos="720"/>
          <w:tab w:val="left" w:pos="1440"/>
        </w:tabs>
        <w:suppressAutoHyphens/>
        <w:spacing w:line="360" w:lineRule="auto"/>
        <w:contextualSpacing w:val="0"/>
        <w:jc w:val="both"/>
      </w:pPr>
      <w:r w:rsidRPr="00822BAD">
        <w:rPr>
          <w:rFonts w:cs="Times New Roman"/>
        </w:rPr>
        <w:t>Document the Results</w:t>
      </w:r>
    </w:p>
    <w:p w:rsidR="00E323E9" w:rsidRPr="00822BAD" w:rsidRDefault="00E323E9" w:rsidP="002816C6">
      <w:pPr>
        <w:pStyle w:val="ListParagraph"/>
        <w:numPr>
          <w:ilvl w:val="2"/>
          <w:numId w:val="7"/>
        </w:numPr>
        <w:tabs>
          <w:tab w:val="left" w:pos="720"/>
          <w:tab w:val="left" w:pos="1440"/>
        </w:tabs>
        <w:suppressAutoHyphens/>
        <w:spacing w:line="360" w:lineRule="auto"/>
        <w:contextualSpacing w:val="0"/>
        <w:jc w:val="both"/>
      </w:pPr>
      <w:r w:rsidRPr="00822BAD">
        <w:rPr>
          <w:rFonts w:cs="Times New Roman"/>
        </w:rPr>
        <w:t>Analyse and discuss the outcomes of your experiment</w:t>
      </w:r>
    </w:p>
    <w:p w:rsidR="00E323E9" w:rsidRPr="00822BAD" w:rsidRDefault="00E323E9" w:rsidP="00FC2D86">
      <w:pPr>
        <w:spacing w:line="360" w:lineRule="auto"/>
        <w:ind w:left="1440"/>
        <w:jc w:val="both"/>
      </w:pPr>
    </w:p>
    <w:p w:rsidR="00E323E9" w:rsidRPr="00710167"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Questions</w:t>
      </w:r>
    </w:p>
    <w:p w:rsidR="00EA4F9B" w:rsidRPr="00EA4F9B" w:rsidRDefault="00710167" w:rsidP="00EA4F9B">
      <w:pPr>
        <w:numPr>
          <w:ilvl w:val="0"/>
          <w:numId w:val="27"/>
        </w:numPr>
        <w:spacing w:before="120" w:after="120" w:line="240" w:lineRule="auto"/>
        <w:ind w:left="0"/>
        <w:rPr>
          <w:rFonts w:ascii="Arial" w:eastAsia="Times New Roman" w:hAnsi="Arial" w:cs="Arial"/>
          <w:color w:val="212121"/>
          <w:sz w:val="24"/>
          <w:szCs w:val="24"/>
          <w:lang w:val="en-US"/>
        </w:rPr>
      </w:pPr>
      <w:r>
        <w:rPr>
          <w:rFonts w:cs="Times New Roman"/>
        </w:rPr>
        <w:t xml:space="preserve">Write a </w:t>
      </w:r>
      <w:r w:rsidR="00EA4F9B">
        <w:rPr>
          <w:rFonts w:cs="Times New Roman"/>
        </w:rPr>
        <w:t xml:space="preserve">Python program using tensor flow </w:t>
      </w:r>
      <w:r w:rsidR="00EA4F9B" w:rsidRPr="00EA4F9B">
        <w:rPr>
          <w:rFonts w:ascii="Arial" w:eastAsia="Times New Roman" w:hAnsi="Arial" w:cs="Arial"/>
          <w:color w:val="212121"/>
          <w:sz w:val="24"/>
          <w:szCs w:val="24"/>
          <w:lang w:val="en-US"/>
        </w:rPr>
        <w:t>which demonstrates how to use a recurrent neural network to predict the next word in a sentence</w:t>
      </w:r>
      <w:proofErr w:type="gramStart"/>
      <w:r w:rsidR="00EA4F9B">
        <w:rPr>
          <w:rFonts w:ascii="Arial" w:eastAsia="Times New Roman" w:hAnsi="Arial" w:cs="Arial"/>
          <w:color w:val="212121"/>
          <w:sz w:val="24"/>
          <w:szCs w:val="24"/>
          <w:lang w:val="en-US"/>
        </w:rPr>
        <w:t>.</w:t>
      </w:r>
      <w:r w:rsidR="00EA4F9B" w:rsidRPr="00EA4F9B">
        <w:rPr>
          <w:rFonts w:ascii="Arial" w:eastAsia="Times New Roman" w:hAnsi="Arial" w:cs="Arial"/>
          <w:color w:val="212121"/>
          <w:sz w:val="24"/>
          <w:szCs w:val="24"/>
          <w:lang w:val="en-US"/>
        </w:rPr>
        <w:t>.</w:t>
      </w:r>
      <w:proofErr w:type="gramEnd"/>
    </w:p>
    <w:p w:rsidR="00710167" w:rsidRPr="00822BAD" w:rsidRDefault="00710167" w:rsidP="002816C6">
      <w:pPr>
        <w:pStyle w:val="ListParagraph"/>
        <w:numPr>
          <w:ilvl w:val="3"/>
          <w:numId w:val="7"/>
        </w:numPr>
        <w:tabs>
          <w:tab w:val="left" w:pos="720"/>
        </w:tabs>
        <w:suppressAutoHyphens/>
        <w:spacing w:line="360" w:lineRule="auto"/>
        <w:contextualSpacing w:val="0"/>
        <w:jc w:val="both"/>
      </w:pPr>
    </w:p>
    <w:p w:rsidR="00E323E9" w:rsidRPr="00822BAD"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Calculations/Computations/Algorithms</w:t>
      </w:r>
    </w:p>
    <w:p w:rsidR="00E323E9" w:rsidRPr="00822BAD" w:rsidRDefault="00E323E9" w:rsidP="00FC2D86">
      <w:pPr>
        <w:spacing w:line="360" w:lineRule="auto"/>
        <w:jc w:val="both"/>
      </w:pPr>
    </w:p>
    <w:p w:rsidR="00E323E9" w:rsidRPr="00822BAD"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 xml:space="preserve">Conclusions </w:t>
      </w:r>
    </w:p>
    <w:p w:rsidR="00E323E9" w:rsidRPr="00822BAD" w:rsidRDefault="00E323E9" w:rsidP="00FC2D86">
      <w:pPr>
        <w:spacing w:line="360" w:lineRule="auto"/>
        <w:jc w:val="both"/>
      </w:pPr>
    </w:p>
    <w:p w:rsidR="00E323E9" w:rsidRPr="00822BAD" w:rsidRDefault="00E323E9" w:rsidP="002816C6">
      <w:pPr>
        <w:pStyle w:val="ListParagraph"/>
        <w:numPr>
          <w:ilvl w:val="0"/>
          <w:numId w:val="7"/>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3. Learning happened</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4. Recommendations</w:t>
      </w:r>
    </w:p>
    <w:p w:rsidR="00E323E9" w:rsidRPr="00822BAD" w:rsidRDefault="00E323E9" w:rsidP="00FC2D86">
      <w:pPr>
        <w:spacing w:line="360" w:lineRule="auto"/>
        <w:jc w:val="both"/>
      </w:pPr>
    </w:p>
    <w:p w:rsidR="009710F6" w:rsidRDefault="009710F6">
      <w:r>
        <w:br w:type="page"/>
      </w:r>
    </w:p>
    <w:p w:rsidR="00E323E9" w:rsidRPr="00822BAD" w:rsidRDefault="00E323E9" w:rsidP="00FC2D86">
      <w:pPr>
        <w:spacing w:line="360" w:lineRule="auto"/>
        <w:jc w:val="both"/>
      </w:pPr>
    </w:p>
    <w:p w:rsidR="00E323E9" w:rsidRPr="00822BAD" w:rsidRDefault="00D043B5" w:rsidP="00FC2D86">
      <w:pPr>
        <w:pStyle w:val="Heading1"/>
        <w:spacing w:line="360" w:lineRule="auto"/>
        <w:jc w:val="both"/>
        <w:rPr>
          <w:rFonts w:asciiTheme="minorHAnsi" w:hAnsiTheme="minorHAnsi"/>
        </w:rPr>
      </w:pPr>
      <w:r w:rsidRPr="00822BAD">
        <w:rPr>
          <w:rFonts w:asciiTheme="minorHAnsi" w:hAnsiTheme="minorHAnsi" w:cs="Times New Roman"/>
        </w:rPr>
        <w:t>Laboratory 9</w:t>
      </w:r>
    </w:p>
    <w:p w:rsidR="00E323E9" w:rsidRPr="00822BAD" w:rsidRDefault="00E323E9" w:rsidP="00FC2D86">
      <w:pPr>
        <w:spacing w:line="360" w:lineRule="auto"/>
        <w:jc w:val="both"/>
      </w:pPr>
      <w:r w:rsidRPr="00822BAD">
        <w:rPr>
          <w:rFonts w:cs="Times New Roman"/>
        </w:rPr>
        <w:t>Title of the Laboratory Exercise: Basic data structures</w:t>
      </w: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Introduction and Purpose of Experiment</w:t>
      </w:r>
    </w:p>
    <w:p w:rsidR="00E323E9" w:rsidRPr="00822BAD" w:rsidRDefault="00E323E9" w:rsidP="00FC2D86">
      <w:pPr>
        <w:spacing w:line="360" w:lineRule="auto"/>
        <w:ind w:left="720"/>
        <w:jc w:val="both"/>
      </w:pPr>
      <w:r w:rsidRPr="00822BAD">
        <w:rPr>
          <w:rFonts w:cs="Times New Roman"/>
        </w:rPr>
        <w:t>Data structure is a way of collecting and organising data in such a way that we can perform operations on these data in an effective way. By solving these problems students will become familiar with the implementations of Stacks and Queues.</w:t>
      </w: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Aim and Objectives</w:t>
      </w:r>
    </w:p>
    <w:p w:rsidR="00E323E9" w:rsidRPr="00822BAD" w:rsidRDefault="00E323E9" w:rsidP="00FC2D86">
      <w:pPr>
        <w:spacing w:line="360" w:lineRule="auto"/>
        <w:ind w:left="360" w:firstLine="360"/>
        <w:jc w:val="both"/>
      </w:pPr>
      <w:r w:rsidRPr="00822BAD">
        <w:rPr>
          <w:rFonts w:cs="Times New Roman"/>
        </w:rPr>
        <w:t>Aim</w:t>
      </w:r>
    </w:p>
    <w:p w:rsidR="00E323E9" w:rsidRPr="00A76DD5" w:rsidRDefault="00397C12" w:rsidP="002816C6">
      <w:pPr>
        <w:pStyle w:val="ListParagraph"/>
        <w:widowControl w:val="0"/>
        <w:numPr>
          <w:ilvl w:val="0"/>
          <w:numId w:val="24"/>
        </w:numPr>
        <w:tabs>
          <w:tab w:val="left" w:pos="720"/>
          <w:tab w:val="left" w:pos="2880"/>
        </w:tabs>
        <w:suppressAutoHyphens/>
        <w:spacing w:after="0" w:line="360" w:lineRule="auto"/>
        <w:jc w:val="both"/>
      </w:pPr>
      <w:r>
        <w:rPr>
          <w:rFonts w:cs="Times New Roman"/>
        </w:rPr>
        <w:t>To develop pipelining of machine learning algorithm</w:t>
      </w:r>
    </w:p>
    <w:p w:rsidR="00A76DD5" w:rsidRPr="00A76DD5" w:rsidRDefault="00A76DD5" w:rsidP="00A76DD5">
      <w:pPr>
        <w:numPr>
          <w:ilvl w:val="0"/>
          <w:numId w:val="24"/>
        </w:numPr>
        <w:spacing w:after="0" w:line="240" w:lineRule="auto"/>
        <w:textAlignment w:val="baseline"/>
        <w:rPr>
          <w:rFonts w:ascii="Helvetica" w:eastAsia="Times New Roman" w:hAnsi="Helvetica" w:cs="Helvetica"/>
          <w:color w:val="555555"/>
          <w:sz w:val="23"/>
          <w:szCs w:val="23"/>
          <w:lang w:val="en-US"/>
        </w:rPr>
      </w:pPr>
      <w:r w:rsidRPr="00A76DD5">
        <w:rPr>
          <w:rFonts w:ascii="Helvetica" w:eastAsia="Times New Roman" w:hAnsi="Helvetica" w:cs="Helvetica"/>
          <w:color w:val="555555"/>
          <w:sz w:val="23"/>
          <w:szCs w:val="23"/>
          <w:lang w:val="en-US"/>
        </w:rPr>
        <w:t>Standardize the data.</w:t>
      </w:r>
    </w:p>
    <w:p w:rsidR="00A76DD5" w:rsidRDefault="00A76DD5" w:rsidP="00A76DD5">
      <w:pPr>
        <w:numPr>
          <w:ilvl w:val="0"/>
          <w:numId w:val="24"/>
        </w:numPr>
        <w:spacing w:after="0" w:line="240" w:lineRule="auto"/>
        <w:textAlignment w:val="baseline"/>
        <w:rPr>
          <w:rFonts w:ascii="Helvetica" w:eastAsia="Times New Roman" w:hAnsi="Helvetica" w:cs="Helvetica"/>
          <w:color w:val="555555"/>
          <w:sz w:val="23"/>
          <w:szCs w:val="23"/>
          <w:lang w:val="en-US"/>
        </w:rPr>
      </w:pPr>
      <w:r w:rsidRPr="00A76DD5">
        <w:rPr>
          <w:rFonts w:ascii="Helvetica" w:eastAsia="Times New Roman" w:hAnsi="Helvetica" w:cs="Helvetica"/>
          <w:color w:val="555555"/>
          <w:sz w:val="23"/>
          <w:szCs w:val="23"/>
          <w:lang w:val="en-US"/>
        </w:rPr>
        <w:t>Learn a Linear Discriminant Analysis model.</w:t>
      </w:r>
    </w:p>
    <w:p w:rsidR="00A76DD5" w:rsidRPr="00A76DD5" w:rsidRDefault="00A76DD5" w:rsidP="00A76DD5">
      <w:pPr>
        <w:numPr>
          <w:ilvl w:val="0"/>
          <w:numId w:val="24"/>
        </w:numPr>
        <w:spacing w:after="0" w:line="240" w:lineRule="auto"/>
        <w:textAlignment w:val="baseline"/>
        <w:rPr>
          <w:rFonts w:ascii="Helvetica" w:eastAsia="Times New Roman" w:hAnsi="Helvetica" w:cs="Helvetica"/>
          <w:color w:val="555555"/>
          <w:sz w:val="23"/>
          <w:szCs w:val="23"/>
          <w:lang w:val="en-US"/>
        </w:rPr>
      </w:pPr>
      <w:r w:rsidRPr="00A76DD5">
        <w:rPr>
          <w:rFonts w:ascii="Helvetica" w:eastAsia="Times New Roman" w:hAnsi="Helvetica" w:cs="Helvetica"/>
          <w:color w:val="555555"/>
          <w:sz w:val="23"/>
          <w:szCs w:val="23"/>
          <w:lang w:val="en-US"/>
        </w:rPr>
        <w:t>The example below demonstrates the pipeline defined with four steps:</w:t>
      </w:r>
    </w:p>
    <w:p w:rsidR="00A76DD5" w:rsidRPr="00A76DD5" w:rsidRDefault="00A76DD5" w:rsidP="00A76DD5">
      <w:pPr>
        <w:numPr>
          <w:ilvl w:val="0"/>
          <w:numId w:val="31"/>
        </w:numPr>
        <w:tabs>
          <w:tab w:val="clear" w:pos="2880"/>
          <w:tab w:val="num" w:pos="-360"/>
        </w:tabs>
        <w:spacing w:after="0" w:line="240" w:lineRule="auto"/>
        <w:ind w:left="2250"/>
        <w:textAlignment w:val="baseline"/>
        <w:rPr>
          <w:rFonts w:ascii="Helvetica" w:eastAsia="Times New Roman" w:hAnsi="Helvetica" w:cs="Helvetica"/>
          <w:color w:val="555555"/>
          <w:sz w:val="23"/>
          <w:szCs w:val="23"/>
          <w:lang w:val="en-US"/>
        </w:rPr>
      </w:pPr>
      <w:r w:rsidRPr="00A76DD5">
        <w:rPr>
          <w:rFonts w:ascii="Helvetica" w:eastAsia="Times New Roman" w:hAnsi="Helvetica" w:cs="Helvetica"/>
          <w:color w:val="555555"/>
          <w:sz w:val="23"/>
          <w:szCs w:val="23"/>
          <w:lang w:val="en-US"/>
        </w:rPr>
        <w:t>Feature Extraction with Principal Component Analysis (3 features)</w:t>
      </w:r>
    </w:p>
    <w:p w:rsidR="00A76DD5" w:rsidRPr="00A76DD5" w:rsidRDefault="00A76DD5" w:rsidP="00A76DD5">
      <w:pPr>
        <w:numPr>
          <w:ilvl w:val="0"/>
          <w:numId w:val="31"/>
        </w:numPr>
        <w:spacing w:after="0" w:line="240" w:lineRule="auto"/>
        <w:ind w:left="2250"/>
        <w:textAlignment w:val="baseline"/>
        <w:rPr>
          <w:rFonts w:ascii="Helvetica" w:eastAsia="Times New Roman" w:hAnsi="Helvetica" w:cs="Helvetica"/>
          <w:color w:val="555555"/>
          <w:sz w:val="23"/>
          <w:szCs w:val="23"/>
          <w:lang w:val="en-US"/>
        </w:rPr>
      </w:pPr>
      <w:r w:rsidRPr="00A76DD5">
        <w:rPr>
          <w:rFonts w:ascii="Helvetica" w:eastAsia="Times New Roman" w:hAnsi="Helvetica" w:cs="Helvetica"/>
          <w:color w:val="555555"/>
          <w:sz w:val="23"/>
          <w:szCs w:val="23"/>
          <w:lang w:val="en-US"/>
        </w:rPr>
        <w:t>Feature Extraction with Statistical Selection (6 features)</w:t>
      </w:r>
    </w:p>
    <w:p w:rsidR="00A76DD5" w:rsidRPr="00A76DD5" w:rsidRDefault="00A76DD5" w:rsidP="00A76DD5">
      <w:pPr>
        <w:numPr>
          <w:ilvl w:val="0"/>
          <w:numId w:val="31"/>
        </w:numPr>
        <w:spacing w:after="0" w:line="240" w:lineRule="auto"/>
        <w:ind w:left="2250"/>
        <w:textAlignment w:val="baseline"/>
        <w:rPr>
          <w:rFonts w:ascii="Helvetica" w:eastAsia="Times New Roman" w:hAnsi="Helvetica" w:cs="Helvetica"/>
          <w:color w:val="555555"/>
          <w:sz w:val="23"/>
          <w:szCs w:val="23"/>
          <w:lang w:val="en-US"/>
        </w:rPr>
      </w:pPr>
      <w:r w:rsidRPr="00A76DD5">
        <w:rPr>
          <w:rFonts w:ascii="Helvetica" w:eastAsia="Times New Roman" w:hAnsi="Helvetica" w:cs="Helvetica"/>
          <w:color w:val="555555"/>
          <w:sz w:val="23"/>
          <w:szCs w:val="23"/>
          <w:lang w:val="en-US"/>
        </w:rPr>
        <w:t>Feature Union</w:t>
      </w:r>
    </w:p>
    <w:p w:rsidR="00A76DD5" w:rsidRPr="00A76DD5" w:rsidRDefault="00A76DD5" w:rsidP="00A76DD5">
      <w:pPr>
        <w:numPr>
          <w:ilvl w:val="0"/>
          <w:numId w:val="31"/>
        </w:numPr>
        <w:spacing w:after="0" w:line="240" w:lineRule="auto"/>
        <w:ind w:left="2250"/>
        <w:textAlignment w:val="baseline"/>
        <w:rPr>
          <w:rFonts w:ascii="Helvetica" w:eastAsia="Times New Roman" w:hAnsi="Helvetica" w:cs="Helvetica"/>
          <w:color w:val="555555"/>
          <w:sz w:val="23"/>
          <w:szCs w:val="23"/>
          <w:lang w:val="en-US"/>
        </w:rPr>
      </w:pPr>
      <w:r w:rsidRPr="00A76DD5">
        <w:rPr>
          <w:rFonts w:ascii="Helvetica" w:eastAsia="Times New Roman" w:hAnsi="Helvetica" w:cs="Helvetica"/>
          <w:color w:val="555555"/>
          <w:sz w:val="23"/>
          <w:szCs w:val="23"/>
          <w:lang w:val="en-US"/>
        </w:rPr>
        <w:t>Learn a Logistic Regression Model</w:t>
      </w:r>
    </w:p>
    <w:p w:rsidR="00A76DD5" w:rsidRPr="00A76DD5" w:rsidRDefault="00A76DD5" w:rsidP="00A76DD5">
      <w:pPr>
        <w:shd w:val="clear" w:color="auto" w:fill="FFFFFF"/>
        <w:spacing w:after="288" w:line="360" w:lineRule="atLeast"/>
        <w:ind w:left="2250"/>
        <w:textAlignment w:val="baseline"/>
        <w:rPr>
          <w:rFonts w:ascii="Helvetica" w:eastAsia="Times New Roman" w:hAnsi="Helvetica" w:cs="Helvetica"/>
          <w:color w:val="555555"/>
          <w:sz w:val="23"/>
          <w:szCs w:val="23"/>
          <w:lang w:val="en-US"/>
        </w:rPr>
      </w:pPr>
      <w:r w:rsidRPr="00A76DD5">
        <w:rPr>
          <w:rFonts w:ascii="Helvetica" w:eastAsia="Times New Roman" w:hAnsi="Helvetica" w:cs="Helvetica"/>
          <w:color w:val="555555"/>
          <w:sz w:val="23"/>
          <w:szCs w:val="23"/>
          <w:lang w:val="en-US"/>
        </w:rPr>
        <w:t>The pipeline is then evaluated using 10-fold cross validation.</w:t>
      </w:r>
    </w:p>
    <w:p w:rsidR="00A76DD5" w:rsidRPr="00822BAD" w:rsidRDefault="00A76DD5" w:rsidP="00A76DD5">
      <w:pPr>
        <w:pStyle w:val="ListParagraph"/>
        <w:widowControl w:val="0"/>
        <w:tabs>
          <w:tab w:val="left" w:pos="720"/>
          <w:tab w:val="left" w:pos="2880"/>
        </w:tabs>
        <w:suppressAutoHyphens/>
        <w:spacing w:after="0" w:line="360" w:lineRule="auto"/>
        <w:ind w:left="1440"/>
        <w:jc w:val="both"/>
      </w:pPr>
    </w:p>
    <w:p w:rsidR="00E323E9" w:rsidRPr="00822BAD" w:rsidRDefault="00E323E9" w:rsidP="00FC2D86">
      <w:pPr>
        <w:spacing w:line="360" w:lineRule="auto"/>
        <w:ind w:left="360" w:firstLine="360"/>
        <w:jc w:val="both"/>
      </w:pPr>
      <w:r w:rsidRPr="00822BAD">
        <w:rPr>
          <w:rFonts w:cs="Times New Roman"/>
        </w:rPr>
        <w:t>Objectives</w:t>
      </w:r>
    </w:p>
    <w:p w:rsidR="00E323E9" w:rsidRPr="00822BAD" w:rsidRDefault="00E323E9" w:rsidP="00FC2D86">
      <w:pPr>
        <w:spacing w:line="360" w:lineRule="auto"/>
        <w:ind w:left="360" w:firstLine="360"/>
        <w:jc w:val="both"/>
      </w:pPr>
      <w:r w:rsidRPr="00822BAD">
        <w:rPr>
          <w:rFonts w:cs="Times New Roman"/>
        </w:rPr>
        <w:t>At the end of this lab, the student will be able to</w:t>
      </w:r>
    </w:p>
    <w:p w:rsidR="00397C12" w:rsidRPr="00397C12" w:rsidRDefault="00397C12" w:rsidP="00397C12">
      <w:pPr>
        <w:shd w:val="clear" w:color="auto" w:fill="FFFFFF"/>
        <w:spacing w:after="288" w:line="360" w:lineRule="atLeast"/>
        <w:textAlignment w:val="baseline"/>
        <w:rPr>
          <w:rFonts w:ascii="Helvetica" w:eastAsia="Times New Roman" w:hAnsi="Helvetica" w:cs="Helvetica"/>
          <w:color w:val="555555"/>
          <w:sz w:val="23"/>
          <w:szCs w:val="23"/>
          <w:lang w:val="en-US"/>
        </w:rPr>
      </w:pPr>
      <w:r w:rsidRPr="00397C12">
        <w:rPr>
          <w:rFonts w:ascii="Helvetica" w:eastAsia="Times New Roman" w:hAnsi="Helvetica" w:cs="Helvetica"/>
          <w:color w:val="555555"/>
          <w:sz w:val="23"/>
          <w:szCs w:val="23"/>
          <w:lang w:val="en-US"/>
        </w:rPr>
        <w:t>The example below demonstrates this important data preparation and model evaluation workflow. The pipeline is defined with two steps:</w:t>
      </w:r>
    </w:p>
    <w:p w:rsidR="00A76DD5" w:rsidRDefault="00397C12" w:rsidP="00A76DD5">
      <w:pPr>
        <w:numPr>
          <w:ilvl w:val="0"/>
          <w:numId w:val="30"/>
        </w:numPr>
        <w:spacing w:after="0" w:line="240" w:lineRule="auto"/>
        <w:ind w:left="1890"/>
        <w:textAlignment w:val="baseline"/>
        <w:rPr>
          <w:rFonts w:ascii="Helvetica" w:eastAsia="Times New Roman" w:hAnsi="Helvetica" w:cs="Helvetica"/>
          <w:color w:val="555555"/>
          <w:sz w:val="23"/>
          <w:szCs w:val="23"/>
          <w:lang w:val="en-US"/>
        </w:rPr>
      </w:pPr>
      <w:r w:rsidRPr="00397C12">
        <w:rPr>
          <w:rFonts w:ascii="Helvetica" w:eastAsia="Times New Roman" w:hAnsi="Helvetica" w:cs="Helvetica"/>
          <w:color w:val="555555"/>
          <w:sz w:val="23"/>
          <w:szCs w:val="23"/>
          <w:lang w:val="en-US"/>
        </w:rPr>
        <w:t>Standardize the data.</w:t>
      </w:r>
    </w:p>
    <w:p w:rsidR="00397C12" w:rsidRPr="00397C12" w:rsidRDefault="00397C12" w:rsidP="00A76DD5">
      <w:pPr>
        <w:numPr>
          <w:ilvl w:val="0"/>
          <w:numId w:val="30"/>
        </w:numPr>
        <w:spacing w:after="0" w:line="240" w:lineRule="auto"/>
        <w:ind w:left="1890"/>
        <w:textAlignment w:val="baseline"/>
        <w:rPr>
          <w:rFonts w:ascii="Helvetica" w:eastAsia="Times New Roman" w:hAnsi="Helvetica" w:cs="Helvetica"/>
          <w:color w:val="555555"/>
          <w:sz w:val="23"/>
          <w:szCs w:val="23"/>
          <w:lang w:val="en-US"/>
        </w:rPr>
      </w:pPr>
      <w:r w:rsidRPr="00397C12">
        <w:rPr>
          <w:rFonts w:ascii="Helvetica" w:eastAsia="Times New Roman" w:hAnsi="Helvetica" w:cs="Helvetica"/>
          <w:color w:val="555555"/>
          <w:sz w:val="23"/>
          <w:szCs w:val="23"/>
          <w:lang w:val="en-US"/>
        </w:rPr>
        <w:t>Learn a Linear Discriminant Analysis model.</w:t>
      </w:r>
    </w:p>
    <w:p w:rsidR="00397C12" w:rsidRPr="00397C12" w:rsidRDefault="00397C12" w:rsidP="00397C12">
      <w:pPr>
        <w:shd w:val="clear" w:color="auto" w:fill="FFFFFF"/>
        <w:spacing w:after="288" w:line="360" w:lineRule="atLeast"/>
        <w:textAlignment w:val="baseline"/>
        <w:rPr>
          <w:rFonts w:ascii="Helvetica" w:eastAsia="Times New Roman" w:hAnsi="Helvetica" w:cs="Helvetica"/>
          <w:color w:val="555555"/>
          <w:sz w:val="23"/>
          <w:szCs w:val="23"/>
          <w:lang w:val="en-US"/>
        </w:rPr>
      </w:pPr>
      <w:r w:rsidRPr="00397C12">
        <w:rPr>
          <w:rFonts w:ascii="Helvetica" w:eastAsia="Times New Roman" w:hAnsi="Helvetica" w:cs="Helvetica"/>
          <w:color w:val="555555"/>
          <w:sz w:val="23"/>
          <w:szCs w:val="23"/>
          <w:lang w:val="en-US"/>
        </w:rPr>
        <w:t>The pipeline is then evaluated using 10-fold cross validation.</w:t>
      </w:r>
    </w:p>
    <w:p w:rsidR="00E323E9" w:rsidRPr="00822BAD" w:rsidRDefault="00E323E9" w:rsidP="00FC2D86">
      <w:pPr>
        <w:spacing w:line="360" w:lineRule="auto"/>
        <w:jc w:val="both"/>
      </w:pP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Experimental Procedure</w:t>
      </w:r>
    </w:p>
    <w:p w:rsidR="00E323E9" w:rsidRPr="00822BAD" w:rsidRDefault="00E323E9" w:rsidP="002816C6">
      <w:pPr>
        <w:pStyle w:val="ListParagraph"/>
        <w:numPr>
          <w:ilvl w:val="2"/>
          <w:numId w:val="8"/>
        </w:numPr>
        <w:tabs>
          <w:tab w:val="left" w:pos="720"/>
          <w:tab w:val="left" w:pos="1440"/>
        </w:tabs>
        <w:suppressAutoHyphens/>
        <w:spacing w:line="360" w:lineRule="auto"/>
        <w:contextualSpacing w:val="0"/>
        <w:jc w:val="both"/>
      </w:pPr>
      <w:r w:rsidRPr="00822BAD">
        <w:rPr>
          <w:rFonts w:cs="Times New Roman"/>
        </w:rPr>
        <w:t>Analyse the problem statement</w:t>
      </w:r>
    </w:p>
    <w:p w:rsidR="00E323E9" w:rsidRPr="00822BAD" w:rsidRDefault="00E323E9" w:rsidP="002816C6">
      <w:pPr>
        <w:pStyle w:val="ListParagraph"/>
        <w:numPr>
          <w:ilvl w:val="2"/>
          <w:numId w:val="8"/>
        </w:numPr>
        <w:tabs>
          <w:tab w:val="left" w:pos="720"/>
          <w:tab w:val="left" w:pos="1440"/>
        </w:tabs>
        <w:suppressAutoHyphens/>
        <w:spacing w:line="360" w:lineRule="auto"/>
        <w:contextualSpacing w:val="0"/>
        <w:jc w:val="both"/>
      </w:pPr>
      <w:r w:rsidRPr="00822BAD">
        <w:rPr>
          <w:rFonts w:cs="Times New Roman"/>
        </w:rPr>
        <w:lastRenderedPageBreak/>
        <w:t>Design an algorithm for the given problem statement and develop a flowchart/pseudo-code</w:t>
      </w:r>
    </w:p>
    <w:p w:rsidR="00E323E9" w:rsidRPr="00822BAD" w:rsidRDefault="00E323E9" w:rsidP="002816C6">
      <w:pPr>
        <w:pStyle w:val="ListParagraph"/>
        <w:numPr>
          <w:ilvl w:val="2"/>
          <w:numId w:val="8"/>
        </w:numPr>
        <w:tabs>
          <w:tab w:val="left" w:pos="720"/>
          <w:tab w:val="left" w:pos="1440"/>
        </w:tabs>
        <w:suppressAutoHyphens/>
        <w:spacing w:line="360" w:lineRule="auto"/>
        <w:contextualSpacing w:val="0"/>
        <w:jc w:val="both"/>
      </w:pPr>
      <w:r w:rsidRPr="00822BAD">
        <w:rPr>
          <w:rFonts w:cs="Times New Roman"/>
        </w:rPr>
        <w:t>Implement the algorithm in C language</w:t>
      </w:r>
    </w:p>
    <w:p w:rsidR="00E323E9" w:rsidRPr="00822BAD" w:rsidRDefault="00E323E9" w:rsidP="002816C6">
      <w:pPr>
        <w:pStyle w:val="ListParagraph"/>
        <w:numPr>
          <w:ilvl w:val="2"/>
          <w:numId w:val="8"/>
        </w:numPr>
        <w:tabs>
          <w:tab w:val="left" w:pos="720"/>
          <w:tab w:val="left" w:pos="1440"/>
        </w:tabs>
        <w:suppressAutoHyphens/>
        <w:spacing w:line="360" w:lineRule="auto"/>
        <w:contextualSpacing w:val="0"/>
        <w:jc w:val="both"/>
      </w:pPr>
      <w:r w:rsidRPr="00822BAD">
        <w:rPr>
          <w:rFonts w:cs="Times New Roman"/>
        </w:rPr>
        <w:t>Compile the C program</w:t>
      </w:r>
    </w:p>
    <w:p w:rsidR="00E323E9" w:rsidRPr="00822BAD" w:rsidRDefault="00E323E9" w:rsidP="002816C6">
      <w:pPr>
        <w:pStyle w:val="ListParagraph"/>
        <w:numPr>
          <w:ilvl w:val="2"/>
          <w:numId w:val="8"/>
        </w:numPr>
        <w:tabs>
          <w:tab w:val="left" w:pos="720"/>
          <w:tab w:val="left" w:pos="1440"/>
        </w:tabs>
        <w:suppressAutoHyphens/>
        <w:spacing w:line="360" w:lineRule="auto"/>
        <w:contextualSpacing w:val="0"/>
        <w:jc w:val="both"/>
      </w:pPr>
      <w:r w:rsidRPr="00822BAD">
        <w:rPr>
          <w:rFonts w:cs="Times New Roman"/>
        </w:rPr>
        <w:t>Test the implemented program</w:t>
      </w:r>
    </w:p>
    <w:p w:rsidR="00E323E9" w:rsidRPr="00822BAD" w:rsidRDefault="00E323E9" w:rsidP="002816C6">
      <w:pPr>
        <w:pStyle w:val="ListParagraph"/>
        <w:numPr>
          <w:ilvl w:val="2"/>
          <w:numId w:val="8"/>
        </w:numPr>
        <w:tabs>
          <w:tab w:val="left" w:pos="720"/>
          <w:tab w:val="left" w:pos="1440"/>
        </w:tabs>
        <w:suppressAutoHyphens/>
        <w:spacing w:line="360" w:lineRule="auto"/>
        <w:contextualSpacing w:val="0"/>
        <w:jc w:val="both"/>
      </w:pPr>
      <w:r w:rsidRPr="00822BAD">
        <w:rPr>
          <w:rFonts w:cs="Times New Roman"/>
        </w:rPr>
        <w:t>Document the Results</w:t>
      </w:r>
    </w:p>
    <w:p w:rsidR="00E323E9" w:rsidRPr="00822BAD" w:rsidRDefault="00E323E9" w:rsidP="002816C6">
      <w:pPr>
        <w:pStyle w:val="ListParagraph"/>
        <w:numPr>
          <w:ilvl w:val="2"/>
          <w:numId w:val="8"/>
        </w:numPr>
        <w:tabs>
          <w:tab w:val="left" w:pos="720"/>
          <w:tab w:val="left" w:pos="1440"/>
        </w:tabs>
        <w:suppressAutoHyphens/>
        <w:spacing w:line="360" w:lineRule="auto"/>
        <w:contextualSpacing w:val="0"/>
        <w:jc w:val="both"/>
      </w:pPr>
      <w:r w:rsidRPr="00822BAD">
        <w:rPr>
          <w:rFonts w:cs="Times New Roman"/>
        </w:rPr>
        <w:t>Analyse and discuss the outcomes of your experiment</w:t>
      </w:r>
    </w:p>
    <w:p w:rsidR="00E323E9" w:rsidRPr="00822BAD" w:rsidRDefault="00E323E9" w:rsidP="00FC2D86">
      <w:pPr>
        <w:spacing w:line="360" w:lineRule="auto"/>
        <w:ind w:left="1440"/>
        <w:jc w:val="both"/>
      </w:pP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Questions</w:t>
      </w:r>
    </w:p>
    <w:p w:rsidR="00E323E9" w:rsidRPr="009710F6" w:rsidRDefault="00FC072F" w:rsidP="00EA4F9B">
      <w:pPr>
        <w:pStyle w:val="ListParagraph"/>
        <w:numPr>
          <w:ilvl w:val="1"/>
          <w:numId w:val="16"/>
        </w:numPr>
        <w:tabs>
          <w:tab w:val="left" w:pos="720"/>
        </w:tabs>
        <w:suppressAutoHyphens/>
        <w:spacing w:line="360" w:lineRule="auto"/>
        <w:contextualSpacing w:val="0"/>
        <w:jc w:val="both"/>
        <w:rPr>
          <w:b/>
        </w:rPr>
      </w:pPr>
      <w:r w:rsidRPr="009710F6">
        <w:rPr>
          <w:rFonts w:cs="Times New Roman"/>
          <w:b/>
        </w:rPr>
        <w:t xml:space="preserve">Write a </w:t>
      </w:r>
      <w:r w:rsidR="00EA4F9B" w:rsidRPr="009710F6">
        <w:rPr>
          <w:rFonts w:cs="Times New Roman"/>
          <w:b/>
        </w:rPr>
        <w:t>Python</w:t>
      </w:r>
      <w:r w:rsidRPr="009710F6">
        <w:rPr>
          <w:rFonts w:cs="Times New Roman"/>
          <w:b/>
        </w:rPr>
        <w:t xml:space="preserve"> program </w:t>
      </w:r>
      <w:r w:rsidR="00A76DD5">
        <w:rPr>
          <w:rFonts w:cs="Times New Roman"/>
          <w:b/>
        </w:rPr>
        <w:t>to pipeline</w:t>
      </w:r>
      <w:r w:rsidR="009710F6" w:rsidRPr="009710F6">
        <w:rPr>
          <w:rFonts w:cs="Times New Roman"/>
          <w:b/>
        </w:rPr>
        <w:t xml:space="preserve"> machine learning algorithms</w:t>
      </w:r>
    </w:p>
    <w:p w:rsidR="00E323E9" w:rsidRPr="00822BAD" w:rsidRDefault="00E323E9" w:rsidP="00FC2D86">
      <w:pPr>
        <w:pStyle w:val="ListParagraph"/>
        <w:spacing w:line="360" w:lineRule="auto"/>
        <w:ind w:left="1440"/>
        <w:jc w:val="both"/>
      </w:pP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Calculations/Computations/Algorithms</w:t>
      </w:r>
    </w:p>
    <w:p w:rsidR="00E323E9" w:rsidRPr="00822BAD" w:rsidRDefault="00E323E9" w:rsidP="00FC2D86">
      <w:pPr>
        <w:spacing w:line="360" w:lineRule="auto"/>
        <w:jc w:val="both"/>
      </w:pP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Presentation of Results</w:t>
      </w:r>
    </w:p>
    <w:p w:rsidR="00E323E9" w:rsidRPr="00822BAD" w:rsidRDefault="00E323E9" w:rsidP="00FC2D86">
      <w:pPr>
        <w:spacing w:line="360" w:lineRule="auto"/>
        <w:jc w:val="both"/>
      </w:pP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Analysis and Discussions</w:t>
      </w:r>
    </w:p>
    <w:p w:rsidR="00E323E9" w:rsidRPr="00822BAD" w:rsidRDefault="00E323E9" w:rsidP="00FC2D86">
      <w:pPr>
        <w:spacing w:line="360" w:lineRule="auto"/>
        <w:jc w:val="both"/>
      </w:pP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 xml:space="preserve">Conclusions </w:t>
      </w:r>
    </w:p>
    <w:p w:rsidR="00E323E9" w:rsidRPr="00822BAD" w:rsidRDefault="00E323E9" w:rsidP="00FC2D86">
      <w:pPr>
        <w:spacing w:line="360" w:lineRule="auto"/>
        <w:jc w:val="both"/>
      </w:pPr>
    </w:p>
    <w:p w:rsidR="00E323E9" w:rsidRPr="00822BAD" w:rsidRDefault="00E323E9" w:rsidP="002816C6">
      <w:pPr>
        <w:pStyle w:val="ListParagraph"/>
        <w:numPr>
          <w:ilvl w:val="0"/>
          <w:numId w:val="8"/>
        </w:numPr>
        <w:tabs>
          <w:tab w:val="left" w:pos="720"/>
        </w:tabs>
        <w:suppressAutoHyphens/>
        <w:spacing w:line="360" w:lineRule="auto"/>
        <w:contextualSpacing w:val="0"/>
        <w:jc w:val="both"/>
      </w:pPr>
      <w:r w:rsidRPr="00822BAD">
        <w:rPr>
          <w:rFonts w:cs="Times New Roman"/>
        </w:rPr>
        <w:t xml:space="preserve">Comments </w:t>
      </w:r>
    </w:p>
    <w:p w:rsidR="00E323E9" w:rsidRPr="00822BAD" w:rsidRDefault="00E323E9" w:rsidP="00FC2D86">
      <w:pPr>
        <w:pStyle w:val="ListParagraph"/>
        <w:spacing w:line="360" w:lineRule="auto"/>
        <w:jc w:val="both"/>
      </w:pPr>
    </w:p>
    <w:p w:rsidR="00E323E9" w:rsidRPr="00822BAD" w:rsidRDefault="00E323E9" w:rsidP="00FC2D86">
      <w:pPr>
        <w:spacing w:line="360" w:lineRule="auto"/>
        <w:jc w:val="both"/>
      </w:pPr>
      <w:r w:rsidRPr="00822BAD">
        <w:rPr>
          <w:rFonts w:cs="Times New Roman"/>
        </w:rPr>
        <w:tab/>
        <w:t>1. Limitations of Experiments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2. Limitations of Results</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lastRenderedPageBreak/>
        <w:tab/>
        <w:t>3. Learning happened</w:t>
      </w:r>
    </w:p>
    <w:p w:rsidR="00E323E9" w:rsidRPr="00822BAD" w:rsidRDefault="00E323E9" w:rsidP="00FC2D86">
      <w:pPr>
        <w:spacing w:line="360" w:lineRule="auto"/>
        <w:jc w:val="both"/>
      </w:pPr>
    </w:p>
    <w:p w:rsidR="00E323E9" w:rsidRPr="00822BAD" w:rsidRDefault="00E323E9" w:rsidP="00FC2D86">
      <w:pPr>
        <w:spacing w:line="360" w:lineRule="auto"/>
        <w:jc w:val="both"/>
      </w:pPr>
      <w:r w:rsidRPr="00822BAD">
        <w:rPr>
          <w:rFonts w:cs="Times New Roman"/>
        </w:rPr>
        <w:tab/>
        <w:t>4. Recommendations</w:t>
      </w: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9710F6" w:rsidRDefault="009710F6">
      <w:r>
        <w:br w:type="page"/>
      </w:r>
    </w:p>
    <w:p w:rsidR="00E323E9" w:rsidRPr="00822BAD" w:rsidRDefault="00E323E9" w:rsidP="00FC2D86">
      <w:pPr>
        <w:spacing w:line="360" w:lineRule="auto"/>
        <w:jc w:val="both"/>
      </w:pPr>
    </w:p>
    <w:p w:rsidR="009710F6" w:rsidRPr="00822BAD" w:rsidRDefault="009710F6" w:rsidP="009710F6">
      <w:pPr>
        <w:pStyle w:val="Heading1"/>
        <w:spacing w:line="360" w:lineRule="auto"/>
        <w:jc w:val="both"/>
        <w:rPr>
          <w:rFonts w:asciiTheme="minorHAnsi" w:hAnsiTheme="minorHAnsi"/>
        </w:rPr>
      </w:pPr>
      <w:r>
        <w:rPr>
          <w:rFonts w:asciiTheme="minorHAnsi" w:hAnsiTheme="minorHAnsi" w:cs="Times New Roman"/>
        </w:rPr>
        <w:t>Laboratory 10</w:t>
      </w:r>
    </w:p>
    <w:p w:rsidR="009710F6" w:rsidRPr="00822BAD" w:rsidRDefault="009710F6" w:rsidP="009710F6">
      <w:pPr>
        <w:spacing w:line="360" w:lineRule="auto"/>
        <w:jc w:val="both"/>
      </w:pPr>
      <w:r w:rsidRPr="00822BAD">
        <w:rPr>
          <w:rFonts w:cs="Times New Roman"/>
        </w:rPr>
        <w:t>Title of the Laboratory Exercise: Basic data structures</w:t>
      </w:r>
    </w:p>
    <w:p w:rsidR="009710F6" w:rsidRPr="00A76DD5"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t>Introduction and Purpose of Experiment</w:t>
      </w:r>
    </w:p>
    <w:p w:rsidR="00A76DD5" w:rsidRPr="00822BAD" w:rsidRDefault="00A76DD5" w:rsidP="00A76DD5">
      <w:pPr>
        <w:pStyle w:val="ListParagraph"/>
        <w:tabs>
          <w:tab w:val="left" w:pos="720"/>
        </w:tabs>
        <w:suppressAutoHyphens/>
        <w:spacing w:line="360" w:lineRule="auto"/>
        <w:contextualSpacing w:val="0"/>
        <w:jc w:val="both"/>
      </w:pPr>
      <w:r>
        <w:rPr>
          <w:rFonts w:cs="Times New Roman"/>
        </w:rPr>
        <w:t>This lab demonstrates students to do a comparative analysis of Algorithms which helps in optimization and choosing the best algorithm for a situation.</w:t>
      </w:r>
    </w:p>
    <w:p w:rsidR="009710F6" w:rsidRPr="00822BAD"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t>Aim and Objectives</w:t>
      </w:r>
    </w:p>
    <w:p w:rsidR="009710F6" w:rsidRPr="00822BAD" w:rsidRDefault="009710F6" w:rsidP="009710F6">
      <w:pPr>
        <w:spacing w:line="360" w:lineRule="auto"/>
        <w:ind w:left="360" w:firstLine="360"/>
        <w:jc w:val="both"/>
      </w:pPr>
      <w:r w:rsidRPr="00822BAD">
        <w:rPr>
          <w:rFonts w:cs="Times New Roman"/>
        </w:rPr>
        <w:t>Aim</w:t>
      </w:r>
    </w:p>
    <w:p w:rsidR="009710F6" w:rsidRPr="00822BAD" w:rsidRDefault="009710F6" w:rsidP="009710F6">
      <w:pPr>
        <w:pStyle w:val="ListParagraph"/>
        <w:widowControl w:val="0"/>
        <w:numPr>
          <w:ilvl w:val="0"/>
          <w:numId w:val="24"/>
        </w:numPr>
        <w:tabs>
          <w:tab w:val="left" w:pos="720"/>
          <w:tab w:val="left" w:pos="2880"/>
        </w:tabs>
        <w:suppressAutoHyphens/>
        <w:spacing w:after="0" w:line="360" w:lineRule="auto"/>
        <w:jc w:val="both"/>
      </w:pPr>
      <w:r w:rsidRPr="00822BAD">
        <w:rPr>
          <w:rFonts w:cs="Times New Roman"/>
        </w:rPr>
        <w:t xml:space="preserve">To develop programs using array based data structures </w:t>
      </w:r>
    </w:p>
    <w:p w:rsidR="009710F6" w:rsidRPr="00822BAD" w:rsidRDefault="009710F6" w:rsidP="009710F6">
      <w:pPr>
        <w:spacing w:line="360" w:lineRule="auto"/>
        <w:ind w:left="360" w:firstLine="360"/>
        <w:jc w:val="both"/>
      </w:pPr>
      <w:r w:rsidRPr="00822BAD">
        <w:rPr>
          <w:rFonts w:cs="Times New Roman"/>
        </w:rPr>
        <w:t>Objectives</w:t>
      </w:r>
    </w:p>
    <w:p w:rsidR="009710F6" w:rsidRPr="00822BAD" w:rsidRDefault="009710F6" w:rsidP="009710F6">
      <w:pPr>
        <w:spacing w:line="360" w:lineRule="auto"/>
        <w:ind w:left="360" w:firstLine="360"/>
        <w:jc w:val="both"/>
      </w:pPr>
      <w:r w:rsidRPr="00822BAD">
        <w:rPr>
          <w:rFonts w:cs="Times New Roman"/>
        </w:rPr>
        <w:t>At the end of this lab, the student will be able to</w:t>
      </w:r>
    </w:p>
    <w:p w:rsidR="004A1E66" w:rsidRPr="004A1E66" w:rsidRDefault="004A1E66" w:rsidP="00D21966">
      <w:pPr>
        <w:pStyle w:val="ListParagraph"/>
        <w:widowControl w:val="0"/>
        <w:numPr>
          <w:ilvl w:val="0"/>
          <w:numId w:val="24"/>
        </w:numPr>
        <w:tabs>
          <w:tab w:val="left" w:pos="720"/>
          <w:tab w:val="left" w:pos="2880"/>
        </w:tabs>
        <w:suppressAutoHyphens/>
        <w:spacing w:after="0" w:line="360" w:lineRule="auto"/>
        <w:jc w:val="both"/>
      </w:pPr>
      <w:r>
        <w:rPr>
          <w:rFonts w:cs="Times New Roman"/>
        </w:rPr>
        <w:t>To do a comparative study of  machine learning algorithm for a given problem</w:t>
      </w:r>
    </w:p>
    <w:p w:rsidR="009710F6" w:rsidRPr="00822BAD" w:rsidRDefault="009710F6" w:rsidP="00D21966">
      <w:pPr>
        <w:pStyle w:val="ListParagraph"/>
        <w:widowControl w:val="0"/>
        <w:numPr>
          <w:ilvl w:val="0"/>
          <w:numId w:val="24"/>
        </w:numPr>
        <w:tabs>
          <w:tab w:val="left" w:pos="720"/>
          <w:tab w:val="left" w:pos="2880"/>
        </w:tabs>
        <w:suppressAutoHyphens/>
        <w:spacing w:after="0" w:line="360" w:lineRule="auto"/>
        <w:jc w:val="both"/>
      </w:pPr>
    </w:p>
    <w:p w:rsidR="009710F6" w:rsidRPr="00822BAD" w:rsidRDefault="009710F6" w:rsidP="009710F6">
      <w:pPr>
        <w:spacing w:line="360" w:lineRule="auto"/>
        <w:jc w:val="both"/>
      </w:pPr>
    </w:p>
    <w:p w:rsidR="009710F6" w:rsidRPr="00822BAD"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t>Experimental Procedure</w:t>
      </w:r>
    </w:p>
    <w:p w:rsidR="009710F6" w:rsidRPr="00822BAD" w:rsidRDefault="009710F6" w:rsidP="009710F6">
      <w:pPr>
        <w:pStyle w:val="ListParagraph"/>
        <w:numPr>
          <w:ilvl w:val="2"/>
          <w:numId w:val="28"/>
        </w:numPr>
        <w:tabs>
          <w:tab w:val="left" w:pos="720"/>
          <w:tab w:val="left" w:pos="1440"/>
        </w:tabs>
        <w:suppressAutoHyphens/>
        <w:spacing w:line="360" w:lineRule="auto"/>
        <w:contextualSpacing w:val="0"/>
        <w:jc w:val="both"/>
      </w:pPr>
      <w:r w:rsidRPr="00822BAD">
        <w:rPr>
          <w:rFonts w:cs="Times New Roman"/>
        </w:rPr>
        <w:t>Analyse the problem statement</w:t>
      </w:r>
    </w:p>
    <w:p w:rsidR="009710F6" w:rsidRPr="00822BAD" w:rsidRDefault="009710F6" w:rsidP="009710F6">
      <w:pPr>
        <w:pStyle w:val="ListParagraph"/>
        <w:numPr>
          <w:ilvl w:val="2"/>
          <w:numId w:val="28"/>
        </w:numPr>
        <w:tabs>
          <w:tab w:val="left" w:pos="720"/>
          <w:tab w:val="left" w:pos="1440"/>
        </w:tabs>
        <w:suppressAutoHyphens/>
        <w:spacing w:line="360" w:lineRule="auto"/>
        <w:contextualSpacing w:val="0"/>
        <w:jc w:val="both"/>
      </w:pPr>
      <w:r w:rsidRPr="00822BAD">
        <w:rPr>
          <w:rFonts w:cs="Times New Roman"/>
        </w:rPr>
        <w:t>Design an algorithm for the given problem statement and develop a flowchart/pseudo-code</w:t>
      </w:r>
    </w:p>
    <w:p w:rsidR="009710F6" w:rsidRPr="00822BAD" w:rsidRDefault="009710F6" w:rsidP="009710F6">
      <w:pPr>
        <w:pStyle w:val="ListParagraph"/>
        <w:numPr>
          <w:ilvl w:val="2"/>
          <w:numId w:val="28"/>
        </w:numPr>
        <w:tabs>
          <w:tab w:val="left" w:pos="720"/>
          <w:tab w:val="left" w:pos="1440"/>
        </w:tabs>
        <w:suppressAutoHyphens/>
        <w:spacing w:line="360" w:lineRule="auto"/>
        <w:contextualSpacing w:val="0"/>
        <w:jc w:val="both"/>
      </w:pPr>
      <w:r w:rsidRPr="00822BAD">
        <w:rPr>
          <w:rFonts w:cs="Times New Roman"/>
        </w:rPr>
        <w:t>Implement the algorithm in C language</w:t>
      </w:r>
    </w:p>
    <w:p w:rsidR="009710F6" w:rsidRPr="00822BAD" w:rsidRDefault="009710F6" w:rsidP="009710F6">
      <w:pPr>
        <w:pStyle w:val="ListParagraph"/>
        <w:numPr>
          <w:ilvl w:val="2"/>
          <w:numId w:val="28"/>
        </w:numPr>
        <w:tabs>
          <w:tab w:val="left" w:pos="720"/>
          <w:tab w:val="left" w:pos="1440"/>
        </w:tabs>
        <w:suppressAutoHyphens/>
        <w:spacing w:line="360" w:lineRule="auto"/>
        <w:contextualSpacing w:val="0"/>
        <w:jc w:val="both"/>
      </w:pPr>
      <w:r w:rsidRPr="00822BAD">
        <w:rPr>
          <w:rFonts w:cs="Times New Roman"/>
        </w:rPr>
        <w:t>Compile the C program</w:t>
      </w:r>
    </w:p>
    <w:p w:rsidR="009710F6" w:rsidRPr="00822BAD" w:rsidRDefault="009710F6" w:rsidP="009710F6">
      <w:pPr>
        <w:pStyle w:val="ListParagraph"/>
        <w:numPr>
          <w:ilvl w:val="2"/>
          <w:numId w:val="28"/>
        </w:numPr>
        <w:tabs>
          <w:tab w:val="left" w:pos="720"/>
          <w:tab w:val="left" w:pos="1440"/>
        </w:tabs>
        <w:suppressAutoHyphens/>
        <w:spacing w:line="360" w:lineRule="auto"/>
        <w:contextualSpacing w:val="0"/>
        <w:jc w:val="both"/>
      </w:pPr>
      <w:r w:rsidRPr="00822BAD">
        <w:rPr>
          <w:rFonts w:cs="Times New Roman"/>
        </w:rPr>
        <w:t>Test the implemented program</w:t>
      </w:r>
    </w:p>
    <w:p w:rsidR="009710F6" w:rsidRPr="00822BAD" w:rsidRDefault="009710F6" w:rsidP="009710F6">
      <w:pPr>
        <w:pStyle w:val="ListParagraph"/>
        <w:numPr>
          <w:ilvl w:val="2"/>
          <w:numId w:val="28"/>
        </w:numPr>
        <w:tabs>
          <w:tab w:val="left" w:pos="720"/>
          <w:tab w:val="left" w:pos="1440"/>
        </w:tabs>
        <w:suppressAutoHyphens/>
        <w:spacing w:line="360" w:lineRule="auto"/>
        <w:contextualSpacing w:val="0"/>
        <w:jc w:val="both"/>
      </w:pPr>
      <w:r w:rsidRPr="00822BAD">
        <w:rPr>
          <w:rFonts w:cs="Times New Roman"/>
        </w:rPr>
        <w:t>Document the Results</w:t>
      </w:r>
    </w:p>
    <w:p w:rsidR="009710F6" w:rsidRPr="00822BAD" w:rsidRDefault="009710F6" w:rsidP="009710F6">
      <w:pPr>
        <w:pStyle w:val="ListParagraph"/>
        <w:numPr>
          <w:ilvl w:val="2"/>
          <w:numId w:val="28"/>
        </w:numPr>
        <w:tabs>
          <w:tab w:val="left" w:pos="720"/>
          <w:tab w:val="left" w:pos="1440"/>
        </w:tabs>
        <w:suppressAutoHyphens/>
        <w:spacing w:line="360" w:lineRule="auto"/>
        <w:contextualSpacing w:val="0"/>
        <w:jc w:val="both"/>
      </w:pPr>
      <w:r w:rsidRPr="00822BAD">
        <w:rPr>
          <w:rFonts w:cs="Times New Roman"/>
        </w:rPr>
        <w:t>Analyse and discuss the outcomes of your experiment</w:t>
      </w:r>
    </w:p>
    <w:p w:rsidR="009710F6" w:rsidRDefault="009710F6" w:rsidP="009710F6">
      <w:pPr>
        <w:spacing w:line="360" w:lineRule="auto"/>
        <w:ind w:left="1440"/>
        <w:jc w:val="both"/>
      </w:pPr>
    </w:p>
    <w:p w:rsidR="00B82C90" w:rsidRDefault="00B82C90" w:rsidP="009710F6">
      <w:pPr>
        <w:spacing w:line="360" w:lineRule="auto"/>
        <w:ind w:left="1440"/>
        <w:jc w:val="both"/>
      </w:pPr>
    </w:p>
    <w:p w:rsidR="004A1E66" w:rsidRPr="00822BAD" w:rsidRDefault="004A1E66" w:rsidP="009710F6">
      <w:pPr>
        <w:spacing w:line="360" w:lineRule="auto"/>
        <w:ind w:left="1440"/>
        <w:jc w:val="both"/>
      </w:pPr>
    </w:p>
    <w:p w:rsidR="009710F6" w:rsidRPr="00822BAD"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lastRenderedPageBreak/>
        <w:t>Questions</w:t>
      </w:r>
    </w:p>
    <w:p w:rsidR="009710F6" w:rsidRPr="009710F6" w:rsidRDefault="009710F6" w:rsidP="00B82C90">
      <w:pPr>
        <w:pStyle w:val="ListParagraph"/>
        <w:numPr>
          <w:ilvl w:val="1"/>
          <w:numId w:val="29"/>
        </w:numPr>
        <w:tabs>
          <w:tab w:val="left" w:pos="720"/>
        </w:tabs>
        <w:suppressAutoHyphens/>
        <w:spacing w:line="360" w:lineRule="auto"/>
        <w:contextualSpacing w:val="0"/>
        <w:jc w:val="both"/>
        <w:rPr>
          <w:b/>
        </w:rPr>
      </w:pPr>
      <w:r w:rsidRPr="009710F6">
        <w:rPr>
          <w:rFonts w:cs="Times New Roman"/>
          <w:b/>
        </w:rPr>
        <w:t xml:space="preserve">Write a Python program </w:t>
      </w:r>
      <w:r>
        <w:rPr>
          <w:rFonts w:cs="Times New Roman"/>
          <w:b/>
        </w:rPr>
        <w:t xml:space="preserve">compare </w:t>
      </w:r>
      <w:r w:rsidRPr="009710F6">
        <w:rPr>
          <w:rFonts w:cs="Times New Roman"/>
          <w:b/>
        </w:rPr>
        <w:t>machine learning algorithms</w:t>
      </w:r>
    </w:p>
    <w:p w:rsidR="009710F6" w:rsidRPr="00822BAD" w:rsidRDefault="009710F6" w:rsidP="009710F6">
      <w:pPr>
        <w:pStyle w:val="ListParagraph"/>
        <w:spacing w:line="360" w:lineRule="auto"/>
        <w:ind w:left="1440"/>
        <w:jc w:val="both"/>
      </w:pPr>
    </w:p>
    <w:p w:rsidR="009710F6" w:rsidRPr="00822BAD"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t>Calculations/Computations/Algorithms</w:t>
      </w:r>
    </w:p>
    <w:p w:rsidR="009710F6" w:rsidRPr="00822BAD" w:rsidRDefault="009710F6" w:rsidP="009710F6">
      <w:pPr>
        <w:spacing w:line="360" w:lineRule="auto"/>
        <w:jc w:val="both"/>
      </w:pPr>
    </w:p>
    <w:p w:rsidR="009710F6" w:rsidRPr="00822BAD"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t>Presentation of Results</w:t>
      </w:r>
    </w:p>
    <w:p w:rsidR="009710F6" w:rsidRPr="00822BAD" w:rsidRDefault="009710F6" w:rsidP="009710F6">
      <w:pPr>
        <w:spacing w:line="360" w:lineRule="auto"/>
        <w:jc w:val="both"/>
      </w:pPr>
    </w:p>
    <w:p w:rsidR="009710F6" w:rsidRPr="00822BAD"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t>Analysis and Discussions</w:t>
      </w:r>
    </w:p>
    <w:p w:rsidR="009710F6" w:rsidRPr="00822BAD" w:rsidRDefault="009710F6" w:rsidP="009710F6">
      <w:pPr>
        <w:spacing w:line="360" w:lineRule="auto"/>
        <w:jc w:val="both"/>
      </w:pPr>
    </w:p>
    <w:p w:rsidR="009710F6" w:rsidRPr="00822BAD"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t xml:space="preserve">Conclusions </w:t>
      </w:r>
    </w:p>
    <w:p w:rsidR="009710F6" w:rsidRPr="00822BAD" w:rsidRDefault="009710F6" w:rsidP="009710F6">
      <w:pPr>
        <w:spacing w:line="360" w:lineRule="auto"/>
        <w:jc w:val="both"/>
      </w:pPr>
    </w:p>
    <w:p w:rsidR="009710F6" w:rsidRPr="00822BAD" w:rsidRDefault="009710F6" w:rsidP="009710F6">
      <w:pPr>
        <w:pStyle w:val="ListParagraph"/>
        <w:numPr>
          <w:ilvl w:val="0"/>
          <w:numId w:val="28"/>
        </w:numPr>
        <w:tabs>
          <w:tab w:val="left" w:pos="720"/>
        </w:tabs>
        <w:suppressAutoHyphens/>
        <w:spacing w:line="360" w:lineRule="auto"/>
        <w:contextualSpacing w:val="0"/>
        <w:jc w:val="both"/>
      </w:pPr>
      <w:r w:rsidRPr="00822BAD">
        <w:rPr>
          <w:rFonts w:cs="Times New Roman"/>
        </w:rPr>
        <w:t xml:space="preserve">Comments </w:t>
      </w:r>
    </w:p>
    <w:p w:rsidR="009710F6" w:rsidRPr="00822BAD" w:rsidRDefault="009710F6" w:rsidP="009710F6">
      <w:pPr>
        <w:pStyle w:val="ListParagraph"/>
        <w:spacing w:line="360" w:lineRule="auto"/>
        <w:jc w:val="both"/>
      </w:pPr>
    </w:p>
    <w:p w:rsidR="009710F6" w:rsidRPr="00822BAD" w:rsidRDefault="009710F6" w:rsidP="009710F6">
      <w:pPr>
        <w:spacing w:line="360" w:lineRule="auto"/>
        <w:jc w:val="both"/>
      </w:pPr>
      <w:r w:rsidRPr="00822BAD">
        <w:rPr>
          <w:rFonts w:cs="Times New Roman"/>
        </w:rPr>
        <w:tab/>
        <w:t>1. Limitations of Experiments</w:t>
      </w:r>
    </w:p>
    <w:p w:rsidR="009710F6" w:rsidRPr="00822BAD" w:rsidRDefault="009710F6" w:rsidP="009710F6">
      <w:pPr>
        <w:spacing w:line="360" w:lineRule="auto"/>
        <w:jc w:val="both"/>
      </w:pPr>
    </w:p>
    <w:p w:rsidR="009710F6" w:rsidRPr="00822BAD" w:rsidRDefault="009710F6" w:rsidP="009710F6">
      <w:pPr>
        <w:spacing w:line="360" w:lineRule="auto"/>
        <w:jc w:val="both"/>
      </w:pPr>
      <w:r w:rsidRPr="00822BAD">
        <w:rPr>
          <w:rFonts w:cs="Times New Roman"/>
        </w:rPr>
        <w:tab/>
        <w:t>2. Limitations of Results</w:t>
      </w:r>
    </w:p>
    <w:p w:rsidR="009710F6" w:rsidRPr="00822BAD" w:rsidRDefault="009710F6" w:rsidP="009710F6">
      <w:pPr>
        <w:spacing w:line="360" w:lineRule="auto"/>
        <w:jc w:val="both"/>
      </w:pPr>
    </w:p>
    <w:p w:rsidR="009710F6" w:rsidRPr="00822BAD" w:rsidRDefault="009710F6" w:rsidP="009710F6">
      <w:pPr>
        <w:spacing w:line="360" w:lineRule="auto"/>
        <w:jc w:val="both"/>
      </w:pPr>
      <w:r w:rsidRPr="00822BAD">
        <w:rPr>
          <w:rFonts w:cs="Times New Roman"/>
        </w:rPr>
        <w:tab/>
        <w:t>3. Learning happened</w:t>
      </w:r>
    </w:p>
    <w:p w:rsidR="009710F6" w:rsidRPr="00822BAD" w:rsidRDefault="009710F6" w:rsidP="009710F6">
      <w:pPr>
        <w:spacing w:line="360" w:lineRule="auto"/>
        <w:jc w:val="both"/>
      </w:pPr>
    </w:p>
    <w:p w:rsidR="009710F6" w:rsidRPr="00822BAD" w:rsidRDefault="009710F6" w:rsidP="009710F6">
      <w:pPr>
        <w:spacing w:line="360" w:lineRule="auto"/>
        <w:jc w:val="both"/>
      </w:pPr>
      <w:r w:rsidRPr="00822BAD">
        <w:rPr>
          <w:rFonts w:cs="Times New Roman"/>
        </w:rPr>
        <w:tab/>
        <w:t>4. Recommendations</w:t>
      </w:r>
    </w:p>
    <w:p w:rsidR="009710F6" w:rsidRPr="00822BAD" w:rsidRDefault="009710F6" w:rsidP="009710F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p w:rsidR="00E323E9" w:rsidRPr="00822BAD" w:rsidRDefault="00E323E9" w:rsidP="00FC2D86">
      <w:pPr>
        <w:spacing w:line="360" w:lineRule="auto"/>
        <w:jc w:val="both"/>
      </w:pPr>
    </w:p>
    <w:sectPr w:rsidR="00E323E9" w:rsidRPr="00822BAD" w:rsidSect="00AE667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A17" w:rsidRDefault="00D30A17" w:rsidP="00BE415E">
      <w:pPr>
        <w:spacing w:after="0" w:line="240" w:lineRule="auto"/>
      </w:pPr>
      <w:r>
        <w:separator/>
      </w:r>
    </w:p>
  </w:endnote>
  <w:endnote w:type="continuationSeparator" w:id="0">
    <w:p w:rsidR="00D30A17" w:rsidRDefault="00D30A17"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A17" w:rsidRDefault="00D30A17" w:rsidP="00BE415E">
      <w:pPr>
        <w:spacing w:after="0" w:line="240" w:lineRule="auto"/>
      </w:pPr>
      <w:r>
        <w:separator/>
      </w:r>
    </w:p>
  </w:footnote>
  <w:footnote w:type="continuationSeparator" w:id="0">
    <w:p w:rsidR="00D30A17" w:rsidRDefault="00D30A17" w:rsidP="00BE4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12C" w:rsidRPr="00BE415E" w:rsidRDefault="00DE312C">
    <w:pPr>
      <w:pStyle w:val="Header"/>
      <w:rPr>
        <w:u w:val="single"/>
      </w:rPr>
    </w:pPr>
    <w:r>
      <w:t>Name:  ____________________________                   Roll Number:</w:t>
    </w:r>
    <w:r w:rsidRPr="00BE415E">
      <w:t xml:space="preserve"> </w:t>
    </w:r>
    <w:r>
      <w:t xml:space="preserve">____________________________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1971989"/>
    <w:multiLevelType w:val="multilevel"/>
    <w:tmpl w:val="B244910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03F75CF6"/>
    <w:multiLevelType w:val="multilevel"/>
    <w:tmpl w:val="0BB0D8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A60C16"/>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1657116"/>
    <w:multiLevelType w:val="multilevel"/>
    <w:tmpl w:val="7326EF96"/>
    <w:lvl w:ilvl="0">
      <w:start w:val="1"/>
      <w:numFmt w:val="decimal"/>
      <w:lvlText w:val="%1."/>
      <w:lvlJc w:val="left"/>
      <w:pPr>
        <w:ind w:left="3510" w:hanging="360"/>
      </w:pPr>
    </w:lvl>
    <w:lvl w:ilvl="1">
      <w:start w:val="1"/>
      <w:numFmt w:val="lowerLetter"/>
      <w:lvlText w:val="%2."/>
      <w:lvlJc w:val="left"/>
      <w:pPr>
        <w:ind w:left="4230" w:hanging="360"/>
      </w:pPr>
    </w:lvl>
    <w:lvl w:ilvl="2">
      <w:start w:val="1"/>
      <w:numFmt w:val="lowerRoman"/>
      <w:lvlText w:val="%3."/>
      <w:lvlJc w:val="right"/>
      <w:pPr>
        <w:ind w:left="4950" w:hanging="180"/>
      </w:pPr>
    </w:lvl>
    <w:lvl w:ilvl="3">
      <w:start w:val="1"/>
      <w:numFmt w:val="decimal"/>
      <w:lvlText w:val="%4."/>
      <w:lvlJc w:val="left"/>
      <w:pPr>
        <w:ind w:left="5670" w:hanging="360"/>
      </w:pPr>
    </w:lvl>
    <w:lvl w:ilvl="4">
      <w:start w:val="1"/>
      <w:numFmt w:val="lowerLetter"/>
      <w:lvlText w:val="%5."/>
      <w:lvlJc w:val="left"/>
      <w:pPr>
        <w:ind w:left="6390" w:hanging="360"/>
      </w:pPr>
    </w:lvl>
    <w:lvl w:ilvl="5">
      <w:start w:val="1"/>
      <w:numFmt w:val="lowerRoman"/>
      <w:lvlText w:val="%6."/>
      <w:lvlJc w:val="right"/>
      <w:pPr>
        <w:ind w:left="7110" w:hanging="180"/>
      </w:pPr>
    </w:lvl>
    <w:lvl w:ilvl="6">
      <w:start w:val="1"/>
      <w:numFmt w:val="decimal"/>
      <w:lvlText w:val="%7."/>
      <w:lvlJc w:val="left"/>
      <w:pPr>
        <w:ind w:left="7830" w:hanging="360"/>
      </w:pPr>
    </w:lvl>
    <w:lvl w:ilvl="7">
      <w:start w:val="1"/>
      <w:numFmt w:val="lowerLetter"/>
      <w:lvlText w:val="%8."/>
      <w:lvlJc w:val="left"/>
      <w:pPr>
        <w:ind w:left="8550" w:hanging="360"/>
      </w:pPr>
    </w:lvl>
    <w:lvl w:ilvl="8">
      <w:start w:val="1"/>
      <w:numFmt w:val="lowerRoman"/>
      <w:lvlText w:val="%9."/>
      <w:lvlJc w:val="right"/>
      <w:pPr>
        <w:ind w:left="9270" w:hanging="180"/>
      </w:p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1A8CE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3B660A3"/>
    <w:multiLevelType w:val="hybridMultilevel"/>
    <w:tmpl w:val="3F2CD294"/>
    <w:lvl w:ilvl="0" w:tplc="0B34109A">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02A16A4"/>
    <w:multiLevelType w:val="multilevel"/>
    <w:tmpl w:val="6CFC5E8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52F168A"/>
    <w:multiLevelType w:val="multilevel"/>
    <w:tmpl w:val="A82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472B33"/>
    <w:multiLevelType w:val="multilevel"/>
    <w:tmpl w:val="36607EF6"/>
    <w:lvl w:ilvl="0">
      <w:start w:val="1"/>
      <w:numFmt w:val="decimal"/>
      <w:lvlText w:val="%1."/>
      <w:lvlJc w:val="left"/>
      <w:pPr>
        <w:ind w:left="720" w:hanging="360"/>
      </w:pPr>
    </w:lvl>
    <w:lvl w:ilvl="1">
      <w:start w:val="1"/>
      <w:numFmt w:val="decimal"/>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1"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EF80B20"/>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F25637D"/>
    <w:multiLevelType w:val="multilevel"/>
    <w:tmpl w:val="E164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E848D5"/>
    <w:multiLevelType w:val="multilevel"/>
    <w:tmpl w:val="8A8E028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5" w15:restartNumberingAfterBreak="0">
    <w:nsid w:val="675C0C9D"/>
    <w:multiLevelType w:val="hybridMultilevel"/>
    <w:tmpl w:val="2ABE1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8"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0"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F096E22"/>
    <w:multiLevelType w:val="multilevel"/>
    <w:tmpl w:val="C3066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96B449F"/>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F453C00"/>
    <w:multiLevelType w:val="multilevel"/>
    <w:tmpl w:val="33826A2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9"/>
  </w:num>
  <w:num w:numId="2">
    <w:abstractNumId w:val="50"/>
  </w:num>
  <w:num w:numId="3">
    <w:abstractNumId w:val="41"/>
  </w:num>
  <w:num w:numId="4">
    <w:abstractNumId w:val="46"/>
  </w:num>
  <w:num w:numId="5">
    <w:abstractNumId w:val="51"/>
  </w:num>
  <w:num w:numId="6">
    <w:abstractNumId w:val="34"/>
  </w:num>
  <w:num w:numId="7">
    <w:abstractNumId w:val="28"/>
  </w:num>
  <w:num w:numId="8">
    <w:abstractNumId w:val="48"/>
  </w:num>
  <w:num w:numId="9">
    <w:abstractNumId w:val="47"/>
  </w:num>
  <w:num w:numId="10">
    <w:abstractNumId w:val="40"/>
  </w:num>
  <w:num w:numId="11">
    <w:abstractNumId w:val="52"/>
  </w:num>
  <w:num w:numId="12">
    <w:abstractNumId w:val="53"/>
  </w:num>
  <w:num w:numId="13">
    <w:abstractNumId w:val="26"/>
  </w:num>
  <w:num w:numId="14">
    <w:abstractNumId w:val="44"/>
  </w:num>
  <w:num w:numId="15">
    <w:abstractNumId w:val="38"/>
  </w:num>
  <w:num w:numId="16">
    <w:abstractNumId w:val="24"/>
  </w:num>
  <w:num w:numId="17">
    <w:abstractNumId w:val="45"/>
  </w:num>
  <w:num w:numId="18">
    <w:abstractNumId w:val="27"/>
  </w:num>
  <w:num w:numId="19">
    <w:abstractNumId w:val="33"/>
  </w:num>
  <w:num w:numId="20">
    <w:abstractNumId w:val="36"/>
  </w:num>
  <w:num w:numId="21">
    <w:abstractNumId w:val="49"/>
  </w:num>
  <w:num w:numId="22">
    <w:abstractNumId w:val="30"/>
  </w:num>
  <w:num w:numId="23">
    <w:abstractNumId w:val="31"/>
  </w:num>
  <w:num w:numId="24">
    <w:abstractNumId w:val="35"/>
  </w:num>
  <w:num w:numId="25">
    <w:abstractNumId w:val="29"/>
  </w:num>
  <w:num w:numId="26">
    <w:abstractNumId w:val="25"/>
  </w:num>
  <w:num w:numId="27">
    <w:abstractNumId w:val="37"/>
  </w:num>
  <w:num w:numId="28">
    <w:abstractNumId w:val="22"/>
  </w:num>
  <w:num w:numId="29">
    <w:abstractNumId w:val="42"/>
  </w:num>
  <w:num w:numId="30">
    <w:abstractNumId w:val="23"/>
  </w:num>
  <w:num w:numId="31">
    <w:abstractNumId w:val="32"/>
  </w:num>
  <w:num w:numId="32">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F5"/>
    <w:rsid w:val="00002055"/>
    <w:rsid w:val="00003E99"/>
    <w:rsid w:val="00007A85"/>
    <w:rsid w:val="00013EB5"/>
    <w:rsid w:val="00014AC7"/>
    <w:rsid w:val="00044561"/>
    <w:rsid w:val="000604A6"/>
    <w:rsid w:val="00085DC1"/>
    <w:rsid w:val="00094971"/>
    <w:rsid w:val="000C1556"/>
    <w:rsid w:val="000C7629"/>
    <w:rsid w:val="000D3CC0"/>
    <w:rsid w:val="000E458C"/>
    <w:rsid w:val="000F59E9"/>
    <w:rsid w:val="000F6F56"/>
    <w:rsid w:val="00103A96"/>
    <w:rsid w:val="001079BD"/>
    <w:rsid w:val="00114DF8"/>
    <w:rsid w:val="001160BE"/>
    <w:rsid w:val="001169E7"/>
    <w:rsid w:val="0012193A"/>
    <w:rsid w:val="001320E6"/>
    <w:rsid w:val="00134354"/>
    <w:rsid w:val="00154B6A"/>
    <w:rsid w:val="00176746"/>
    <w:rsid w:val="001861F3"/>
    <w:rsid w:val="0019162C"/>
    <w:rsid w:val="001A3FF4"/>
    <w:rsid w:val="001B0AC8"/>
    <w:rsid w:val="001B4D29"/>
    <w:rsid w:val="001B7E74"/>
    <w:rsid w:val="001C1230"/>
    <w:rsid w:val="001C13A7"/>
    <w:rsid w:val="001F6240"/>
    <w:rsid w:val="00203C5F"/>
    <w:rsid w:val="00213A9B"/>
    <w:rsid w:val="00215428"/>
    <w:rsid w:val="00216BE1"/>
    <w:rsid w:val="00230D4E"/>
    <w:rsid w:val="002374CE"/>
    <w:rsid w:val="00240CB1"/>
    <w:rsid w:val="00251541"/>
    <w:rsid w:val="0025650E"/>
    <w:rsid w:val="00264F05"/>
    <w:rsid w:val="00275C6D"/>
    <w:rsid w:val="002816C6"/>
    <w:rsid w:val="00290E3B"/>
    <w:rsid w:val="002E1816"/>
    <w:rsid w:val="002E6F06"/>
    <w:rsid w:val="002F34DE"/>
    <w:rsid w:val="003044FB"/>
    <w:rsid w:val="00315F18"/>
    <w:rsid w:val="00327F05"/>
    <w:rsid w:val="00333F96"/>
    <w:rsid w:val="00334100"/>
    <w:rsid w:val="003355AF"/>
    <w:rsid w:val="00351592"/>
    <w:rsid w:val="00366AED"/>
    <w:rsid w:val="00366E19"/>
    <w:rsid w:val="00375089"/>
    <w:rsid w:val="00376C11"/>
    <w:rsid w:val="00385AB1"/>
    <w:rsid w:val="00385EAA"/>
    <w:rsid w:val="003932E9"/>
    <w:rsid w:val="0039566E"/>
    <w:rsid w:val="003979DF"/>
    <w:rsid w:val="00397C12"/>
    <w:rsid w:val="00397CD8"/>
    <w:rsid w:val="003C0953"/>
    <w:rsid w:val="0040429B"/>
    <w:rsid w:val="00407997"/>
    <w:rsid w:val="0043277D"/>
    <w:rsid w:val="0043294A"/>
    <w:rsid w:val="00433F4B"/>
    <w:rsid w:val="00452103"/>
    <w:rsid w:val="00453759"/>
    <w:rsid w:val="00467BBD"/>
    <w:rsid w:val="00472F1B"/>
    <w:rsid w:val="0049554F"/>
    <w:rsid w:val="004A1E66"/>
    <w:rsid w:val="004B13BE"/>
    <w:rsid w:val="004B5A25"/>
    <w:rsid w:val="004C1210"/>
    <w:rsid w:val="004D2B6A"/>
    <w:rsid w:val="004D2C38"/>
    <w:rsid w:val="004E0F0C"/>
    <w:rsid w:val="004E7B6A"/>
    <w:rsid w:val="004F26D9"/>
    <w:rsid w:val="004F342D"/>
    <w:rsid w:val="00505752"/>
    <w:rsid w:val="00511329"/>
    <w:rsid w:val="005128F0"/>
    <w:rsid w:val="0052655F"/>
    <w:rsid w:val="005513DB"/>
    <w:rsid w:val="00552C2A"/>
    <w:rsid w:val="0056020B"/>
    <w:rsid w:val="00560ED9"/>
    <w:rsid w:val="00566353"/>
    <w:rsid w:val="00566A88"/>
    <w:rsid w:val="0057679F"/>
    <w:rsid w:val="0058479F"/>
    <w:rsid w:val="005878C2"/>
    <w:rsid w:val="005900A0"/>
    <w:rsid w:val="00596D83"/>
    <w:rsid w:val="005C6DE0"/>
    <w:rsid w:val="005D5652"/>
    <w:rsid w:val="005E282B"/>
    <w:rsid w:val="005E343F"/>
    <w:rsid w:val="005E6D6A"/>
    <w:rsid w:val="005E6F2F"/>
    <w:rsid w:val="005F5848"/>
    <w:rsid w:val="005F727F"/>
    <w:rsid w:val="006259EA"/>
    <w:rsid w:val="006301AF"/>
    <w:rsid w:val="00650AE1"/>
    <w:rsid w:val="00650B27"/>
    <w:rsid w:val="006702ED"/>
    <w:rsid w:val="00670BF9"/>
    <w:rsid w:val="0067365C"/>
    <w:rsid w:val="006852BB"/>
    <w:rsid w:val="0069287E"/>
    <w:rsid w:val="006D25E0"/>
    <w:rsid w:val="006E2FA3"/>
    <w:rsid w:val="006E3B04"/>
    <w:rsid w:val="006F0C40"/>
    <w:rsid w:val="006F34EA"/>
    <w:rsid w:val="006F5DA8"/>
    <w:rsid w:val="0070624F"/>
    <w:rsid w:val="00710167"/>
    <w:rsid w:val="00714C12"/>
    <w:rsid w:val="0072321B"/>
    <w:rsid w:val="0072672D"/>
    <w:rsid w:val="00742DE3"/>
    <w:rsid w:val="007505D1"/>
    <w:rsid w:val="00753767"/>
    <w:rsid w:val="0075440C"/>
    <w:rsid w:val="00754C89"/>
    <w:rsid w:val="00755954"/>
    <w:rsid w:val="00765ADB"/>
    <w:rsid w:val="007839E0"/>
    <w:rsid w:val="00786082"/>
    <w:rsid w:val="00792E32"/>
    <w:rsid w:val="007C480A"/>
    <w:rsid w:val="007C4FB9"/>
    <w:rsid w:val="007D0DA3"/>
    <w:rsid w:val="00822BAD"/>
    <w:rsid w:val="00824762"/>
    <w:rsid w:val="00832967"/>
    <w:rsid w:val="00845402"/>
    <w:rsid w:val="00851DE3"/>
    <w:rsid w:val="00875A1A"/>
    <w:rsid w:val="00885275"/>
    <w:rsid w:val="008A2DC3"/>
    <w:rsid w:val="008A2E2E"/>
    <w:rsid w:val="008A3720"/>
    <w:rsid w:val="008A7E4E"/>
    <w:rsid w:val="008B3D40"/>
    <w:rsid w:val="008B523F"/>
    <w:rsid w:val="008C1365"/>
    <w:rsid w:val="008C158F"/>
    <w:rsid w:val="008E1718"/>
    <w:rsid w:val="008E6BA4"/>
    <w:rsid w:val="008F1EF5"/>
    <w:rsid w:val="00901505"/>
    <w:rsid w:val="00914064"/>
    <w:rsid w:val="00923F64"/>
    <w:rsid w:val="00924F5F"/>
    <w:rsid w:val="00930462"/>
    <w:rsid w:val="0093190B"/>
    <w:rsid w:val="009319C6"/>
    <w:rsid w:val="009357FF"/>
    <w:rsid w:val="00935E08"/>
    <w:rsid w:val="009437EC"/>
    <w:rsid w:val="00945D9F"/>
    <w:rsid w:val="00957C44"/>
    <w:rsid w:val="009644E8"/>
    <w:rsid w:val="009710F6"/>
    <w:rsid w:val="009830EF"/>
    <w:rsid w:val="00983F23"/>
    <w:rsid w:val="009A2115"/>
    <w:rsid w:val="009B2CE8"/>
    <w:rsid w:val="009B3701"/>
    <w:rsid w:val="009B60D3"/>
    <w:rsid w:val="009B7EC7"/>
    <w:rsid w:val="009C2215"/>
    <w:rsid w:val="009D2F85"/>
    <w:rsid w:val="009D5F83"/>
    <w:rsid w:val="009D73E4"/>
    <w:rsid w:val="009F63C9"/>
    <w:rsid w:val="00A02718"/>
    <w:rsid w:val="00A03460"/>
    <w:rsid w:val="00A22174"/>
    <w:rsid w:val="00A32F52"/>
    <w:rsid w:val="00A40E4D"/>
    <w:rsid w:val="00A54A68"/>
    <w:rsid w:val="00A61C8F"/>
    <w:rsid w:val="00A61E18"/>
    <w:rsid w:val="00A71770"/>
    <w:rsid w:val="00A74C65"/>
    <w:rsid w:val="00A76DD5"/>
    <w:rsid w:val="00A80A50"/>
    <w:rsid w:val="00A829D3"/>
    <w:rsid w:val="00A84766"/>
    <w:rsid w:val="00AB4754"/>
    <w:rsid w:val="00AC313C"/>
    <w:rsid w:val="00AC59A8"/>
    <w:rsid w:val="00AD494E"/>
    <w:rsid w:val="00AE667B"/>
    <w:rsid w:val="00B01390"/>
    <w:rsid w:val="00B0277A"/>
    <w:rsid w:val="00B05D1F"/>
    <w:rsid w:val="00B076D6"/>
    <w:rsid w:val="00B13CC2"/>
    <w:rsid w:val="00B2017A"/>
    <w:rsid w:val="00B24D03"/>
    <w:rsid w:val="00B3636D"/>
    <w:rsid w:val="00B40912"/>
    <w:rsid w:val="00B560D3"/>
    <w:rsid w:val="00B72CF7"/>
    <w:rsid w:val="00B7569D"/>
    <w:rsid w:val="00B75C2A"/>
    <w:rsid w:val="00B82C90"/>
    <w:rsid w:val="00B92244"/>
    <w:rsid w:val="00BA500C"/>
    <w:rsid w:val="00BB34A2"/>
    <w:rsid w:val="00BB54ED"/>
    <w:rsid w:val="00BC42CC"/>
    <w:rsid w:val="00BD59CD"/>
    <w:rsid w:val="00BE415E"/>
    <w:rsid w:val="00BE50DB"/>
    <w:rsid w:val="00C026C6"/>
    <w:rsid w:val="00C06019"/>
    <w:rsid w:val="00C35EF5"/>
    <w:rsid w:val="00C50B43"/>
    <w:rsid w:val="00C80852"/>
    <w:rsid w:val="00C81AF8"/>
    <w:rsid w:val="00C942CA"/>
    <w:rsid w:val="00CA0D56"/>
    <w:rsid w:val="00CB6F33"/>
    <w:rsid w:val="00CC5B8A"/>
    <w:rsid w:val="00CC5DD6"/>
    <w:rsid w:val="00CD3F9B"/>
    <w:rsid w:val="00CD7F05"/>
    <w:rsid w:val="00CE10E3"/>
    <w:rsid w:val="00CE7A39"/>
    <w:rsid w:val="00CF4138"/>
    <w:rsid w:val="00D043B5"/>
    <w:rsid w:val="00D16731"/>
    <w:rsid w:val="00D21089"/>
    <w:rsid w:val="00D30A17"/>
    <w:rsid w:val="00D3518B"/>
    <w:rsid w:val="00D42B37"/>
    <w:rsid w:val="00D64D10"/>
    <w:rsid w:val="00D65923"/>
    <w:rsid w:val="00D73FD5"/>
    <w:rsid w:val="00D74E33"/>
    <w:rsid w:val="00D85FE8"/>
    <w:rsid w:val="00DB1609"/>
    <w:rsid w:val="00DC7BD7"/>
    <w:rsid w:val="00DD3A34"/>
    <w:rsid w:val="00DE312C"/>
    <w:rsid w:val="00DE5ED7"/>
    <w:rsid w:val="00DF1FBB"/>
    <w:rsid w:val="00DF4A87"/>
    <w:rsid w:val="00E020DE"/>
    <w:rsid w:val="00E03F9E"/>
    <w:rsid w:val="00E11D13"/>
    <w:rsid w:val="00E16659"/>
    <w:rsid w:val="00E17672"/>
    <w:rsid w:val="00E21ABA"/>
    <w:rsid w:val="00E23839"/>
    <w:rsid w:val="00E25404"/>
    <w:rsid w:val="00E323E9"/>
    <w:rsid w:val="00E44E1D"/>
    <w:rsid w:val="00E47A60"/>
    <w:rsid w:val="00E51005"/>
    <w:rsid w:val="00E70A39"/>
    <w:rsid w:val="00E730AC"/>
    <w:rsid w:val="00E7584A"/>
    <w:rsid w:val="00E77F02"/>
    <w:rsid w:val="00EA4F9B"/>
    <w:rsid w:val="00EB5881"/>
    <w:rsid w:val="00EC05F5"/>
    <w:rsid w:val="00ED3B0F"/>
    <w:rsid w:val="00EE10FC"/>
    <w:rsid w:val="00EF0DF9"/>
    <w:rsid w:val="00EF2C08"/>
    <w:rsid w:val="00EF41C3"/>
    <w:rsid w:val="00EF580A"/>
    <w:rsid w:val="00F03D17"/>
    <w:rsid w:val="00F25A72"/>
    <w:rsid w:val="00F44E19"/>
    <w:rsid w:val="00F627A1"/>
    <w:rsid w:val="00F668D3"/>
    <w:rsid w:val="00F92EEE"/>
    <w:rsid w:val="00F942CF"/>
    <w:rsid w:val="00FA251A"/>
    <w:rsid w:val="00FB0718"/>
    <w:rsid w:val="00FB4F24"/>
    <w:rsid w:val="00FC072F"/>
    <w:rsid w:val="00FC2D86"/>
    <w:rsid w:val="00FD62C8"/>
    <w:rsid w:val="00FD7A1C"/>
    <w:rsid w:val="00FF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DCAB4C-40BE-4001-907E-74410A34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30D4E"/>
  </w:style>
  <w:style w:type="paragraph" w:styleId="NormalWeb">
    <w:name w:val="Normal (Web)"/>
    <w:basedOn w:val="Normal"/>
    <w:uiPriority w:val="99"/>
    <w:semiHidden/>
    <w:unhideWhenUsed/>
    <w:rsid w:val="008A2E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257640004">
      <w:bodyDiv w:val="1"/>
      <w:marLeft w:val="0"/>
      <w:marRight w:val="0"/>
      <w:marTop w:val="0"/>
      <w:marBottom w:val="0"/>
      <w:divBdr>
        <w:top w:val="none" w:sz="0" w:space="0" w:color="auto"/>
        <w:left w:val="none" w:sz="0" w:space="0" w:color="auto"/>
        <w:bottom w:val="none" w:sz="0" w:space="0" w:color="auto"/>
        <w:right w:val="none" w:sz="0" w:space="0" w:color="auto"/>
      </w:divBdr>
    </w:div>
    <w:div w:id="343630580">
      <w:bodyDiv w:val="1"/>
      <w:marLeft w:val="0"/>
      <w:marRight w:val="0"/>
      <w:marTop w:val="0"/>
      <w:marBottom w:val="0"/>
      <w:divBdr>
        <w:top w:val="none" w:sz="0" w:space="0" w:color="auto"/>
        <w:left w:val="none" w:sz="0" w:space="0" w:color="auto"/>
        <w:bottom w:val="none" w:sz="0" w:space="0" w:color="auto"/>
        <w:right w:val="none" w:sz="0" w:space="0" w:color="auto"/>
      </w:divBdr>
    </w:div>
    <w:div w:id="389379956">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87864848">
      <w:bodyDiv w:val="1"/>
      <w:marLeft w:val="0"/>
      <w:marRight w:val="0"/>
      <w:marTop w:val="0"/>
      <w:marBottom w:val="0"/>
      <w:divBdr>
        <w:top w:val="none" w:sz="0" w:space="0" w:color="auto"/>
        <w:left w:val="none" w:sz="0" w:space="0" w:color="auto"/>
        <w:bottom w:val="none" w:sz="0" w:space="0" w:color="auto"/>
        <w:right w:val="none" w:sz="0" w:space="0" w:color="auto"/>
      </w:divBdr>
    </w:div>
    <w:div w:id="527640412">
      <w:bodyDiv w:val="1"/>
      <w:marLeft w:val="0"/>
      <w:marRight w:val="0"/>
      <w:marTop w:val="0"/>
      <w:marBottom w:val="0"/>
      <w:divBdr>
        <w:top w:val="none" w:sz="0" w:space="0" w:color="auto"/>
        <w:left w:val="none" w:sz="0" w:space="0" w:color="auto"/>
        <w:bottom w:val="none" w:sz="0" w:space="0" w:color="auto"/>
        <w:right w:val="none" w:sz="0" w:space="0" w:color="auto"/>
      </w:divBdr>
    </w:div>
    <w:div w:id="554783472">
      <w:bodyDiv w:val="1"/>
      <w:marLeft w:val="0"/>
      <w:marRight w:val="0"/>
      <w:marTop w:val="0"/>
      <w:marBottom w:val="0"/>
      <w:divBdr>
        <w:top w:val="none" w:sz="0" w:space="0" w:color="auto"/>
        <w:left w:val="none" w:sz="0" w:space="0" w:color="auto"/>
        <w:bottom w:val="none" w:sz="0" w:space="0" w:color="auto"/>
        <w:right w:val="none" w:sz="0" w:space="0" w:color="auto"/>
      </w:divBdr>
    </w:div>
    <w:div w:id="621809674">
      <w:bodyDiv w:val="1"/>
      <w:marLeft w:val="0"/>
      <w:marRight w:val="0"/>
      <w:marTop w:val="0"/>
      <w:marBottom w:val="0"/>
      <w:divBdr>
        <w:top w:val="none" w:sz="0" w:space="0" w:color="auto"/>
        <w:left w:val="none" w:sz="0" w:space="0" w:color="auto"/>
        <w:bottom w:val="none" w:sz="0" w:space="0" w:color="auto"/>
        <w:right w:val="none" w:sz="0" w:space="0" w:color="auto"/>
      </w:divBdr>
    </w:div>
    <w:div w:id="1159809555">
      <w:bodyDiv w:val="1"/>
      <w:marLeft w:val="0"/>
      <w:marRight w:val="0"/>
      <w:marTop w:val="0"/>
      <w:marBottom w:val="0"/>
      <w:divBdr>
        <w:top w:val="none" w:sz="0" w:space="0" w:color="auto"/>
        <w:left w:val="none" w:sz="0" w:space="0" w:color="auto"/>
        <w:bottom w:val="none" w:sz="0" w:space="0" w:color="auto"/>
        <w:right w:val="none" w:sz="0" w:space="0" w:color="auto"/>
      </w:divBdr>
    </w:div>
    <w:div w:id="1319070456">
      <w:bodyDiv w:val="1"/>
      <w:marLeft w:val="0"/>
      <w:marRight w:val="0"/>
      <w:marTop w:val="0"/>
      <w:marBottom w:val="0"/>
      <w:divBdr>
        <w:top w:val="none" w:sz="0" w:space="0" w:color="auto"/>
        <w:left w:val="none" w:sz="0" w:space="0" w:color="auto"/>
        <w:bottom w:val="none" w:sz="0" w:space="0" w:color="auto"/>
        <w:right w:val="none" w:sz="0" w:space="0" w:color="auto"/>
      </w:divBdr>
    </w:div>
    <w:div w:id="1580864866">
      <w:bodyDiv w:val="1"/>
      <w:marLeft w:val="0"/>
      <w:marRight w:val="0"/>
      <w:marTop w:val="0"/>
      <w:marBottom w:val="0"/>
      <w:divBdr>
        <w:top w:val="none" w:sz="0" w:space="0" w:color="auto"/>
        <w:left w:val="none" w:sz="0" w:space="0" w:color="auto"/>
        <w:bottom w:val="none" w:sz="0" w:space="0" w:color="auto"/>
        <w:right w:val="none" w:sz="0" w:space="0" w:color="auto"/>
      </w:divBdr>
    </w:div>
    <w:div w:id="1829206773">
      <w:bodyDiv w:val="1"/>
      <w:marLeft w:val="0"/>
      <w:marRight w:val="0"/>
      <w:marTop w:val="0"/>
      <w:marBottom w:val="0"/>
      <w:divBdr>
        <w:top w:val="none" w:sz="0" w:space="0" w:color="auto"/>
        <w:left w:val="none" w:sz="0" w:space="0" w:color="auto"/>
        <w:bottom w:val="none" w:sz="0" w:space="0" w:color="auto"/>
        <w:right w:val="none" w:sz="0" w:space="0" w:color="auto"/>
      </w:divBdr>
    </w:div>
    <w:div w:id="2011054853">
      <w:bodyDiv w:val="1"/>
      <w:marLeft w:val="0"/>
      <w:marRight w:val="0"/>
      <w:marTop w:val="0"/>
      <w:marBottom w:val="0"/>
      <w:divBdr>
        <w:top w:val="none" w:sz="0" w:space="0" w:color="auto"/>
        <w:left w:val="none" w:sz="0" w:space="0" w:color="auto"/>
        <w:bottom w:val="none" w:sz="0" w:space="0" w:color="auto"/>
        <w:right w:val="none" w:sz="0" w:space="0" w:color="auto"/>
      </w:divBdr>
    </w:div>
    <w:div w:id="20572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Prabhakar</cp:lastModifiedBy>
  <cp:revision>5</cp:revision>
  <dcterms:created xsi:type="dcterms:W3CDTF">2018-08-27T07:41:00Z</dcterms:created>
  <dcterms:modified xsi:type="dcterms:W3CDTF">2018-08-30T05:11:00Z</dcterms:modified>
</cp:coreProperties>
</file>